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49" w:rsidRDefault="00413A26">
      <w:pPr>
        <w:spacing w:before="35"/>
        <w:ind w:left="3132" w:right="3645"/>
        <w:jc w:val="center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pict>
          <v:group id="_x0000_s1223" style="position:absolute;left:0;text-align:left;margin-left:23pt;margin-top:23pt;width:566.65pt;height:748.95pt;z-index:-251665408;mso-position-horizontal-relative:page;mso-position-vertical-relative:page" coordorigin="460,460" coordsize="11333,149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4" type="#_x0000_t75" style="position:absolute;left:460;top:460;width:11333;height:14920">
              <v:imagedata r:id="rId6" o:title=""/>
            </v:shape>
            <v:shape id="_x0000_s1233" style="position:absolute;left:485;top:15428;width:11282;height:0" coordorigin="485,15428" coordsize="11282,0" path="m485,15428r11282,e" filled="f" strokeweight=".38097mm">
              <v:path arrowok="t"/>
            </v:shape>
            <v:shape id="_x0000_s1232" style="position:absolute;left:525;top:15368;width:11195;height:0" coordorigin="525,15368" coordsize="11195,0" path="m525,15368r11195,e" filled="f" strokeweight=".76197mm">
              <v:path arrowok="t"/>
            </v:shape>
            <v:shape id="_x0000_s1231" style="position:absolute;left:3925;top:11013;width:4553;height:103" coordorigin="3925,11013" coordsize="4553,103" path="m3925,11116r4553,l8478,11013r-4553,l3925,11116xe" stroked="f">
              <v:path arrowok="t"/>
            </v:shape>
            <v:shape id="_x0000_s1230" style="position:absolute;left:3925;top:11116;width:108;height:194" coordorigin="3925,11116" coordsize="108,194" path="m3925,11310r108,l4033,11116r-108,l3925,11310xe" stroked="f">
              <v:path arrowok="t"/>
            </v:shape>
            <v:shape id="_x0000_s1229" style="position:absolute;left:8375;top:11116;width:103;height:194" coordorigin="8375,11116" coordsize="103,194" path="m8375,11310r103,l8478,11116r-103,l8375,11310xe" stroked="f">
              <v:path arrowok="t"/>
            </v:shape>
            <v:shape id="_x0000_s1228" style="position:absolute;left:4033;top:11116;width:4342;height:194" coordorigin="4033,11116" coordsize="4342,194" path="m4033,11310r4342,l8375,11116r-4342,l4033,11310xe" stroked="f">
              <v:path arrowok="t"/>
            </v:shape>
            <v:shape id="_x0000_s1227" style="position:absolute;left:8483;top:11013;width:1215;height:103" coordorigin="8483,11013" coordsize="1215,103" path="m8483,11116r1215,l9698,11013r-1215,l8483,11116xe" stroked="f">
              <v:path arrowok="t"/>
            </v:shape>
            <v:shape id="_x0000_s1226" style="position:absolute;left:8483;top:11116;width:108;height:194" coordorigin="8483,11116" coordsize="108,194" path="m8483,11310r108,l8591,11116r-108,l8483,11310xe" stroked="f">
              <v:path arrowok="t"/>
            </v:shape>
            <v:shape id="_x0000_s1225" style="position:absolute;left:9595;top:11116;width:103;height:194" coordorigin="9595,11116" coordsize="103,194" path="m9595,11310r103,l9698,11116r-103,l9595,11310xe" stroked="f">
              <v:path arrowok="t"/>
            </v:shape>
            <v:shape id="_x0000_s1224" style="position:absolute;left:8591;top:11116;width:1004;height:194" coordorigin="8591,11116" coordsize="1004,194" path="m8591,11310r1004,l9595,11116r-1004,l8591,11310xe" stroked="f">
              <v:path arrowok="t"/>
            </v:shape>
            <w10:wrap anchorx="page" anchory="page"/>
          </v:group>
        </w:pic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M</w:t>
      </w:r>
      <w:r w:rsidR="009C6FB8">
        <w:rPr>
          <w:rFonts w:ascii="Calibri" w:eastAsia="Calibri" w:hAnsi="Calibri" w:cs="Calibri"/>
          <w:b/>
          <w:i/>
          <w:spacing w:val="-2"/>
          <w:sz w:val="28"/>
          <w:szCs w:val="28"/>
        </w:rPr>
        <w:t>U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HAMMAD KA</w:t>
      </w:r>
      <w:r w:rsidR="009C6FB8">
        <w:rPr>
          <w:rFonts w:ascii="Calibri" w:eastAsia="Calibri" w:hAnsi="Calibri" w:cs="Calibri"/>
          <w:b/>
          <w:i/>
          <w:spacing w:val="-4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 xml:space="preserve">HIF </w:t>
      </w:r>
      <w:r w:rsidR="009C6FB8">
        <w:rPr>
          <w:rFonts w:ascii="Calibri" w:eastAsia="Calibri" w:hAnsi="Calibri" w:cs="Calibri"/>
          <w:b/>
          <w:i/>
          <w:spacing w:val="-1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AEED</w:t>
      </w:r>
    </w:p>
    <w:p w:rsidR="00387249" w:rsidRDefault="00387249">
      <w:pPr>
        <w:spacing w:before="10" w:line="240" w:lineRule="exact"/>
        <w:rPr>
          <w:sz w:val="24"/>
          <w:szCs w:val="24"/>
        </w:rPr>
      </w:pPr>
    </w:p>
    <w:p w:rsidR="00387249" w:rsidRDefault="009C6FB8">
      <w:pPr>
        <w:ind w:left="2734" w:right="3154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(S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es,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z w:val="18"/>
          <w:szCs w:val="18"/>
        </w:rPr>
        <w:t>ket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&amp; 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ess 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lop</w:t>
      </w:r>
      <w:r>
        <w:rPr>
          <w:rFonts w:ascii="Calibri" w:eastAsia="Calibri" w:hAnsi="Calibri" w:cs="Calibri"/>
          <w:b/>
          <w:sz w:val="18"/>
          <w:szCs w:val="18"/>
        </w:rPr>
        <w:t>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 P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fess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)</w:t>
      </w:r>
    </w:p>
    <w:p w:rsidR="00387249" w:rsidRDefault="00387249">
      <w:pPr>
        <w:spacing w:before="15" w:line="260" w:lineRule="exact"/>
        <w:rPr>
          <w:sz w:val="26"/>
          <w:szCs w:val="26"/>
        </w:rPr>
      </w:pPr>
    </w:p>
    <w:p w:rsidR="00387249" w:rsidRDefault="009C6FB8">
      <w:pPr>
        <w:ind w:left="3956" w:right="3689"/>
        <w:jc w:val="center"/>
        <w:rPr>
          <w:rFonts w:ascii="Candara" w:eastAsia="Candara" w:hAnsi="Candara" w:cs="Candara"/>
          <w:sz w:val="19"/>
          <w:szCs w:val="19"/>
        </w:rPr>
      </w:pPr>
      <w:r>
        <w:rPr>
          <w:rFonts w:ascii="Candara" w:eastAsia="Candara" w:hAnsi="Candara" w:cs="Candara"/>
          <w:b/>
          <w:spacing w:val="1"/>
          <w:sz w:val="19"/>
          <w:szCs w:val="19"/>
        </w:rPr>
        <w:t>C</w:t>
      </w:r>
      <w:r>
        <w:rPr>
          <w:rFonts w:ascii="Candara" w:eastAsia="Candara" w:hAnsi="Candara" w:cs="Candara"/>
          <w:b/>
          <w:spacing w:val="-1"/>
          <w:sz w:val="19"/>
          <w:szCs w:val="19"/>
        </w:rPr>
        <w:t>ell</w:t>
      </w:r>
      <w:r>
        <w:rPr>
          <w:rFonts w:ascii="Candara" w:eastAsia="Candara" w:hAnsi="Candara" w:cs="Candara"/>
          <w:b/>
          <w:sz w:val="19"/>
          <w:szCs w:val="19"/>
        </w:rPr>
        <w:t>u</w:t>
      </w:r>
      <w:r>
        <w:rPr>
          <w:rFonts w:ascii="Candara" w:eastAsia="Candara" w:hAnsi="Candara" w:cs="Candara"/>
          <w:b/>
          <w:spacing w:val="-1"/>
          <w:sz w:val="19"/>
          <w:szCs w:val="19"/>
        </w:rPr>
        <w:t>l</w:t>
      </w:r>
      <w:r>
        <w:rPr>
          <w:rFonts w:ascii="Candara" w:eastAsia="Candara" w:hAnsi="Candara" w:cs="Candara"/>
          <w:b/>
          <w:spacing w:val="3"/>
          <w:sz w:val="19"/>
          <w:szCs w:val="19"/>
        </w:rPr>
        <w:t>a</w:t>
      </w:r>
      <w:r>
        <w:rPr>
          <w:rFonts w:ascii="Candara" w:eastAsia="Candara" w:hAnsi="Candara" w:cs="Candara"/>
          <w:b/>
          <w:spacing w:val="-1"/>
          <w:sz w:val="19"/>
          <w:szCs w:val="19"/>
        </w:rPr>
        <w:t>r</w:t>
      </w:r>
      <w:r>
        <w:rPr>
          <w:rFonts w:ascii="Candara" w:eastAsia="Candara" w:hAnsi="Candara" w:cs="Candara"/>
          <w:b/>
          <w:sz w:val="19"/>
          <w:szCs w:val="19"/>
        </w:rPr>
        <w:t>:</w:t>
      </w:r>
      <w:r>
        <w:rPr>
          <w:rFonts w:ascii="Candara" w:eastAsia="Candara" w:hAnsi="Candara" w:cs="Candara"/>
          <w:b/>
          <w:spacing w:val="-5"/>
          <w:sz w:val="19"/>
          <w:szCs w:val="19"/>
        </w:rPr>
        <w:t xml:space="preserve"> </w:t>
      </w:r>
      <w:r>
        <w:rPr>
          <w:rFonts w:ascii="Candara" w:eastAsia="Candara" w:hAnsi="Candara" w:cs="Candara"/>
          <w:b/>
          <w:sz w:val="19"/>
          <w:szCs w:val="19"/>
        </w:rPr>
        <w:t>+</w:t>
      </w:r>
      <w:r>
        <w:rPr>
          <w:rFonts w:ascii="Candara" w:eastAsia="Candara" w:hAnsi="Candara" w:cs="Candara"/>
          <w:b/>
          <w:spacing w:val="1"/>
          <w:sz w:val="19"/>
          <w:szCs w:val="19"/>
        </w:rPr>
        <w:t>9</w:t>
      </w:r>
      <w:r>
        <w:rPr>
          <w:rFonts w:ascii="Candara" w:eastAsia="Candara" w:hAnsi="Candara" w:cs="Candara"/>
          <w:b/>
          <w:sz w:val="19"/>
          <w:szCs w:val="19"/>
        </w:rPr>
        <w:t>232</w:t>
      </w:r>
      <w:r>
        <w:rPr>
          <w:rFonts w:ascii="Candara" w:eastAsia="Candara" w:hAnsi="Candara" w:cs="Candara"/>
          <w:b/>
          <w:spacing w:val="1"/>
          <w:sz w:val="19"/>
          <w:szCs w:val="19"/>
        </w:rPr>
        <w:t>1</w:t>
      </w:r>
      <w:r>
        <w:rPr>
          <w:rFonts w:ascii="Candara" w:eastAsia="Candara" w:hAnsi="Candara" w:cs="Candara"/>
          <w:b/>
          <w:spacing w:val="-1"/>
          <w:sz w:val="19"/>
          <w:szCs w:val="19"/>
        </w:rPr>
        <w:t>4</w:t>
      </w:r>
      <w:r>
        <w:rPr>
          <w:rFonts w:ascii="Candara" w:eastAsia="Candara" w:hAnsi="Candara" w:cs="Candara"/>
          <w:b/>
          <w:sz w:val="19"/>
          <w:szCs w:val="19"/>
        </w:rPr>
        <w:t>0</w:t>
      </w:r>
      <w:r>
        <w:rPr>
          <w:rFonts w:ascii="Candara" w:eastAsia="Candara" w:hAnsi="Candara" w:cs="Candara"/>
          <w:b/>
          <w:spacing w:val="-1"/>
          <w:sz w:val="19"/>
          <w:szCs w:val="19"/>
        </w:rPr>
        <w:t>0</w:t>
      </w:r>
      <w:r>
        <w:rPr>
          <w:rFonts w:ascii="Candara" w:eastAsia="Candara" w:hAnsi="Candara" w:cs="Candara"/>
          <w:b/>
          <w:spacing w:val="1"/>
          <w:sz w:val="19"/>
          <w:szCs w:val="19"/>
        </w:rPr>
        <w:t>9</w:t>
      </w:r>
      <w:r>
        <w:rPr>
          <w:rFonts w:ascii="Candara" w:eastAsia="Candara" w:hAnsi="Candara" w:cs="Candara"/>
          <w:b/>
          <w:spacing w:val="2"/>
          <w:sz w:val="19"/>
          <w:szCs w:val="19"/>
        </w:rPr>
        <w:t>0</w:t>
      </w:r>
      <w:r>
        <w:rPr>
          <w:rFonts w:ascii="Candara" w:eastAsia="Candara" w:hAnsi="Candara" w:cs="Candara"/>
          <w:b/>
          <w:sz w:val="19"/>
          <w:szCs w:val="19"/>
        </w:rPr>
        <w:t>33</w:t>
      </w:r>
      <w:r>
        <w:rPr>
          <w:rFonts w:ascii="Candara" w:eastAsia="Candara" w:hAnsi="Candara" w:cs="Candara"/>
          <w:b/>
          <w:spacing w:val="-13"/>
          <w:sz w:val="19"/>
          <w:szCs w:val="19"/>
        </w:rPr>
        <w:t xml:space="preserve"> </w:t>
      </w:r>
      <w:r>
        <w:rPr>
          <w:rFonts w:ascii="Candara" w:eastAsia="Candara" w:hAnsi="Candara" w:cs="Candara"/>
          <w:b/>
          <w:w w:val="99"/>
          <w:sz w:val="19"/>
          <w:szCs w:val="19"/>
        </w:rPr>
        <w:t>E</w:t>
      </w:r>
      <w:r>
        <w:rPr>
          <w:rFonts w:ascii="Candara" w:eastAsia="Candara" w:hAnsi="Candara" w:cs="Candara"/>
          <w:b/>
          <w:spacing w:val="1"/>
          <w:w w:val="99"/>
          <w:sz w:val="19"/>
          <w:szCs w:val="19"/>
        </w:rPr>
        <w:t>m</w:t>
      </w:r>
      <w:r>
        <w:rPr>
          <w:rFonts w:ascii="Candara" w:eastAsia="Candara" w:hAnsi="Candara" w:cs="Candara"/>
          <w:b/>
          <w:w w:val="99"/>
          <w:sz w:val="19"/>
          <w:szCs w:val="19"/>
        </w:rPr>
        <w:t>a</w:t>
      </w:r>
      <w:r>
        <w:rPr>
          <w:rFonts w:ascii="Candara" w:eastAsia="Candara" w:hAnsi="Candara" w:cs="Candara"/>
          <w:b/>
          <w:spacing w:val="1"/>
          <w:w w:val="99"/>
          <w:sz w:val="19"/>
          <w:szCs w:val="19"/>
        </w:rPr>
        <w:t>i</w:t>
      </w:r>
      <w:r>
        <w:rPr>
          <w:rFonts w:ascii="Candara" w:eastAsia="Candara" w:hAnsi="Candara" w:cs="Candara"/>
          <w:b/>
          <w:spacing w:val="1"/>
          <w:sz w:val="19"/>
          <w:szCs w:val="19"/>
        </w:rPr>
        <w:t>l</w:t>
      </w:r>
      <w:r>
        <w:rPr>
          <w:rFonts w:ascii="Candara" w:eastAsia="Candara" w:hAnsi="Candara" w:cs="Candara"/>
          <w:b/>
          <w:sz w:val="19"/>
          <w:szCs w:val="19"/>
        </w:rPr>
        <w:t>:</w:t>
      </w:r>
    </w:p>
    <w:p w:rsidR="00387249" w:rsidRDefault="009C6FB8">
      <w:pPr>
        <w:spacing w:line="220" w:lineRule="exact"/>
        <w:ind w:left="3578" w:right="4423"/>
        <w:jc w:val="center"/>
        <w:rPr>
          <w:rFonts w:ascii="Candara" w:eastAsia="Candara" w:hAnsi="Candara" w:cs="Candara"/>
          <w:sz w:val="19"/>
          <w:szCs w:val="19"/>
        </w:rPr>
      </w:pPr>
      <w:proofErr w:type="gramStart"/>
      <w:r>
        <w:rPr>
          <w:rFonts w:ascii="Candara" w:eastAsia="Candara" w:hAnsi="Candara" w:cs="Candara"/>
          <w:w w:val="99"/>
          <w:position w:val="1"/>
          <w:sz w:val="19"/>
          <w:szCs w:val="19"/>
        </w:rPr>
        <w:t>sa</w:t>
      </w:r>
      <w:r>
        <w:rPr>
          <w:rFonts w:ascii="Candara" w:eastAsia="Candara" w:hAnsi="Candara" w:cs="Candara"/>
          <w:spacing w:val="1"/>
          <w:w w:val="99"/>
          <w:position w:val="1"/>
          <w:sz w:val="19"/>
          <w:szCs w:val="19"/>
        </w:rPr>
        <w:t>ee</w:t>
      </w:r>
      <w:r>
        <w:rPr>
          <w:rFonts w:ascii="Candara" w:eastAsia="Candara" w:hAnsi="Candara" w:cs="Candara"/>
          <w:spacing w:val="-1"/>
          <w:w w:val="99"/>
          <w:position w:val="1"/>
          <w:sz w:val="19"/>
          <w:szCs w:val="19"/>
        </w:rPr>
        <w:t>d</w:t>
      </w:r>
      <w:proofErr w:type="gramEnd"/>
      <w:r>
        <w:fldChar w:fldCharType="begin"/>
      </w:r>
      <w:r>
        <w:instrText xml:space="preserve"> HYPERLINK "mailto:kashif3@gmail.com" \h </w:instrText>
      </w:r>
      <w:r>
        <w:fldChar w:fldCharType="separate"/>
      </w:r>
      <w:r>
        <w:rPr>
          <w:rFonts w:ascii="Candara" w:eastAsia="Candara" w:hAnsi="Candara" w:cs="Candara"/>
          <w:w w:val="99"/>
          <w:position w:val="1"/>
          <w:sz w:val="19"/>
          <w:szCs w:val="19"/>
        </w:rPr>
        <w:t>.</w:t>
      </w:r>
      <w:r>
        <w:rPr>
          <w:rFonts w:ascii="Candara" w:eastAsia="Candara" w:hAnsi="Candara" w:cs="Candara"/>
          <w:spacing w:val="1"/>
          <w:w w:val="99"/>
          <w:position w:val="1"/>
          <w:sz w:val="19"/>
          <w:szCs w:val="19"/>
        </w:rPr>
        <w:t>k</w:t>
      </w:r>
      <w:r>
        <w:rPr>
          <w:rFonts w:ascii="Candara" w:eastAsia="Candara" w:hAnsi="Candara" w:cs="Candara"/>
          <w:w w:val="99"/>
          <w:position w:val="1"/>
          <w:sz w:val="19"/>
          <w:szCs w:val="19"/>
        </w:rPr>
        <w:t>as</w:t>
      </w:r>
      <w:r>
        <w:rPr>
          <w:rFonts w:ascii="Candara" w:eastAsia="Candara" w:hAnsi="Candara" w:cs="Candara"/>
          <w:spacing w:val="1"/>
          <w:w w:val="99"/>
          <w:position w:val="1"/>
          <w:sz w:val="19"/>
          <w:szCs w:val="19"/>
        </w:rPr>
        <w:t>h</w:t>
      </w:r>
      <w:r>
        <w:rPr>
          <w:rFonts w:ascii="Candara" w:eastAsia="Candara" w:hAnsi="Candara" w:cs="Candara"/>
          <w:position w:val="1"/>
          <w:sz w:val="19"/>
          <w:szCs w:val="19"/>
        </w:rPr>
        <w:t>if</w:t>
      </w:r>
      <w:r>
        <w:rPr>
          <w:rFonts w:ascii="Candara" w:eastAsia="Candara" w:hAnsi="Candara" w:cs="Candara"/>
          <w:spacing w:val="-1"/>
          <w:position w:val="1"/>
          <w:sz w:val="19"/>
          <w:szCs w:val="19"/>
        </w:rPr>
        <w:t>3</w:t>
      </w:r>
      <w:r>
        <w:rPr>
          <w:rFonts w:ascii="Candara" w:eastAsia="Candara" w:hAnsi="Candara" w:cs="Candara"/>
          <w:spacing w:val="1"/>
          <w:w w:val="99"/>
          <w:position w:val="1"/>
          <w:sz w:val="19"/>
          <w:szCs w:val="19"/>
        </w:rPr>
        <w:t>@gm</w:t>
      </w:r>
      <w:r>
        <w:rPr>
          <w:rFonts w:ascii="Candara" w:eastAsia="Candara" w:hAnsi="Candara" w:cs="Candara"/>
          <w:w w:val="99"/>
          <w:position w:val="1"/>
          <w:sz w:val="19"/>
          <w:szCs w:val="19"/>
        </w:rPr>
        <w:t>ail.</w:t>
      </w:r>
      <w:r>
        <w:rPr>
          <w:rFonts w:ascii="Candara" w:eastAsia="Candara" w:hAnsi="Candara" w:cs="Candara"/>
          <w:spacing w:val="1"/>
          <w:w w:val="99"/>
          <w:position w:val="1"/>
          <w:sz w:val="19"/>
          <w:szCs w:val="19"/>
        </w:rPr>
        <w:t>c</w:t>
      </w:r>
      <w:r>
        <w:rPr>
          <w:rFonts w:ascii="Candara" w:eastAsia="Candara" w:hAnsi="Candara" w:cs="Candara"/>
          <w:w w:val="99"/>
          <w:position w:val="1"/>
          <w:sz w:val="19"/>
          <w:szCs w:val="19"/>
        </w:rPr>
        <w:t>om</w:t>
      </w:r>
      <w:r>
        <w:rPr>
          <w:rFonts w:ascii="Candara" w:eastAsia="Candara" w:hAnsi="Candara" w:cs="Candara"/>
          <w:w w:val="99"/>
          <w:position w:val="1"/>
          <w:sz w:val="19"/>
          <w:szCs w:val="19"/>
        </w:rPr>
        <w:fldChar w:fldCharType="end"/>
      </w:r>
    </w:p>
    <w:p w:rsidR="00387249" w:rsidRDefault="009C6FB8">
      <w:pPr>
        <w:spacing w:line="240" w:lineRule="exact"/>
        <w:ind w:left="1076" w:right="1238"/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spacing w:val="-1"/>
          <w:position w:val="1"/>
        </w:rPr>
        <w:t>A</w:t>
      </w:r>
      <w:r>
        <w:rPr>
          <w:rFonts w:ascii="Candara" w:eastAsia="Candara" w:hAnsi="Candara" w:cs="Candara"/>
          <w:b/>
          <w:spacing w:val="1"/>
          <w:position w:val="1"/>
        </w:rPr>
        <w:t>dd</w:t>
      </w:r>
      <w:r>
        <w:rPr>
          <w:rFonts w:ascii="Candara" w:eastAsia="Candara" w:hAnsi="Candara" w:cs="Candara"/>
          <w:b/>
          <w:position w:val="1"/>
        </w:rPr>
        <w:t>r</w:t>
      </w:r>
      <w:r>
        <w:rPr>
          <w:rFonts w:ascii="Candara" w:eastAsia="Candara" w:hAnsi="Candara" w:cs="Candara"/>
          <w:b/>
          <w:spacing w:val="1"/>
          <w:position w:val="1"/>
        </w:rPr>
        <w:t>e</w:t>
      </w:r>
      <w:r>
        <w:rPr>
          <w:rFonts w:ascii="Candara" w:eastAsia="Candara" w:hAnsi="Candara" w:cs="Candara"/>
          <w:b/>
          <w:position w:val="1"/>
        </w:rPr>
        <w:t>s</w:t>
      </w:r>
      <w:r>
        <w:rPr>
          <w:rFonts w:ascii="Candara" w:eastAsia="Candara" w:hAnsi="Candara" w:cs="Candara"/>
          <w:b/>
          <w:spacing w:val="1"/>
          <w:position w:val="1"/>
        </w:rPr>
        <w:t>s</w:t>
      </w:r>
      <w:r>
        <w:rPr>
          <w:rFonts w:ascii="Candara" w:eastAsia="Candara" w:hAnsi="Candara" w:cs="Candara"/>
          <w:b/>
          <w:position w:val="1"/>
        </w:rPr>
        <w:t>:</w:t>
      </w:r>
      <w:r>
        <w:rPr>
          <w:rFonts w:ascii="Candara" w:eastAsia="Candara" w:hAnsi="Candara" w:cs="Candara"/>
          <w:b/>
          <w:spacing w:val="-6"/>
          <w:position w:val="1"/>
        </w:rPr>
        <w:t xml:space="preserve"> </w:t>
      </w:r>
      <w:r>
        <w:rPr>
          <w:rFonts w:ascii="Candara" w:eastAsia="Candara" w:hAnsi="Candara" w:cs="Candara"/>
          <w:position w:val="1"/>
        </w:rPr>
        <w:t>H</w:t>
      </w:r>
      <w:r>
        <w:rPr>
          <w:rFonts w:ascii="Candara" w:eastAsia="Candara" w:hAnsi="Candara" w:cs="Candara"/>
          <w:spacing w:val="1"/>
          <w:position w:val="1"/>
        </w:rPr>
        <w:t>o</w:t>
      </w:r>
      <w:r>
        <w:rPr>
          <w:rFonts w:ascii="Candara" w:eastAsia="Candara" w:hAnsi="Candara" w:cs="Candara"/>
          <w:spacing w:val="-1"/>
          <w:position w:val="1"/>
        </w:rPr>
        <w:t>u</w:t>
      </w:r>
      <w:r>
        <w:rPr>
          <w:rFonts w:ascii="Candara" w:eastAsia="Candara" w:hAnsi="Candara" w:cs="Candara"/>
          <w:position w:val="1"/>
        </w:rPr>
        <w:t>se</w:t>
      </w:r>
      <w:r>
        <w:rPr>
          <w:rFonts w:ascii="Candara" w:eastAsia="Candara" w:hAnsi="Candara" w:cs="Candara"/>
          <w:spacing w:val="-4"/>
          <w:position w:val="1"/>
        </w:rPr>
        <w:t xml:space="preserve"> </w:t>
      </w:r>
      <w:r>
        <w:rPr>
          <w:rFonts w:ascii="Candara" w:eastAsia="Candara" w:hAnsi="Candara" w:cs="Candara"/>
          <w:position w:val="1"/>
        </w:rPr>
        <w:t>N</w:t>
      </w:r>
      <w:r>
        <w:rPr>
          <w:rFonts w:ascii="Candara" w:eastAsia="Candara" w:hAnsi="Candara" w:cs="Candara"/>
          <w:spacing w:val="-1"/>
          <w:position w:val="1"/>
        </w:rPr>
        <w:t>o</w:t>
      </w:r>
      <w:r>
        <w:rPr>
          <w:rFonts w:ascii="Candara" w:eastAsia="Candara" w:hAnsi="Candara" w:cs="Candara"/>
          <w:position w:val="1"/>
        </w:rPr>
        <w:t>.6</w:t>
      </w:r>
      <w:r>
        <w:rPr>
          <w:rFonts w:ascii="Candara" w:eastAsia="Candara" w:hAnsi="Candara" w:cs="Candara"/>
          <w:spacing w:val="1"/>
          <w:position w:val="1"/>
        </w:rPr>
        <w:t>1</w:t>
      </w:r>
      <w:r>
        <w:rPr>
          <w:rFonts w:ascii="Candara" w:eastAsia="Candara" w:hAnsi="Candara" w:cs="Candara"/>
          <w:position w:val="1"/>
        </w:rPr>
        <w:t>-</w:t>
      </w:r>
      <w:r>
        <w:rPr>
          <w:rFonts w:ascii="Candara" w:eastAsia="Candara" w:hAnsi="Candara" w:cs="Candara"/>
          <w:spacing w:val="3"/>
          <w:position w:val="1"/>
        </w:rPr>
        <w:t>6</w:t>
      </w:r>
      <w:r>
        <w:rPr>
          <w:rFonts w:ascii="Candara" w:eastAsia="Candara" w:hAnsi="Candara" w:cs="Candara"/>
          <w:spacing w:val="-1"/>
          <w:position w:val="1"/>
        </w:rPr>
        <w:t>2</w:t>
      </w:r>
      <w:r>
        <w:rPr>
          <w:rFonts w:ascii="Candara" w:eastAsia="Candara" w:hAnsi="Candara" w:cs="Candara"/>
          <w:position w:val="1"/>
        </w:rPr>
        <w:t>,</w:t>
      </w:r>
      <w:r>
        <w:rPr>
          <w:rFonts w:ascii="Candara" w:eastAsia="Candara" w:hAnsi="Candara" w:cs="Candara"/>
          <w:spacing w:val="-8"/>
          <w:position w:val="1"/>
        </w:rPr>
        <w:t xml:space="preserve"> </w:t>
      </w:r>
      <w:r>
        <w:rPr>
          <w:rFonts w:ascii="Candara" w:eastAsia="Candara" w:hAnsi="Candara" w:cs="Candara"/>
          <w:spacing w:val="-1"/>
          <w:position w:val="1"/>
        </w:rPr>
        <w:t>S</w:t>
      </w:r>
      <w:r>
        <w:rPr>
          <w:rFonts w:ascii="Candara" w:eastAsia="Candara" w:hAnsi="Candara" w:cs="Candara"/>
          <w:spacing w:val="3"/>
          <w:position w:val="1"/>
        </w:rPr>
        <w:t>t</w:t>
      </w:r>
      <w:r>
        <w:rPr>
          <w:rFonts w:ascii="Candara" w:eastAsia="Candara" w:hAnsi="Candara" w:cs="Candara"/>
          <w:spacing w:val="1"/>
          <w:position w:val="1"/>
        </w:rPr>
        <w:t>ree</w:t>
      </w:r>
      <w:r>
        <w:rPr>
          <w:rFonts w:ascii="Candara" w:eastAsia="Candara" w:hAnsi="Candara" w:cs="Candara"/>
          <w:position w:val="1"/>
        </w:rPr>
        <w:t>t</w:t>
      </w:r>
      <w:r>
        <w:rPr>
          <w:rFonts w:ascii="Candara" w:eastAsia="Candara" w:hAnsi="Candara" w:cs="Candara"/>
          <w:spacing w:val="-5"/>
          <w:position w:val="1"/>
        </w:rPr>
        <w:t xml:space="preserve"> </w:t>
      </w:r>
      <w:r>
        <w:rPr>
          <w:rFonts w:ascii="Candara" w:eastAsia="Candara" w:hAnsi="Candara" w:cs="Candara"/>
          <w:position w:val="1"/>
        </w:rPr>
        <w:t>N</w:t>
      </w:r>
      <w:r>
        <w:rPr>
          <w:rFonts w:ascii="Candara" w:eastAsia="Candara" w:hAnsi="Candara" w:cs="Candara"/>
          <w:spacing w:val="-1"/>
          <w:position w:val="1"/>
        </w:rPr>
        <w:t>o</w:t>
      </w:r>
      <w:r>
        <w:rPr>
          <w:rFonts w:ascii="Candara" w:eastAsia="Candara" w:hAnsi="Candara" w:cs="Candara"/>
          <w:position w:val="1"/>
        </w:rPr>
        <w:t>.</w:t>
      </w:r>
      <w:r>
        <w:rPr>
          <w:rFonts w:ascii="Candara" w:eastAsia="Candara" w:hAnsi="Candara" w:cs="Candara"/>
          <w:spacing w:val="1"/>
          <w:position w:val="1"/>
        </w:rPr>
        <w:t>0</w:t>
      </w:r>
      <w:r>
        <w:rPr>
          <w:rFonts w:ascii="Candara" w:eastAsia="Candara" w:hAnsi="Candara" w:cs="Candara"/>
          <w:position w:val="1"/>
        </w:rPr>
        <w:t>5,</w:t>
      </w:r>
      <w:r>
        <w:rPr>
          <w:rFonts w:ascii="Candara" w:eastAsia="Candara" w:hAnsi="Candara" w:cs="Candara"/>
          <w:spacing w:val="-5"/>
          <w:position w:val="1"/>
        </w:rPr>
        <w:t xml:space="preserve"> </w:t>
      </w:r>
      <w:proofErr w:type="spellStart"/>
      <w:r>
        <w:rPr>
          <w:rFonts w:ascii="Candara" w:eastAsia="Candara" w:hAnsi="Candara" w:cs="Candara"/>
          <w:spacing w:val="-1"/>
          <w:position w:val="1"/>
        </w:rPr>
        <w:t>S</w:t>
      </w:r>
      <w:r>
        <w:rPr>
          <w:rFonts w:ascii="Candara" w:eastAsia="Candara" w:hAnsi="Candara" w:cs="Candara"/>
          <w:position w:val="1"/>
        </w:rPr>
        <w:t>ab</w:t>
      </w:r>
      <w:r>
        <w:rPr>
          <w:rFonts w:ascii="Candara" w:eastAsia="Candara" w:hAnsi="Candara" w:cs="Candara"/>
          <w:spacing w:val="2"/>
          <w:position w:val="1"/>
        </w:rPr>
        <w:t>i</w:t>
      </w:r>
      <w:r>
        <w:rPr>
          <w:rFonts w:ascii="Candara" w:eastAsia="Candara" w:hAnsi="Candara" w:cs="Candara"/>
          <w:position w:val="1"/>
        </w:rPr>
        <w:t>r</w:t>
      </w:r>
      <w:proofErr w:type="spellEnd"/>
      <w:r>
        <w:rPr>
          <w:rFonts w:ascii="Candara" w:eastAsia="Candara" w:hAnsi="Candara" w:cs="Candara"/>
          <w:spacing w:val="-5"/>
          <w:position w:val="1"/>
        </w:rPr>
        <w:t xml:space="preserve"> </w:t>
      </w:r>
      <w:r>
        <w:rPr>
          <w:rFonts w:ascii="Candara" w:eastAsia="Candara" w:hAnsi="Candara" w:cs="Candara"/>
          <w:spacing w:val="1"/>
          <w:position w:val="1"/>
        </w:rPr>
        <w:t>C</w:t>
      </w:r>
      <w:r>
        <w:rPr>
          <w:rFonts w:ascii="Candara" w:eastAsia="Candara" w:hAnsi="Candara" w:cs="Candara"/>
          <w:spacing w:val="-1"/>
          <w:position w:val="1"/>
        </w:rPr>
        <w:t>o</w:t>
      </w:r>
      <w:r>
        <w:rPr>
          <w:rFonts w:ascii="Candara" w:eastAsia="Candara" w:hAnsi="Candara" w:cs="Candara"/>
          <w:spacing w:val="2"/>
          <w:position w:val="1"/>
        </w:rPr>
        <w:t>l</w:t>
      </w:r>
      <w:r>
        <w:rPr>
          <w:rFonts w:ascii="Candara" w:eastAsia="Candara" w:hAnsi="Candara" w:cs="Candara"/>
          <w:spacing w:val="-1"/>
          <w:position w:val="1"/>
        </w:rPr>
        <w:t>o</w:t>
      </w:r>
      <w:r>
        <w:rPr>
          <w:rFonts w:ascii="Candara" w:eastAsia="Candara" w:hAnsi="Candara" w:cs="Candara"/>
          <w:position w:val="1"/>
        </w:rPr>
        <w:t>n</w:t>
      </w:r>
      <w:r>
        <w:rPr>
          <w:rFonts w:ascii="Candara" w:eastAsia="Candara" w:hAnsi="Candara" w:cs="Candara"/>
          <w:spacing w:val="1"/>
          <w:position w:val="1"/>
        </w:rPr>
        <w:t>y</w:t>
      </w:r>
      <w:r>
        <w:rPr>
          <w:rFonts w:ascii="Candara" w:eastAsia="Candara" w:hAnsi="Candara" w:cs="Candara"/>
          <w:position w:val="1"/>
        </w:rPr>
        <w:t>,</w:t>
      </w:r>
      <w:r>
        <w:rPr>
          <w:rFonts w:ascii="Candara" w:eastAsia="Candara" w:hAnsi="Candara" w:cs="Candara"/>
          <w:spacing w:val="-6"/>
          <w:position w:val="1"/>
        </w:rPr>
        <w:t xml:space="preserve"> </w:t>
      </w:r>
      <w:r>
        <w:rPr>
          <w:rFonts w:ascii="Candara" w:eastAsia="Candara" w:hAnsi="Candara" w:cs="Candara"/>
          <w:position w:val="1"/>
        </w:rPr>
        <w:t>N</w:t>
      </w:r>
      <w:r>
        <w:rPr>
          <w:rFonts w:ascii="Candara" w:eastAsia="Candara" w:hAnsi="Candara" w:cs="Candara"/>
          <w:spacing w:val="1"/>
          <w:position w:val="1"/>
        </w:rPr>
        <w:t>e</w:t>
      </w:r>
      <w:r>
        <w:rPr>
          <w:rFonts w:ascii="Candara" w:eastAsia="Candara" w:hAnsi="Candara" w:cs="Candara"/>
          <w:position w:val="1"/>
        </w:rPr>
        <w:t>ar</w:t>
      </w:r>
      <w:r>
        <w:rPr>
          <w:rFonts w:ascii="Candara" w:eastAsia="Candara" w:hAnsi="Candara" w:cs="Candara"/>
          <w:spacing w:val="-4"/>
          <w:position w:val="1"/>
        </w:rPr>
        <w:t xml:space="preserve"> </w:t>
      </w:r>
      <w:r>
        <w:rPr>
          <w:rFonts w:ascii="Candara" w:eastAsia="Candara" w:hAnsi="Candara" w:cs="Candara"/>
          <w:spacing w:val="-1"/>
          <w:position w:val="1"/>
        </w:rPr>
        <w:t>D</w:t>
      </w:r>
      <w:r>
        <w:rPr>
          <w:rFonts w:ascii="Candara" w:eastAsia="Candara" w:hAnsi="Candara" w:cs="Candara"/>
          <w:spacing w:val="1"/>
          <w:position w:val="1"/>
        </w:rPr>
        <w:t>e</w:t>
      </w:r>
      <w:r>
        <w:rPr>
          <w:rFonts w:ascii="Candara" w:eastAsia="Candara" w:hAnsi="Candara" w:cs="Candara"/>
          <w:position w:val="1"/>
        </w:rPr>
        <w:t>pa</w:t>
      </w:r>
      <w:r>
        <w:rPr>
          <w:rFonts w:ascii="Candara" w:eastAsia="Candara" w:hAnsi="Candara" w:cs="Candara"/>
          <w:spacing w:val="3"/>
          <w:position w:val="1"/>
        </w:rPr>
        <w:t>l</w:t>
      </w:r>
      <w:r>
        <w:rPr>
          <w:rFonts w:ascii="Candara" w:eastAsia="Candara" w:hAnsi="Candara" w:cs="Candara"/>
          <w:position w:val="1"/>
        </w:rPr>
        <w:t>p</w:t>
      </w:r>
      <w:r>
        <w:rPr>
          <w:rFonts w:ascii="Candara" w:eastAsia="Candara" w:hAnsi="Candara" w:cs="Candara"/>
          <w:spacing w:val="1"/>
          <w:position w:val="1"/>
        </w:rPr>
        <w:t>u</w:t>
      </w:r>
      <w:r>
        <w:rPr>
          <w:rFonts w:ascii="Candara" w:eastAsia="Candara" w:hAnsi="Candara" w:cs="Candara"/>
          <w:position w:val="1"/>
        </w:rPr>
        <w:t>r</w:t>
      </w:r>
      <w:r>
        <w:rPr>
          <w:rFonts w:ascii="Candara" w:eastAsia="Candara" w:hAnsi="Candara" w:cs="Candara"/>
          <w:spacing w:val="-9"/>
          <w:position w:val="1"/>
        </w:rPr>
        <w:t xml:space="preserve"> </w:t>
      </w:r>
      <w:proofErr w:type="spellStart"/>
      <w:r>
        <w:rPr>
          <w:rFonts w:ascii="Candara" w:eastAsia="Candara" w:hAnsi="Candara" w:cs="Candara"/>
          <w:spacing w:val="1"/>
          <w:position w:val="1"/>
        </w:rPr>
        <w:t>C</w:t>
      </w:r>
      <w:r>
        <w:rPr>
          <w:rFonts w:ascii="Candara" w:eastAsia="Candara" w:hAnsi="Candara" w:cs="Candara"/>
          <w:position w:val="1"/>
        </w:rPr>
        <w:t>h</w:t>
      </w:r>
      <w:r>
        <w:rPr>
          <w:rFonts w:ascii="Candara" w:eastAsia="Candara" w:hAnsi="Candara" w:cs="Candara"/>
          <w:spacing w:val="-1"/>
          <w:position w:val="1"/>
        </w:rPr>
        <w:t>o</w:t>
      </w:r>
      <w:r>
        <w:rPr>
          <w:rFonts w:ascii="Candara" w:eastAsia="Candara" w:hAnsi="Candara" w:cs="Candara"/>
          <w:spacing w:val="1"/>
          <w:position w:val="1"/>
        </w:rPr>
        <w:t>wk</w:t>
      </w:r>
      <w:proofErr w:type="spellEnd"/>
      <w:r>
        <w:rPr>
          <w:rFonts w:ascii="Candara" w:eastAsia="Candara" w:hAnsi="Candara" w:cs="Candara"/>
          <w:position w:val="1"/>
        </w:rPr>
        <w:t>,</w:t>
      </w:r>
      <w:r>
        <w:rPr>
          <w:rFonts w:ascii="Candara" w:eastAsia="Candara" w:hAnsi="Candara" w:cs="Candara"/>
          <w:spacing w:val="-6"/>
          <w:position w:val="1"/>
        </w:rPr>
        <w:t xml:space="preserve"> </w:t>
      </w:r>
      <w:r>
        <w:rPr>
          <w:rFonts w:ascii="Candara" w:eastAsia="Candara" w:hAnsi="Candara" w:cs="Candara"/>
          <w:spacing w:val="1"/>
          <w:position w:val="1"/>
        </w:rPr>
        <w:t>Ok</w:t>
      </w:r>
      <w:r>
        <w:rPr>
          <w:rFonts w:ascii="Candara" w:eastAsia="Candara" w:hAnsi="Candara" w:cs="Candara"/>
          <w:position w:val="1"/>
        </w:rPr>
        <w:t>ara,</w:t>
      </w:r>
      <w:r>
        <w:rPr>
          <w:rFonts w:ascii="Candara" w:eastAsia="Candara" w:hAnsi="Candara" w:cs="Candara"/>
          <w:spacing w:val="-6"/>
          <w:position w:val="1"/>
        </w:rPr>
        <w:t xml:space="preserve"> </w:t>
      </w:r>
      <w:r>
        <w:rPr>
          <w:rFonts w:ascii="Candara" w:eastAsia="Candara" w:hAnsi="Candara" w:cs="Candara"/>
          <w:w w:val="99"/>
          <w:position w:val="1"/>
        </w:rPr>
        <w:t>P</w:t>
      </w:r>
      <w:r>
        <w:rPr>
          <w:rFonts w:ascii="Candara" w:eastAsia="Candara" w:hAnsi="Candara" w:cs="Candara"/>
          <w:spacing w:val="3"/>
          <w:w w:val="99"/>
          <w:position w:val="1"/>
        </w:rPr>
        <w:t>a</w:t>
      </w:r>
      <w:r>
        <w:rPr>
          <w:rFonts w:ascii="Candara" w:eastAsia="Candara" w:hAnsi="Candara" w:cs="Candara"/>
          <w:spacing w:val="1"/>
          <w:w w:val="99"/>
          <w:position w:val="1"/>
        </w:rPr>
        <w:t>k</w:t>
      </w:r>
      <w:r>
        <w:rPr>
          <w:rFonts w:ascii="Candara" w:eastAsia="Candara" w:hAnsi="Candara" w:cs="Candara"/>
          <w:w w:val="99"/>
          <w:position w:val="1"/>
        </w:rPr>
        <w:t>is</w:t>
      </w:r>
      <w:r>
        <w:rPr>
          <w:rFonts w:ascii="Candara" w:eastAsia="Candara" w:hAnsi="Candara" w:cs="Candara"/>
          <w:spacing w:val="1"/>
          <w:w w:val="99"/>
          <w:position w:val="1"/>
        </w:rPr>
        <w:t>t</w:t>
      </w:r>
      <w:r>
        <w:rPr>
          <w:rFonts w:ascii="Candara" w:eastAsia="Candara" w:hAnsi="Candara" w:cs="Candara"/>
          <w:w w:val="99"/>
          <w:position w:val="1"/>
        </w:rPr>
        <w:t>a</w:t>
      </w:r>
      <w:r>
        <w:rPr>
          <w:rFonts w:ascii="Candara" w:eastAsia="Candara" w:hAnsi="Candara" w:cs="Candara"/>
          <w:spacing w:val="1"/>
          <w:w w:val="99"/>
          <w:position w:val="1"/>
        </w:rPr>
        <w:t>n</w:t>
      </w:r>
      <w:r>
        <w:rPr>
          <w:rFonts w:ascii="Candara" w:eastAsia="Candara" w:hAnsi="Candara" w:cs="Candara"/>
          <w:w w:val="99"/>
          <w:position w:val="1"/>
        </w:rPr>
        <w:t>.</w:t>
      </w:r>
    </w:p>
    <w:p w:rsidR="00387249" w:rsidRDefault="00387249">
      <w:pPr>
        <w:spacing w:before="5" w:line="240" w:lineRule="exact"/>
        <w:rPr>
          <w:sz w:val="24"/>
          <w:szCs w:val="24"/>
        </w:rPr>
      </w:pPr>
    </w:p>
    <w:p w:rsidR="00387249" w:rsidRDefault="009C6FB8">
      <w:pPr>
        <w:ind w:left="150" w:right="8499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CA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</w:rPr>
        <w:t>E</w:t>
      </w:r>
      <w:r>
        <w:rPr>
          <w:rFonts w:ascii="Candara" w:eastAsia="Candara" w:hAnsi="Candara" w:cs="Candara"/>
          <w:b/>
          <w:spacing w:val="3"/>
        </w:rPr>
        <w:t>E</w:t>
      </w:r>
      <w:r>
        <w:rPr>
          <w:rFonts w:ascii="Candara" w:eastAsia="Candara" w:hAnsi="Candara" w:cs="Candara"/>
          <w:b/>
        </w:rPr>
        <w:t>R</w:t>
      </w:r>
      <w:r>
        <w:rPr>
          <w:rFonts w:ascii="Candara" w:eastAsia="Candara" w:hAnsi="Candara" w:cs="Candara"/>
          <w:b/>
          <w:spacing w:val="-8"/>
        </w:rPr>
        <w:t xml:space="preserve"> </w:t>
      </w:r>
      <w:r>
        <w:rPr>
          <w:rFonts w:ascii="Candara" w:eastAsia="Candara" w:hAnsi="Candara" w:cs="Candara"/>
          <w:b/>
          <w:spacing w:val="2"/>
        </w:rPr>
        <w:t>P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</w:rPr>
        <w:t>O</w:t>
      </w:r>
      <w:r>
        <w:rPr>
          <w:rFonts w:ascii="Candara" w:eastAsia="Candara" w:hAnsi="Candara" w:cs="Candara"/>
          <w:b/>
          <w:spacing w:val="1"/>
        </w:rPr>
        <w:t>F</w:t>
      </w:r>
      <w:r>
        <w:rPr>
          <w:rFonts w:ascii="Candara" w:eastAsia="Candara" w:hAnsi="Candara" w:cs="Candara"/>
          <w:b/>
        </w:rPr>
        <w:t>I</w:t>
      </w:r>
      <w:r>
        <w:rPr>
          <w:rFonts w:ascii="Candara" w:eastAsia="Candara" w:hAnsi="Candara" w:cs="Candara"/>
          <w:b/>
          <w:spacing w:val="-1"/>
        </w:rPr>
        <w:t>L</w:t>
      </w:r>
      <w:r>
        <w:rPr>
          <w:rFonts w:ascii="Candara" w:eastAsia="Candara" w:hAnsi="Candara" w:cs="Candara"/>
          <w:b/>
        </w:rPr>
        <w:t>E:</w:t>
      </w:r>
    </w:p>
    <w:p w:rsidR="00387249" w:rsidRDefault="009C6FB8">
      <w:pPr>
        <w:spacing w:line="220" w:lineRule="exact"/>
        <w:ind w:left="150" w:right="219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highly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pe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2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ble,</w:t>
      </w:r>
      <w:r>
        <w:rPr>
          <w:rFonts w:ascii="Candara" w:eastAsia="Candara" w:hAnsi="Candara" w:cs="Candara"/>
          <w:color w:val="404040"/>
          <w:spacing w:val="-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mp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3"/>
          <w:position w:val="1"/>
        </w:rPr>
        <w:t>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nt,</w:t>
      </w:r>
      <w:r>
        <w:rPr>
          <w:rFonts w:ascii="Candara" w:eastAsia="Candara" w:hAnsi="Candara" w:cs="Candara"/>
          <w:color w:val="404040"/>
          <w:spacing w:val="-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 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am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spi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-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ro</w:t>
      </w:r>
      <w:r>
        <w:rPr>
          <w:rFonts w:ascii="Candara" w:eastAsia="Candara" w:hAnsi="Candara" w:cs="Candara"/>
          <w:color w:val="404040"/>
          <w:position w:val="1"/>
        </w:rPr>
        <w:t>fe</w:t>
      </w:r>
      <w:r>
        <w:rPr>
          <w:rFonts w:ascii="Candara" w:eastAsia="Candara" w:hAnsi="Candara" w:cs="Candara"/>
          <w:color w:val="404040"/>
          <w:spacing w:val="3"/>
          <w:position w:val="1"/>
        </w:rPr>
        <w:t>s</w:t>
      </w:r>
      <w:r>
        <w:rPr>
          <w:rFonts w:ascii="Candara" w:eastAsia="Candara" w:hAnsi="Candara" w:cs="Candara"/>
          <w:color w:val="404040"/>
          <w:position w:val="1"/>
        </w:rPr>
        <w:t>sion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-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spacing w:val="2"/>
          <w:position w:val="1"/>
        </w:rPr>
        <w:t>f</w:t>
      </w:r>
      <w:r>
        <w:rPr>
          <w:rFonts w:ascii="Candara" w:eastAsia="Candara" w:hAnsi="Candara" w:cs="Candara"/>
          <w:color w:val="404040"/>
          <w:position w:val="1"/>
        </w:rPr>
        <w:t>fe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ing</w:t>
      </w:r>
      <w:r>
        <w:rPr>
          <w:rFonts w:ascii="Candara" w:eastAsia="Candara" w:hAnsi="Candara" w:cs="Candara"/>
          <w:color w:val="404040"/>
          <w:spacing w:val="-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1"/>
        </w:rPr>
        <w:t>1</w:t>
      </w:r>
      <w:r>
        <w:rPr>
          <w:rFonts w:ascii="Candara" w:eastAsia="Candara" w:hAnsi="Candara" w:cs="Candara"/>
          <w:color w:val="404040"/>
          <w:position w:val="1"/>
        </w:rPr>
        <w:t>2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ye</w:t>
      </w:r>
      <w:r>
        <w:rPr>
          <w:rFonts w:ascii="Candara" w:eastAsia="Candara" w:hAnsi="Candara" w:cs="Candara"/>
          <w:color w:val="404040"/>
          <w:position w:val="1"/>
        </w:rPr>
        <w:t>ars</w:t>
      </w:r>
      <w:r>
        <w:rPr>
          <w:rFonts w:ascii="Candara" w:eastAsia="Candara" w:hAnsi="Candara" w:cs="Candara"/>
          <w:color w:val="404040"/>
          <w:spacing w:val="-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 xml:space="preserve">f 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3"/>
          <w:position w:val="1"/>
        </w:rPr>
        <w:t>x</w:t>
      </w:r>
      <w:r>
        <w:rPr>
          <w:rFonts w:ascii="Candara" w:eastAsia="Candara" w:hAnsi="Candara" w:cs="Candara"/>
          <w:color w:val="404040"/>
          <w:position w:val="1"/>
        </w:rPr>
        <w:t>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nsi</w:t>
      </w:r>
      <w:r>
        <w:rPr>
          <w:rFonts w:ascii="Candara" w:eastAsia="Candara" w:hAnsi="Candara" w:cs="Candara"/>
          <w:color w:val="404040"/>
          <w:spacing w:val="1"/>
          <w:position w:val="1"/>
        </w:rPr>
        <w:t>v</w:t>
      </w:r>
      <w:r>
        <w:rPr>
          <w:rFonts w:ascii="Candara" w:eastAsia="Candara" w:hAnsi="Candara" w:cs="Candara"/>
          <w:color w:val="404040"/>
          <w:position w:val="1"/>
        </w:rPr>
        <w:t>e</w:t>
      </w:r>
      <w:r>
        <w:rPr>
          <w:rFonts w:ascii="Candara" w:eastAsia="Candara" w:hAnsi="Candara" w:cs="Candara"/>
          <w:color w:val="404040"/>
          <w:spacing w:val="-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xp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e</w:t>
      </w:r>
      <w:r>
        <w:rPr>
          <w:rFonts w:ascii="Candara" w:eastAsia="Candara" w:hAnsi="Candara" w:cs="Candara"/>
          <w:color w:val="404040"/>
          <w:spacing w:val="-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 the</w:t>
      </w:r>
      <w:r>
        <w:rPr>
          <w:rFonts w:ascii="Candara" w:eastAsia="Candara" w:hAnsi="Candara" w:cs="Candara"/>
          <w:color w:val="404040"/>
          <w:spacing w:val="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fie</w:t>
      </w:r>
      <w:r>
        <w:rPr>
          <w:rFonts w:ascii="Candara" w:eastAsia="Candara" w:hAnsi="Candara" w:cs="Candara"/>
          <w:color w:val="404040"/>
          <w:spacing w:val="3"/>
          <w:position w:val="1"/>
        </w:rPr>
        <w:t>l</w:t>
      </w:r>
      <w:r>
        <w:rPr>
          <w:rFonts w:ascii="Candara" w:eastAsia="Candara" w:hAnsi="Candara" w:cs="Candara"/>
          <w:color w:val="404040"/>
          <w:position w:val="1"/>
        </w:rPr>
        <w:t>d</w:t>
      </w:r>
    </w:p>
    <w:p w:rsidR="00387249" w:rsidRDefault="009C6FB8">
      <w:pPr>
        <w:spacing w:line="220" w:lineRule="exact"/>
        <w:ind w:left="150" w:right="220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f</w:t>
      </w:r>
      <w:proofErr w:type="gramEnd"/>
      <w:r>
        <w:rPr>
          <w:rFonts w:ascii="Candara" w:eastAsia="Candara" w:hAnsi="Candara" w:cs="Candara"/>
          <w:color w:val="404040"/>
          <w:spacing w:val="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ma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>ke</w:t>
      </w:r>
      <w:r>
        <w:rPr>
          <w:rFonts w:ascii="Candara" w:eastAsia="Candara" w:hAnsi="Candara" w:cs="Candara"/>
          <w:color w:val="404040"/>
          <w:position w:val="1"/>
        </w:rPr>
        <w:t>ting</w:t>
      </w:r>
      <w:r>
        <w:rPr>
          <w:rFonts w:ascii="Candara" w:eastAsia="Candara" w:hAnsi="Candara" w:cs="Candara"/>
          <w:color w:val="404040"/>
          <w:spacing w:val="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w</w:t>
      </w:r>
      <w:r>
        <w:rPr>
          <w:rFonts w:ascii="Candara" w:eastAsia="Candara" w:hAnsi="Candara" w:cs="Candara"/>
          <w:color w:val="404040"/>
          <w:spacing w:val="-1"/>
          <w:position w:val="1"/>
        </w:rPr>
        <w:t>or</w:t>
      </w:r>
      <w:r>
        <w:rPr>
          <w:rFonts w:ascii="Candara" w:eastAsia="Candara" w:hAnsi="Candara" w:cs="Candara"/>
          <w:color w:val="404040"/>
          <w:spacing w:val="1"/>
          <w:position w:val="1"/>
        </w:rPr>
        <w:t>ke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</w:t>
      </w:r>
      <w:r>
        <w:rPr>
          <w:rFonts w:ascii="Candara" w:eastAsia="Candara" w:hAnsi="Candara" w:cs="Candara"/>
          <w:color w:val="404040"/>
          <w:spacing w:val="1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v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-1"/>
          <w:position w:val="1"/>
        </w:rPr>
        <w:t>ou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spacing w:val="3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pa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iti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</w:t>
      </w:r>
      <w:r>
        <w:rPr>
          <w:rFonts w:ascii="Candara" w:eastAsia="Candara" w:hAnsi="Candara" w:cs="Candara"/>
          <w:color w:val="404040"/>
          <w:spacing w:val="1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P</w:t>
      </w:r>
      <w:r>
        <w:rPr>
          <w:rFonts w:ascii="Candara" w:eastAsia="Candara" w:hAnsi="Candara" w:cs="Candara"/>
          <w:color w:val="404040"/>
          <w:spacing w:val="3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k</w:t>
      </w:r>
      <w:r>
        <w:rPr>
          <w:rFonts w:ascii="Candara" w:eastAsia="Candara" w:hAnsi="Candara" w:cs="Candara"/>
          <w:color w:val="404040"/>
          <w:position w:val="1"/>
        </w:rPr>
        <w:t>is</w:t>
      </w:r>
      <w:r>
        <w:rPr>
          <w:rFonts w:ascii="Candara" w:eastAsia="Candara" w:hAnsi="Candara" w:cs="Candara"/>
          <w:color w:val="404040"/>
          <w:spacing w:val="1"/>
          <w:position w:val="1"/>
        </w:rPr>
        <w:t>t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.</w:t>
      </w:r>
      <w:r>
        <w:rPr>
          <w:rFonts w:ascii="Candara" w:eastAsia="Candara" w:hAnsi="Candara" w:cs="Candara"/>
          <w:color w:val="404040"/>
          <w:spacing w:val="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Dr</w:t>
      </w:r>
      <w:r>
        <w:rPr>
          <w:rFonts w:ascii="Candara" w:eastAsia="Candara" w:hAnsi="Candara" w:cs="Candara"/>
          <w:color w:val="404040"/>
          <w:position w:val="1"/>
        </w:rPr>
        <w:t>iv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by</w:t>
      </w:r>
      <w:r>
        <w:rPr>
          <w:rFonts w:ascii="Candara" w:eastAsia="Candara" w:hAnsi="Candara" w:cs="Candara"/>
          <w:color w:val="404040"/>
          <w:spacing w:val="1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w</w:t>
      </w:r>
      <w:r>
        <w:rPr>
          <w:rFonts w:ascii="Candara" w:eastAsia="Candara" w:hAnsi="Candara" w:cs="Candara"/>
          <w:color w:val="404040"/>
          <w:spacing w:val="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h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ll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ng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&amp;</w:t>
      </w:r>
      <w:r>
        <w:rPr>
          <w:rFonts w:ascii="Candara" w:eastAsia="Candara" w:hAnsi="Candara" w:cs="Candara"/>
          <w:color w:val="404040"/>
          <w:spacing w:val="1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de</w:t>
      </w:r>
      <w:r>
        <w:rPr>
          <w:rFonts w:ascii="Candara" w:eastAsia="Candara" w:hAnsi="Candara" w:cs="Candara"/>
          <w:color w:val="404040"/>
          <w:position w:val="1"/>
        </w:rPr>
        <w:t>pt</w:t>
      </w:r>
      <w:r>
        <w:rPr>
          <w:rFonts w:ascii="Candara" w:eastAsia="Candara" w:hAnsi="Candara" w:cs="Candara"/>
          <w:color w:val="404040"/>
          <w:spacing w:val="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</w:t>
      </w:r>
      <w:r>
        <w:rPr>
          <w:rFonts w:ascii="Candara" w:eastAsia="Candara" w:hAnsi="Candara" w:cs="Candara"/>
          <w:color w:val="404040"/>
          <w:spacing w:val="1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x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lling</w:t>
      </w:r>
      <w:r>
        <w:rPr>
          <w:rFonts w:ascii="Candara" w:eastAsia="Candara" w:hAnsi="Candara" w:cs="Candara"/>
          <w:color w:val="404040"/>
          <w:spacing w:val="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into</w:t>
      </w:r>
    </w:p>
    <w:p w:rsidR="00387249" w:rsidRDefault="009C6FB8">
      <w:pPr>
        <w:spacing w:line="220" w:lineRule="exact"/>
        <w:ind w:left="150" w:right="218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color w:val="404040"/>
          <w:spacing w:val="1"/>
          <w:position w:val="1"/>
        </w:rPr>
        <w:t>d</w:t>
      </w:r>
      <w:r>
        <w:rPr>
          <w:rFonts w:ascii="Candara" w:eastAsia="Candara" w:hAnsi="Candara" w:cs="Candara"/>
          <w:color w:val="404040"/>
          <w:position w:val="1"/>
        </w:rPr>
        <w:t>if</w:t>
      </w:r>
      <w:r>
        <w:rPr>
          <w:rFonts w:ascii="Candara" w:eastAsia="Candara" w:hAnsi="Candara" w:cs="Candara"/>
          <w:color w:val="404040"/>
          <w:spacing w:val="-1"/>
          <w:position w:val="1"/>
        </w:rPr>
        <w:t>f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proofErr w:type="gramEnd"/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3"/>
          <w:position w:val="1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</w:rPr>
        <w:t>ur</w:t>
      </w:r>
      <w:r>
        <w:rPr>
          <w:rFonts w:ascii="Candara" w:eastAsia="Candara" w:hAnsi="Candara" w:cs="Candara"/>
          <w:color w:val="404040"/>
          <w:position w:val="1"/>
        </w:rPr>
        <w:t>al</w:t>
      </w:r>
      <w:r>
        <w:rPr>
          <w:rFonts w:ascii="Candara" w:eastAsia="Candara" w:hAnsi="Candara" w:cs="Candara"/>
          <w:color w:val="404040"/>
          <w:spacing w:val="1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2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b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spacing w:val="3"/>
          <w:position w:val="1"/>
        </w:rPr>
        <w:t>s</w:t>
      </w: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2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ss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nvi</w:t>
      </w:r>
      <w:r>
        <w:rPr>
          <w:rFonts w:ascii="Candara" w:eastAsia="Candara" w:hAnsi="Candara" w:cs="Candara"/>
          <w:color w:val="404040"/>
          <w:spacing w:val="-1"/>
          <w:position w:val="1"/>
        </w:rPr>
        <w:t>ro</w:t>
      </w:r>
      <w:r>
        <w:rPr>
          <w:rFonts w:ascii="Candara" w:eastAsia="Candara" w:hAnsi="Candara" w:cs="Candara"/>
          <w:color w:val="404040"/>
          <w:position w:val="1"/>
        </w:rPr>
        <w:t>nm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r>
        <w:rPr>
          <w:rFonts w:ascii="Candara" w:eastAsia="Candara" w:hAnsi="Candara" w:cs="Candara"/>
          <w:color w:val="404040"/>
          <w:spacing w:val="1"/>
          <w:position w:val="1"/>
        </w:rPr>
        <w:t>s</w:t>
      </w:r>
      <w:r>
        <w:rPr>
          <w:rFonts w:ascii="Candara" w:eastAsia="Candara" w:hAnsi="Candara" w:cs="Candara"/>
          <w:color w:val="404040"/>
          <w:position w:val="1"/>
        </w:rPr>
        <w:t>,</w:t>
      </w:r>
      <w:r>
        <w:rPr>
          <w:rFonts w:ascii="Candara" w:eastAsia="Candara" w:hAnsi="Candara" w:cs="Candara"/>
          <w:color w:val="404040"/>
          <w:spacing w:val="1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Re</w:t>
      </w:r>
      <w:r>
        <w:rPr>
          <w:rFonts w:ascii="Candara" w:eastAsia="Candara" w:hAnsi="Candara" w:cs="Candara"/>
          <w:color w:val="404040"/>
          <w:spacing w:val="1"/>
          <w:position w:val="1"/>
        </w:rPr>
        <w:t>c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gni</w:t>
      </w:r>
      <w:r>
        <w:rPr>
          <w:rFonts w:ascii="Candara" w:eastAsia="Candara" w:hAnsi="Candara" w:cs="Candara"/>
          <w:color w:val="404040"/>
          <w:spacing w:val="3"/>
          <w:position w:val="1"/>
        </w:rPr>
        <w:t>z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1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f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r</w:t>
      </w:r>
      <w:r>
        <w:rPr>
          <w:rFonts w:ascii="Candara" w:eastAsia="Candara" w:hAnsi="Candara" w:cs="Candara"/>
          <w:color w:val="404040"/>
          <w:spacing w:val="2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the</w:t>
      </w:r>
      <w:r>
        <w:rPr>
          <w:rFonts w:ascii="Candara" w:eastAsia="Candara" w:hAnsi="Candara" w:cs="Candara"/>
          <w:color w:val="404040"/>
          <w:spacing w:val="2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bility</w:t>
      </w:r>
      <w:r>
        <w:rPr>
          <w:rFonts w:ascii="Candara" w:eastAsia="Candara" w:hAnsi="Candara" w:cs="Candara"/>
          <w:color w:val="404040"/>
          <w:spacing w:val="2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to</w:t>
      </w:r>
      <w:r>
        <w:rPr>
          <w:rFonts w:ascii="Candara" w:eastAsia="Candara" w:hAnsi="Candara" w:cs="Candara"/>
          <w:color w:val="404040"/>
          <w:spacing w:val="2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ad</w:t>
      </w:r>
      <w:r>
        <w:rPr>
          <w:rFonts w:ascii="Candara" w:eastAsia="Candara" w:hAnsi="Candara" w:cs="Candara"/>
          <w:color w:val="404040"/>
          <w:spacing w:val="2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the</w:t>
      </w:r>
      <w:r>
        <w:rPr>
          <w:rFonts w:ascii="Candara" w:eastAsia="Candara" w:hAnsi="Candara" w:cs="Candara"/>
          <w:color w:val="404040"/>
          <w:spacing w:val="2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fes</w:t>
      </w:r>
      <w:r>
        <w:rPr>
          <w:rFonts w:ascii="Candara" w:eastAsia="Candara" w:hAnsi="Candara" w:cs="Candara"/>
          <w:color w:val="404040"/>
          <w:spacing w:val="1"/>
          <w:position w:val="1"/>
        </w:rPr>
        <w:t>s</w:t>
      </w: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1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de</w:t>
      </w:r>
      <w:r>
        <w:rPr>
          <w:rFonts w:ascii="Candara" w:eastAsia="Candara" w:hAnsi="Candara" w:cs="Candara"/>
          <w:color w:val="404040"/>
          <w:position w:val="1"/>
        </w:rPr>
        <w:t>v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pm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r>
        <w:rPr>
          <w:rFonts w:ascii="Candara" w:eastAsia="Candara" w:hAnsi="Candara" w:cs="Candara"/>
          <w:color w:val="404040"/>
          <w:spacing w:val="1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f</w:t>
      </w:r>
    </w:p>
    <w:p w:rsidR="00387249" w:rsidRDefault="009C6FB8">
      <w:pPr>
        <w:spacing w:line="220" w:lineRule="exact"/>
        <w:ind w:left="150" w:right="218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color w:val="404040"/>
          <w:spacing w:val="1"/>
          <w:position w:val="1"/>
        </w:rPr>
        <w:t>d</w:t>
      </w:r>
      <w:r>
        <w:rPr>
          <w:rFonts w:ascii="Candara" w:eastAsia="Candara" w:hAnsi="Candara" w:cs="Candara"/>
          <w:color w:val="404040"/>
          <w:position w:val="1"/>
        </w:rPr>
        <w:t>iv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se</w:t>
      </w:r>
      <w:proofErr w:type="gramEnd"/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indivi</w:t>
      </w:r>
      <w:r>
        <w:rPr>
          <w:rFonts w:ascii="Candara" w:eastAsia="Candara" w:hAnsi="Candara" w:cs="Candara"/>
          <w:color w:val="404040"/>
          <w:spacing w:val="1"/>
          <w:position w:val="1"/>
        </w:rPr>
        <w:t>d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als</w:t>
      </w:r>
      <w:r>
        <w:rPr>
          <w:rFonts w:ascii="Candara" w:eastAsia="Candara" w:hAnsi="Candara" w:cs="Candara"/>
          <w:color w:val="404040"/>
          <w:spacing w:val="1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1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2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p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or</w:t>
      </w:r>
      <w:r>
        <w:rPr>
          <w:rFonts w:ascii="Candara" w:eastAsia="Candara" w:hAnsi="Candara" w:cs="Candara"/>
          <w:color w:val="404040"/>
          <w:position w:val="1"/>
        </w:rPr>
        <w:t>t</w:t>
      </w:r>
      <w:r>
        <w:rPr>
          <w:rFonts w:ascii="Candara" w:eastAsia="Candara" w:hAnsi="Candara" w:cs="Candara"/>
          <w:color w:val="404040"/>
          <w:spacing w:val="1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2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am</w:t>
      </w:r>
      <w:r>
        <w:rPr>
          <w:rFonts w:ascii="Candara" w:eastAsia="Candara" w:hAnsi="Candara" w:cs="Candara"/>
          <w:color w:val="404040"/>
          <w:spacing w:val="1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o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1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app</w:t>
      </w:r>
      <w:r>
        <w:rPr>
          <w:rFonts w:ascii="Candara" w:eastAsia="Candara" w:hAnsi="Candara" w:cs="Candara"/>
          <w:color w:val="404040"/>
          <w:spacing w:val="1"/>
          <w:position w:val="1"/>
        </w:rPr>
        <w:t>r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spacing w:val="3"/>
          <w:position w:val="1"/>
        </w:rPr>
        <w:t>a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h</w:t>
      </w:r>
      <w:r>
        <w:rPr>
          <w:rFonts w:ascii="Candara" w:eastAsia="Candara" w:hAnsi="Candara" w:cs="Candara"/>
          <w:color w:val="404040"/>
          <w:spacing w:val="1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d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iv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er</w:t>
      </w:r>
      <w:r>
        <w:rPr>
          <w:rFonts w:ascii="Candara" w:eastAsia="Candara" w:hAnsi="Candara" w:cs="Candara"/>
          <w:color w:val="404040"/>
          <w:position w:val="1"/>
        </w:rPr>
        <w:t>it</w:t>
      </w:r>
      <w:r>
        <w:rPr>
          <w:rFonts w:ascii="Candara" w:eastAsia="Candara" w:hAnsi="Candara" w:cs="Candara"/>
          <w:color w:val="404040"/>
          <w:spacing w:val="2"/>
          <w:position w:val="1"/>
        </w:rPr>
        <w:t>o</w:t>
      </w:r>
      <w:r>
        <w:rPr>
          <w:rFonts w:ascii="Candara" w:eastAsia="Candara" w:hAnsi="Candara" w:cs="Candara"/>
          <w:color w:val="404040"/>
          <w:spacing w:val="-1"/>
          <w:position w:val="1"/>
        </w:rPr>
        <w:t>cr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t</w:t>
      </w:r>
      <w:r>
        <w:rPr>
          <w:rFonts w:ascii="Candara" w:eastAsia="Candara" w:hAnsi="Candara" w:cs="Candara"/>
          <w:color w:val="404040"/>
          <w:spacing w:val="2"/>
          <w:position w:val="1"/>
        </w:rPr>
        <w:t>i</w:t>
      </w:r>
      <w:r>
        <w:rPr>
          <w:rFonts w:ascii="Candara" w:eastAsia="Candara" w:hAnsi="Candara" w:cs="Candara"/>
          <w:color w:val="404040"/>
          <w:position w:val="1"/>
        </w:rPr>
        <w:t>c</w:t>
      </w:r>
      <w:r>
        <w:rPr>
          <w:rFonts w:ascii="Candara" w:eastAsia="Candara" w:hAnsi="Candara" w:cs="Candara"/>
          <w:color w:val="404040"/>
          <w:spacing w:val="1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in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ipl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s.</w:t>
      </w:r>
      <w:r>
        <w:rPr>
          <w:rFonts w:ascii="Candara" w:eastAsia="Candara" w:hAnsi="Candara" w:cs="Candara"/>
          <w:color w:val="404040"/>
          <w:spacing w:val="1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Ow</w:t>
      </w:r>
      <w:r>
        <w:rPr>
          <w:rFonts w:ascii="Candara" w:eastAsia="Candara" w:hAnsi="Candara" w:cs="Candara"/>
          <w:color w:val="404040"/>
          <w:position w:val="1"/>
        </w:rPr>
        <w:t>ns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ability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position w:val="1"/>
        </w:rPr>
        <w:t>t</w:t>
      </w:r>
      <w:r>
        <w:rPr>
          <w:rFonts w:ascii="Candara" w:eastAsia="Candara" w:hAnsi="Candara" w:cs="Candara"/>
          <w:color w:val="404040"/>
          <w:position w:val="1"/>
        </w:rPr>
        <w:t>o</w:t>
      </w:r>
      <w:r>
        <w:rPr>
          <w:rFonts w:ascii="Candara" w:eastAsia="Candara" w:hAnsi="Candara" w:cs="Candara"/>
          <w:color w:val="404040"/>
          <w:spacing w:val="1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3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k</w:t>
      </w:r>
      <w:r>
        <w:rPr>
          <w:rFonts w:ascii="Candara" w:eastAsia="Candara" w:hAnsi="Candara" w:cs="Candara"/>
          <w:color w:val="404040"/>
          <w:position w:val="1"/>
        </w:rPr>
        <w:t>e</w:t>
      </w:r>
    </w:p>
    <w:p w:rsidR="00387249" w:rsidRDefault="009C6FB8">
      <w:pPr>
        <w:spacing w:line="220" w:lineRule="exact"/>
        <w:ind w:left="150" w:right="7722"/>
        <w:jc w:val="both"/>
        <w:rPr>
          <w:rFonts w:ascii="Candara" w:eastAsia="Candara" w:hAnsi="Candara" w:cs="Candara"/>
        </w:rPr>
      </w:pPr>
      <w:proofErr w:type="gramStart"/>
      <w:r>
        <w:rPr>
          <w:rFonts w:ascii="Candara" w:eastAsia="Candara" w:hAnsi="Candara" w:cs="Candara"/>
          <w:color w:val="404040"/>
          <w:spacing w:val="1"/>
          <w:position w:val="1"/>
        </w:rPr>
        <w:t>we</w:t>
      </w:r>
      <w:r>
        <w:rPr>
          <w:rFonts w:ascii="Candara" w:eastAsia="Candara" w:hAnsi="Candara" w:cs="Candara"/>
          <w:color w:val="404040"/>
          <w:position w:val="1"/>
        </w:rPr>
        <w:t>ll</w:t>
      </w:r>
      <w:proofErr w:type="gramEnd"/>
      <w:r>
        <w:rPr>
          <w:rFonts w:ascii="Candara" w:eastAsia="Candara" w:hAnsi="Candara" w:cs="Candara"/>
          <w:color w:val="404040"/>
          <w:spacing w:val="-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tho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ght</w:t>
      </w:r>
      <w:r>
        <w:rPr>
          <w:rFonts w:ascii="Candara" w:eastAsia="Candara" w:hAnsi="Candara" w:cs="Candara"/>
          <w:color w:val="404040"/>
          <w:spacing w:val="-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ou</w:t>
      </w:r>
      <w:r>
        <w:rPr>
          <w:rFonts w:ascii="Candara" w:eastAsia="Candara" w:hAnsi="Candara" w:cs="Candara"/>
          <w:color w:val="404040"/>
          <w:position w:val="1"/>
        </w:rPr>
        <w:t>t</w:t>
      </w:r>
      <w:r>
        <w:rPr>
          <w:rFonts w:ascii="Candara" w:eastAsia="Candara" w:hAnsi="Candara" w:cs="Candara"/>
          <w:color w:val="404040"/>
          <w:spacing w:val="-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d</w:t>
      </w:r>
      <w:r>
        <w:rPr>
          <w:rFonts w:ascii="Candara" w:eastAsia="Candara" w:hAnsi="Candara" w:cs="Candara"/>
          <w:color w:val="404040"/>
          <w:spacing w:val="3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isi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ns.</w:t>
      </w:r>
    </w:p>
    <w:p w:rsidR="00387249" w:rsidRDefault="00387249">
      <w:pPr>
        <w:spacing w:before="9" w:line="280" w:lineRule="exact"/>
        <w:rPr>
          <w:sz w:val="28"/>
          <w:szCs w:val="28"/>
        </w:rPr>
      </w:pPr>
    </w:p>
    <w:p w:rsidR="00387249" w:rsidRDefault="009C6FB8">
      <w:pPr>
        <w:spacing w:line="254" w:lineRule="auto"/>
        <w:ind w:left="150" w:right="232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spacing w:val="-1"/>
        </w:rPr>
        <w:t>D</w:t>
      </w:r>
      <w:r>
        <w:rPr>
          <w:rFonts w:ascii="Candara" w:eastAsia="Candara" w:hAnsi="Candara" w:cs="Candara"/>
          <w:color w:val="404040"/>
          <w:spacing w:val="1"/>
        </w:rPr>
        <w:t>ed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te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1"/>
        </w:rPr>
        <w:t xml:space="preserve"> 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n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6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3"/>
        </w:rPr>
        <w:t>s</w:t>
      </w:r>
      <w:r>
        <w:rPr>
          <w:rFonts w:ascii="Candara" w:eastAsia="Candara" w:hAnsi="Candara" w:cs="Candara"/>
          <w:color w:val="404040"/>
          <w:spacing w:val="-1"/>
        </w:rPr>
        <w:t>u</w:t>
      </w:r>
      <w:r>
        <w:rPr>
          <w:rFonts w:ascii="Candara" w:eastAsia="Candara" w:hAnsi="Candara" w:cs="Candara"/>
          <w:color w:val="404040"/>
        </w:rPr>
        <w:t>lt</w:t>
      </w:r>
      <w:r>
        <w:rPr>
          <w:rFonts w:ascii="Candara" w:eastAsia="Candara" w:hAnsi="Candara" w:cs="Candara"/>
          <w:color w:val="404040"/>
          <w:spacing w:val="4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3"/>
        </w:rPr>
        <w:t>t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2"/>
        </w:rPr>
        <w:t xml:space="preserve"> 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g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 xml:space="preserve">r </w:t>
      </w:r>
      <w:r>
        <w:rPr>
          <w:rFonts w:ascii="Candara" w:eastAsia="Candara" w:hAnsi="Candara" w:cs="Candara"/>
          <w:color w:val="404040"/>
          <w:spacing w:val="1"/>
        </w:rPr>
        <w:t>w</w:t>
      </w:r>
      <w:r>
        <w:rPr>
          <w:rFonts w:ascii="Candara" w:eastAsia="Candara" w:hAnsi="Candara" w:cs="Candara"/>
          <w:color w:val="404040"/>
        </w:rPr>
        <w:t>ith</w:t>
      </w:r>
      <w:r>
        <w:rPr>
          <w:rFonts w:ascii="Candara" w:eastAsia="Candara" w:hAnsi="Candara" w:cs="Candara"/>
          <w:color w:val="404040"/>
          <w:spacing w:val="5"/>
        </w:rPr>
        <w:t xml:space="preserve"> 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9"/>
        </w:rPr>
        <w:t xml:space="preserve"> </w:t>
      </w:r>
      <w:r>
        <w:rPr>
          <w:rFonts w:ascii="Candara" w:eastAsia="Candara" w:hAnsi="Candara" w:cs="Candara"/>
          <w:color w:val="404040"/>
        </w:rPr>
        <w:t>his</w:t>
      </w:r>
      <w:r>
        <w:rPr>
          <w:rFonts w:ascii="Candara" w:eastAsia="Candara" w:hAnsi="Candara" w:cs="Candara"/>
          <w:color w:val="404040"/>
          <w:spacing w:val="1"/>
        </w:rPr>
        <w:t>to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y</w:t>
      </w:r>
      <w:r>
        <w:rPr>
          <w:rFonts w:ascii="Candara" w:eastAsia="Candara" w:hAnsi="Candara" w:cs="Candara"/>
          <w:color w:val="404040"/>
          <w:spacing w:val="6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f</w:t>
      </w:r>
      <w:r>
        <w:rPr>
          <w:rFonts w:ascii="Candara" w:eastAsia="Candara" w:hAnsi="Candara" w:cs="Candara"/>
          <w:color w:val="404040"/>
          <w:spacing w:val="7"/>
        </w:rPr>
        <w:t xml:space="preserve"> </w:t>
      </w:r>
      <w:r>
        <w:rPr>
          <w:rFonts w:ascii="Candara" w:eastAsia="Candara" w:hAnsi="Candara" w:cs="Candara"/>
          <w:color w:val="404040"/>
          <w:spacing w:val="2"/>
        </w:rPr>
        <w:t>p</w:t>
      </w:r>
      <w:r>
        <w:rPr>
          <w:rFonts w:ascii="Candara" w:eastAsia="Candara" w:hAnsi="Candara" w:cs="Candara"/>
          <w:color w:val="404040"/>
          <w:spacing w:val="-1"/>
        </w:rPr>
        <w:t>ro</w:t>
      </w:r>
      <w:r>
        <w:rPr>
          <w:rFonts w:ascii="Candara" w:eastAsia="Candara" w:hAnsi="Candara" w:cs="Candara"/>
          <w:color w:val="404040"/>
        </w:rPr>
        <w:t>v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3"/>
        </w:rPr>
        <w:t xml:space="preserve"> s</w:t>
      </w:r>
      <w:r>
        <w:rPr>
          <w:rFonts w:ascii="Candara" w:eastAsia="Candara" w:hAnsi="Candara" w:cs="Candara"/>
          <w:color w:val="404040"/>
          <w:spacing w:val="1"/>
        </w:rPr>
        <w:t>u</w:t>
      </w:r>
      <w:r>
        <w:rPr>
          <w:rFonts w:ascii="Candara" w:eastAsia="Candara" w:hAnsi="Candara" w:cs="Candara"/>
          <w:color w:val="404040"/>
          <w:spacing w:val="-1"/>
        </w:rPr>
        <w:t>cc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ss</w:t>
      </w:r>
      <w:r>
        <w:rPr>
          <w:rFonts w:ascii="Candara" w:eastAsia="Candara" w:hAnsi="Candara" w:cs="Candara"/>
          <w:color w:val="404040"/>
          <w:spacing w:val="3"/>
        </w:rPr>
        <w:t xml:space="preserve"> </w:t>
      </w:r>
      <w:r>
        <w:rPr>
          <w:rFonts w:ascii="Candara" w:eastAsia="Candara" w:hAnsi="Candara" w:cs="Candara"/>
          <w:color w:val="404040"/>
        </w:rPr>
        <w:t>in</w:t>
      </w:r>
      <w:r>
        <w:rPr>
          <w:rFonts w:ascii="Candara" w:eastAsia="Candara" w:hAnsi="Candara" w:cs="Candara"/>
          <w:color w:val="404040"/>
          <w:spacing w:val="9"/>
        </w:rPr>
        <w:t xml:space="preserve"> </w:t>
      </w:r>
      <w:r>
        <w:rPr>
          <w:rFonts w:ascii="Candara" w:eastAsia="Candara" w:hAnsi="Candara" w:cs="Candara"/>
          <w:color w:val="404040"/>
        </w:rPr>
        <w:t>high</w:t>
      </w:r>
      <w:r>
        <w:rPr>
          <w:rFonts w:ascii="Candara" w:eastAsia="Candara" w:hAnsi="Candara" w:cs="Candara"/>
          <w:color w:val="404040"/>
          <w:spacing w:val="6"/>
        </w:rPr>
        <w:t xml:space="preserve"> </w:t>
      </w:r>
      <w:r>
        <w:rPr>
          <w:rFonts w:ascii="Candara" w:eastAsia="Candara" w:hAnsi="Candara" w:cs="Candara"/>
          <w:color w:val="404040"/>
          <w:spacing w:val="2"/>
        </w:rPr>
        <w:t>v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l</w:t>
      </w:r>
      <w:r>
        <w:rPr>
          <w:rFonts w:ascii="Candara" w:eastAsia="Candara" w:hAnsi="Candara" w:cs="Candara"/>
          <w:color w:val="404040"/>
          <w:spacing w:val="1"/>
        </w:rPr>
        <w:t>u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,</w:t>
      </w:r>
      <w:r>
        <w:rPr>
          <w:rFonts w:ascii="Candara" w:eastAsia="Candara" w:hAnsi="Candara" w:cs="Candara"/>
          <w:color w:val="404040"/>
          <w:spacing w:val="2"/>
        </w:rPr>
        <w:t xml:space="preserve"> 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2"/>
        </w:rPr>
        <w:t>k</w:t>
      </w:r>
      <w:r>
        <w:rPr>
          <w:rFonts w:ascii="Candara" w:eastAsia="Candara" w:hAnsi="Candara" w:cs="Candara"/>
          <w:color w:val="404040"/>
        </w:rPr>
        <w:t>ill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4"/>
        </w:rPr>
        <w:t xml:space="preserve"> </w:t>
      </w:r>
      <w:r>
        <w:rPr>
          <w:rFonts w:ascii="Candara" w:eastAsia="Candara" w:hAnsi="Candara" w:cs="Candara"/>
          <w:color w:val="404040"/>
        </w:rPr>
        <w:t>in</w:t>
      </w:r>
      <w:r>
        <w:rPr>
          <w:rFonts w:ascii="Candara" w:eastAsia="Candara" w:hAnsi="Candara" w:cs="Candara"/>
          <w:color w:val="404040"/>
          <w:spacing w:val="7"/>
        </w:rPr>
        <w:t xml:space="preserve"> 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2"/>
        </w:rPr>
        <w:t>u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1"/>
        </w:rPr>
        <w:t>aro</w:t>
      </w:r>
      <w:r>
        <w:rPr>
          <w:rFonts w:ascii="Candara" w:eastAsia="Candara" w:hAnsi="Candara" w:cs="Candara"/>
          <w:color w:val="404040"/>
          <w:spacing w:val="-1"/>
        </w:rPr>
        <w:t>u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</w:rPr>
        <w:t>d man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g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 xml:space="preserve">nt, </w:t>
      </w:r>
      <w:r>
        <w:rPr>
          <w:rFonts w:ascii="Candara" w:eastAsia="Candara" w:hAnsi="Candara" w:cs="Candara"/>
          <w:color w:val="404040"/>
          <w:spacing w:val="1"/>
        </w:rPr>
        <w:t>we</w:t>
      </w:r>
      <w:r>
        <w:rPr>
          <w:rFonts w:ascii="Candara" w:eastAsia="Candara" w:hAnsi="Candara" w:cs="Candara"/>
          <w:color w:val="404040"/>
        </w:rPr>
        <w:t>ll</w:t>
      </w:r>
      <w:r>
        <w:rPr>
          <w:rFonts w:ascii="Candara" w:eastAsia="Candara" w:hAnsi="Candara" w:cs="Candara"/>
          <w:color w:val="404040"/>
          <w:spacing w:val="7"/>
        </w:rPr>
        <w:t xml:space="preserve"> </w:t>
      </w:r>
      <w:r>
        <w:rPr>
          <w:rFonts w:ascii="Candara" w:eastAsia="Candara" w:hAnsi="Candara" w:cs="Candara"/>
          <w:color w:val="404040"/>
        </w:rPr>
        <w:t>pla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5"/>
        </w:rPr>
        <w:t xml:space="preserve"> </w:t>
      </w:r>
      <w:r>
        <w:rPr>
          <w:rFonts w:ascii="Candara" w:eastAsia="Candara" w:hAnsi="Candara" w:cs="Candara"/>
          <w:color w:val="404040"/>
        </w:rPr>
        <w:t>l</w:t>
      </w:r>
      <w:r>
        <w:rPr>
          <w:rFonts w:ascii="Candara" w:eastAsia="Candara" w:hAnsi="Candara" w:cs="Candara"/>
          <w:color w:val="404040"/>
          <w:spacing w:val="-1"/>
        </w:rPr>
        <w:t>e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de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,</w:t>
      </w:r>
      <w:r>
        <w:rPr>
          <w:rFonts w:ascii="Candara" w:eastAsia="Candara" w:hAnsi="Candara" w:cs="Candara"/>
          <w:color w:val="404040"/>
          <w:spacing w:val="5"/>
        </w:rPr>
        <w:t xml:space="preserve"> </w:t>
      </w:r>
      <w:r>
        <w:rPr>
          <w:rFonts w:ascii="Candara" w:eastAsia="Candara" w:hAnsi="Candara" w:cs="Candara"/>
          <w:color w:val="404040"/>
        </w:rPr>
        <w:t>able</w:t>
      </w:r>
      <w:r>
        <w:rPr>
          <w:rFonts w:ascii="Candara" w:eastAsia="Candara" w:hAnsi="Candara" w:cs="Candara"/>
          <w:color w:val="404040"/>
          <w:spacing w:val="8"/>
        </w:rPr>
        <w:t xml:space="preserve"> </w:t>
      </w:r>
      <w:r>
        <w:rPr>
          <w:rFonts w:ascii="Candara" w:eastAsia="Candara" w:hAnsi="Candara" w:cs="Candara"/>
          <w:color w:val="404040"/>
        </w:rPr>
        <w:t>to</w:t>
      </w:r>
      <w:r>
        <w:rPr>
          <w:rFonts w:ascii="Candara" w:eastAsia="Candara" w:hAnsi="Candara" w:cs="Candara"/>
          <w:color w:val="404040"/>
          <w:spacing w:val="9"/>
        </w:rPr>
        <w:t xml:space="preserve"> </w:t>
      </w:r>
      <w:r>
        <w:rPr>
          <w:rFonts w:ascii="Candara" w:eastAsia="Candara" w:hAnsi="Candara" w:cs="Candara"/>
          <w:color w:val="404040"/>
        </w:rPr>
        <w:t>train</w:t>
      </w:r>
      <w:r>
        <w:rPr>
          <w:rFonts w:ascii="Candara" w:eastAsia="Candara" w:hAnsi="Candara" w:cs="Candara"/>
          <w:color w:val="404040"/>
          <w:spacing w:val="8"/>
        </w:rPr>
        <w:t xml:space="preserve"> 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n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8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de</w:t>
      </w:r>
      <w:r>
        <w:rPr>
          <w:rFonts w:ascii="Candara" w:eastAsia="Candara" w:hAnsi="Candara" w:cs="Candara"/>
          <w:color w:val="404040"/>
        </w:rPr>
        <w:t>v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-2"/>
        </w:rPr>
        <w:t>l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4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2"/>
        </w:rPr>
        <w:t>p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nsi</w:t>
      </w:r>
      <w:r>
        <w:rPr>
          <w:rFonts w:ascii="Candara" w:eastAsia="Candara" w:hAnsi="Candara" w:cs="Candara"/>
          <w:color w:val="404040"/>
          <w:spacing w:val="1"/>
        </w:rPr>
        <w:t>v</w:t>
      </w:r>
      <w:r>
        <w:rPr>
          <w:rFonts w:ascii="Candara" w:eastAsia="Candara" w:hAnsi="Candara" w:cs="Candara"/>
          <w:color w:val="404040"/>
        </w:rPr>
        <w:t>e</w:t>
      </w:r>
      <w:r>
        <w:rPr>
          <w:rFonts w:ascii="Candara" w:eastAsia="Candara" w:hAnsi="Candara" w:cs="Candara"/>
          <w:color w:val="404040"/>
          <w:spacing w:val="3"/>
        </w:rPr>
        <w:t xml:space="preserve"> 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am,</w:t>
      </w:r>
      <w:r>
        <w:rPr>
          <w:rFonts w:ascii="Candara" w:eastAsia="Candara" w:hAnsi="Candara" w:cs="Candara"/>
          <w:color w:val="404040"/>
          <w:spacing w:val="6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-1"/>
        </w:rPr>
        <w:t>u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  <w:spacing w:val="3"/>
        </w:rPr>
        <w:t>t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2"/>
        </w:rPr>
        <w:t xml:space="preserve"> </w:t>
      </w:r>
      <w:r>
        <w:rPr>
          <w:rFonts w:ascii="Candara" w:eastAsia="Candara" w:hAnsi="Candara" w:cs="Candara"/>
          <w:color w:val="404040"/>
        </w:rPr>
        <w:t>f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</w:rPr>
        <w:t>r</w:t>
      </w:r>
      <w:r>
        <w:rPr>
          <w:rFonts w:ascii="Candara" w:eastAsia="Candara" w:hAnsi="Candara" w:cs="Candara"/>
          <w:color w:val="404040"/>
          <w:spacing w:val="7"/>
        </w:rPr>
        <w:t xml:space="preserve"> 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1"/>
        </w:rPr>
        <w:t>tr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ng</w:t>
      </w:r>
      <w:r>
        <w:rPr>
          <w:rFonts w:ascii="Candara" w:eastAsia="Candara" w:hAnsi="Candara" w:cs="Candara"/>
          <w:color w:val="404040"/>
          <w:spacing w:val="6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g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niz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tion</w:t>
      </w:r>
      <w:r>
        <w:rPr>
          <w:rFonts w:ascii="Candara" w:eastAsia="Candara" w:hAnsi="Candara" w:cs="Candara"/>
          <w:color w:val="404040"/>
          <w:spacing w:val="3"/>
        </w:rPr>
        <w:t>a</w:t>
      </w:r>
      <w:r>
        <w:rPr>
          <w:rFonts w:ascii="Candara" w:eastAsia="Candara" w:hAnsi="Candara" w:cs="Candara"/>
          <w:color w:val="404040"/>
        </w:rPr>
        <w:t>l a</w:t>
      </w:r>
      <w:r>
        <w:rPr>
          <w:rFonts w:ascii="Candara" w:eastAsia="Candara" w:hAnsi="Candara" w:cs="Candara"/>
          <w:color w:val="404040"/>
          <w:spacing w:val="1"/>
        </w:rPr>
        <w:t>n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int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pe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3"/>
        </w:rPr>
        <w:t>s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l</w:t>
      </w:r>
      <w:r>
        <w:rPr>
          <w:rFonts w:ascii="Candara" w:eastAsia="Candara" w:hAnsi="Candara" w:cs="Candara"/>
          <w:color w:val="404040"/>
          <w:spacing w:val="-11"/>
        </w:rPr>
        <w:t xml:space="preserve"> 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1"/>
        </w:rPr>
        <w:t>k</w:t>
      </w:r>
      <w:r>
        <w:rPr>
          <w:rFonts w:ascii="Candara" w:eastAsia="Candara" w:hAnsi="Candara" w:cs="Candara"/>
          <w:color w:val="404040"/>
        </w:rPr>
        <w:t>ills.</w:t>
      </w:r>
    </w:p>
    <w:p w:rsidR="00387249" w:rsidRDefault="00387249">
      <w:pPr>
        <w:spacing w:before="5" w:line="260" w:lineRule="exact"/>
        <w:rPr>
          <w:sz w:val="26"/>
          <w:szCs w:val="26"/>
        </w:rPr>
      </w:pPr>
    </w:p>
    <w:p w:rsidR="00387249" w:rsidRDefault="009C6FB8">
      <w:pPr>
        <w:spacing w:line="260" w:lineRule="auto"/>
        <w:ind w:left="150" w:right="213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in</w:t>
      </w:r>
      <w:r>
        <w:rPr>
          <w:rFonts w:ascii="Candara" w:eastAsia="Candara" w:hAnsi="Candara" w:cs="Candara"/>
          <w:color w:val="404040"/>
          <w:spacing w:val="8"/>
        </w:rPr>
        <w:t xml:space="preserve"> 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  <w:spacing w:val="2"/>
        </w:rPr>
        <w:t>ti</w:t>
      </w:r>
      <w:r>
        <w:rPr>
          <w:rFonts w:ascii="Candara" w:eastAsia="Candara" w:hAnsi="Candara" w:cs="Candara"/>
          <w:color w:val="404040"/>
        </w:rPr>
        <w:t>v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tion</w:t>
      </w:r>
      <w:r>
        <w:rPr>
          <w:rFonts w:ascii="Candara" w:eastAsia="Candara" w:hAnsi="Candara" w:cs="Candara"/>
          <w:color w:val="404040"/>
          <w:spacing w:val="6"/>
        </w:rPr>
        <w:t xml:space="preserve"> </w:t>
      </w:r>
      <w:r>
        <w:rPr>
          <w:rFonts w:ascii="Candara" w:eastAsia="Candara" w:hAnsi="Candara" w:cs="Candara"/>
          <w:color w:val="404040"/>
        </w:rPr>
        <w:t>is</w:t>
      </w:r>
      <w:r>
        <w:rPr>
          <w:rFonts w:ascii="Candara" w:eastAsia="Candara" w:hAnsi="Candara" w:cs="Candara"/>
          <w:color w:val="404040"/>
          <w:spacing w:val="12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c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4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w</w:t>
      </w:r>
      <w:r>
        <w:rPr>
          <w:rFonts w:ascii="Candara" w:eastAsia="Candara" w:hAnsi="Candara" w:cs="Candara"/>
          <w:color w:val="404040"/>
        </w:rPr>
        <w:t>ith</w:t>
      </w:r>
      <w:r>
        <w:rPr>
          <w:rFonts w:ascii="Candara" w:eastAsia="Candara" w:hAnsi="Candara" w:cs="Candara"/>
          <w:color w:val="404040"/>
          <w:spacing w:val="9"/>
        </w:rPr>
        <w:t xml:space="preserve"> </w:t>
      </w:r>
      <w:r>
        <w:rPr>
          <w:rFonts w:ascii="Candara" w:eastAsia="Candara" w:hAnsi="Candara" w:cs="Candara"/>
          <w:color w:val="404040"/>
        </w:rPr>
        <w:t>the</w:t>
      </w:r>
      <w:r>
        <w:rPr>
          <w:rFonts w:ascii="Candara" w:eastAsia="Candara" w:hAnsi="Candara" w:cs="Candara"/>
          <w:color w:val="404040"/>
          <w:spacing w:val="11"/>
        </w:rPr>
        <w:t xml:space="preserve"> </w:t>
      </w:r>
      <w:r>
        <w:rPr>
          <w:rFonts w:ascii="Candara" w:eastAsia="Candara" w:hAnsi="Candara" w:cs="Candara"/>
          <w:color w:val="404040"/>
        </w:rPr>
        <w:t>thi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st</w:t>
      </w:r>
      <w:r>
        <w:rPr>
          <w:rFonts w:ascii="Candara" w:eastAsia="Candara" w:hAnsi="Candara" w:cs="Candara"/>
          <w:color w:val="404040"/>
          <w:spacing w:val="11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f</w:t>
      </w:r>
      <w:r>
        <w:rPr>
          <w:rFonts w:ascii="Candara" w:eastAsia="Candara" w:hAnsi="Candara" w:cs="Candara"/>
          <w:color w:val="404040"/>
          <w:spacing w:val="10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k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  <w:spacing w:val="1"/>
        </w:rPr>
        <w:t>w</w:t>
      </w:r>
      <w:r>
        <w:rPr>
          <w:rFonts w:ascii="Candara" w:eastAsia="Candara" w:hAnsi="Candara" w:cs="Candara"/>
          <w:color w:val="404040"/>
          <w:spacing w:val="2"/>
        </w:rPr>
        <w:t>l</w:t>
      </w:r>
      <w:r>
        <w:rPr>
          <w:rFonts w:ascii="Candara" w:eastAsia="Candara" w:hAnsi="Candara" w:cs="Candara"/>
          <w:color w:val="404040"/>
          <w:spacing w:val="1"/>
        </w:rPr>
        <w:t>ed</w:t>
      </w:r>
      <w:r>
        <w:rPr>
          <w:rFonts w:ascii="Candara" w:eastAsia="Candara" w:hAnsi="Candara" w:cs="Candara"/>
          <w:color w:val="404040"/>
        </w:rPr>
        <w:t>ge</w:t>
      </w:r>
      <w:r>
        <w:rPr>
          <w:rFonts w:ascii="Candara" w:eastAsia="Candara" w:hAnsi="Candara" w:cs="Candara"/>
          <w:color w:val="404040"/>
          <w:spacing w:val="4"/>
        </w:rPr>
        <w:t xml:space="preserve"> </w:t>
      </w:r>
      <w:r>
        <w:rPr>
          <w:rFonts w:ascii="Candara" w:eastAsia="Candara" w:hAnsi="Candara" w:cs="Candara"/>
          <w:color w:val="404040"/>
        </w:rPr>
        <w:t>l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d</w:t>
      </w:r>
      <w:r>
        <w:rPr>
          <w:rFonts w:ascii="Candara" w:eastAsia="Candara" w:hAnsi="Candara" w:cs="Candara"/>
          <w:color w:val="404040"/>
        </w:rPr>
        <w:t>ing</w:t>
      </w:r>
      <w:r>
        <w:rPr>
          <w:rFonts w:ascii="Candara" w:eastAsia="Candara" w:hAnsi="Candara" w:cs="Candara"/>
          <w:color w:val="404040"/>
          <w:spacing w:val="7"/>
        </w:rPr>
        <w:t xml:space="preserve"> </w:t>
      </w:r>
      <w:r>
        <w:rPr>
          <w:rFonts w:ascii="Candara" w:eastAsia="Candara" w:hAnsi="Candara" w:cs="Candara"/>
          <w:color w:val="404040"/>
        </w:rPr>
        <w:t>to</w:t>
      </w:r>
      <w:r>
        <w:rPr>
          <w:rFonts w:ascii="Candara" w:eastAsia="Candara" w:hAnsi="Candara" w:cs="Candara"/>
          <w:color w:val="404040"/>
          <w:spacing w:val="10"/>
        </w:rPr>
        <w:t xml:space="preserve"> 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2"/>
        </w:rPr>
        <w:t>o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e</w:t>
      </w:r>
      <w:r>
        <w:rPr>
          <w:rFonts w:ascii="Candara" w:eastAsia="Candara" w:hAnsi="Candara" w:cs="Candara"/>
          <w:color w:val="404040"/>
          <w:spacing w:val="11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u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1"/>
        </w:rPr>
        <w:t>de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1"/>
        </w:rPr>
        <w:t>t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nd</w:t>
      </w:r>
      <w:r>
        <w:rPr>
          <w:rFonts w:ascii="Candara" w:eastAsia="Candara" w:hAnsi="Candara" w:cs="Candara"/>
          <w:color w:val="404040"/>
        </w:rPr>
        <w:t>ing, bet</w:t>
      </w:r>
      <w:r>
        <w:rPr>
          <w:rFonts w:ascii="Candara" w:eastAsia="Candara" w:hAnsi="Candara" w:cs="Candara"/>
          <w:color w:val="404040"/>
          <w:spacing w:val="1"/>
        </w:rPr>
        <w:t>te</w:t>
      </w:r>
      <w:r>
        <w:rPr>
          <w:rFonts w:ascii="Candara" w:eastAsia="Candara" w:hAnsi="Candara" w:cs="Candara"/>
          <w:color w:val="404040"/>
        </w:rPr>
        <w:t>r</w:t>
      </w:r>
      <w:r>
        <w:rPr>
          <w:rFonts w:ascii="Candara" w:eastAsia="Candara" w:hAnsi="Candara" w:cs="Candara"/>
          <w:color w:val="404040"/>
          <w:spacing w:val="8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fle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3"/>
        </w:rPr>
        <w:t>s</w:t>
      </w:r>
      <w:r>
        <w:rPr>
          <w:rFonts w:ascii="Candara" w:eastAsia="Candara" w:hAnsi="Candara" w:cs="Candara"/>
          <w:color w:val="404040"/>
        </w:rPr>
        <w:t>, p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act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al</w:t>
      </w:r>
      <w:r>
        <w:rPr>
          <w:rFonts w:ascii="Candara" w:eastAsia="Candara" w:hAnsi="Candara" w:cs="Candara"/>
          <w:color w:val="404040"/>
          <w:spacing w:val="-4"/>
        </w:rPr>
        <w:t xml:space="preserve"> </w:t>
      </w:r>
      <w:r>
        <w:rPr>
          <w:rFonts w:ascii="Candara" w:eastAsia="Candara" w:hAnsi="Candara" w:cs="Candara"/>
          <w:color w:val="404040"/>
          <w:spacing w:val="3"/>
        </w:rPr>
        <w:t>a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2"/>
        </w:rPr>
        <w:t>p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ia</w:t>
      </w:r>
      <w:r>
        <w:rPr>
          <w:rFonts w:ascii="Candara" w:eastAsia="Candara" w:hAnsi="Candara" w:cs="Candara"/>
          <w:color w:val="404040"/>
          <w:spacing w:val="1"/>
        </w:rPr>
        <w:t>t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n,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.</w:t>
      </w:r>
      <w:r>
        <w:rPr>
          <w:rFonts w:ascii="Candara" w:eastAsia="Candara" w:hAnsi="Candara" w:cs="Candara"/>
          <w:color w:val="404040"/>
          <w:spacing w:val="2"/>
        </w:rPr>
        <w:t xml:space="preserve"> T</w:t>
      </w:r>
      <w:r>
        <w:rPr>
          <w:rFonts w:ascii="Candara" w:eastAsia="Candara" w:hAnsi="Candara" w:cs="Candara"/>
          <w:color w:val="404040"/>
        </w:rPr>
        <w:t>h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f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e</w:t>
      </w:r>
      <w:r>
        <w:rPr>
          <w:rFonts w:ascii="Candara" w:eastAsia="Candara" w:hAnsi="Candara" w:cs="Candara"/>
          <w:color w:val="404040"/>
          <w:spacing w:val="-5"/>
        </w:rPr>
        <w:t xml:space="preserve"> </w:t>
      </w:r>
      <w:r>
        <w:rPr>
          <w:rFonts w:ascii="Candara" w:eastAsia="Candara" w:hAnsi="Candara" w:cs="Candara"/>
          <w:color w:val="404040"/>
        </w:rPr>
        <w:t>to</w:t>
      </w:r>
      <w:r>
        <w:rPr>
          <w:rFonts w:ascii="Candara" w:eastAsia="Candara" w:hAnsi="Candara" w:cs="Candara"/>
          <w:color w:val="404040"/>
          <w:spacing w:val="2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kee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1"/>
        </w:rPr>
        <w:t>y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lf</w:t>
      </w:r>
      <w:r>
        <w:rPr>
          <w:rFonts w:ascii="Candara" w:eastAsia="Candara" w:hAnsi="Candara" w:cs="Candara"/>
          <w:color w:val="404040"/>
          <w:spacing w:val="-4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u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3"/>
        </w:rPr>
        <w:t>d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te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-4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w</w:t>
      </w:r>
      <w:r>
        <w:rPr>
          <w:rFonts w:ascii="Candara" w:eastAsia="Candara" w:hAnsi="Candara" w:cs="Candara"/>
          <w:color w:val="404040"/>
        </w:rPr>
        <w:t>ith</w:t>
      </w:r>
      <w:r>
        <w:rPr>
          <w:rFonts w:ascii="Candara" w:eastAsia="Candara" w:hAnsi="Candara" w:cs="Candara"/>
          <w:color w:val="404040"/>
          <w:spacing w:val="-1"/>
        </w:rPr>
        <w:t xml:space="preserve"> </w:t>
      </w:r>
      <w:r>
        <w:rPr>
          <w:rFonts w:ascii="Candara" w:eastAsia="Candara" w:hAnsi="Candara" w:cs="Candara"/>
          <w:color w:val="404040"/>
        </w:rPr>
        <w:t>the</w:t>
      </w:r>
      <w:r>
        <w:rPr>
          <w:rFonts w:ascii="Candara" w:eastAsia="Candara" w:hAnsi="Candara" w:cs="Candara"/>
          <w:color w:val="404040"/>
          <w:spacing w:val="1"/>
        </w:rPr>
        <w:t xml:space="preserve"> </w:t>
      </w:r>
      <w:r>
        <w:rPr>
          <w:rFonts w:ascii="Candara" w:eastAsia="Candara" w:hAnsi="Candara" w:cs="Candara"/>
          <w:color w:val="404040"/>
        </w:rPr>
        <w:t>la</w:t>
      </w:r>
      <w:r>
        <w:rPr>
          <w:rFonts w:ascii="Candara" w:eastAsia="Candara" w:hAnsi="Candara" w:cs="Candara"/>
          <w:color w:val="404040"/>
          <w:spacing w:val="1"/>
        </w:rPr>
        <w:t>te</w:t>
      </w:r>
      <w:r>
        <w:rPr>
          <w:rFonts w:ascii="Candara" w:eastAsia="Candara" w:hAnsi="Candara" w:cs="Candara"/>
          <w:color w:val="404040"/>
        </w:rPr>
        <w:t>st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inf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ma</w:t>
      </w:r>
      <w:r>
        <w:rPr>
          <w:rFonts w:ascii="Candara" w:eastAsia="Candara" w:hAnsi="Candara" w:cs="Candara"/>
          <w:color w:val="404040"/>
          <w:spacing w:val="3"/>
        </w:rPr>
        <w:t>t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4"/>
        </w:rPr>
        <w:t xml:space="preserve"> </w:t>
      </w:r>
      <w:r>
        <w:rPr>
          <w:rFonts w:ascii="Candara" w:eastAsia="Candara" w:hAnsi="Candara" w:cs="Candara"/>
          <w:color w:val="404040"/>
        </w:rPr>
        <w:t>sp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nt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my t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</w:rPr>
        <w:t>me</w:t>
      </w:r>
      <w:r>
        <w:rPr>
          <w:rFonts w:ascii="Candara" w:eastAsia="Candara" w:hAnsi="Candara" w:cs="Candara"/>
          <w:color w:val="404040"/>
          <w:spacing w:val="-1"/>
        </w:rPr>
        <w:t xml:space="preserve"> </w:t>
      </w:r>
      <w:r>
        <w:rPr>
          <w:rFonts w:ascii="Candara" w:eastAsia="Candara" w:hAnsi="Candara" w:cs="Candara"/>
          <w:color w:val="404040"/>
        </w:rPr>
        <w:t>in</w:t>
      </w:r>
      <w:r>
        <w:rPr>
          <w:rFonts w:ascii="Candara" w:eastAsia="Candara" w:hAnsi="Candara" w:cs="Candara"/>
          <w:color w:val="404040"/>
          <w:spacing w:val="3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d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</w:rPr>
        <w:t>g, s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ar</w:t>
      </w:r>
      <w:r>
        <w:rPr>
          <w:rFonts w:ascii="Candara" w:eastAsia="Candara" w:hAnsi="Candara" w:cs="Candara"/>
          <w:color w:val="404040"/>
          <w:spacing w:val="-2"/>
        </w:rPr>
        <w:t>c</w:t>
      </w:r>
      <w:r>
        <w:rPr>
          <w:rFonts w:ascii="Candara" w:eastAsia="Candara" w:hAnsi="Candara" w:cs="Candara"/>
          <w:color w:val="404040"/>
        </w:rPr>
        <w:t>hing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nd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thin</w:t>
      </w:r>
      <w:r>
        <w:rPr>
          <w:rFonts w:ascii="Candara" w:eastAsia="Candara" w:hAnsi="Candara" w:cs="Candara"/>
          <w:color w:val="404040"/>
          <w:spacing w:val="1"/>
        </w:rPr>
        <w:t>k</w:t>
      </w:r>
      <w:r>
        <w:rPr>
          <w:rFonts w:ascii="Candara" w:eastAsia="Candara" w:hAnsi="Candara" w:cs="Candara"/>
          <w:color w:val="404040"/>
        </w:rPr>
        <w:t>ing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Candara" w:eastAsia="Candara" w:hAnsi="Candara" w:cs="Candara"/>
          <w:color w:val="404040"/>
          <w:spacing w:val="3"/>
        </w:rPr>
        <w:t>s</w:t>
      </w:r>
      <w:r>
        <w:rPr>
          <w:rFonts w:ascii="Candara" w:eastAsia="Candara" w:hAnsi="Candara" w:cs="Candara"/>
          <w:color w:val="404040"/>
        </w:rPr>
        <w:t>o</w:t>
      </w:r>
      <w:r>
        <w:rPr>
          <w:rFonts w:ascii="Candara" w:eastAsia="Candara" w:hAnsi="Candara" w:cs="Candara"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3"/>
        </w:rPr>
        <w:t>h</w:t>
      </w:r>
      <w:r>
        <w:rPr>
          <w:rFonts w:ascii="Candara" w:eastAsia="Candara" w:hAnsi="Candara" w:cs="Candara"/>
          <w:color w:val="404040"/>
        </w:rPr>
        <w:t>at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-1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color w:val="404040"/>
          <w:spacing w:val="4"/>
        </w:rPr>
        <w:t>w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ll</w:t>
      </w:r>
      <w:r>
        <w:rPr>
          <w:rFonts w:ascii="Candara" w:eastAsia="Candara" w:hAnsi="Candara" w:cs="Candara"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pa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Candara" w:eastAsia="Candara" w:hAnsi="Candara" w:cs="Candara"/>
          <w:color w:val="404040"/>
          <w:spacing w:val="3"/>
        </w:rPr>
        <w:t>a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1"/>
        </w:rPr>
        <w:t>de</w:t>
      </w:r>
      <w:r>
        <w:rPr>
          <w:rFonts w:ascii="Candara" w:eastAsia="Candara" w:hAnsi="Candara" w:cs="Candara"/>
          <w:color w:val="404040"/>
        </w:rPr>
        <w:t>mi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ally</w:t>
      </w:r>
      <w:r>
        <w:rPr>
          <w:rFonts w:ascii="Candara" w:eastAsia="Candara" w:hAnsi="Candara" w:cs="Candara"/>
          <w:color w:val="404040"/>
          <w:spacing w:val="-9"/>
        </w:rPr>
        <w:t xml:space="preserve"> </w:t>
      </w:r>
      <w:r>
        <w:rPr>
          <w:rFonts w:ascii="Candara" w:eastAsia="Candara" w:hAnsi="Candara" w:cs="Candara"/>
          <w:color w:val="404040"/>
        </w:rPr>
        <w:t>to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3"/>
        </w:rPr>
        <w:t>a</w:t>
      </w:r>
      <w:r>
        <w:rPr>
          <w:rFonts w:ascii="Candara" w:eastAsia="Candara" w:hAnsi="Candara" w:cs="Candara"/>
          <w:color w:val="404040"/>
          <w:spacing w:val="-1"/>
        </w:rPr>
        <w:t>c</w:t>
      </w:r>
      <w:r>
        <w:rPr>
          <w:rFonts w:ascii="Candara" w:eastAsia="Candara" w:hAnsi="Candara" w:cs="Candara"/>
          <w:color w:val="404040"/>
        </w:rPr>
        <w:t>h,</w:t>
      </w:r>
      <w:r>
        <w:rPr>
          <w:rFonts w:ascii="Candara" w:eastAsia="Candara" w:hAnsi="Candara" w:cs="Candara"/>
          <w:color w:val="404040"/>
          <w:spacing w:val="-5"/>
        </w:rPr>
        <w:t xml:space="preserve"> </w:t>
      </w:r>
      <w:r>
        <w:rPr>
          <w:rFonts w:ascii="Candara" w:eastAsia="Candara" w:hAnsi="Candara" w:cs="Candara"/>
          <w:color w:val="404040"/>
        </w:rPr>
        <w:t>to</w:t>
      </w:r>
      <w:r>
        <w:rPr>
          <w:rFonts w:ascii="Candara" w:eastAsia="Candara" w:hAnsi="Candara" w:cs="Candara"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color w:val="404040"/>
          <w:spacing w:val="3"/>
        </w:rPr>
        <w:t>s</w:t>
      </w:r>
      <w:r>
        <w:rPr>
          <w:rFonts w:ascii="Candara" w:eastAsia="Candara" w:hAnsi="Candara" w:cs="Candara"/>
          <w:color w:val="404040"/>
          <w:spacing w:val="-1"/>
        </w:rPr>
        <w:t>u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3"/>
        </w:rPr>
        <w:t>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</w:rPr>
        <w:t>vise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r</w:t>
      </w:r>
      <w:r>
        <w:rPr>
          <w:rFonts w:ascii="Candara" w:eastAsia="Candara" w:hAnsi="Candara" w:cs="Candara"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color w:val="404040"/>
          <w:spacing w:val="3"/>
        </w:rPr>
        <w:t>t</w:t>
      </w:r>
      <w:r>
        <w:rPr>
          <w:rFonts w:ascii="Candara" w:eastAsia="Candara" w:hAnsi="Candara" w:cs="Candara"/>
          <w:color w:val="404040"/>
        </w:rPr>
        <w:t>o</w:t>
      </w:r>
      <w:r>
        <w:rPr>
          <w:rFonts w:ascii="Candara" w:eastAsia="Candara" w:hAnsi="Candara" w:cs="Candara"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color w:val="404040"/>
        </w:rPr>
        <w:t>h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lp</w:t>
      </w:r>
      <w:r>
        <w:rPr>
          <w:rFonts w:ascii="Candara" w:eastAsia="Candara" w:hAnsi="Candara" w:cs="Candara"/>
          <w:color w:val="404040"/>
          <w:spacing w:val="-4"/>
        </w:rPr>
        <w:t xml:space="preserve"> </w:t>
      </w:r>
      <w:r>
        <w:rPr>
          <w:rFonts w:ascii="Candara" w:eastAsia="Candara" w:hAnsi="Candara" w:cs="Candara"/>
          <w:color w:val="404040"/>
        </w:rPr>
        <w:t>my Te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m.</w:t>
      </w:r>
    </w:p>
    <w:p w:rsidR="00387249" w:rsidRDefault="00387249">
      <w:pPr>
        <w:spacing w:before="20" w:line="200" w:lineRule="exact"/>
      </w:pPr>
    </w:p>
    <w:p w:rsidR="00387249" w:rsidRDefault="009C6FB8">
      <w:pPr>
        <w:ind w:left="150" w:right="9037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404040"/>
          <w:spacing w:val="-1"/>
        </w:rPr>
        <w:t>Sp</w:t>
      </w:r>
      <w:r>
        <w:rPr>
          <w:rFonts w:ascii="Candara" w:eastAsia="Candara" w:hAnsi="Candara" w:cs="Candara"/>
          <w:b/>
          <w:color w:val="404040"/>
          <w:spacing w:val="1"/>
        </w:rPr>
        <w:t>e</w:t>
      </w:r>
      <w:r>
        <w:rPr>
          <w:rFonts w:ascii="Candara" w:eastAsia="Candara" w:hAnsi="Candara" w:cs="Candara"/>
          <w:b/>
          <w:color w:val="404040"/>
        </w:rPr>
        <w:t>c</w:t>
      </w:r>
      <w:r>
        <w:rPr>
          <w:rFonts w:ascii="Candara" w:eastAsia="Candara" w:hAnsi="Candara" w:cs="Candara"/>
          <w:b/>
          <w:color w:val="404040"/>
          <w:spacing w:val="1"/>
        </w:rPr>
        <w:t>i</w:t>
      </w:r>
      <w:r>
        <w:rPr>
          <w:rFonts w:ascii="Candara" w:eastAsia="Candara" w:hAnsi="Candara" w:cs="Candara"/>
          <w:b/>
          <w:color w:val="404040"/>
        </w:rPr>
        <w:t>al</w:t>
      </w:r>
      <w:r>
        <w:rPr>
          <w:rFonts w:ascii="Candara" w:eastAsia="Candara" w:hAnsi="Candara" w:cs="Candara"/>
          <w:b/>
          <w:color w:val="404040"/>
          <w:spacing w:val="-1"/>
        </w:rPr>
        <w:t>t</w:t>
      </w:r>
      <w:r>
        <w:rPr>
          <w:rFonts w:ascii="Candara" w:eastAsia="Candara" w:hAnsi="Candara" w:cs="Candara"/>
          <w:b/>
          <w:color w:val="404040"/>
          <w:spacing w:val="1"/>
        </w:rPr>
        <w:t>ie</w:t>
      </w:r>
      <w:r>
        <w:rPr>
          <w:rFonts w:ascii="Candara" w:eastAsia="Candara" w:hAnsi="Candara" w:cs="Candara"/>
          <w:b/>
          <w:color w:val="404040"/>
        </w:rPr>
        <w:t>s:</w:t>
      </w:r>
    </w:p>
    <w:p w:rsidR="00387249" w:rsidRDefault="009C6FB8">
      <w:pPr>
        <w:spacing w:before="24"/>
        <w:ind w:left="131"/>
        <w:rPr>
          <w:rFonts w:ascii="Wingdings" w:eastAsia="Wingdings" w:hAnsi="Wingdings" w:cs="Wingdings"/>
          <w:sz w:val="24"/>
          <w:szCs w:val="24"/>
        </w:rPr>
      </w:pPr>
      <w:proofErr w:type="gramStart"/>
      <w:r>
        <w:rPr>
          <w:rFonts w:ascii="Wingdings" w:eastAsia="Wingdings" w:hAnsi="Wingdings" w:cs="Wingdings"/>
          <w:color w:val="404040"/>
          <w:position w:val="6"/>
          <w:sz w:val="24"/>
          <w:szCs w:val="24"/>
        </w:rPr>
        <w:t></w:t>
      </w:r>
      <w:r>
        <w:rPr>
          <w:color w:val="404040"/>
          <w:position w:val="6"/>
          <w:sz w:val="24"/>
          <w:szCs w:val="24"/>
        </w:rPr>
        <w:t xml:space="preserve"> </w:t>
      </w:r>
      <w:r>
        <w:rPr>
          <w:color w:val="404040"/>
          <w:spacing w:val="18"/>
          <w:position w:val="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404040"/>
          <w:position w:val="15"/>
          <w:sz w:val="24"/>
          <w:szCs w:val="24"/>
        </w:rPr>
        <w:t></w:t>
      </w:r>
      <w:proofErr w:type="gramEnd"/>
      <w:r>
        <w:rPr>
          <w:color w:val="404040"/>
          <w:position w:val="15"/>
          <w:sz w:val="24"/>
          <w:szCs w:val="24"/>
        </w:rPr>
        <w:t xml:space="preserve"> </w:t>
      </w:r>
      <w:r>
        <w:rPr>
          <w:color w:val="404040"/>
          <w:spacing w:val="51"/>
          <w:position w:val="15"/>
          <w:sz w:val="24"/>
          <w:szCs w:val="24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C</w:t>
      </w:r>
      <w:r>
        <w:rPr>
          <w:rFonts w:ascii="Candara" w:eastAsia="Candara" w:hAnsi="Candara" w:cs="Candara"/>
          <w:color w:val="404040"/>
          <w:spacing w:val="-1"/>
        </w:rPr>
        <w:t>u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1"/>
        </w:rPr>
        <w:t>t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r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Candara" w:eastAsia="Candara" w:hAnsi="Candara" w:cs="Candara"/>
          <w:color w:val="404040"/>
        </w:rPr>
        <w:t>Han</w:t>
      </w:r>
      <w:r>
        <w:rPr>
          <w:rFonts w:ascii="Candara" w:eastAsia="Candara" w:hAnsi="Candara" w:cs="Candara"/>
          <w:color w:val="404040"/>
          <w:spacing w:val="1"/>
        </w:rPr>
        <w:t>d</w:t>
      </w:r>
      <w:r>
        <w:rPr>
          <w:rFonts w:ascii="Candara" w:eastAsia="Candara" w:hAnsi="Candara" w:cs="Candara"/>
          <w:color w:val="404040"/>
        </w:rPr>
        <w:t>ling</w:t>
      </w:r>
      <w:r>
        <w:rPr>
          <w:rFonts w:ascii="Candara" w:eastAsia="Candara" w:hAnsi="Candara" w:cs="Candara"/>
          <w:color w:val="404040"/>
          <w:spacing w:val="-4"/>
        </w:rPr>
        <w:t xml:space="preserve"> </w:t>
      </w:r>
      <w:r>
        <w:rPr>
          <w:rFonts w:ascii="Wingdings" w:eastAsia="Wingdings" w:hAnsi="Wingdings" w:cs="Wingdings"/>
          <w:color w:val="404040"/>
          <w:position w:val="15"/>
          <w:sz w:val="24"/>
          <w:szCs w:val="24"/>
        </w:rPr>
        <w:t></w:t>
      </w:r>
    </w:p>
    <w:p w:rsidR="00387249" w:rsidRDefault="009C6FB8">
      <w:pPr>
        <w:spacing w:before="8"/>
        <w:ind w:left="131"/>
        <w:rPr>
          <w:rFonts w:ascii="Wingdings" w:eastAsia="Wingdings" w:hAnsi="Wingdings" w:cs="Wingdings"/>
          <w:sz w:val="12"/>
          <w:szCs w:val="12"/>
        </w:rPr>
      </w:pPr>
      <w:r>
        <w:rPr>
          <w:rFonts w:ascii="Wingdings" w:eastAsia="Wingdings" w:hAnsi="Wingdings" w:cs="Wingdings"/>
          <w:color w:val="404040"/>
          <w:sz w:val="12"/>
          <w:szCs w:val="12"/>
        </w:rPr>
        <w:t></w:t>
      </w:r>
      <w:r>
        <w:rPr>
          <w:color w:val="404040"/>
          <w:sz w:val="12"/>
          <w:szCs w:val="12"/>
        </w:rPr>
        <w:t xml:space="preserve">       </w:t>
      </w:r>
      <w:r>
        <w:rPr>
          <w:color w:val="404040"/>
          <w:spacing w:val="19"/>
          <w:sz w:val="12"/>
          <w:szCs w:val="12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2"/>
          <w:szCs w:val="12"/>
        </w:rPr>
        <w:t></w:t>
      </w:r>
      <w:r>
        <w:rPr>
          <w:color w:val="404040"/>
          <w:position w:val="8"/>
          <w:sz w:val="12"/>
          <w:szCs w:val="12"/>
        </w:rPr>
        <w:t xml:space="preserve">       </w:t>
      </w:r>
      <w:r>
        <w:rPr>
          <w:color w:val="404040"/>
          <w:spacing w:val="26"/>
          <w:position w:val="8"/>
          <w:sz w:val="12"/>
          <w:szCs w:val="12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S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ff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  <w:spacing w:val="-1"/>
        </w:rPr>
        <w:t>D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v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l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pm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nt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2"/>
          <w:szCs w:val="12"/>
        </w:rPr>
        <w:t></w:t>
      </w:r>
    </w:p>
    <w:p w:rsidR="00387249" w:rsidRDefault="009C6FB8">
      <w:pPr>
        <w:spacing w:line="220" w:lineRule="exact"/>
        <w:ind w:left="131"/>
        <w:rPr>
          <w:rFonts w:ascii="Wingdings" w:eastAsia="Wingdings" w:hAnsi="Wingdings" w:cs="Wingdings"/>
          <w:sz w:val="12"/>
          <w:szCs w:val="12"/>
        </w:rPr>
      </w:pPr>
      <w:r>
        <w:rPr>
          <w:rFonts w:ascii="Wingdings" w:eastAsia="Wingdings" w:hAnsi="Wingdings" w:cs="Wingdings"/>
          <w:color w:val="404040"/>
          <w:position w:val="1"/>
          <w:sz w:val="12"/>
          <w:szCs w:val="12"/>
        </w:rPr>
        <w:t></w:t>
      </w:r>
      <w:r>
        <w:rPr>
          <w:color w:val="404040"/>
          <w:position w:val="1"/>
          <w:sz w:val="12"/>
          <w:szCs w:val="12"/>
        </w:rPr>
        <w:t xml:space="preserve">       </w:t>
      </w:r>
      <w:r>
        <w:rPr>
          <w:color w:val="404040"/>
          <w:spacing w:val="19"/>
          <w:position w:val="1"/>
          <w:sz w:val="12"/>
          <w:szCs w:val="12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</w:t>
      </w:r>
      <w:r>
        <w:rPr>
          <w:color w:val="404040"/>
          <w:position w:val="9"/>
          <w:sz w:val="12"/>
          <w:szCs w:val="12"/>
        </w:rPr>
        <w:t xml:space="preserve">       </w:t>
      </w:r>
      <w:r>
        <w:rPr>
          <w:color w:val="404040"/>
          <w:spacing w:val="26"/>
          <w:position w:val="9"/>
          <w:sz w:val="12"/>
          <w:szCs w:val="12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Rel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tions</w:t>
      </w:r>
      <w:r>
        <w:rPr>
          <w:rFonts w:ascii="Candara" w:eastAsia="Candara" w:hAnsi="Candara" w:cs="Candara"/>
          <w:color w:val="404040"/>
          <w:spacing w:val="1"/>
          <w:position w:val="1"/>
        </w:rPr>
        <w:t>h</w:t>
      </w:r>
      <w:r>
        <w:rPr>
          <w:rFonts w:ascii="Candara" w:eastAsia="Candara" w:hAnsi="Candara" w:cs="Candara"/>
          <w:color w:val="404040"/>
          <w:position w:val="1"/>
        </w:rPr>
        <w:t>ip</w:t>
      </w:r>
      <w:r>
        <w:rPr>
          <w:rFonts w:ascii="Candara" w:eastAsia="Candara" w:hAnsi="Candara" w:cs="Candara"/>
          <w:color w:val="404040"/>
          <w:spacing w:val="-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g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r>
        <w:rPr>
          <w:rFonts w:ascii="Candara" w:eastAsia="Candara" w:hAnsi="Candara" w:cs="Candara"/>
          <w:color w:val="404040"/>
          <w:spacing w:val="-8"/>
          <w:position w:val="1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</w:t>
      </w:r>
    </w:p>
    <w:p w:rsidR="00387249" w:rsidRDefault="009C6FB8">
      <w:pPr>
        <w:spacing w:line="220" w:lineRule="exact"/>
        <w:ind w:left="131"/>
        <w:rPr>
          <w:rFonts w:ascii="Wingdings" w:eastAsia="Wingdings" w:hAnsi="Wingdings" w:cs="Wingdings"/>
          <w:sz w:val="12"/>
          <w:szCs w:val="12"/>
        </w:rPr>
      </w:pPr>
      <w:r>
        <w:rPr>
          <w:rFonts w:ascii="Wingdings" w:eastAsia="Wingdings" w:hAnsi="Wingdings" w:cs="Wingdings"/>
          <w:color w:val="404040"/>
          <w:position w:val="1"/>
          <w:sz w:val="12"/>
          <w:szCs w:val="12"/>
        </w:rPr>
        <w:t></w:t>
      </w:r>
      <w:r>
        <w:rPr>
          <w:color w:val="404040"/>
          <w:position w:val="1"/>
          <w:sz w:val="12"/>
          <w:szCs w:val="12"/>
        </w:rPr>
        <w:t xml:space="preserve">       </w:t>
      </w:r>
      <w:r>
        <w:rPr>
          <w:color w:val="404040"/>
          <w:spacing w:val="19"/>
          <w:position w:val="1"/>
          <w:sz w:val="12"/>
          <w:szCs w:val="12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</w:t>
      </w:r>
      <w:r>
        <w:rPr>
          <w:color w:val="404040"/>
          <w:position w:val="9"/>
          <w:sz w:val="12"/>
          <w:szCs w:val="12"/>
        </w:rPr>
        <w:t xml:space="preserve">       </w:t>
      </w:r>
      <w:r>
        <w:rPr>
          <w:color w:val="404040"/>
          <w:spacing w:val="26"/>
          <w:position w:val="9"/>
          <w:sz w:val="12"/>
          <w:szCs w:val="12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mm</w:t>
      </w:r>
      <w:r>
        <w:rPr>
          <w:rFonts w:ascii="Candara" w:eastAsia="Candara" w:hAnsi="Candara" w:cs="Candara"/>
          <w:color w:val="404040"/>
          <w:spacing w:val="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ni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t</w:t>
      </w:r>
      <w:r>
        <w:rPr>
          <w:rFonts w:ascii="Candara" w:eastAsia="Candara" w:hAnsi="Candara" w:cs="Candara"/>
          <w:color w:val="404040"/>
          <w:spacing w:val="2"/>
          <w:position w:val="1"/>
        </w:rPr>
        <w:t>i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-1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 xml:space="preserve">&amp; 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tion</w:t>
      </w:r>
      <w:r>
        <w:rPr>
          <w:rFonts w:ascii="Candara" w:eastAsia="Candara" w:hAnsi="Candara" w:cs="Candara"/>
          <w:color w:val="404040"/>
          <w:spacing w:val="-1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color w:val="404040"/>
          <w:spacing w:val="1"/>
          <w:position w:val="1"/>
        </w:rPr>
        <w:t>k</w:t>
      </w:r>
      <w:r>
        <w:rPr>
          <w:rFonts w:ascii="Candara" w:eastAsia="Candara" w:hAnsi="Candara" w:cs="Candara"/>
          <w:color w:val="404040"/>
          <w:position w:val="1"/>
        </w:rPr>
        <w:t>ills</w:t>
      </w:r>
      <w:r>
        <w:rPr>
          <w:rFonts w:ascii="Candara" w:eastAsia="Candara" w:hAnsi="Candara" w:cs="Candara"/>
          <w:color w:val="404040"/>
          <w:spacing w:val="1"/>
          <w:position w:val="1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</w:t>
      </w:r>
    </w:p>
    <w:p w:rsidR="00387249" w:rsidRDefault="009C6FB8">
      <w:pPr>
        <w:spacing w:line="220" w:lineRule="exact"/>
        <w:ind w:left="131"/>
        <w:rPr>
          <w:rFonts w:ascii="Wingdings" w:eastAsia="Wingdings" w:hAnsi="Wingdings" w:cs="Wingdings"/>
          <w:sz w:val="12"/>
          <w:szCs w:val="12"/>
        </w:rPr>
      </w:pPr>
      <w:r>
        <w:rPr>
          <w:rFonts w:ascii="Wingdings" w:eastAsia="Wingdings" w:hAnsi="Wingdings" w:cs="Wingdings"/>
          <w:color w:val="404040"/>
          <w:position w:val="1"/>
          <w:sz w:val="12"/>
          <w:szCs w:val="12"/>
        </w:rPr>
        <w:t></w:t>
      </w:r>
      <w:r>
        <w:rPr>
          <w:color w:val="404040"/>
          <w:position w:val="1"/>
          <w:sz w:val="12"/>
          <w:szCs w:val="12"/>
        </w:rPr>
        <w:t xml:space="preserve">       </w:t>
      </w:r>
      <w:r>
        <w:rPr>
          <w:color w:val="404040"/>
          <w:spacing w:val="19"/>
          <w:position w:val="1"/>
          <w:sz w:val="12"/>
          <w:szCs w:val="12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</w:t>
      </w:r>
      <w:r>
        <w:rPr>
          <w:color w:val="404040"/>
          <w:position w:val="9"/>
          <w:sz w:val="12"/>
          <w:szCs w:val="12"/>
        </w:rPr>
        <w:t xml:space="preserve">       </w:t>
      </w:r>
      <w:r>
        <w:rPr>
          <w:color w:val="404040"/>
          <w:spacing w:val="26"/>
          <w:position w:val="9"/>
          <w:sz w:val="12"/>
          <w:szCs w:val="12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</w:rPr>
        <w:t>i</w:t>
      </w:r>
      <w:r>
        <w:rPr>
          <w:rFonts w:ascii="Candara" w:eastAsia="Candara" w:hAnsi="Candara" w:cs="Candara"/>
          <w:color w:val="404040"/>
          <w:position w:val="1"/>
        </w:rPr>
        <w:t>me</w:t>
      </w:r>
      <w:r>
        <w:rPr>
          <w:rFonts w:ascii="Candara" w:eastAsia="Candara" w:hAnsi="Candara" w:cs="Candara"/>
          <w:color w:val="404040"/>
          <w:spacing w:val="-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g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nt</w:t>
      </w:r>
      <w:r>
        <w:rPr>
          <w:rFonts w:ascii="Candara" w:eastAsia="Candara" w:hAnsi="Candara" w:cs="Candara"/>
          <w:color w:val="404040"/>
          <w:spacing w:val="-1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biliti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</w:t>
      </w:r>
    </w:p>
    <w:p w:rsidR="00387249" w:rsidRDefault="009C6FB8">
      <w:pPr>
        <w:spacing w:line="220" w:lineRule="exact"/>
        <w:ind w:left="131"/>
        <w:rPr>
          <w:rFonts w:ascii="Wingdings" w:eastAsia="Wingdings" w:hAnsi="Wingdings" w:cs="Wingdings"/>
          <w:sz w:val="12"/>
          <w:szCs w:val="12"/>
        </w:rPr>
      </w:pPr>
      <w:r>
        <w:rPr>
          <w:rFonts w:ascii="Wingdings" w:eastAsia="Wingdings" w:hAnsi="Wingdings" w:cs="Wingdings"/>
          <w:color w:val="404040"/>
          <w:position w:val="1"/>
          <w:sz w:val="12"/>
          <w:szCs w:val="12"/>
        </w:rPr>
        <w:t></w:t>
      </w:r>
      <w:r>
        <w:rPr>
          <w:color w:val="404040"/>
          <w:position w:val="1"/>
          <w:sz w:val="12"/>
          <w:szCs w:val="12"/>
        </w:rPr>
        <w:t xml:space="preserve">       </w:t>
      </w:r>
      <w:r>
        <w:rPr>
          <w:color w:val="404040"/>
          <w:spacing w:val="19"/>
          <w:position w:val="1"/>
          <w:sz w:val="12"/>
          <w:szCs w:val="12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</w:t>
      </w:r>
      <w:r>
        <w:rPr>
          <w:color w:val="404040"/>
          <w:position w:val="9"/>
          <w:sz w:val="12"/>
          <w:szCs w:val="12"/>
        </w:rPr>
        <w:t xml:space="preserve">       </w:t>
      </w:r>
      <w:r>
        <w:rPr>
          <w:color w:val="404040"/>
          <w:spacing w:val="26"/>
          <w:position w:val="9"/>
          <w:sz w:val="12"/>
          <w:szCs w:val="12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lling</w:t>
      </w:r>
      <w:r>
        <w:rPr>
          <w:rFonts w:ascii="Candara" w:eastAsia="Candara" w:hAnsi="Candara" w:cs="Candara"/>
          <w:color w:val="404040"/>
          <w:spacing w:val="-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 xml:space="preserve">&amp; </w:t>
      </w:r>
      <w:r>
        <w:rPr>
          <w:rFonts w:ascii="Candara" w:eastAsia="Candara" w:hAnsi="Candara" w:cs="Candara"/>
          <w:color w:val="404040"/>
          <w:spacing w:val="1"/>
          <w:position w:val="1"/>
        </w:rPr>
        <w:t>F</w:t>
      </w:r>
      <w:r>
        <w:rPr>
          <w:rFonts w:ascii="Candara" w:eastAsia="Candara" w:hAnsi="Candara" w:cs="Candara"/>
          <w:color w:val="404040"/>
          <w:position w:val="1"/>
        </w:rPr>
        <w:t>inan</w:t>
      </w:r>
      <w:r>
        <w:rPr>
          <w:rFonts w:ascii="Candara" w:eastAsia="Candara" w:hAnsi="Candara" w:cs="Candara"/>
          <w:color w:val="404040"/>
          <w:spacing w:val="2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ial</w:t>
      </w:r>
      <w:r>
        <w:rPr>
          <w:rFonts w:ascii="Candara" w:eastAsia="Candara" w:hAnsi="Candara" w:cs="Candara"/>
          <w:color w:val="404040"/>
          <w:spacing w:val="-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</w:rPr>
        <w:t>y</w:t>
      </w:r>
      <w:r>
        <w:rPr>
          <w:rFonts w:ascii="Candara" w:eastAsia="Candara" w:hAnsi="Candara" w:cs="Candara"/>
          <w:color w:val="404040"/>
          <w:position w:val="1"/>
        </w:rPr>
        <w:t>ti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al</w:t>
      </w:r>
      <w:r>
        <w:rPr>
          <w:rFonts w:ascii="Candara" w:eastAsia="Candara" w:hAnsi="Candara" w:cs="Candara"/>
          <w:color w:val="404040"/>
          <w:spacing w:val="-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2"/>
          <w:position w:val="1"/>
        </w:rPr>
        <w:t>k</w:t>
      </w:r>
      <w:r>
        <w:rPr>
          <w:rFonts w:ascii="Candara" w:eastAsia="Candara" w:hAnsi="Candara" w:cs="Candara"/>
          <w:color w:val="404040"/>
          <w:position w:val="1"/>
        </w:rPr>
        <w:t>ills</w:t>
      </w:r>
      <w:r>
        <w:rPr>
          <w:rFonts w:ascii="Candara" w:eastAsia="Candara" w:hAnsi="Candara" w:cs="Candara"/>
          <w:color w:val="404040"/>
          <w:spacing w:val="-2"/>
          <w:position w:val="1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</w:t>
      </w:r>
    </w:p>
    <w:p w:rsidR="00387249" w:rsidRDefault="009C6FB8">
      <w:pPr>
        <w:spacing w:line="220" w:lineRule="exact"/>
        <w:ind w:left="474" w:right="6552"/>
        <w:jc w:val="center"/>
        <w:rPr>
          <w:rFonts w:ascii="Wingdings" w:eastAsia="Wingdings" w:hAnsi="Wingdings" w:cs="Wingdings"/>
          <w:sz w:val="12"/>
          <w:szCs w:val="12"/>
        </w:rPr>
      </w:pPr>
      <w:r>
        <w:rPr>
          <w:rFonts w:ascii="Wingdings" w:eastAsia="Wingdings" w:hAnsi="Wingdings" w:cs="Wingdings"/>
          <w:color w:val="404040"/>
          <w:position w:val="9"/>
          <w:sz w:val="12"/>
          <w:szCs w:val="12"/>
        </w:rPr>
        <w:t></w:t>
      </w:r>
      <w:r>
        <w:rPr>
          <w:color w:val="404040"/>
          <w:position w:val="9"/>
          <w:sz w:val="12"/>
          <w:szCs w:val="12"/>
        </w:rPr>
        <w:t xml:space="preserve">       </w:t>
      </w:r>
      <w:r>
        <w:rPr>
          <w:color w:val="404040"/>
          <w:spacing w:val="26"/>
          <w:position w:val="9"/>
          <w:sz w:val="12"/>
          <w:szCs w:val="12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-1"/>
          <w:position w:val="1"/>
        </w:rPr>
        <w:t>b</w:t>
      </w:r>
      <w:r>
        <w:rPr>
          <w:rFonts w:ascii="Candara" w:eastAsia="Candara" w:hAnsi="Candara" w:cs="Candara"/>
          <w:color w:val="404040"/>
          <w:position w:val="1"/>
        </w:rPr>
        <w:t>ility</w:t>
      </w:r>
      <w:r>
        <w:rPr>
          <w:rFonts w:ascii="Candara" w:eastAsia="Candara" w:hAnsi="Candara" w:cs="Candara"/>
          <w:color w:val="404040"/>
          <w:spacing w:val="-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to</w:t>
      </w:r>
      <w:r>
        <w:rPr>
          <w:rFonts w:ascii="Candara" w:eastAsia="Candara" w:hAnsi="Candara" w:cs="Candara"/>
          <w:color w:val="404040"/>
          <w:spacing w:val="-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position w:val="1"/>
        </w:rPr>
        <w:t>w</w:t>
      </w:r>
      <w:r>
        <w:rPr>
          <w:rFonts w:ascii="Candara" w:eastAsia="Candara" w:hAnsi="Candara" w:cs="Candara"/>
          <w:color w:val="404040"/>
          <w:spacing w:val="-1"/>
          <w:position w:val="1"/>
        </w:rPr>
        <w:t>or</w:t>
      </w:r>
      <w:r>
        <w:rPr>
          <w:rFonts w:ascii="Candara" w:eastAsia="Candara" w:hAnsi="Candara" w:cs="Candara"/>
          <w:color w:val="404040"/>
          <w:position w:val="1"/>
        </w:rPr>
        <w:t>k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u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de</w:t>
      </w:r>
      <w:r>
        <w:rPr>
          <w:rFonts w:ascii="Candara" w:eastAsia="Candara" w:hAnsi="Candara" w:cs="Candara"/>
          <w:color w:val="404040"/>
          <w:position w:val="1"/>
        </w:rPr>
        <w:t>r</w:t>
      </w:r>
      <w:r>
        <w:rPr>
          <w:rFonts w:ascii="Candara" w:eastAsia="Candara" w:hAnsi="Candara" w:cs="Candara"/>
          <w:color w:val="404040"/>
          <w:spacing w:val="-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1"/>
          <w:position w:val="1"/>
        </w:rPr>
        <w:t>sur</w:t>
      </w:r>
      <w:r>
        <w:rPr>
          <w:rFonts w:ascii="Candara" w:eastAsia="Candara" w:hAnsi="Candara" w:cs="Candara"/>
          <w:color w:val="404040"/>
          <w:position w:val="1"/>
        </w:rPr>
        <w:t>e</w:t>
      </w:r>
      <w:r>
        <w:rPr>
          <w:rFonts w:ascii="Candara" w:eastAsia="Candara" w:hAnsi="Candara" w:cs="Candara"/>
          <w:color w:val="404040"/>
          <w:spacing w:val="-3"/>
          <w:position w:val="1"/>
        </w:rPr>
        <w:t xml:space="preserve"> </w:t>
      </w:r>
      <w:r>
        <w:rPr>
          <w:rFonts w:ascii="Wingdings" w:eastAsia="Wingdings" w:hAnsi="Wingdings" w:cs="Wingdings"/>
          <w:color w:val="404040"/>
          <w:w w:val="99"/>
          <w:position w:val="9"/>
          <w:sz w:val="12"/>
          <w:szCs w:val="12"/>
        </w:rPr>
        <w:t></w:t>
      </w:r>
    </w:p>
    <w:p w:rsidR="00387249" w:rsidRDefault="00387249">
      <w:pPr>
        <w:spacing w:before="20" w:line="200" w:lineRule="exact"/>
      </w:pPr>
    </w:p>
    <w:p w:rsidR="00387249" w:rsidRDefault="009C6FB8">
      <w:pPr>
        <w:spacing w:before="14"/>
        <w:ind w:left="15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M</w:t>
      </w:r>
      <w:r>
        <w:rPr>
          <w:rFonts w:ascii="Candara" w:eastAsia="Candara" w:hAnsi="Candara" w:cs="Candara"/>
          <w:b/>
          <w:spacing w:val="1"/>
        </w:rPr>
        <w:t>BT</w:t>
      </w:r>
      <w:r>
        <w:rPr>
          <w:rFonts w:ascii="Candara" w:eastAsia="Candara" w:hAnsi="Candara" w:cs="Candara"/>
          <w:b/>
        </w:rPr>
        <w:t>I</w:t>
      </w:r>
      <w:r>
        <w:rPr>
          <w:rFonts w:ascii="Candara" w:eastAsia="Candara" w:hAnsi="Candara" w:cs="Candara"/>
          <w:b/>
          <w:spacing w:val="-5"/>
        </w:rPr>
        <w:t xml:space="preserve"> </w:t>
      </w:r>
      <w:r>
        <w:rPr>
          <w:rFonts w:ascii="Candara" w:eastAsia="Candara" w:hAnsi="Candara" w:cs="Candara"/>
          <w:b/>
          <w:spacing w:val="-1"/>
        </w:rPr>
        <w:t>S</w:t>
      </w:r>
      <w:r>
        <w:rPr>
          <w:rFonts w:ascii="Candara" w:eastAsia="Candara" w:hAnsi="Candara" w:cs="Candara"/>
          <w:b/>
        </w:rPr>
        <w:t>C</w:t>
      </w:r>
      <w:r>
        <w:rPr>
          <w:rFonts w:ascii="Candara" w:eastAsia="Candara" w:hAnsi="Candara" w:cs="Candara"/>
          <w:b/>
          <w:spacing w:val="1"/>
        </w:rPr>
        <w:t>O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</w:rPr>
        <w:t>E:</w:t>
      </w:r>
    </w:p>
    <w:p w:rsidR="00387249" w:rsidRDefault="009C6FB8">
      <w:pPr>
        <w:ind w:left="15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spacing w:val="1"/>
        </w:rPr>
        <w:t>F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  <w:spacing w:val="1"/>
        </w:rPr>
        <w:t>u</w:t>
      </w:r>
      <w:r>
        <w:rPr>
          <w:rFonts w:ascii="Candara" w:eastAsia="Candara" w:hAnsi="Candara" w:cs="Candara"/>
          <w:color w:val="404040"/>
        </w:rPr>
        <w:t>r</w:t>
      </w:r>
      <w:r>
        <w:rPr>
          <w:rFonts w:ascii="Candara" w:eastAsia="Candara" w:hAnsi="Candara" w:cs="Candara"/>
          <w:color w:val="404040"/>
          <w:spacing w:val="-5"/>
        </w:rPr>
        <w:t xml:space="preserve"> 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1"/>
        </w:rPr>
        <w:t>tr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ng</w:t>
      </w:r>
      <w:r>
        <w:rPr>
          <w:rFonts w:ascii="Candara" w:eastAsia="Candara" w:hAnsi="Candara" w:cs="Candara"/>
          <w:color w:val="404040"/>
          <w:spacing w:val="-6"/>
        </w:rPr>
        <w:t xml:space="preserve"> 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3"/>
        </w:rPr>
        <w:t>s</w:t>
      </w:r>
      <w:r>
        <w:rPr>
          <w:rFonts w:ascii="Candara" w:eastAsia="Candara" w:hAnsi="Candara" w:cs="Candara"/>
          <w:color w:val="404040"/>
          <w:spacing w:val="-1"/>
        </w:rPr>
        <w:t>o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</w:rPr>
        <w:t>lity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y</w:t>
      </w:r>
      <w:r>
        <w:rPr>
          <w:rFonts w:ascii="Candara" w:eastAsia="Candara" w:hAnsi="Candara" w:cs="Candara"/>
          <w:color w:val="404040"/>
        </w:rPr>
        <w:t>pes</w:t>
      </w:r>
      <w:r>
        <w:rPr>
          <w:rFonts w:ascii="Candara" w:eastAsia="Candara" w:hAnsi="Candara" w:cs="Candara"/>
          <w:color w:val="404040"/>
          <w:spacing w:val="-5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a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,</w:t>
      </w:r>
    </w:p>
    <w:p w:rsidR="00387249" w:rsidRDefault="009C6FB8">
      <w:pPr>
        <w:ind w:left="511"/>
        <w:rPr>
          <w:rFonts w:ascii="Candara" w:eastAsia="Candara" w:hAnsi="Candara" w:cs="Candara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2"/>
        </w:rPr>
        <w:t xml:space="preserve"> </w:t>
      </w:r>
      <w:r>
        <w:rPr>
          <w:rFonts w:ascii="Candara" w:eastAsia="Candara" w:hAnsi="Candara" w:cs="Candara"/>
        </w:rPr>
        <w:t>Ext</w:t>
      </w:r>
      <w:r>
        <w:rPr>
          <w:rFonts w:ascii="Candara" w:eastAsia="Candara" w:hAnsi="Candara" w:cs="Candara"/>
          <w:spacing w:val="-1"/>
        </w:rPr>
        <w:t>r</w:t>
      </w:r>
      <w:r>
        <w:rPr>
          <w:rFonts w:ascii="Candara" w:eastAsia="Candara" w:hAnsi="Candara" w:cs="Candara"/>
        </w:rPr>
        <w:t>a</w:t>
      </w:r>
      <w:r>
        <w:rPr>
          <w:rFonts w:ascii="Candara" w:eastAsia="Candara" w:hAnsi="Candara" w:cs="Candara"/>
          <w:spacing w:val="1"/>
        </w:rPr>
        <w:t>ve</w:t>
      </w:r>
      <w:r>
        <w:rPr>
          <w:rFonts w:ascii="Candara" w:eastAsia="Candara" w:hAnsi="Candara" w:cs="Candara"/>
          <w:spacing w:val="-1"/>
        </w:rPr>
        <w:t>r</w:t>
      </w:r>
      <w:r>
        <w:rPr>
          <w:rFonts w:ascii="Candara" w:eastAsia="Candara" w:hAnsi="Candara" w:cs="Candara"/>
        </w:rPr>
        <w:t>t</w:t>
      </w:r>
    </w:p>
    <w:p w:rsidR="00387249" w:rsidRDefault="009C6FB8">
      <w:pPr>
        <w:spacing w:line="240" w:lineRule="exact"/>
        <w:ind w:left="511"/>
        <w:rPr>
          <w:rFonts w:ascii="Candara" w:eastAsia="Candara" w:hAnsi="Candara" w:cs="Candara"/>
        </w:rPr>
      </w:pPr>
      <w:r>
        <w:rPr>
          <w:rFonts w:ascii="Wingdings" w:eastAsia="Wingdings" w:hAnsi="Wingdings" w:cs="Wingdings"/>
          <w:position w:val="1"/>
        </w:rPr>
        <w:t></w:t>
      </w:r>
      <w:r>
        <w:rPr>
          <w:position w:val="1"/>
        </w:rPr>
        <w:t xml:space="preserve">  </w:t>
      </w:r>
      <w:r>
        <w:rPr>
          <w:spacing w:val="32"/>
          <w:position w:val="1"/>
        </w:rPr>
        <w:t xml:space="preserve"> </w:t>
      </w:r>
      <w:r>
        <w:rPr>
          <w:rFonts w:ascii="Candara" w:eastAsia="Candara" w:hAnsi="Candara" w:cs="Candara"/>
          <w:spacing w:val="-1"/>
          <w:position w:val="1"/>
        </w:rPr>
        <w:t>S</w:t>
      </w:r>
      <w:r>
        <w:rPr>
          <w:rFonts w:ascii="Candara" w:eastAsia="Candara" w:hAnsi="Candara" w:cs="Candara"/>
          <w:spacing w:val="1"/>
          <w:position w:val="1"/>
        </w:rPr>
        <w:t>e</w:t>
      </w:r>
      <w:r>
        <w:rPr>
          <w:rFonts w:ascii="Candara" w:eastAsia="Candara" w:hAnsi="Candara" w:cs="Candara"/>
          <w:position w:val="1"/>
        </w:rPr>
        <w:t>nsing</w:t>
      </w:r>
    </w:p>
    <w:p w:rsidR="00387249" w:rsidRDefault="009C6FB8">
      <w:pPr>
        <w:ind w:left="511"/>
        <w:rPr>
          <w:rFonts w:ascii="Candara" w:eastAsia="Candara" w:hAnsi="Candara" w:cs="Candara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2"/>
        </w:rPr>
        <w:t xml:space="preserve"> </w:t>
      </w:r>
      <w:r>
        <w:rPr>
          <w:rFonts w:ascii="Candara" w:eastAsia="Candara" w:hAnsi="Candara" w:cs="Candara"/>
        </w:rPr>
        <w:t>Th</w:t>
      </w:r>
      <w:r>
        <w:rPr>
          <w:rFonts w:ascii="Candara" w:eastAsia="Candara" w:hAnsi="Candara" w:cs="Candara"/>
          <w:spacing w:val="-1"/>
        </w:rPr>
        <w:t>i</w:t>
      </w:r>
      <w:r>
        <w:rPr>
          <w:rFonts w:ascii="Candara" w:eastAsia="Candara" w:hAnsi="Candara" w:cs="Candara"/>
        </w:rPr>
        <w:t>n</w:t>
      </w:r>
      <w:r>
        <w:rPr>
          <w:rFonts w:ascii="Candara" w:eastAsia="Candara" w:hAnsi="Candara" w:cs="Candara"/>
          <w:spacing w:val="1"/>
        </w:rPr>
        <w:t>k</w:t>
      </w:r>
      <w:r>
        <w:rPr>
          <w:rFonts w:ascii="Candara" w:eastAsia="Candara" w:hAnsi="Candara" w:cs="Candara"/>
        </w:rPr>
        <w:t>ing</w:t>
      </w:r>
    </w:p>
    <w:p w:rsidR="00387249" w:rsidRDefault="009C6FB8">
      <w:pPr>
        <w:spacing w:before="1"/>
        <w:ind w:left="511"/>
        <w:rPr>
          <w:rFonts w:ascii="Candara" w:eastAsia="Candara" w:hAnsi="Candara" w:cs="Candara"/>
        </w:rPr>
      </w:pPr>
      <w:proofErr w:type="gramStart"/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32"/>
          <w:sz w:val="24"/>
          <w:szCs w:val="24"/>
        </w:rPr>
        <w:t xml:space="preserve"> </w:t>
      </w:r>
      <w:r w:rsidR="00BA46F0">
        <w:rPr>
          <w:rFonts w:ascii="Candara" w:eastAsia="Candara" w:hAnsi="Candara" w:cs="Candara"/>
          <w:spacing w:val="-1"/>
        </w:rPr>
        <w:t>Ju</w:t>
      </w:r>
      <w:r w:rsidR="00BA46F0">
        <w:rPr>
          <w:rFonts w:ascii="Candara" w:eastAsia="Candara" w:hAnsi="Candara" w:cs="Candara"/>
          <w:spacing w:val="1"/>
        </w:rPr>
        <w:t>d</w:t>
      </w:r>
      <w:r w:rsidR="00BA46F0">
        <w:rPr>
          <w:rFonts w:ascii="Candara" w:eastAsia="Candara" w:hAnsi="Candara" w:cs="Candara"/>
        </w:rPr>
        <w:t>g</w:t>
      </w:r>
      <w:r w:rsidR="00BA46F0">
        <w:rPr>
          <w:rFonts w:ascii="Candara" w:eastAsia="Candara" w:hAnsi="Candara" w:cs="Candara"/>
          <w:spacing w:val="1"/>
        </w:rPr>
        <w:t>m</w:t>
      </w:r>
      <w:r w:rsidR="00BA46F0">
        <w:rPr>
          <w:rFonts w:ascii="Candara" w:eastAsia="Candara" w:hAnsi="Candara" w:cs="Candara"/>
        </w:rPr>
        <w:t>e</w:t>
      </w:r>
      <w:r w:rsidR="00BA46F0">
        <w:rPr>
          <w:rFonts w:ascii="Candara" w:eastAsia="Candara" w:hAnsi="Candara" w:cs="Candara"/>
          <w:spacing w:val="1"/>
        </w:rPr>
        <w:t>n</w:t>
      </w:r>
      <w:r w:rsidR="00BA46F0">
        <w:rPr>
          <w:rFonts w:ascii="Candara" w:eastAsia="Candara" w:hAnsi="Candara" w:cs="Candara"/>
        </w:rPr>
        <w:t>t</w:t>
      </w:r>
      <w:proofErr w:type="gramEnd"/>
    </w:p>
    <w:p w:rsidR="00387249" w:rsidRDefault="00387249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4561"/>
        <w:gridCol w:w="1222"/>
        <w:gridCol w:w="1229"/>
      </w:tblGrid>
      <w:tr w:rsidR="00387249">
        <w:trPr>
          <w:trHeight w:hRule="exact" w:val="214"/>
        </w:trPr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07E7E"/>
          </w:tcPr>
          <w:p w:rsidR="00387249" w:rsidRDefault="009C6FB8">
            <w:pPr>
              <w:spacing w:line="180" w:lineRule="exact"/>
              <w:ind w:left="96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CAR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EE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b/>
                <w:color w:val="FFFFFF"/>
                <w:spacing w:val="-3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MMA</w:t>
            </w:r>
            <w:r>
              <w:rPr>
                <w:rFonts w:ascii="Candara" w:eastAsia="Candara" w:hAnsi="Candara" w:cs="Candara"/>
                <w:b/>
                <w:color w:val="FFFFFF"/>
                <w:spacing w:val="-2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Y</w:t>
            </w:r>
          </w:p>
        </w:tc>
        <w:tc>
          <w:tcPr>
            <w:tcW w:w="7011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87249" w:rsidRDefault="00387249"/>
        </w:tc>
      </w:tr>
      <w:tr w:rsidR="00387249">
        <w:trPr>
          <w:trHeight w:hRule="exact" w:val="197"/>
        </w:trPr>
        <w:tc>
          <w:tcPr>
            <w:tcW w:w="294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07E7E"/>
          </w:tcPr>
          <w:p w:rsidR="00387249" w:rsidRDefault="009C6FB8">
            <w:pPr>
              <w:spacing w:line="180" w:lineRule="exact"/>
              <w:ind w:left="876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b/>
                <w:color w:val="FFFFFF"/>
                <w:spacing w:val="-3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NI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Z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b/>
                <w:color w:val="FFFFFF"/>
                <w:spacing w:val="-3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-2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S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007E7E"/>
          </w:tcPr>
          <w:p w:rsidR="00387249" w:rsidRDefault="009C6FB8">
            <w:pPr>
              <w:spacing w:line="180" w:lineRule="exact"/>
              <w:ind w:left="1506" w:right="2004"/>
              <w:jc w:val="center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-2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b/>
                <w:color w:val="FFFFFF"/>
                <w:spacing w:val="-2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N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7E7E"/>
          </w:tcPr>
          <w:p w:rsidR="00387249" w:rsidRDefault="009C6FB8">
            <w:pPr>
              <w:spacing w:line="180" w:lineRule="exact"/>
              <w:ind w:left="419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TE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URE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7E7E"/>
          </w:tcPr>
          <w:p w:rsidR="00387249" w:rsidRDefault="009C6FB8">
            <w:pPr>
              <w:spacing w:line="180" w:lineRule="exact"/>
              <w:ind w:left="280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J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Y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E</w:t>
            </w:r>
          </w:p>
        </w:tc>
      </w:tr>
      <w:tr w:rsidR="00387249">
        <w:trPr>
          <w:trHeight w:hRule="exact" w:val="312"/>
        </w:trPr>
        <w:tc>
          <w:tcPr>
            <w:tcW w:w="294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87249" w:rsidRDefault="00387249">
            <w:pPr>
              <w:spacing w:before="6" w:line="100" w:lineRule="exact"/>
              <w:rPr>
                <w:sz w:val="10"/>
                <w:szCs w:val="10"/>
              </w:rPr>
            </w:pPr>
          </w:p>
          <w:p w:rsidR="00387249" w:rsidRDefault="009C6FB8">
            <w:pPr>
              <w:spacing w:line="180" w:lineRule="exact"/>
              <w:ind w:left="411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'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ve 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ob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v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proofErr w:type="spellEnd"/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k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stan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before="6" w:line="100" w:lineRule="exact"/>
              <w:rPr>
                <w:sz w:val="10"/>
                <w:szCs w:val="10"/>
              </w:rPr>
            </w:pPr>
          </w:p>
          <w:p w:rsidR="00387249" w:rsidRDefault="009C6FB8" w:rsidP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Ma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ag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 w:rsidR="000A0DD7"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Mobiles 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Assembling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 w:rsidR="000A0DD7">
              <w:rPr>
                <w:rFonts w:ascii="Candara" w:eastAsia="Candara" w:hAnsi="Candara" w:cs="Candara"/>
                <w:sz w:val="16"/>
                <w:szCs w:val="16"/>
              </w:rPr>
              <w:t xml:space="preserve"> (AJK)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before="6" w:line="100" w:lineRule="exact"/>
              <w:rPr>
                <w:sz w:val="10"/>
                <w:szCs w:val="10"/>
              </w:rPr>
            </w:pPr>
          </w:p>
          <w:p w:rsidR="00387249" w:rsidRDefault="009C6FB8">
            <w:pPr>
              <w:spacing w:line="180" w:lineRule="exact"/>
              <w:ind w:left="419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6------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before="6" w:line="100" w:lineRule="exact"/>
              <w:rPr>
                <w:sz w:val="10"/>
                <w:szCs w:val="10"/>
              </w:rPr>
            </w:pPr>
          </w:p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206"/>
        </w:trPr>
        <w:tc>
          <w:tcPr>
            <w:tcW w:w="294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87249" w:rsidRDefault="009C6FB8">
            <w:pPr>
              <w:spacing w:line="180" w:lineRule="exact"/>
              <w:ind w:left="411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'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ve 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ob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v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proofErr w:type="spellEnd"/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k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stan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Manag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Cust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rs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(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at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onw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)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39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06/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5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-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6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204"/>
        </w:trPr>
        <w:tc>
          <w:tcPr>
            <w:tcW w:w="294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87249" w:rsidRDefault="009C6FB8">
            <w:pPr>
              <w:spacing w:line="180" w:lineRule="exact"/>
              <w:ind w:left="689"/>
              <w:rPr>
                <w:rFonts w:ascii="Candara" w:eastAsia="Candara" w:hAnsi="Candara" w:cs="Candara"/>
                <w:sz w:val="16"/>
                <w:szCs w:val="16"/>
              </w:rPr>
            </w:pPr>
            <w:proofErr w:type="spellStart"/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Al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ah</w:t>
            </w:r>
            <w:proofErr w:type="spellEnd"/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up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Manag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(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h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w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al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)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17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02/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5- 06/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5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206"/>
        </w:trPr>
        <w:tc>
          <w:tcPr>
            <w:tcW w:w="294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87249" w:rsidRDefault="009C6FB8">
            <w:pPr>
              <w:spacing w:line="180" w:lineRule="exact"/>
              <w:ind w:left="66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'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ve 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ob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k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stan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Manag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Cust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(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at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onw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)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100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08/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4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-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5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100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205"/>
        </w:trPr>
        <w:tc>
          <w:tcPr>
            <w:tcW w:w="2948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:rsidR="00387249" w:rsidRDefault="00387249">
            <w:pPr>
              <w:spacing w:before="7" w:line="160" w:lineRule="exact"/>
              <w:rPr>
                <w:sz w:val="16"/>
                <w:szCs w:val="16"/>
              </w:rPr>
            </w:pPr>
          </w:p>
          <w:p w:rsidR="00387249" w:rsidRDefault="00387249">
            <w:pPr>
              <w:spacing w:line="200" w:lineRule="exact"/>
            </w:pPr>
          </w:p>
          <w:p w:rsidR="00387249" w:rsidRDefault="00387249">
            <w:pPr>
              <w:spacing w:line="200" w:lineRule="exact"/>
            </w:pPr>
          </w:p>
          <w:p w:rsidR="00387249" w:rsidRDefault="009C6FB8">
            <w:pPr>
              <w:ind w:left="680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W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eleco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v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t.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v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ad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03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05/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3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- 0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7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206"/>
        </w:trPr>
        <w:tc>
          <w:tcPr>
            <w:tcW w:w="29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87249" w:rsidRDefault="00387249"/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v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w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lpin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di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05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2/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2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–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5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3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626"/>
        </w:trPr>
        <w:tc>
          <w:tcPr>
            <w:tcW w:w="294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87249" w:rsidRDefault="00387249"/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line="200" w:lineRule="exact"/>
            </w:pPr>
          </w:p>
          <w:p w:rsidR="00387249" w:rsidRDefault="00387249">
            <w:pPr>
              <w:spacing w:before="18" w:line="200" w:lineRule="exact"/>
            </w:pPr>
          </w:p>
          <w:p w:rsidR="00387249" w:rsidRDefault="009C6FB8">
            <w:pPr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ag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h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w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al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line="200" w:lineRule="exact"/>
            </w:pPr>
          </w:p>
          <w:p w:rsidR="00387249" w:rsidRDefault="00387249">
            <w:pPr>
              <w:spacing w:before="18" w:line="200" w:lineRule="exact"/>
            </w:pPr>
          </w:p>
          <w:p w:rsidR="00387249" w:rsidRDefault="009C6FB8">
            <w:pPr>
              <w:ind w:left="1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06/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8 -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2/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2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line="200" w:lineRule="exact"/>
            </w:pPr>
          </w:p>
          <w:p w:rsidR="00387249" w:rsidRDefault="00387249">
            <w:pPr>
              <w:spacing w:before="18" w:line="200" w:lineRule="exact"/>
            </w:pPr>
          </w:p>
          <w:p w:rsidR="00387249" w:rsidRDefault="009C6FB8">
            <w:pPr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307"/>
        </w:trPr>
        <w:tc>
          <w:tcPr>
            <w:tcW w:w="294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87249" w:rsidRDefault="00387249"/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before="1" w:line="100" w:lineRule="exact"/>
              <w:rPr>
                <w:sz w:val="10"/>
                <w:szCs w:val="10"/>
              </w:rPr>
            </w:pPr>
          </w:p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Cust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Se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rvi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ep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ta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ve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before="1" w:line="100" w:lineRule="exact"/>
              <w:rPr>
                <w:sz w:val="10"/>
                <w:szCs w:val="10"/>
              </w:rPr>
            </w:pPr>
          </w:p>
          <w:p w:rsidR="00387249" w:rsidRDefault="009C6FB8">
            <w:pPr>
              <w:spacing w:line="180" w:lineRule="exact"/>
              <w:ind w:left="157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05/06 - 06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08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387249">
            <w:pPr>
              <w:spacing w:before="1" w:line="100" w:lineRule="exact"/>
              <w:rPr>
                <w:sz w:val="10"/>
                <w:szCs w:val="10"/>
              </w:rPr>
            </w:pPr>
          </w:p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  <w:tr w:rsidR="00387249">
        <w:trPr>
          <w:trHeight w:hRule="exact" w:val="206"/>
        </w:trPr>
        <w:tc>
          <w:tcPr>
            <w:tcW w:w="294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387249" w:rsidRDefault="009C6FB8">
            <w:pPr>
              <w:spacing w:line="180" w:lineRule="exact"/>
              <w:ind w:left="106"/>
              <w:rPr>
                <w:rFonts w:ascii="Candara" w:eastAsia="Candara" w:hAnsi="Candara" w:cs="Candara"/>
                <w:sz w:val="16"/>
                <w:szCs w:val="16"/>
              </w:rPr>
            </w:pPr>
            <w:proofErr w:type="spellStart"/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akh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m</w:t>
            </w:r>
            <w:proofErr w:type="spellEnd"/>
            <w:r>
              <w:rPr>
                <w:rFonts w:ascii="Candara" w:eastAsia="Candara" w:hAnsi="Candara" w:cs="Candara"/>
                <w:b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2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nt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ha</w:t>
            </w:r>
            <w:r>
              <w:rPr>
                <w:rFonts w:ascii="Candara" w:eastAsia="Candara" w:hAnsi="Candara" w:cs="Candara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b/>
                <w:spacing w:val="-2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ce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ut</w:t>
            </w:r>
            <w:r>
              <w:rPr>
                <w:rFonts w:ascii="Candara" w:eastAsia="Candara" w:hAnsi="Candara" w:cs="Candara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cal</w:t>
            </w:r>
            <w:r>
              <w:rPr>
                <w:rFonts w:ascii="Candara" w:eastAsia="Candara" w:hAnsi="Candara" w:cs="Candara"/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spacing w:val="-2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any</w:t>
            </w:r>
          </w:p>
        </w:tc>
        <w:tc>
          <w:tcPr>
            <w:tcW w:w="456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98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le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Prom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ce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169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02/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9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- 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3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/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5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7249" w:rsidRDefault="009C6FB8">
            <w:pPr>
              <w:spacing w:line="180" w:lineRule="exact"/>
              <w:ind w:left="232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rma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</w:p>
        </w:tc>
      </w:tr>
    </w:tbl>
    <w:p w:rsidR="00387249" w:rsidRDefault="00387249">
      <w:pPr>
        <w:sectPr w:rsidR="00387249">
          <w:pgSz w:w="12240" w:h="15840"/>
          <w:pgMar w:top="680" w:right="1200" w:bottom="280" w:left="860" w:header="720" w:footer="720" w:gutter="0"/>
          <w:cols w:space="720"/>
        </w:sectPr>
      </w:pPr>
    </w:p>
    <w:p w:rsidR="00387249" w:rsidRDefault="00413A26">
      <w:pPr>
        <w:spacing w:before="35"/>
        <w:ind w:left="3119" w:right="3118"/>
        <w:jc w:val="center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210" style="position:absolute;left:0;text-align:left;margin-left:23.2pt;margin-top:23.45pt;width:565.5pt;height:745.2pt;z-index:-251664384;mso-position-horizontal-relative:page;mso-position-vertical-relative:page" coordorigin="464,469" coordsize="11310,14904">
            <v:shape id="_x0000_s1222" style="position:absolute;left:490;top:480;width:0;height:14882" coordorigin="490,480" coordsize="0,14882" path="m490,480r,14882e" filled="f" strokeweight=".38097mm">
              <v:path arrowok="t"/>
            </v:shape>
            <v:shape id="_x0000_s1221" style="position:absolute;left:544;top:523;width:0;height:14796" coordorigin="544,523" coordsize="0,14796" path="m544,523r,14796e" filled="f" strokeweight=".76197mm">
              <v:path arrowok="t"/>
            </v:shape>
            <v:shape id="_x0000_s1220" style="position:absolute;left:11751;top:480;width:0;height:14882" coordorigin="11751,480" coordsize="0,14882" path="m11751,480r,14882e" filled="f" strokeweight="1.08pt">
              <v:path arrowok="t"/>
            </v:shape>
            <v:shape id="_x0000_s1219" style="position:absolute;left:480;top:490;width:11282;height:0" coordorigin="480,490" coordsize="11282,0" path="m480,490r11282,e" filled="f" strokeweight="1.08pt">
              <v:path arrowok="t"/>
            </v:shape>
            <v:shape id="_x0000_s1218" style="position:absolute;left:11697;top:523;width:0;height:14796" coordorigin="11697,523" coordsize="0,14796" path="m11697,523r,14796e" filled="f" strokeweight="2.16pt">
              <v:path arrowok="t"/>
            </v:shape>
            <v:shape id="_x0000_s1217" style="position:absolute;left:523;top:544;width:11196;height:0" coordorigin="523,544" coordsize="11196,0" path="m523,544r11196,e" filled="f" strokeweight="2.16pt">
              <v:path arrowok="t"/>
            </v:shape>
            <v:shape id="_x0000_s1216" style="position:absolute;left:588;top:598;width:11066;height:0" coordorigin="588,598" coordsize="11066,0" path="m588,598r11066,e" filled="f" strokeweight=".38097mm">
              <v:path arrowok="t"/>
            </v:shape>
            <v:shape id="_x0000_s1215" style="position:absolute;left:598;top:588;width:0;height:14666" coordorigin="598,588" coordsize="0,14666" path="m598,588r,14666e" filled="f" strokeweight=".38097mm">
              <v:path arrowok="t"/>
            </v:shape>
            <v:shape id="_x0000_s1214" style="position:absolute;left:588;top:15243;width:11066;height:0" coordorigin="588,15243" coordsize="11066,0" path="m588,15243r11066,e" filled="f" strokeweight=".38097mm">
              <v:path arrowok="t"/>
            </v:shape>
            <v:shape id="_x0000_s1213" style="position:absolute;left:11643;top:588;width:0;height:14666" coordorigin="11643,588" coordsize="0,14666" path="m11643,588r,14666e" filled="f" strokeweight=".38097mm">
              <v:path arrowok="t"/>
            </v:shape>
            <v:shape id="_x0000_s1212" style="position:absolute;left:558;top:15304;width:11195;height:0" coordorigin="558,15304" coordsize="11195,0" path="m558,15304r11195,e" filled="f" strokeweight=".76197mm">
              <v:path arrowok="t"/>
            </v:shape>
            <v:shape id="_x0000_s1211" style="position:absolute;left:475;top:15362;width:11276;height:0" coordorigin="475,15362" coordsize="11276,0" path="m475,15362r11276,e" filled="f" strokeweight=".38097mm">
              <v:path arrowok="t"/>
            </v:shape>
            <w10:wrap anchorx="page" anchory="page"/>
          </v:group>
        </w:pic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M</w:t>
      </w:r>
      <w:r w:rsidR="009C6FB8">
        <w:rPr>
          <w:rFonts w:ascii="Calibri" w:eastAsia="Calibri" w:hAnsi="Calibri" w:cs="Calibri"/>
          <w:b/>
          <w:i/>
          <w:spacing w:val="-2"/>
          <w:sz w:val="28"/>
          <w:szCs w:val="28"/>
        </w:rPr>
        <w:t>U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HAMMAD KA</w:t>
      </w:r>
      <w:r w:rsidR="009C6FB8">
        <w:rPr>
          <w:rFonts w:ascii="Calibri" w:eastAsia="Calibri" w:hAnsi="Calibri" w:cs="Calibri"/>
          <w:b/>
          <w:i/>
          <w:spacing w:val="-4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 xml:space="preserve">HIF </w:t>
      </w:r>
      <w:r w:rsidR="009C6FB8">
        <w:rPr>
          <w:rFonts w:ascii="Calibri" w:eastAsia="Calibri" w:hAnsi="Calibri" w:cs="Calibri"/>
          <w:b/>
          <w:i/>
          <w:spacing w:val="-1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AEED</w:t>
      </w:r>
    </w:p>
    <w:p w:rsidR="00387249" w:rsidRDefault="00387249">
      <w:pPr>
        <w:spacing w:before="10" w:line="240" w:lineRule="exact"/>
        <w:rPr>
          <w:sz w:val="24"/>
          <w:szCs w:val="24"/>
        </w:rPr>
      </w:pPr>
    </w:p>
    <w:p w:rsidR="00387249" w:rsidRDefault="009C6FB8">
      <w:pPr>
        <w:ind w:left="2723" w:right="2622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(S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es,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z w:val="18"/>
          <w:szCs w:val="18"/>
        </w:rPr>
        <w:t>ket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&amp; 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ess 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lop</w:t>
      </w:r>
      <w:r>
        <w:rPr>
          <w:rFonts w:ascii="Calibri" w:eastAsia="Calibri" w:hAnsi="Calibri" w:cs="Calibri"/>
          <w:b/>
          <w:sz w:val="18"/>
          <w:szCs w:val="18"/>
        </w:rPr>
        <w:t>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 P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fess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)</w:t>
      </w:r>
    </w:p>
    <w:p w:rsidR="00387249" w:rsidRDefault="00387249">
      <w:pPr>
        <w:spacing w:before="5" w:line="280" w:lineRule="exact"/>
        <w:rPr>
          <w:sz w:val="28"/>
          <w:szCs w:val="28"/>
        </w:rPr>
      </w:pPr>
    </w:p>
    <w:p w:rsidR="00387249" w:rsidRDefault="009C6FB8">
      <w:pPr>
        <w:ind w:left="1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P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</w:rPr>
        <w:t>O</w:t>
      </w:r>
      <w:r>
        <w:rPr>
          <w:rFonts w:ascii="Candara" w:eastAsia="Candara" w:hAnsi="Candara" w:cs="Candara"/>
          <w:b/>
          <w:spacing w:val="1"/>
        </w:rPr>
        <w:t>F</w:t>
      </w:r>
      <w:r>
        <w:rPr>
          <w:rFonts w:ascii="Candara" w:eastAsia="Candara" w:hAnsi="Candara" w:cs="Candara"/>
          <w:b/>
        </w:rPr>
        <w:t>E</w:t>
      </w:r>
      <w:r>
        <w:rPr>
          <w:rFonts w:ascii="Candara" w:eastAsia="Candara" w:hAnsi="Candara" w:cs="Candara"/>
          <w:b/>
          <w:spacing w:val="1"/>
        </w:rPr>
        <w:t>S</w:t>
      </w:r>
      <w:r>
        <w:rPr>
          <w:rFonts w:ascii="Candara" w:eastAsia="Candara" w:hAnsi="Candara" w:cs="Candara"/>
          <w:b/>
          <w:spacing w:val="-1"/>
        </w:rPr>
        <w:t>S</w:t>
      </w:r>
      <w:r>
        <w:rPr>
          <w:rFonts w:ascii="Candara" w:eastAsia="Candara" w:hAnsi="Candara" w:cs="Candara"/>
          <w:b/>
        </w:rPr>
        <w:t>I</w:t>
      </w:r>
      <w:r>
        <w:rPr>
          <w:rFonts w:ascii="Candara" w:eastAsia="Candara" w:hAnsi="Candara" w:cs="Candara"/>
          <w:b/>
          <w:spacing w:val="2"/>
        </w:rPr>
        <w:t>O</w:t>
      </w:r>
      <w:r>
        <w:rPr>
          <w:rFonts w:ascii="Candara" w:eastAsia="Candara" w:hAnsi="Candara" w:cs="Candara"/>
          <w:b/>
        </w:rPr>
        <w:t>N</w:t>
      </w:r>
      <w:r>
        <w:rPr>
          <w:rFonts w:ascii="Candara" w:eastAsia="Candara" w:hAnsi="Candara" w:cs="Candara"/>
          <w:b/>
          <w:spacing w:val="1"/>
        </w:rPr>
        <w:t>A</w:t>
      </w:r>
      <w:r>
        <w:rPr>
          <w:rFonts w:ascii="Candara" w:eastAsia="Candara" w:hAnsi="Candara" w:cs="Candara"/>
          <w:b/>
        </w:rPr>
        <w:t>L</w:t>
      </w:r>
      <w:r>
        <w:rPr>
          <w:rFonts w:ascii="Candara" w:eastAsia="Candara" w:hAnsi="Candara" w:cs="Candara"/>
          <w:b/>
          <w:spacing w:val="-14"/>
        </w:rPr>
        <w:t xml:space="preserve"> </w:t>
      </w:r>
      <w:r>
        <w:rPr>
          <w:rFonts w:ascii="Candara" w:eastAsia="Candara" w:hAnsi="Candara" w:cs="Candara"/>
          <w:b/>
        </w:rPr>
        <w:t>E</w:t>
      </w:r>
      <w:r>
        <w:rPr>
          <w:rFonts w:ascii="Candara" w:eastAsia="Candara" w:hAnsi="Candara" w:cs="Candara"/>
          <w:b/>
          <w:spacing w:val="1"/>
        </w:rPr>
        <w:t>X</w:t>
      </w:r>
      <w:r>
        <w:rPr>
          <w:rFonts w:ascii="Candara" w:eastAsia="Candara" w:hAnsi="Candara" w:cs="Candara"/>
          <w:b/>
        </w:rPr>
        <w:t>P</w:t>
      </w:r>
      <w:r>
        <w:rPr>
          <w:rFonts w:ascii="Candara" w:eastAsia="Candara" w:hAnsi="Candara" w:cs="Candara"/>
          <w:b/>
          <w:spacing w:val="2"/>
        </w:rPr>
        <w:t>E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</w:rPr>
        <w:t>IENC</w:t>
      </w:r>
      <w:r>
        <w:rPr>
          <w:rFonts w:ascii="Candara" w:eastAsia="Candara" w:hAnsi="Candara" w:cs="Candara"/>
          <w:b/>
          <w:spacing w:val="3"/>
        </w:rPr>
        <w:t>E</w:t>
      </w:r>
      <w:r>
        <w:rPr>
          <w:rFonts w:ascii="Candara" w:eastAsia="Candara" w:hAnsi="Candara" w:cs="Candara"/>
          <w:b/>
        </w:rPr>
        <w:t>:</w:t>
      </w:r>
    </w:p>
    <w:p w:rsidR="00387249" w:rsidRDefault="00413A26">
      <w:pPr>
        <w:spacing w:before="19"/>
        <w:ind w:left="113"/>
        <w:rPr>
          <w:sz w:val="0"/>
          <w:szCs w:val="0"/>
        </w:rPr>
      </w:pPr>
      <w:r>
        <w:pict>
          <v:shape id="_x0000_i1025" type="#_x0000_t75" style="width:471pt;height:.75pt">
            <v:imagedata r:id="rId7" o:title=""/>
          </v:shape>
        </w:pict>
      </w:r>
    </w:p>
    <w:p w:rsidR="00387249" w:rsidRDefault="009C6FB8">
      <w:pPr>
        <w:spacing w:before="45"/>
        <w:ind w:left="140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b/>
        </w:rPr>
        <w:t>PO</w:t>
      </w:r>
      <w:r>
        <w:rPr>
          <w:rFonts w:ascii="Candara" w:eastAsia="Candara" w:hAnsi="Candara" w:cs="Candara"/>
          <w:b/>
          <w:spacing w:val="-1"/>
        </w:rPr>
        <w:t>S</w:t>
      </w:r>
      <w:r>
        <w:rPr>
          <w:rFonts w:ascii="Candara" w:eastAsia="Candara" w:hAnsi="Candara" w:cs="Candara"/>
          <w:b/>
        </w:rPr>
        <w:t>ITI</w:t>
      </w:r>
      <w:r>
        <w:rPr>
          <w:rFonts w:ascii="Candara" w:eastAsia="Candara" w:hAnsi="Candara" w:cs="Candara"/>
          <w:b/>
          <w:spacing w:val="3"/>
        </w:rPr>
        <w:t>O</w:t>
      </w:r>
      <w:r>
        <w:rPr>
          <w:rFonts w:ascii="Candara" w:eastAsia="Candara" w:hAnsi="Candara" w:cs="Candara"/>
          <w:b/>
        </w:rPr>
        <w:t>N:</w:t>
      </w:r>
      <w:r>
        <w:rPr>
          <w:rFonts w:ascii="Candara" w:eastAsia="Candara" w:hAnsi="Candara" w:cs="Candara"/>
          <w:b/>
          <w:spacing w:val="-9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z w:val="18"/>
          <w:szCs w:val="18"/>
        </w:rPr>
        <w:t>ANAGER</w:t>
      </w:r>
      <w:r w:rsidR="000A0DD7">
        <w:rPr>
          <w:rFonts w:ascii="Candara" w:eastAsia="Candara" w:hAnsi="Candara" w:cs="Candara"/>
          <w:color w:val="404040"/>
          <w:sz w:val="18"/>
          <w:szCs w:val="18"/>
        </w:rPr>
        <w:t xml:space="preserve"> MOBILE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ASSEMBLING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 U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IT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MI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UR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(</w:t>
      </w:r>
      <w:r>
        <w:rPr>
          <w:rFonts w:ascii="Candara" w:eastAsia="Candara" w:hAnsi="Candara" w:cs="Candara"/>
          <w:color w:val="404040"/>
          <w:sz w:val="18"/>
          <w:szCs w:val="18"/>
        </w:rPr>
        <w:t>AJK)</w:t>
      </w:r>
    </w:p>
    <w:p w:rsidR="00387249" w:rsidRDefault="009C6FB8">
      <w:pPr>
        <w:spacing w:line="240" w:lineRule="exact"/>
        <w:ind w:left="140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b/>
          <w:position w:val="1"/>
        </w:rPr>
        <w:t>EMP</w:t>
      </w:r>
      <w:r>
        <w:rPr>
          <w:rFonts w:ascii="Candara" w:eastAsia="Candara" w:hAnsi="Candara" w:cs="Candara"/>
          <w:b/>
          <w:spacing w:val="-1"/>
          <w:position w:val="1"/>
        </w:rPr>
        <w:t>L</w:t>
      </w:r>
      <w:r>
        <w:rPr>
          <w:rFonts w:ascii="Candara" w:eastAsia="Candara" w:hAnsi="Candara" w:cs="Candara"/>
          <w:b/>
          <w:position w:val="1"/>
        </w:rPr>
        <w:t>O</w:t>
      </w:r>
      <w:r>
        <w:rPr>
          <w:rFonts w:ascii="Candara" w:eastAsia="Candara" w:hAnsi="Candara" w:cs="Candara"/>
          <w:b/>
          <w:spacing w:val="1"/>
          <w:position w:val="1"/>
        </w:rPr>
        <w:t>Y</w:t>
      </w:r>
      <w:r>
        <w:rPr>
          <w:rFonts w:ascii="Candara" w:eastAsia="Candara" w:hAnsi="Candara" w:cs="Candara"/>
          <w:b/>
          <w:position w:val="1"/>
        </w:rPr>
        <w:t>E</w:t>
      </w:r>
      <w:r>
        <w:rPr>
          <w:rFonts w:ascii="Candara" w:eastAsia="Candara" w:hAnsi="Candara" w:cs="Candara"/>
          <w:b/>
          <w:spacing w:val="-1"/>
          <w:position w:val="1"/>
        </w:rPr>
        <w:t>R</w:t>
      </w:r>
      <w:r>
        <w:rPr>
          <w:rFonts w:ascii="Candara" w:eastAsia="Candara" w:hAnsi="Candara" w:cs="Candara"/>
          <w:b/>
          <w:position w:val="1"/>
        </w:rPr>
        <w:t>:</w:t>
      </w:r>
      <w:r>
        <w:rPr>
          <w:rFonts w:ascii="Candara" w:eastAsia="Candara" w:hAnsi="Candara" w:cs="Candara"/>
          <w:b/>
          <w:spacing w:val="-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’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FIV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MOBILES 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PV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LTD 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N</w:t>
      </w:r>
    </w:p>
    <w:p w:rsidR="00387249" w:rsidRDefault="009C6FB8">
      <w:pPr>
        <w:spacing w:before="3"/>
        <w:ind w:left="1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u w:val="single" w:color="404040"/>
        </w:rPr>
        <w:t>Ten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u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r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:</w:t>
      </w:r>
      <w:r>
        <w:rPr>
          <w:rFonts w:ascii="Candara" w:eastAsia="Candara" w:hAnsi="Candara" w:cs="Candara"/>
          <w:color w:val="404040"/>
          <w:spacing w:val="-6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J</w:t>
      </w:r>
      <w:r>
        <w:rPr>
          <w:rFonts w:ascii="Candara" w:eastAsia="Candara" w:hAnsi="Candara" w:cs="Candara"/>
          <w:color w:val="404040"/>
          <w:u w:val="single" w:color="404040"/>
        </w:rPr>
        <w:t>a</w:t>
      </w:r>
      <w:r>
        <w:rPr>
          <w:rFonts w:ascii="Candara" w:eastAsia="Candara" w:hAnsi="Candara" w:cs="Candara"/>
          <w:color w:val="404040"/>
          <w:spacing w:val="3"/>
          <w:u w:val="single" w:color="404040"/>
        </w:rPr>
        <w:t>n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u</w:t>
      </w:r>
      <w:r>
        <w:rPr>
          <w:rFonts w:ascii="Candara" w:eastAsia="Candara" w:hAnsi="Candara" w:cs="Candara"/>
          <w:color w:val="404040"/>
          <w:u w:val="single" w:color="404040"/>
        </w:rPr>
        <w:t>ary</w:t>
      </w:r>
      <w:r>
        <w:rPr>
          <w:rFonts w:ascii="Candara" w:eastAsia="Candara" w:hAnsi="Candara" w:cs="Candara"/>
          <w:color w:val="404040"/>
          <w:spacing w:val="-6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</w:t>
      </w:r>
      <w:r>
        <w:rPr>
          <w:rFonts w:ascii="Candara" w:eastAsia="Candara" w:hAnsi="Candara" w:cs="Candara"/>
          <w:color w:val="404040"/>
          <w:u w:val="single" w:color="404040"/>
        </w:rPr>
        <w:t>16</w:t>
      </w:r>
      <w:r>
        <w:rPr>
          <w:rFonts w:ascii="Candara" w:eastAsia="Candara" w:hAnsi="Candara" w:cs="Candara"/>
          <w:color w:val="404040"/>
          <w:spacing w:val="-4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u w:val="single" w:color="404040"/>
        </w:rPr>
        <w:t>t</w:t>
      </w:r>
      <w:r>
        <w:rPr>
          <w:rFonts w:ascii="Candara" w:eastAsia="Candara" w:hAnsi="Candara" w:cs="Candara"/>
          <w:color w:val="404040"/>
          <w:spacing w:val="2"/>
          <w:u w:val="single" w:color="404040"/>
        </w:rPr>
        <w:t>i</w:t>
      </w:r>
      <w:r>
        <w:rPr>
          <w:rFonts w:ascii="Candara" w:eastAsia="Candara" w:hAnsi="Candara" w:cs="Candara"/>
          <w:color w:val="404040"/>
          <w:u w:val="single" w:color="404040"/>
        </w:rPr>
        <w:t>ll</w:t>
      </w:r>
      <w:r>
        <w:rPr>
          <w:rFonts w:ascii="Candara" w:eastAsia="Candara" w:hAnsi="Candara" w:cs="Candara"/>
          <w:color w:val="404040"/>
          <w:spacing w:val="-2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d</w:t>
      </w:r>
      <w:r>
        <w:rPr>
          <w:rFonts w:ascii="Candara" w:eastAsia="Candara" w:hAnsi="Candara" w:cs="Candara"/>
          <w:color w:val="404040"/>
          <w:u w:val="single" w:color="404040"/>
        </w:rPr>
        <w:t>a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t</w:t>
      </w:r>
      <w:r>
        <w:rPr>
          <w:rFonts w:ascii="Candara" w:eastAsia="Candara" w:hAnsi="Candara" w:cs="Candara"/>
          <w:color w:val="404040"/>
          <w:u w:val="single" w:color="404040"/>
        </w:rPr>
        <w:t>e</w:t>
      </w:r>
    </w:p>
    <w:p w:rsidR="00387249" w:rsidRDefault="00387249">
      <w:pPr>
        <w:spacing w:before="8" w:line="160" w:lineRule="exact"/>
        <w:rPr>
          <w:sz w:val="17"/>
          <w:szCs w:val="17"/>
        </w:rPr>
      </w:pPr>
    </w:p>
    <w:p w:rsidR="00387249" w:rsidRDefault="009C6FB8">
      <w:pPr>
        <w:spacing w:before="19"/>
        <w:ind w:left="140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sz w:val="18"/>
          <w:szCs w:val="18"/>
        </w:rPr>
        <w:t>During</w:t>
      </w:r>
      <w:r>
        <w:rPr>
          <w:rFonts w:ascii="Candara" w:eastAsia="Candara" w:hAnsi="Candara" w:cs="Candara"/>
          <w:spacing w:val="-1"/>
          <w:sz w:val="18"/>
          <w:szCs w:val="18"/>
        </w:rPr>
        <w:t xml:space="preserve"> m</w:t>
      </w:r>
      <w:r>
        <w:rPr>
          <w:rFonts w:ascii="Candara" w:eastAsia="Candara" w:hAnsi="Candara" w:cs="Candara"/>
          <w:sz w:val="18"/>
          <w:szCs w:val="18"/>
        </w:rPr>
        <w:t>y</w:t>
      </w:r>
      <w:r>
        <w:rPr>
          <w:rFonts w:ascii="Candara" w:eastAsia="Candara" w:hAnsi="Candara" w:cs="Candara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sz w:val="18"/>
          <w:szCs w:val="18"/>
        </w:rPr>
        <w:t xml:space="preserve">tay </w:t>
      </w:r>
      <w:r>
        <w:rPr>
          <w:rFonts w:ascii="Candara" w:eastAsia="Candara" w:hAnsi="Candara" w:cs="Candara"/>
          <w:spacing w:val="-1"/>
          <w:sz w:val="18"/>
          <w:szCs w:val="18"/>
        </w:rPr>
        <w:t>wi</w:t>
      </w:r>
      <w:r>
        <w:rPr>
          <w:rFonts w:ascii="Candara" w:eastAsia="Candara" w:hAnsi="Candara" w:cs="Candara"/>
          <w:sz w:val="18"/>
          <w:szCs w:val="18"/>
        </w:rPr>
        <w:t xml:space="preserve">th </w:t>
      </w:r>
      <w:r>
        <w:rPr>
          <w:rFonts w:ascii="Candara" w:eastAsia="Candara" w:hAnsi="Candara" w:cs="Candara"/>
          <w:spacing w:val="2"/>
          <w:sz w:val="18"/>
          <w:szCs w:val="18"/>
        </w:rPr>
        <w:t>G</w:t>
      </w:r>
      <w:r>
        <w:rPr>
          <w:rFonts w:ascii="Candara" w:eastAsia="Candara" w:hAnsi="Candara" w:cs="Candara"/>
          <w:sz w:val="18"/>
          <w:szCs w:val="18"/>
        </w:rPr>
        <w:t>’F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z w:val="18"/>
          <w:szCs w:val="18"/>
        </w:rPr>
        <w:t>ve</w:t>
      </w:r>
      <w:r>
        <w:rPr>
          <w:rFonts w:ascii="Candara" w:eastAsia="Candara" w:hAnsi="Candara" w:cs="Candara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Mo</w:t>
      </w:r>
      <w:r>
        <w:rPr>
          <w:rFonts w:ascii="Candara" w:eastAsia="Candara" w:hAnsi="Candara" w:cs="Candara"/>
          <w:spacing w:val="1"/>
          <w:sz w:val="18"/>
          <w:szCs w:val="18"/>
        </w:rPr>
        <w:t>bi</w:t>
      </w:r>
      <w:r>
        <w:rPr>
          <w:rFonts w:ascii="Candara" w:eastAsia="Candara" w:hAnsi="Candara" w:cs="Candara"/>
          <w:sz w:val="18"/>
          <w:szCs w:val="18"/>
        </w:rPr>
        <w:t>l</w:t>
      </w:r>
      <w:r>
        <w:rPr>
          <w:rFonts w:ascii="Candara" w:eastAsia="Candara" w:hAnsi="Candara" w:cs="Candara"/>
          <w:spacing w:val="-2"/>
          <w:sz w:val="18"/>
          <w:szCs w:val="18"/>
        </w:rPr>
        <w:t>e</w:t>
      </w:r>
      <w:r>
        <w:rPr>
          <w:rFonts w:ascii="Candara" w:eastAsia="Candara" w:hAnsi="Candara" w:cs="Candara"/>
          <w:sz w:val="18"/>
          <w:szCs w:val="18"/>
        </w:rPr>
        <w:t>s</w:t>
      </w:r>
      <w:r>
        <w:rPr>
          <w:rFonts w:ascii="Candara" w:eastAsia="Candara" w:hAnsi="Candara" w:cs="Candara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-1"/>
          <w:sz w:val="18"/>
          <w:szCs w:val="18"/>
        </w:rPr>
        <w:t>P</w:t>
      </w:r>
      <w:r>
        <w:rPr>
          <w:rFonts w:ascii="Candara" w:eastAsia="Candara" w:hAnsi="Candara" w:cs="Candara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z w:val="18"/>
          <w:szCs w:val="18"/>
        </w:rPr>
        <w:t>vate</w:t>
      </w:r>
      <w:r>
        <w:rPr>
          <w:rFonts w:ascii="Candara" w:eastAsia="Candara" w:hAnsi="Candara" w:cs="Candara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Ltd</w:t>
      </w:r>
      <w:r>
        <w:rPr>
          <w:rFonts w:ascii="Candara" w:eastAsia="Candara" w:hAnsi="Candara" w:cs="Candara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I</w:t>
      </w:r>
      <w:r>
        <w:rPr>
          <w:rFonts w:ascii="Candara" w:eastAsia="Candara" w:hAnsi="Candara" w:cs="Candara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sz w:val="18"/>
          <w:szCs w:val="18"/>
        </w:rPr>
        <w:t>as</w:t>
      </w:r>
      <w:r>
        <w:rPr>
          <w:rFonts w:ascii="Candara" w:eastAsia="Candara" w:hAnsi="Candara" w:cs="Candara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t</w:t>
      </w:r>
      <w:r>
        <w:rPr>
          <w:rFonts w:ascii="Candara" w:eastAsia="Candara" w:hAnsi="Candara" w:cs="Candara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sz w:val="18"/>
          <w:szCs w:val="18"/>
        </w:rPr>
        <w:t>a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spacing w:val="1"/>
          <w:sz w:val="18"/>
          <w:szCs w:val="18"/>
        </w:rPr>
        <w:t>f</w:t>
      </w:r>
      <w:r>
        <w:rPr>
          <w:rFonts w:ascii="Candara" w:eastAsia="Candara" w:hAnsi="Candara" w:cs="Candara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sz w:val="18"/>
          <w:szCs w:val="18"/>
        </w:rPr>
        <w:t>rr</w:t>
      </w:r>
      <w:r>
        <w:rPr>
          <w:rFonts w:ascii="Candara" w:eastAsia="Candara" w:hAnsi="Candara" w:cs="Candara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sz w:val="18"/>
          <w:szCs w:val="18"/>
        </w:rPr>
        <w:t>d</w:t>
      </w:r>
      <w:r>
        <w:rPr>
          <w:rFonts w:ascii="Candara" w:eastAsia="Candara" w:hAnsi="Candara" w:cs="Candara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-1"/>
          <w:sz w:val="18"/>
          <w:szCs w:val="18"/>
        </w:rPr>
        <w:t>f</w:t>
      </w:r>
      <w:r>
        <w:rPr>
          <w:rFonts w:ascii="Candara" w:eastAsia="Candara" w:hAnsi="Candara" w:cs="Candara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sz w:val="18"/>
          <w:szCs w:val="18"/>
        </w:rPr>
        <w:t>om</w:t>
      </w:r>
      <w:r>
        <w:rPr>
          <w:rFonts w:ascii="Candara" w:eastAsia="Candara" w:hAnsi="Candara" w:cs="Candara"/>
          <w:spacing w:val="-1"/>
          <w:sz w:val="18"/>
          <w:szCs w:val="18"/>
        </w:rPr>
        <w:t xml:space="preserve"> Se</w:t>
      </w:r>
      <w:r>
        <w:rPr>
          <w:rFonts w:ascii="Candara" w:eastAsia="Candara" w:hAnsi="Candara" w:cs="Candara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sz w:val="18"/>
          <w:szCs w:val="18"/>
        </w:rPr>
        <w:t>v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pacing w:val="3"/>
          <w:sz w:val="18"/>
          <w:szCs w:val="18"/>
        </w:rPr>
        <w:t>c</w:t>
      </w:r>
      <w:r>
        <w:rPr>
          <w:rFonts w:ascii="Candara" w:eastAsia="Candara" w:hAnsi="Candara" w:cs="Candara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sz w:val="18"/>
          <w:szCs w:val="18"/>
        </w:rPr>
        <w:t>s</w:t>
      </w:r>
      <w:r>
        <w:rPr>
          <w:rFonts w:ascii="Candara" w:eastAsia="Candara" w:hAnsi="Candara" w:cs="Candara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C</w:t>
      </w:r>
      <w:r>
        <w:rPr>
          <w:rFonts w:ascii="Candara" w:eastAsia="Candara" w:hAnsi="Candara" w:cs="Candara"/>
          <w:spacing w:val="-2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z w:val="18"/>
          <w:szCs w:val="18"/>
        </w:rPr>
        <w:t>t</w:t>
      </w:r>
      <w:r>
        <w:rPr>
          <w:rFonts w:ascii="Candara" w:eastAsia="Candara" w:hAnsi="Candara" w:cs="Candara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sz w:val="18"/>
          <w:szCs w:val="18"/>
        </w:rPr>
        <w:t>r to</w:t>
      </w:r>
      <w:r>
        <w:rPr>
          <w:rFonts w:ascii="Candara" w:eastAsia="Candara" w:hAnsi="Candara" w:cs="Candara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Ma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z w:val="18"/>
          <w:szCs w:val="18"/>
        </w:rPr>
        <w:t>u</w:t>
      </w:r>
      <w:r>
        <w:rPr>
          <w:rFonts w:ascii="Candara" w:eastAsia="Candara" w:hAnsi="Candara" w:cs="Candara"/>
          <w:spacing w:val="-1"/>
          <w:sz w:val="18"/>
          <w:szCs w:val="18"/>
        </w:rPr>
        <w:t>f</w:t>
      </w:r>
      <w:r>
        <w:rPr>
          <w:rFonts w:ascii="Candara" w:eastAsia="Candara" w:hAnsi="Candara" w:cs="Candara"/>
          <w:spacing w:val="3"/>
          <w:sz w:val="18"/>
          <w:szCs w:val="18"/>
        </w:rPr>
        <w:t>a</w:t>
      </w:r>
      <w:r>
        <w:rPr>
          <w:rFonts w:ascii="Candara" w:eastAsia="Candara" w:hAnsi="Candara" w:cs="Candara"/>
          <w:sz w:val="18"/>
          <w:szCs w:val="18"/>
        </w:rPr>
        <w:t>ctu</w:t>
      </w:r>
      <w:r>
        <w:rPr>
          <w:rFonts w:ascii="Candara" w:eastAsia="Candara" w:hAnsi="Candara" w:cs="Candara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z w:val="18"/>
          <w:szCs w:val="18"/>
        </w:rPr>
        <w:t>g</w:t>
      </w:r>
      <w:r>
        <w:rPr>
          <w:rFonts w:ascii="Candara" w:eastAsia="Candara" w:hAnsi="Candara" w:cs="Candara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U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z w:val="18"/>
          <w:szCs w:val="18"/>
        </w:rPr>
        <w:t>t as</w:t>
      </w:r>
      <w:r>
        <w:rPr>
          <w:rFonts w:ascii="Candara" w:eastAsia="Candara" w:hAnsi="Candara" w:cs="Candara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2"/>
          <w:sz w:val="18"/>
          <w:szCs w:val="18"/>
        </w:rPr>
        <w:t>A</w:t>
      </w:r>
      <w:r>
        <w:rPr>
          <w:rFonts w:ascii="Candara" w:eastAsia="Candara" w:hAnsi="Candara" w:cs="Candara"/>
          <w:spacing w:val="-1"/>
          <w:sz w:val="18"/>
          <w:szCs w:val="18"/>
        </w:rPr>
        <w:t>ss</w:t>
      </w:r>
      <w:r>
        <w:rPr>
          <w:rFonts w:ascii="Candara" w:eastAsia="Candara" w:hAnsi="Candara" w:cs="Candara"/>
          <w:spacing w:val="1"/>
          <w:sz w:val="18"/>
          <w:szCs w:val="18"/>
        </w:rPr>
        <w:t>i</w:t>
      </w:r>
      <w:r>
        <w:rPr>
          <w:rFonts w:ascii="Candara" w:eastAsia="Candara" w:hAnsi="Candara" w:cs="Candara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sz w:val="18"/>
          <w:szCs w:val="18"/>
        </w:rPr>
        <w:t>ta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z w:val="18"/>
          <w:szCs w:val="18"/>
        </w:rPr>
        <w:t>t</w:t>
      </w:r>
    </w:p>
    <w:p w:rsidR="00387249" w:rsidRDefault="009C6FB8">
      <w:pPr>
        <w:spacing w:line="200" w:lineRule="exact"/>
        <w:ind w:left="140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G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position w:val="1"/>
          <w:sz w:val="18"/>
          <w:szCs w:val="18"/>
        </w:rPr>
        <w:t>al Ma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ge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position w:val="1"/>
          <w:sz w:val="18"/>
          <w:szCs w:val="18"/>
        </w:rPr>
        <w:t xml:space="preserve">, 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l</w:t>
      </w:r>
      <w:r>
        <w:rPr>
          <w:rFonts w:ascii="Candara" w:eastAsia="Candara" w:hAnsi="Candara" w:cs="Candara"/>
          <w:position w:val="1"/>
          <w:sz w:val="18"/>
          <w:szCs w:val="18"/>
        </w:rPr>
        <w:t>at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position w:val="1"/>
          <w:sz w:val="18"/>
          <w:szCs w:val="18"/>
        </w:rPr>
        <w:t>r on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 xml:space="preserve"> pr</w:t>
      </w:r>
      <w:r>
        <w:rPr>
          <w:rFonts w:ascii="Candara" w:eastAsia="Candara" w:hAnsi="Candara" w:cs="Candara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m</w:t>
      </w:r>
      <w:r>
        <w:rPr>
          <w:rFonts w:ascii="Candara" w:eastAsia="Candara" w:hAnsi="Candara" w:cs="Candara"/>
          <w:position w:val="1"/>
          <w:sz w:val="18"/>
          <w:szCs w:val="18"/>
        </w:rPr>
        <w:t>ot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position w:val="1"/>
          <w:sz w:val="18"/>
          <w:szCs w:val="18"/>
        </w:rPr>
        <w:t>d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position w:val="1"/>
          <w:sz w:val="18"/>
          <w:szCs w:val="18"/>
        </w:rPr>
        <w:t>as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G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position w:val="1"/>
          <w:sz w:val="18"/>
          <w:szCs w:val="18"/>
        </w:rPr>
        <w:t>al Ma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spacing w:val="2"/>
          <w:position w:val="1"/>
          <w:sz w:val="18"/>
          <w:szCs w:val="18"/>
        </w:rPr>
        <w:t>g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position w:val="1"/>
          <w:sz w:val="18"/>
          <w:szCs w:val="18"/>
        </w:rPr>
        <w:t xml:space="preserve">r 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position w:val="1"/>
          <w:sz w:val="18"/>
          <w:szCs w:val="18"/>
        </w:rPr>
        <w:t>od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u</w:t>
      </w:r>
      <w:r>
        <w:rPr>
          <w:rFonts w:ascii="Candara" w:eastAsia="Candara" w:hAnsi="Candara" w:cs="Candara"/>
          <w:position w:val="1"/>
          <w:sz w:val="18"/>
          <w:szCs w:val="18"/>
        </w:rPr>
        <w:t>ction U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position w:val="1"/>
          <w:sz w:val="18"/>
          <w:szCs w:val="18"/>
        </w:rPr>
        <w:t>t h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spacing w:val="-2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position w:val="1"/>
          <w:sz w:val="18"/>
          <w:szCs w:val="18"/>
        </w:rPr>
        <w:t>n M</w:t>
      </w:r>
      <w:r>
        <w:rPr>
          <w:rFonts w:ascii="Candara" w:eastAsia="Candara" w:hAnsi="Candara" w:cs="Candara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spacing w:val="1"/>
          <w:position w:val="1"/>
          <w:sz w:val="18"/>
          <w:szCs w:val="18"/>
        </w:rPr>
        <w:t>rp</w:t>
      </w:r>
      <w:r>
        <w:rPr>
          <w:rFonts w:ascii="Candara" w:eastAsia="Candara" w:hAnsi="Candara" w:cs="Candara"/>
          <w:position w:val="1"/>
          <w:sz w:val="18"/>
          <w:szCs w:val="18"/>
        </w:rPr>
        <w:t>ur.</w:t>
      </w:r>
    </w:p>
    <w:p w:rsidR="00387249" w:rsidRDefault="00387249">
      <w:pPr>
        <w:spacing w:before="8" w:line="180" w:lineRule="exact"/>
        <w:rPr>
          <w:sz w:val="19"/>
          <w:szCs w:val="19"/>
        </w:rPr>
      </w:pPr>
    </w:p>
    <w:p w:rsidR="00387249" w:rsidRDefault="009C6FB8">
      <w:pPr>
        <w:ind w:left="140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sz w:val="18"/>
          <w:szCs w:val="18"/>
        </w:rPr>
        <w:t xml:space="preserve">Job </w:t>
      </w:r>
      <w:r>
        <w:rPr>
          <w:rFonts w:ascii="Candara" w:eastAsia="Candara" w:hAnsi="Candara" w:cs="Candara"/>
          <w:spacing w:val="-1"/>
          <w:sz w:val="18"/>
          <w:szCs w:val="18"/>
        </w:rPr>
        <w:t>Res</w:t>
      </w:r>
      <w:r>
        <w:rPr>
          <w:rFonts w:ascii="Candara" w:eastAsia="Candara" w:hAnsi="Candara" w:cs="Candara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sz w:val="18"/>
          <w:szCs w:val="18"/>
        </w:rPr>
        <w:t>o</w:t>
      </w:r>
      <w:r>
        <w:rPr>
          <w:rFonts w:ascii="Candara" w:eastAsia="Candara" w:hAnsi="Candara" w:cs="Candara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spacing w:val="-1"/>
          <w:sz w:val="18"/>
          <w:szCs w:val="18"/>
        </w:rPr>
        <w:t>si</w:t>
      </w:r>
      <w:r>
        <w:rPr>
          <w:rFonts w:ascii="Candara" w:eastAsia="Candara" w:hAnsi="Candara" w:cs="Candara"/>
          <w:spacing w:val="1"/>
          <w:sz w:val="18"/>
          <w:szCs w:val="18"/>
        </w:rPr>
        <w:t>b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pacing w:val="2"/>
          <w:sz w:val="18"/>
          <w:szCs w:val="18"/>
        </w:rPr>
        <w:t>l</w:t>
      </w:r>
      <w:r>
        <w:rPr>
          <w:rFonts w:ascii="Candara" w:eastAsia="Candara" w:hAnsi="Candara" w:cs="Candara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sz w:val="18"/>
          <w:szCs w:val="18"/>
        </w:rPr>
        <w:t>t</w:t>
      </w:r>
      <w:r>
        <w:rPr>
          <w:rFonts w:ascii="Candara" w:eastAsia="Candara" w:hAnsi="Candara" w:cs="Candara"/>
          <w:spacing w:val="2"/>
          <w:sz w:val="18"/>
          <w:szCs w:val="18"/>
        </w:rPr>
        <w:t>i</w:t>
      </w:r>
      <w:r>
        <w:rPr>
          <w:rFonts w:ascii="Candara" w:eastAsia="Candara" w:hAnsi="Candara" w:cs="Candara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sz w:val="18"/>
          <w:szCs w:val="18"/>
        </w:rPr>
        <w:t>s</w:t>
      </w:r>
      <w:r>
        <w:rPr>
          <w:rFonts w:ascii="Candara" w:eastAsia="Candara" w:hAnsi="Candara" w:cs="Candara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sz w:val="18"/>
          <w:szCs w:val="18"/>
        </w:rPr>
        <w:t>a</w:t>
      </w:r>
      <w:r>
        <w:rPr>
          <w:rFonts w:ascii="Candara" w:eastAsia="Candara" w:hAnsi="Candara" w:cs="Candara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sz w:val="18"/>
          <w:szCs w:val="18"/>
        </w:rPr>
        <w:t>;</w:t>
      </w:r>
    </w:p>
    <w:p w:rsidR="00387249" w:rsidRPr="009C6FB8" w:rsidRDefault="00413A26" w:rsidP="009C6FB8">
      <w:pPr>
        <w:tabs>
          <w:tab w:val="left" w:pos="860"/>
        </w:tabs>
        <w:spacing w:line="180" w:lineRule="exact"/>
        <w:ind w:right="759"/>
        <w:rPr>
          <w:rFonts w:ascii="Candara" w:eastAsia="Candara" w:hAnsi="Candara" w:cs="Candara"/>
          <w:sz w:val="18"/>
          <w:szCs w:val="18"/>
        </w:rPr>
      </w:pPr>
      <w:r>
        <w:pict>
          <v:group id="_x0000_s1182" style="position:absolute;margin-left:107.5pt;margin-top:9pt;width:433.15pt;height:258.05pt;z-index:-251663360;mso-position-horizontal-relative:page" coordorigin="2150,180" coordsize="8663,5161">
            <v:shape id="_x0000_s1208" style="position:absolute;left:2160;top:190;width:3166;height:209" coordorigin="2160,190" coordsize="3166,209" path="m2160,399r3166,l5326,190r-3166,l2160,399xe" stroked="f">
              <v:path arrowok="t"/>
            </v:shape>
            <v:shape id="_x0000_s1207" style="position:absolute;left:2160;top:387;width:7926;height:209" coordorigin="2160,387" coordsize="7926,209" path="m2160,596r7927,l10087,387r-7927,l2160,596xe" stroked="f">
              <v:path arrowok="t"/>
            </v:shape>
            <v:shape id="_x0000_s1206" style="position:absolute;left:2160;top:586;width:7281;height:209" coordorigin="2160,586" coordsize="7281,209" path="m2160,795r7281,l9441,586r-7281,l2160,795xe" stroked="f">
              <v:path arrowok="t"/>
            </v:shape>
            <v:shape id="_x0000_s1205" style="position:absolute;left:2160;top:783;width:8358;height:209" coordorigin="2160,783" coordsize="8358,209" path="m2160,992r8359,l10519,783r-8359,l2160,992xe" stroked="f">
              <v:path arrowok="t"/>
            </v:shape>
            <v:shape id="_x0000_s1204" style="position:absolute;left:2160;top:980;width:389;height:209" coordorigin="2160,980" coordsize="389,209" path="m2160,1189r389,l2549,980r-389,l2160,1189xe" stroked="f">
              <v:path arrowok="t"/>
            </v:shape>
            <v:shape id="_x0000_s1203" style="position:absolute;left:2160;top:1177;width:8185;height:209" coordorigin="2160,1177" coordsize="8185,209" path="m2160,1386r8186,l10346,1177r-8186,l2160,1386xe" stroked="f">
              <v:path arrowok="t"/>
            </v:shape>
            <v:shape id="_x0000_s1202" style="position:absolute;left:2160;top:1374;width:5195;height:209" coordorigin="2160,1374" coordsize="5195,209" path="m2160,1583r5195,l7355,1374r-5195,l2160,1583xe" stroked="f">
              <v:path arrowok="t"/>
            </v:shape>
            <v:shape id="_x0000_s1201" style="position:absolute;left:2160;top:1571;width:8569;height:209" coordorigin="2160,1571" coordsize="8569,209" path="m2160,1780r8570,l10730,1571r-8570,l2160,1780xe" stroked="f">
              <v:path arrowok="t"/>
            </v:shape>
            <v:shape id="_x0000_s1200" style="position:absolute;left:2160;top:1768;width:2772;height:209" coordorigin="2160,1768" coordsize="2772,209" path="m2160,1977r2773,l4933,1768r-2773,l2160,1977xe" stroked="f">
              <v:path arrowok="t"/>
            </v:shape>
            <v:shape id="_x0000_s1199" style="position:absolute;left:2160;top:1967;width:8641;height:209" coordorigin="2160,1967" coordsize="8641,209" path="m2160,2176r8642,l10802,1967r-8642,l2160,2176xe" stroked="f">
              <v:path arrowok="t"/>
            </v:shape>
            <v:shape id="_x0000_s1198" style="position:absolute;left:2160;top:2164;width:8320;height:209" coordorigin="2160,2164" coordsize="8320,209" path="m2160,2373r8320,l10480,2164r-8320,l2160,2373xe" stroked="f">
              <v:path arrowok="t"/>
            </v:shape>
            <v:shape id="_x0000_s1197" style="position:absolute;left:2160;top:2361;width:562;height:209" coordorigin="2160,2361" coordsize="562,209" path="m2160,2569r562,l2722,2361r-562,l2160,2569xe" stroked="f">
              <v:path arrowok="t"/>
            </v:shape>
            <v:shape id="_x0000_s1196" style="position:absolute;left:2160;top:2557;width:2914;height:209" coordorigin="2160,2557" coordsize="2914,209" path="m2160,2766r2914,l5074,2557r-2914,l2160,2766xe" stroked="f">
              <v:path arrowok="t"/>
            </v:shape>
            <v:shape id="_x0000_s1195" style="position:absolute;left:2160;top:2754;width:6735;height:209" coordorigin="2160,2754" coordsize="6735,209" path="m2160,2963r6736,l8896,2754r-6736,l2160,2963xe" stroked="f">
              <v:path arrowok="t"/>
            </v:shape>
            <v:shape id="_x0000_s1194" style="position:absolute;left:2160;top:2951;width:4933;height:209" coordorigin="2160,2951" coordsize="4933,209" path="m2160,3160r4933,l7093,2951r-4933,l2160,3160xe" stroked="f">
              <v:path arrowok="t"/>
            </v:shape>
            <v:shape id="_x0000_s1193" style="position:absolute;left:2160;top:3148;width:8579;height:209" coordorigin="2160,3148" coordsize="8579,209" path="m2160,3357r8579,l10739,3148r-8579,l2160,3357xe" stroked="f">
              <v:path arrowok="t"/>
            </v:shape>
            <v:shape id="_x0000_s1192" style="position:absolute;left:2160;top:3347;width:955;height:209" coordorigin="2160,3347" coordsize="955,209" path="m2160,3556r956,l3116,3347r-956,l2160,3556xe" stroked="f">
              <v:path arrowok="t"/>
            </v:shape>
            <v:shape id="_x0000_s1191" style="position:absolute;left:2160;top:3544;width:6181;height:209" coordorigin="2160,3544" coordsize="6181,209" path="m2160,3753r6181,l8341,3544r-6181,l2160,3753xe" stroked="f">
              <v:path arrowok="t"/>
            </v:shape>
            <v:shape id="_x0000_s1190" style="position:absolute;left:2160;top:3741;width:8478;height:209" coordorigin="2160,3741" coordsize="8478,209" path="m2160,3949r8479,l10639,3741r-8479,l2160,3949xe" stroked="f">
              <v:path arrowok="t"/>
            </v:shape>
            <v:shape id="_x0000_s1189" style="position:absolute;left:2160;top:3937;width:3692;height:209" coordorigin="2160,3937" coordsize="3692,209" path="m2160,4146r3692,l5852,3937r-3692,l2160,4146xe" stroked="f">
              <v:path arrowok="t"/>
            </v:shape>
            <v:shape id="_x0000_s1188" style="position:absolute;left:2160;top:4134;width:8272;height:209" coordorigin="2160,4134" coordsize="8272,209" path="m2160,4343r8272,l10432,4134r-8272,l2160,4343xe" stroked="f">
              <v:path arrowok="t"/>
            </v:shape>
            <v:shape id="_x0000_s1187" style="position:absolute;left:2160;top:4331;width:408;height:209" coordorigin="2160,4331" coordsize="408,209" path="m2160,4540r408,l2568,4331r-408,l2160,4540xe" stroked="f">
              <v:path arrowok="t"/>
            </v:shape>
            <v:shape id="_x0000_s1186" style="position:absolute;left:2160;top:4528;width:4897;height:209" coordorigin="2160,4528" coordsize="4897,209" path="m2160,4737r4897,l7057,4528r-4897,l2160,4737xe" stroked="f">
              <v:path arrowok="t"/>
            </v:shape>
            <v:shape id="_x0000_s1185" style="position:absolute;left:2160;top:4727;width:3548;height:209" coordorigin="2160,4727" coordsize="3548,209" path="m2160,4936r3548,l5708,4727r-3548,l2160,4936xe" stroked="f">
              <v:path arrowok="t"/>
            </v:shape>
            <v:shape id="_x0000_s1184" style="position:absolute;left:2160;top:4924;width:6495;height:209" coordorigin="2160,4924" coordsize="6495,209" path="m2160,5133r6496,l8656,4924r-6496,l2160,5133xe" stroked="f">
              <v:path arrowok="t"/>
            </v:shape>
            <v:shape id="_x0000_s1183" style="position:absolute;left:2160;top:5121;width:6234;height:209" coordorigin="2160,5121" coordsize="6234,209" path="m2160,5330r6234,l8394,5121r-6234,l2160,5330xe" stroked="f">
              <v:path arrowok="t"/>
            </v:shape>
            <w10:wrap anchorx="page"/>
          </v:group>
        </w:pic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tabs>
          <w:tab w:val="left" w:pos="860"/>
        </w:tabs>
        <w:spacing w:before="2" w:line="230" w:lineRule="auto"/>
        <w:ind w:right="869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el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ufac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pl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an</w:t>
      </w:r>
      <w:r w:rsidRPr="009C6FB8">
        <w:rPr>
          <w:rFonts w:ascii="Candara" w:eastAsia="Candara" w:hAnsi="Candara" w:cs="Candara"/>
          <w:color w:val="212121"/>
          <w:spacing w:val="3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e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he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roc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re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s for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int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ig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h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dards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fac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rin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g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en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th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at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roduc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s co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form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o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he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cus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com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q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ual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 xml:space="preserve"> 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dards.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hie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op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mum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wi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 am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ad </w:t>
      </w:r>
      <w:r w:rsidRPr="009C6FB8">
        <w:rPr>
          <w:rFonts w:ascii="Candara" w:eastAsia="Candara" w:hAnsi="Candara" w:cs="Candara"/>
          <w:color w:val="212121"/>
          <w:spacing w:val="3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raw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co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o 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ual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b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ary</w:t>
      </w:r>
    </w:p>
    <w:p w:rsidR="00387249" w:rsidRPr="009C6FB8" w:rsidRDefault="009C6FB8" w:rsidP="009C6FB8">
      <w:pPr>
        <w:spacing w:line="180" w:lineRule="exact"/>
        <w:ind w:firstLine="720"/>
        <w:rPr>
          <w:rFonts w:ascii="Candara" w:eastAsia="Candara" w:hAnsi="Candara" w:cs="Candara"/>
          <w:sz w:val="18"/>
          <w:szCs w:val="18"/>
        </w:rPr>
      </w:pPr>
      <w:proofErr w:type="gramStart"/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proofErr w:type="gramEnd"/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com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men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ds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ufac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rin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rograms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at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niz</w:t>
      </w:r>
      <w:r w:rsidRPr="009C6FB8">
        <w:rPr>
          <w:rFonts w:ascii="Candara" w:eastAsia="Candara" w:hAnsi="Candara" w:cs="Candara"/>
          <w:color w:val="212121"/>
          <w:spacing w:val="3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n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</w:p>
    <w:p w:rsidR="00387249" w:rsidRPr="009C6FB8" w:rsidRDefault="009C6FB8" w:rsidP="009C6FB8">
      <w:pPr>
        <w:spacing w:line="180" w:lineRule="exact"/>
        <w:ind w:firstLine="720"/>
        <w:rPr>
          <w:rFonts w:ascii="Candara" w:eastAsia="Candara" w:hAnsi="Candara" w:cs="Candara"/>
          <w:sz w:val="18"/>
          <w:szCs w:val="18"/>
        </w:rPr>
      </w:pPr>
      <w:proofErr w:type="gramStart"/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proofErr w:type="gramEnd"/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com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ve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iti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 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tabs>
          <w:tab w:val="left" w:pos="860"/>
        </w:tabs>
        <w:spacing w:line="227" w:lineRule="auto"/>
        <w:ind w:right="130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z w:val="18"/>
          <w:szCs w:val="18"/>
        </w:rPr>
        <w:t>Ac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s as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so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tw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n 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ep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/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din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, as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wel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as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x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/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ep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ag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9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le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el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o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form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rs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nne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 xml:space="preserve"> o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com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ni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io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, 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,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rs 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at</w:t>
      </w:r>
      <w:r w:rsidRPr="009C6FB8">
        <w:rPr>
          <w:rFonts w:ascii="Candara" w:eastAsia="Candara" w:hAnsi="Candara" w:cs="Candara"/>
          <w:color w:val="212121"/>
          <w:spacing w:val="-2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aff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2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 xml:space="preserve">t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th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pe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, 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tt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ud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d r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sz w:val="18"/>
          <w:szCs w:val="18"/>
        </w:rPr>
        <w:t>lt</w:t>
      </w:r>
      <w:r w:rsidRPr="009C6FB8">
        <w:rPr>
          <w:rFonts w:ascii="Candara" w:eastAsia="Candara" w:hAnsi="Candara" w:cs="Candara"/>
          <w:color w:val="212121"/>
          <w:spacing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z w:val="18"/>
          <w:szCs w:val="18"/>
        </w:rPr>
        <w:t>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,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, 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val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aff.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k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cor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ve ac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as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ary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a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acc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3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ce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6"/>
          <w:position w:val="1"/>
          <w:sz w:val="18"/>
          <w:szCs w:val="18"/>
        </w:rPr>
        <w:t>w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com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cy.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com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pli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ce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w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h cu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,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cal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eg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3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3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b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,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ple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ent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dards.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co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din</w:t>
      </w:r>
      <w:r w:rsidRPr="009C6FB8">
        <w:rPr>
          <w:rFonts w:ascii="Candara" w:eastAsia="Candara" w:hAnsi="Candara" w:cs="Candara"/>
          <w:color w:val="212121"/>
          <w:spacing w:val="3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var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us 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rams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enti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o ma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ufac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(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.g.,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in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ng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,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y,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use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k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eepi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,</w:t>
      </w:r>
    </w:p>
    <w:p w:rsidR="00387249" w:rsidRPr="009C6FB8" w:rsidRDefault="009C6FB8" w:rsidP="009C6FB8">
      <w:pPr>
        <w:spacing w:line="180" w:lineRule="exact"/>
        <w:ind w:firstLine="720"/>
        <w:rPr>
          <w:rFonts w:ascii="Candara" w:eastAsia="Candara" w:hAnsi="Candara" w:cs="Candara"/>
          <w:sz w:val="18"/>
          <w:szCs w:val="18"/>
        </w:rPr>
      </w:pPr>
      <w:proofErr w:type="gramStart"/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co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</w:t>
      </w:r>
      <w:proofErr w:type="gramEnd"/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duc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,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w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rk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,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y,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c.).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rm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ne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us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je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as 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igne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q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7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roduc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ach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roduc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n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e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8"/>
          <w:szCs w:val="18"/>
        </w:rPr>
      </w:pP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gi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c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as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we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o 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eli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 m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te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al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as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q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si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io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all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k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.</w:t>
      </w:r>
    </w:p>
    <w:p w:rsidR="00387249" w:rsidRPr="009C6FB8" w:rsidRDefault="009C6FB8" w:rsidP="009C6FB8">
      <w:pPr>
        <w:pStyle w:val="ListParagraph"/>
        <w:numPr>
          <w:ilvl w:val="0"/>
          <w:numId w:val="2"/>
        </w:numPr>
        <w:spacing w:line="180" w:lineRule="exact"/>
        <w:rPr>
          <w:rFonts w:ascii="Candara" w:eastAsia="Candara" w:hAnsi="Candara" w:cs="Candara"/>
          <w:sz w:val="17"/>
          <w:szCs w:val="17"/>
        </w:rPr>
      </w:pP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g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all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y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f G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v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>n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en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 xml:space="preserve"> r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el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d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u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s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o 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le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a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th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e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h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ip</w:t>
      </w:r>
      <w:r w:rsidRPr="009C6FB8">
        <w:rPr>
          <w:rFonts w:ascii="Candara" w:eastAsia="Candara" w:hAnsi="Candara" w:cs="Candara"/>
          <w:color w:val="212121"/>
          <w:spacing w:val="2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ent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s f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m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 xml:space="preserve"> 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S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e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 xml:space="preserve">a </w:t>
      </w:r>
      <w:r w:rsidRPr="009C6FB8">
        <w:rPr>
          <w:rFonts w:ascii="Candara" w:eastAsia="Candara" w:hAnsi="Candara" w:cs="Candara"/>
          <w:color w:val="212121"/>
          <w:spacing w:val="-1"/>
          <w:position w:val="1"/>
          <w:sz w:val="18"/>
          <w:szCs w:val="18"/>
        </w:rPr>
        <w:t>P</w:t>
      </w:r>
      <w:r w:rsidRPr="009C6FB8">
        <w:rPr>
          <w:rFonts w:ascii="Candara" w:eastAsia="Candara" w:hAnsi="Candara" w:cs="Candara"/>
          <w:color w:val="212121"/>
          <w:spacing w:val="1"/>
          <w:position w:val="1"/>
          <w:sz w:val="18"/>
          <w:szCs w:val="18"/>
        </w:rPr>
        <w:t>o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r</w:t>
      </w:r>
      <w:r w:rsidRPr="009C6FB8">
        <w:rPr>
          <w:rFonts w:ascii="Candara" w:eastAsia="Candara" w:hAnsi="Candara" w:cs="Candara"/>
          <w:color w:val="212121"/>
          <w:spacing w:val="-2"/>
          <w:position w:val="1"/>
          <w:sz w:val="18"/>
          <w:szCs w:val="18"/>
        </w:rPr>
        <w:t>t</w:t>
      </w:r>
      <w:r w:rsidRPr="009C6FB8">
        <w:rPr>
          <w:rFonts w:ascii="Candara" w:eastAsia="Candara" w:hAnsi="Candara" w:cs="Candara"/>
          <w:color w:val="212121"/>
          <w:position w:val="1"/>
          <w:sz w:val="18"/>
          <w:szCs w:val="18"/>
        </w:rPr>
        <w:t>.</w:t>
      </w:r>
    </w:p>
    <w:p w:rsidR="00387249" w:rsidRDefault="00387249">
      <w:pPr>
        <w:spacing w:before="13" w:line="200" w:lineRule="exact"/>
      </w:pPr>
    </w:p>
    <w:p w:rsidR="009C6FB8" w:rsidRDefault="009C6FB8">
      <w:pPr>
        <w:spacing w:line="233" w:lineRule="auto"/>
        <w:ind w:left="140" w:right="6111"/>
        <w:rPr>
          <w:rFonts w:ascii="Candara" w:eastAsia="Candara" w:hAnsi="Candara" w:cs="Candara"/>
          <w:b/>
          <w:sz w:val="19"/>
          <w:szCs w:val="19"/>
        </w:rPr>
      </w:pPr>
    </w:p>
    <w:p w:rsidR="009C6FB8" w:rsidRDefault="009C6FB8" w:rsidP="009C6FB8">
      <w:pPr>
        <w:tabs>
          <w:tab w:val="left" w:pos="5760"/>
        </w:tabs>
        <w:spacing w:line="233" w:lineRule="auto"/>
        <w:ind w:left="140" w:right="3790"/>
        <w:rPr>
          <w:rFonts w:ascii="Candara" w:eastAsia="Candara" w:hAnsi="Candara" w:cs="Candara"/>
          <w:color w:val="404040"/>
          <w:sz w:val="22"/>
          <w:szCs w:val="17"/>
        </w:rPr>
      </w:pPr>
      <w:r>
        <w:rPr>
          <w:rFonts w:ascii="Candara" w:eastAsia="Candara" w:hAnsi="Candara" w:cs="Candara"/>
          <w:b/>
          <w:sz w:val="19"/>
          <w:szCs w:val="19"/>
        </w:rPr>
        <w:t>PO</w:t>
      </w:r>
      <w:r>
        <w:rPr>
          <w:rFonts w:ascii="Candara" w:eastAsia="Candara" w:hAnsi="Candara" w:cs="Candara"/>
          <w:b/>
          <w:spacing w:val="-1"/>
          <w:sz w:val="19"/>
          <w:szCs w:val="19"/>
        </w:rPr>
        <w:t>S</w:t>
      </w:r>
      <w:r>
        <w:rPr>
          <w:rFonts w:ascii="Candara" w:eastAsia="Candara" w:hAnsi="Candara" w:cs="Candara"/>
          <w:b/>
          <w:sz w:val="19"/>
          <w:szCs w:val="19"/>
        </w:rPr>
        <w:t>I</w:t>
      </w:r>
      <w:r>
        <w:rPr>
          <w:rFonts w:ascii="Candara" w:eastAsia="Candara" w:hAnsi="Candara" w:cs="Candara"/>
          <w:b/>
          <w:spacing w:val="1"/>
          <w:sz w:val="19"/>
          <w:szCs w:val="19"/>
        </w:rPr>
        <w:t>T</w:t>
      </w:r>
      <w:r>
        <w:rPr>
          <w:rFonts w:ascii="Candara" w:eastAsia="Candara" w:hAnsi="Candara" w:cs="Candara"/>
          <w:b/>
          <w:sz w:val="19"/>
          <w:szCs w:val="19"/>
        </w:rPr>
        <w:t>IO</w:t>
      </w:r>
      <w:r>
        <w:rPr>
          <w:rFonts w:ascii="Candara" w:eastAsia="Candara" w:hAnsi="Candara" w:cs="Candara"/>
          <w:b/>
          <w:spacing w:val="1"/>
          <w:sz w:val="19"/>
          <w:szCs w:val="19"/>
        </w:rPr>
        <w:t>N</w:t>
      </w:r>
      <w:r>
        <w:rPr>
          <w:rFonts w:ascii="Candara" w:eastAsia="Candara" w:hAnsi="Candara" w:cs="Candara"/>
          <w:b/>
          <w:sz w:val="19"/>
          <w:szCs w:val="19"/>
        </w:rPr>
        <w:t>:</w:t>
      </w:r>
      <w:r>
        <w:rPr>
          <w:rFonts w:ascii="Candara" w:eastAsia="Candara" w:hAnsi="Candara" w:cs="Candara"/>
          <w:b/>
          <w:spacing w:val="-8"/>
          <w:sz w:val="19"/>
          <w:szCs w:val="19"/>
        </w:rPr>
        <w:t xml:space="preserve"> </w:t>
      </w:r>
      <w:r w:rsidRPr="000311F1">
        <w:rPr>
          <w:rFonts w:ascii="Candara" w:eastAsia="Candara" w:hAnsi="Candara" w:cs="Candara"/>
          <w:color w:val="404040"/>
          <w:spacing w:val="-1"/>
          <w:sz w:val="18"/>
          <w:szCs w:val="18"/>
        </w:rPr>
        <w:t>AREA MANAGER SALES- SAHIWAL</w:t>
      </w:r>
      <w:r w:rsidRPr="009C6FB8">
        <w:rPr>
          <w:rFonts w:ascii="Candara" w:eastAsia="Candara" w:hAnsi="Candara" w:cs="Candara"/>
          <w:color w:val="404040"/>
          <w:sz w:val="22"/>
          <w:szCs w:val="17"/>
        </w:rPr>
        <w:t xml:space="preserve"> </w:t>
      </w:r>
    </w:p>
    <w:p w:rsidR="009C6FB8" w:rsidRDefault="009C6FB8" w:rsidP="009C6FB8">
      <w:pPr>
        <w:tabs>
          <w:tab w:val="left" w:pos="9630"/>
        </w:tabs>
        <w:spacing w:line="233" w:lineRule="auto"/>
        <w:ind w:left="140" w:right="3790"/>
        <w:rPr>
          <w:rFonts w:ascii="Candara" w:eastAsia="Candara" w:hAnsi="Candara" w:cs="Candara"/>
          <w:color w:val="404040"/>
          <w:sz w:val="17"/>
          <w:szCs w:val="17"/>
        </w:rPr>
      </w:pPr>
      <w:r>
        <w:rPr>
          <w:rFonts w:ascii="Candara" w:eastAsia="Candara" w:hAnsi="Candara" w:cs="Candara"/>
          <w:b/>
          <w:color w:val="000000"/>
          <w:spacing w:val="1"/>
          <w:sz w:val="19"/>
          <w:szCs w:val="19"/>
        </w:rPr>
        <w:t>E</w:t>
      </w:r>
      <w:r>
        <w:rPr>
          <w:rFonts w:ascii="Candara" w:eastAsia="Candara" w:hAnsi="Candara" w:cs="Candara"/>
          <w:b/>
          <w:color w:val="000000"/>
          <w:spacing w:val="-1"/>
          <w:sz w:val="19"/>
          <w:szCs w:val="19"/>
        </w:rPr>
        <w:t>M</w:t>
      </w:r>
      <w:r>
        <w:rPr>
          <w:rFonts w:ascii="Candara" w:eastAsia="Candara" w:hAnsi="Candara" w:cs="Candara"/>
          <w:b/>
          <w:color w:val="000000"/>
          <w:sz w:val="19"/>
          <w:szCs w:val="19"/>
        </w:rPr>
        <w:t>P</w:t>
      </w:r>
      <w:r>
        <w:rPr>
          <w:rFonts w:ascii="Candara" w:eastAsia="Candara" w:hAnsi="Candara" w:cs="Candara"/>
          <w:b/>
          <w:color w:val="000000"/>
          <w:spacing w:val="-1"/>
          <w:sz w:val="19"/>
          <w:szCs w:val="19"/>
        </w:rPr>
        <w:t>L</w:t>
      </w:r>
      <w:r>
        <w:rPr>
          <w:rFonts w:ascii="Candara" w:eastAsia="Candara" w:hAnsi="Candara" w:cs="Candara"/>
          <w:b/>
          <w:color w:val="000000"/>
          <w:sz w:val="19"/>
          <w:szCs w:val="19"/>
        </w:rPr>
        <w:t>O</w:t>
      </w:r>
      <w:r>
        <w:rPr>
          <w:rFonts w:ascii="Candara" w:eastAsia="Candara" w:hAnsi="Candara" w:cs="Candara"/>
          <w:b/>
          <w:color w:val="000000"/>
          <w:spacing w:val="1"/>
          <w:sz w:val="19"/>
          <w:szCs w:val="19"/>
        </w:rPr>
        <w:t>YE</w:t>
      </w:r>
      <w:r>
        <w:rPr>
          <w:rFonts w:ascii="Candara" w:eastAsia="Candara" w:hAnsi="Candara" w:cs="Candara"/>
          <w:b/>
          <w:color w:val="000000"/>
          <w:sz w:val="19"/>
          <w:szCs w:val="19"/>
        </w:rPr>
        <w:t>R:</w:t>
      </w:r>
      <w:r>
        <w:rPr>
          <w:rFonts w:ascii="Candara" w:eastAsia="Candara" w:hAnsi="Candara" w:cs="Candara"/>
          <w:b/>
          <w:color w:val="000000"/>
          <w:spacing w:val="-10"/>
          <w:sz w:val="19"/>
          <w:szCs w:val="19"/>
        </w:rPr>
        <w:t xml:space="preserve"> </w:t>
      </w:r>
      <w:r>
        <w:rPr>
          <w:rFonts w:ascii="Candara" w:eastAsia="Candara" w:hAnsi="Candara" w:cs="Candara"/>
          <w:color w:val="404040"/>
          <w:sz w:val="17"/>
          <w:szCs w:val="17"/>
        </w:rPr>
        <w:t>AL</w:t>
      </w:r>
      <w:r>
        <w:rPr>
          <w:rFonts w:ascii="Candara" w:eastAsia="Candara" w:hAnsi="Candara" w:cs="Candara"/>
          <w:color w:val="404040"/>
          <w:spacing w:val="1"/>
          <w:sz w:val="17"/>
          <w:szCs w:val="17"/>
        </w:rPr>
        <w:t>F</w:t>
      </w:r>
      <w:r>
        <w:rPr>
          <w:rFonts w:ascii="Candara" w:eastAsia="Candara" w:hAnsi="Candara" w:cs="Candara"/>
          <w:color w:val="404040"/>
          <w:sz w:val="17"/>
          <w:szCs w:val="17"/>
        </w:rPr>
        <w:t>A</w:t>
      </w:r>
      <w:r>
        <w:rPr>
          <w:rFonts w:ascii="Candara" w:eastAsia="Candara" w:hAnsi="Candara" w:cs="Candara"/>
          <w:color w:val="404040"/>
          <w:spacing w:val="-2"/>
          <w:sz w:val="17"/>
          <w:szCs w:val="17"/>
        </w:rPr>
        <w:t>L</w:t>
      </w:r>
      <w:r>
        <w:rPr>
          <w:rFonts w:ascii="Candara" w:eastAsia="Candara" w:hAnsi="Candara" w:cs="Candara"/>
          <w:color w:val="404040"/>
          <w:sz w:val="17"/>
          <w:szCs w:val="17"/>
        </w:rPr>
        <w:t>AH</w:t>
      </w:r>
      <w:r>
        <w:rPr>
          <w:rFonts w:ascii="Candara" w:eastAsia="Candara" w:hAnsi="Candara" w:cs="Candara"/>
          <w:color w:val="404040"/>
          <w:spacing w:val="-1"/>
          <w:sz w:val="17"/>
          <w:szCs w:val="17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7"/>
          <w:szCs w:val="17"/>
        </w:rPr>
        <w:t>B</w:t>
      </w:r>
      <w:r>
        <w:rPr>
          <w:rFonts w:ascii="Candara" w:eastAsia="Candara" w:hAnsi="Candara" w:cs="Candara"/>
          <w:color w:val="404040"/>
          <w:spacing w:val="-1"/>
          <w:sz w:val="17"/>
          <w:szCs w:val="17"/>
        </w:rPr>
        <w:t>US</w:t>
      </w:r>
      <w:r>
        <w:rPr>
          <w:rFonts w:ascii="Candara" w:eastAsia="Candara" w:hAnsi="Candara" w:cs="Candara"/>
          <w:color w:val="404040"/>
          <w:spacing w:val="1"/>
          <w:sz w:val="17"/>
          <w:szCs w:val="17"/>
        </w:rPr>
        <w:t>I</w:t>
      </w:r>
      <w:r>
        <w:rPr>
          <w:rFonts w:ascii="Candara" w:eastAsia="Candara" w:hAnsi="Candara" w:cs="Candara"/>
          <w:color w:val="404040"/>
          <w:sz w:val="17"/>
          <w:szCs w:val="17"/>
        </w:rPr>
        <w:t>NESS</w:t>
      </w:r>
      <w:r>
        <w:rPr>
          <w:rFonts w:ascii="Candara" w:eastAsia="Candara" w:hAnsi="Candara" w:cs="Candara"/>
          <w:color w:val="404040"/>
          <w:spacing w:val="-2"/>
          <w:sz w:val="17"/>
          <w:szCs w:val="17"/>
        </w:rPr>
        <w:t xml:space="preserve"> </w:t>
      </w:r>
      <w:r>
        <w:rPr>
          <w:rFonts w:ascii="Candara" w:eastAsia="Candara" w:hAnsi="Candara" w:cs="Candara"/>
          <w:color w:val="404040"/>
          <w:sz w:val="17"/>
          <w:szCs w:val="17"/>
        </w:rPr>
        <w:t>GR</w:t>
      </w:r>
      <w:r>
        <w:rPr>
          <w:rFonts w:ascii="Candara" w:eastAsia="Candara" w:hAnsi="Candara" w:cs="Candara"/>
          <w:color w:val="404040"/>
          <w:spacing w:val="-1"/>
          <w:sz w:val="17"/>
          <w:szCs w:val="17"/>
        </w:rPr>
        <w:t>OUP</w:t>
      </w:r>
      <w:r>
        <w:rPr>
          <w:rFonts w:ascii="Candara" w:eastAsia="Candara" w:hAnsi="Candara" w:cs="Candara"/>
          <w:color w:val="404040"/>
          <w:sz w:val="17"/>
          <w:szCs w:val="17"/>
        </w:rPr>
        <w:t xml:space="preserve">. </w:t>
      </w:r>
    </w:p>
    <w:p w:rsidR="00387249" w:rsidRDefault="009C6FB8" w:rsidP="009C6FB8">
      <w:pPr>
        <w:tabs>
          <w:tab w:val="left" w:pos="5760"/>
        </w:tabs>
        <w:spacing w:line="233" w:lineRule="auto"/>
        <w:ind w:left="140" w:right="3790"/>
        <w:rPr>
          <w:rFonts w:ascii="Candara" w:eastAsia="Candara" w:hAnsi="Candara" w:cs="Candara"/>
          <w:color w:val="404040"/>
          <w:u w:val="single" w:color="404040"/>
        </w:rPr>
      </w:pPr>
      <w:r>
        <w:rPr>
          <w:rFonts w:ascii="Candara" w:eastAsia="Candara" w:hAnsi="Candara" w:cs="Candara"/>
          <w:color w:val="404040"/>
          <w:u w:val="single" w:color="404040"/>
        </w:rPr>
        <w:t>Ten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u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r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:</w:t>
      </w:r>
      <w:r>
        <w:rPr>
          <w:rFonts w:ascii="Candara" w:eastAsia="Candara" w:hAnsi="Candara" w:cs="Candara"/>
          <w:color w:val="404040"/>
          <w:spacing w:val="-7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J</w:t>
      </w:r>
      <w:r>
        <w:rPr>
          <w:rFonts w:ascii="Candara" w:eastAsia="Candara" w:hAnsi="Candara" w:cs="Candara"/>
          <w:color w:val="404040"/>
          <w:u w:val="single" w:color="404040"/>
        </w:rPr>
        <w:t xml:space="preserve">an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</w:t>
      </w:r>
      <w:r>
        <w:rPr>
          <w:rFonts w:ascii="Candara" w:eastAsia="Candara" w:hAnsi="Candara" w:cs="Candara"/>
          <w:color w:val="404040"/>
          <w:u w:val="single" w:color="404040"/>
        </w:rPr>
        <w:t>15</w:t>
      </w:r>
      <w:r>
        <w:rPr>
          <w:rFonts w:ascii="Candara" w:eastAsia="Candara" w:hAnsi="Candara" w:cs="Candara"/>
          <w:color w:val="404040"/>
          <w:spacing w:val="-4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t</w:t>
      </w:r>
      <w:r>
        <w:rPr>
          <w:rFonts w:ascii="Candara" w:eastAsia="Candara" w:hAnsi="Candara" w:cs="Candara"/>
          <w:color w:val="404040"/>
          <w:u w:val="single" w:color="404040"/>
        </w:rPr>
        <w:t>ill</w:t>
      </w:r>
      <w:r>
        <w:rPr>
          <w:rFonts w:ascii="Candara" w:eastAsia="Candara" w:hAnsi="Candara" w:cs="Candara"/>
          <w:color w:val="404040"/>
          <w:spacing w:val="-2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J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u</w:t>
      </w:r>
      <w:r>
        <w:rPr>
          <w:rFonts w:ascii="Candara" w:eastAsia="Candara" w:hAnsi="Candara" w:cs="Candara"/>
          <w:color w:val="404040"/>
          <w:u w:val="single" w:color="404040"/>
        </w:rPr>
        <w:t>ne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 xml:space="preserve"> 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</w:t>
      </w:r>
      <w:r>
        <w:rPr>
          <w:rFonts w:ascii="Candara" w:eastAsia="Candara" w:hAnsi="Candara" w:cs="Candara"/>
          <w:color w:val="404040"/>
          <w:u w:val="single" w:color="404040"/>
        </w:rPr>
        <w:t>15</w:t>
      </w:r>
    </w:p>
    <w:p w:rsidR="009C6FB8" w:rsidRDefault="009C6FB8">
      <w:pPr>
        <w:spacing w:line="233" w:lineRule="auto"/>
        <w:ind w:left="140" w:right="6111"/>
        <w:rPr>
          <w:rFonts w:ascii="Candara" w:eastAsia="Candara" w:hAnsi="Candara" w:cs="Candara"/>
        </w:rPr>
      </w:pPr>
    </w:p>
    <w:p w:rsidR="00387249" w:rsidRPr="009C6FB8" w:rsidRDefault="009C6FB8" w:rsidP="009C6FB8">
      <w:pPr>
        <w:tabs>
          <w:tab w:val="left" w:pos="860"/>
        </w:tabs>
        <w:spacing w:before="42" w:line="215" w:lineRule="auto"/>
        <w:ind w:right="1243"/>
        <w:rPr>
          <w:rFonts w:ascii="Candara" w:eastAsia="Candara" w:hAnsi="Candara" w:cs="Candara"/>
          <w:color w:val="404040"/>
          <w:sz w:val="19"/>
          <w:szCs w:val="19"/>
        </w:rPr>
      </w:pP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AL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-Falah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B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>u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ine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s G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up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it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s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ti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s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w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h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ale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f</w:t>
      </w:r>
      <w:r w:rsidRPr="009C6FB8">
        <w:rPr>
          <w:rFonts w:ascii="Candara" w:eastAsia="Candara" w:hAnsi="Candara" w:cs="Candara"/>
          <w:color w:val="404040"/>
          <w:spacing w:val="4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f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rad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o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n 19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7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0.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v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e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xt 40 y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ars,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b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ine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s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x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f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3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m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a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ing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f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n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 A</w:t>
      </w:r>
      <w:r w:rsidRPr="009C6FB8">
        <w:rPr>
          <w:rFonts w:ascii="Candara" w:eastAsia="Candara" w:hAnsi="Candara" w:cs="Candara"/>
          <w:color w:val="404040"/>
          <w:spacing w:val="5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-Falah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rs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B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in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g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n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B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rew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ala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o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ca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ti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s acro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s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9C6FB8">
        <w:rPr>
          <w:rFonts w:ascii="Candara" w:eastAsia="Candara" w:hAnsi="Candara" w:cs="Candara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nj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b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.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ur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G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’s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al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mod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,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whi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ch r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ma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y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n ca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h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b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3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ys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m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till</w:t>
      </w:r>
      <w:r w:rsidR="00221135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1998,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vo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v</w:t>
      </w:r>
      <w:r w:rsidRPr="009C6FB8">
        <w:rPr>
          <w:rFonts w:ascii="Candara" w:eastAsia="Candara" w:hAnsi="Candara" w:cs="Candara"/>
          <w:color w:val="404040"/>
          <w:spacing w:val="5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o a 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m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l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b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Sh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ah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com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t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le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g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,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whi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c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h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w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as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in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t f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as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w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as aff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bl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for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th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 cus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m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rs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n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de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o fac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l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he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m.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2"/>
          <w:sz w:val="19"/>
          <w:szCs w:val="19"/>
        </w:rPr>
        <w:t>T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 xml:space="preserve">e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3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f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221135">
        <w:rPr>
          <w:rFonts w:ascii="Candara" w:eastAsia="Candara" w:hAnsi="Candara" w:cs="Candara"/>
          <w:b/>
          <w:color w:val="404040"/>
          <w:sz w:val="23"/>
          <w:szCs w:val="19"/>
        </w:rPr>
        <w:t>2000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aw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th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e G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r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u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’s ra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pi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e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x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9C6FB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9C6FB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9C6FB8">
        <w:rPr>
          <w:rFonts w:ascii="Candara" w:eastAsia="Candara" w:hAnsi="Candara" w:cs="Candara"/>
          <w:color w:val="404040"/>
          <w:sz w:val="19"/>
          <w:szCs w:val="19"/>
        </w:rPr>
        <w:t>.</w:t>
      </w:r>
    </w:p>
    <w:p w:rsidR="009C6FB8" w:rsidRDefault="009C6FB8" w:rsidP="009C6FB8">
      <w:pPr>
        <w:tabs>
          <w:tab w:val="left" w:pos="860"/>
        </w:tabs>
        <w:spacing w:before="42" w:line="215" w:lineRule="auto"/>
        <w:ind w:right="1243"/>
        <w:rPr>
          <w:rFonts w:ascii="Candara" w:eastAsia="Candara" w:hAnsi="Candara" w:cs="Candara"/>
          <w:sz w:val="17"/>
          <w:szCs w:val="17"/>
        </w:rPr>
      </w:pPr>
    </w:p>
    <w:p w:rsidR="00387249" w:rsidRPr="009C6FB8" w:rsidRDefault="009C6FB8" w:rsidP="009C6FB8">
      <w:pPr>
        <w:spacing w:before="8"/>
        <w:rPr>
          <w:rFonts w:ascii="Candara" w:eastAsia="Candara" w:hAnsi="Candara" w:cs="Candara"/>
          <w:b/>
          <w:color w:val="404040"/>
          <w:sz w:val="19"/>
          <w:szCs w:val="19"/>
          <w:u w:val="single" w:color="404040"/>
        </w:rPr>
      </w:pPr>
      <w:r w:rsidRPr="009C6FB8">
        <w:rPr>
          <w:rFonts w:ascii="Candara" w:eastAsia="Candara" w:hAnsi="Candara" w:cs="Candara"/>
          <w:b/>
          <w:color w:val="404040"/>
          <w:sz w:val="19"/>
          <w:szCs w:val="19"/>
          <w:u w:val="single" w:color="404040"/>
        </w:rPr>
        <w:t>Key</w:t>
      </w:r>
      <w:r w:rsidRPr="009C6FB8">
        <w:rPr>
          <w:rFonts w:ascii="Candara" w:eastAsia="Candara" w:hAnsi="Candara" w:cs="Candara"/>
          <w:b/>
          <w:color w:val="404040"/>
          <w:spacing w:val="-1"/>
          <w:sz w:val="19"/>
          <w:szCs w:val="19"/>
          <w:u w:val="single" w:color="404040"/>
        </w:rPr>
        <w:t xml:space="preserve"> Re</w:t>
      </w:r>
      <w:r w:rsidRPr="009C6FB8">
        <w:rPr>
          <w:rFonts w:ascii="Candara" w:eastAsia="Candara" w:hAnsi="Candara" w:cs="Candara"/>
          <w:b/>
          <w:color w:val="404040"/>
          <w:sz w:val="19"/>
          <w:szCs w:val="19"/>
          <w:u w:val="single" w:color="404040"/>
        </w:rPr>
        <w:t>sp</w:t>
      </w:r>
      <w:r w:rsidRPr="009C6FB8">
        <w:rPr>
          <w:rFonts w:ascii="Candara" w:eastAsia="Candara" w:hAnsi="Candara" w:cs="Candara"/>
          <w:b/>
          <w:color w:val="404040"/>
          <w:spacing w:val="1"/>
          <w:sz w:val="19"/>
          <w:szCs w:val="19"/>
          <w:u w:val="single" w:color="404040"/>
        </w:rPr>
        <w:t>o</w:t>
      </w:r>
      <w:r w:rsidRPr="009C6FB8">
        <w:rPr>
          <w:rFonts w:ascii="Candara" w:eastAsia="Candara" w:hAnsi="Candara" w:cs="Candara"/>
          <w:b/>
          <w:color w:val="404040"/>
          <w:sz w:val="19"/>
          <w:szCs w:val="19"/>
          <w:u w:val="single" w:color="404040"/>
        </w:rPr>
        <w:t>ns</w:t>
      </w:r>
      <w:r w:rsidRPr="009C6FB8">
        <w:rPr>
          <w:rFonts w:ascii="Candara" w:eastAsia="Candara" w:hAnsi="Candara" w:cs="Candara"/>
          <w:b/>
          <w:color w:val="404040"/>
          <w:spacing w:val="1"/>
          <w:sz w:val="19"/>
          <w:szCs w:val="19"/>
          <w:u w:val="single" w:color="404040"/>
        </w:rPr>
        <w:t>i</w:t>
      </w:r>
      <w:r w:rsidRPr="009C6FB8">
        <w:rPr>
          <w:rFonts w:ascii="Candara" w:eastAsia="Candara" w:hAnsi="Candara" w:cs="Candara"/>
          <w:b/>
          <w:color w:val="404040"/>
          <w:spacing w:val="-1"/>
          <w:sz w:val="19"/>
          <w:szCs w:val="19"/>
          <w:u w:val="single" w:color="404040"/>
        </w:rPr>
        <w:t>b</w:t>
      </w:r>
      <w:r w:rsidRPr="009C6FB8">
        <w:rPr>
          <w:rFonts w:ascii="Candara" w:eastAsia="Candara" w:hAnsi="Candara" w:cs="Candara"/>
          <w:b/>
          <w:color w:val="404040"/>
          <w:spacing w:val="1"/>
          <w:sz w:val="19"/>
          <w:szCs w:val="19"/>
          <w:u w:val="single" w:color="404040"/>
        </w:rPr>
        <w:t>i</w:t>
      </w:r>
      <w:r w:rsidRPr="009C6FB8">
        <w:rPr>
          <w:rFonts w:ascii="Candara" w:eastAsia="Candara" w:hAnsi="Candara" w:cs="Candara"/>
          <w:b/>
          <w:color w:val="404040"/>
          <w:spacing w:val="-1"/>
          <w:sz w:val="19"/>
          <w:szCs w:val="19"/>
          <w:u w:val="single" w:color="404040"/>
        </w:rPr>
        <w:t>l</w:t>
      </w:r>
      <w:r w:rsidRPr="009C6FB8">
        <w:rPr>
          <w:rFonts w:ascii="Candara" w:eastAsia="Candara" w:hAnsi="Candara" w:cs="Candara"/>
          <w:b/>
          <w:color w:val="404040"/>
          <w:spacing w:val="-2"/>
          <w:sz w:val="19"/>
          <w:szCs w:val="19"/>
          <w:u w:val="single" w:color="404040"/>
        </w:rPr>
        <w:t>i</w:t>
      </w:r>
      <w:r w:rsidRPr="009C6FB8">
        <w:rPr>
          <w:rFonts w:ascii="Candara" w:eastAsia="Candara" w:hAnsi="Candara" w:cs="Candara"/>
          <w:b/>
          <w:color w:val="404040"/>
          <w:sz w:val="19"/>
          <w:szCs w:val="19"/>
          <w:u w:val="single" w:color="404040"/>
        </w:rPr>
        <w:t>t</w:t>
      </w:r>
      <w:r w:rsidRPr="009C6FB8">
        <w:rPr>
          <w:rFonts w:ascii="Candara" w:eastAsia="Candara" w:hAnsi="Candara" w:cs="Candara"/>
          <w:b/>
          <w:color w:val="404040"/>
          <w:spacing w:val="1"/>
          <w:sz w:val="19"/>
          <w:szCs w:val="19"/>
          <w:u w:val="single" w:color="404040"/>
        </w:rPr>
        <w:t>i</w:t>
      </w:r>
      <w:r w:rsidRPr="009C6FB8">
        <w:rPr>
          <w:rFonts w:ascii="Candara" w:eastAsia="Candara" w:hAnsi="Candara" w:cs="Candara"/>
          <w:b/>
          <w:color w:val="404040"/>
          <w:spacing w:val="-1"/>
          <w:sz w:val="19"/>
          <w:szCs w:val="19"/>
          <w:u w:val="single" w:color="404040"/>
        </w:rPr>
        <w:t>e</w:t>
      </w:r>
      <w:r w:rsidRPr="009C6FB8">
        <w:rPr>
          <w:rFonts w:ascii="Candara" w:eastAsia="Candara" w:hAnsi="Candara" w:cs="Candara"/>
          <w:b/>
          <w:color w:val="404040"/>
          <w:sz w:val="19"/>
          <w:szCs w:val="19"/>
          <w:u w:val="single" w:color="404040"/>
        </w:rPr>
        <w:t>s:</w:t>
      </w:r>
    </w:p>
    <w:p w:rsidR="009C6FB8" w:rsidRDefault="009C6FB8" w:rsidP="009C6FB8">
      <w:pPr>
        <w:spacing w:before="8"/>
        <w:rPr>
          <w:rFonts w:ascii="Candara" w:eastAsia="Candara" w:hAnsi="Candara" w:cs="Candara"/>
          <w:sz w:val="17"/>
          <w:szCs w:val="17"/>
        </w:rPr>
      </w:pPr>
    </w:p>
    <w:p w:rsidR="009C6FB8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pacing w:val="1"/>
          <w:sz w:val="18"/>
          <w:szCs w:val="18"/>
        </w:rPr>
        <w:t>M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int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in</w:t>
      </w: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i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c</w:t>
      </w:r>
      <w:r w:rsidRPr="00BA46F0">
        <w:rPr>
          <w:rFonts w:ascii="Candara" w:eastAsia="Candara" w:hAnsi="Candara"/>
          <w:spacing w:val="-1"/>
          <w:sz w:val="18"/>
          <w:szCs w:val="18"/>
        </w:rPr>
        <w:t>re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i</w:t>
      </w:r>
      <w:r w:rsidRPr="00BA46F0">
        <w:rPr>
          <w:rFonts w:ascii="Candara" w:eastAsia="Candara" w:hAnsi="Candara"/>
          <w:spacing w:val="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 xml:space="preserve">s 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f</w:t>
      </w:r>
      <w:r w:rsidRPr="00BA46F0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the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com</w:t>
      </w:r>
      <w:r w:rsidRPr="00BA46F0">
        <w:rPr>
          <w:rFonts w:ascii="Candara" w:eastAsia="Candara" w:hAnsi="Candara"/>
          <w:spacing w:val="-1"/>
          <w:sz w:val="18"/>
          <w:szCs w:val="18"/>
        </w:rPr>
        <w:t>p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 xml:space="preserve">y's </w:t>
      </w:r>
      <w:r w:rsidRPr="00BA46F0">
        <w:rPr>
          <w:rFonts w:ascii="Candara" w:eastAsia="Candara" w:hAnsi="Candara"/>
          <w:spacing w:val="-1"/>
          <w:sz w:val="18"/>
          <w:szCs w:val="18"/>
        </w:rPr>
        <w:t>p</w:t>
      </w:r>
      <w:r w:rsidRPr="00BA46F0">
        <w:rPr>
          <w:rFonts w:ascii="Candara" w:eastAsia="Candara" w:hAnsi="Candara"/>
          <w:sz w:val="18"/>
          <w:szCs w:val="18"/>
        </w:rPr>
        <w:t>roduc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s.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ac</w:t>
      </w:r>
      <w:r w:rsidRPr="00BA46F0">
        <w:rPr>
          <w:rFonts w:ascii="Candara" w:eastAsia="Candara" w:hAnsi="Candara"/>
          <w:spacing w:val="-1"/>
          <w:sz w:val="18"/>
          <w:szCs w:val="18"/>
        </w:rPr>
        <w:t>h</w:t>
      </w: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th</w:t>
      </w:r>
      <w:r w:rsidRPr="00BA46F0">
        <w:rPr>
          <w:rFonts w:ascii="Candara" w:eastAsia="Candara" w:hAnsi="Candara"/>
          <w:sz w:val="18"/>
          <w:szCs w:val="18"/>
        </w:rPr>
        <w:t xml:space="preserve">e 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ar</w:t>
      </w:r>
      <w:r w:rsidRPr="00BA46F0">
        <w:rPr>
          <w:rFonts w:ascii="Candara" w:eastAsia="Candara" w:hAnsi="Candara"/>
          <w:spacing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1"/>
          <w:sz w:val="18"/>
          <w:szCs w:val="18"/>
        </w:rPr>
        <w:t>et</w:t>
      </w:r>
      <w:r w:rsidRPr="00BA46F0">
        <w:rPr>
          <w:rFonts w:ascii="Candara" w:eastAsia="Candara" w:hAnsi="Candara"/>
          <w:sz w:val="18"/>
          <w:szCs w:val="18"/>
        </w:rPr>
        <w:t>s a</w:t>
      </w:r>
      <w:r w:rsidRPr="00BA46F0">
        <w:rPr>
          <w:rFonts w:ascii="Candara" w:eastAsia="Candara" w:hAnsi="Candara"/>
          <w:spacing w:val="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g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 xml:space="preserve">als 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t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for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designated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ar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a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z w:val="18"/>
          <w:szCs w:val="18"/>
        </w:rPr>
        <w:t>E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bli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h</w:t>
      </w: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ng</w:t>
      </w:r>
      <w:r w:rsidRPr="00BA46F0">
        <w:rPr>
          <w:rFonts w:ascii="Candara" w:eastAsia="Candara" w:hAnsi="Candara"/>
          <w:sz w:val="18"/>
          <w:szCs w:val="18"/>
        </w:rPr>
        <w:t>, ma</w:t>
      </w: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nt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ni</w:t>
      </w:r>
      <w:r w:rsidRPr="00BA46F0">
        <w:rPr>
          <w:rFonts w:ascii="Candara" w:eastAsia="Candara" w:hAnsi="Candara"/>
          <w:spacing w:val="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x</w:t>
      </w:r>
      <w:r w:rsidRPr="00BA46F0">
        <w:rPr>
          <w:rFonts w:ascii="Candara" w:eastAsia="Candara" w:hAnsi="Candara"/>
          <w:spacing w:val="1"/>
          <w:sz w:val="18"/>
          <w:szCs w:val="18"/>
        </w:rPr>
        <w:t>p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>in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cus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m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 xml:space="preserve">r </w:t>
      </w:r>
      <w:r w:rsidRPr="00BA46F0">
        <w:rPr>
          <w:rFonts w:ascii="Candara" w:eastAsia="Candara" w:hAnsi="Candara"/>
          <w:spacing w:val="-1"/>
          <w:sz w:val="18"/>
          <w:szCs w:val="18"/>
        </w:rPr>
        <w:t>b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z w:val="18"/>
          <w:szCs w:val="18"/>
        </w:rPr>
        <w:t>e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servicing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h</w:t>
      </w:r>
      <w:r w:rsidRPr="00BA46F0">
        <w:rPr>
          <w:rFonts w:ascii="Candara" w:eastAsia="Candara" w:hAnsi="Candara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ee</w:t>
      </w:r>
      <w:r w:rsidRPr="00BA46F0">
        <w:rPr>
          <w:rFonts w:ascii="Candara" w:eastAsia="Candara" w:hAnsi="Candara"/>
          <w:position w:val="1"/>
          <w:sz w:val="18"/>
          <w:szCs w:val="18"/>
        </w:rPr>
        <w:t>ds of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y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position w:val="1"/>
          <w:sz w:val="18"/>
          <w:szCs w:val="18"/>
        </w:rPr>
        <w:t>ur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e</w:t>
      </w:r>
      <w:r w:rsidRPr="00BA46F0">
        <w:rPr>
          <w:rFonts w:ascii="Candara" w:eastAsia="Candara" w:hAnsi="Candara"/>
          <w:position w:val="1"/>
          <w:sz w:val="18"/>
          <w:szCs w:val="18"/>
        </w:rPr>
        <w:t>x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3"/>
          <w:position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ti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cus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position w:val="1"/>
          <w:sz w:val="18"/>
          <w:szCs w:val="18"/>
        </w:rPr>
        <w:t>m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rs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c</w:t>
      </w:r>
      <w:r w:rsidRPr="00BA46F0">
        <w:rPr>
          <w:rFonts w:ascii="Candara" w:eastAsia="Candara" w:hAnsi="Candara"/>
          <w:spacing w:val="-1"/>
          <w:sz w:val="18"/>
          <w:szCs w:val="18"/>
        </w:rPr>
        <w:t>re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in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b</w:t>
      </w:r>
      <w:r w:rsidRPr="00BA46F0">
        <w:rPr>
          <w:rFonts w:ascii="Candara" w:eastAsia="Candara" w:hAnsi="Candara"/>
          <w:sz w:val="18"/>
          <w:szCs w:val="18"/>
        </w:rPr>
        <w:t>us</w:t>
      </w:r>
      <w:r w:rsidRPr="00BA46F0">
        <w:rPr>
          <w:rFonts w:ascii="Candara" w:eastAsia="Candara" w:hAnsi="Candara"/>
          <w:spacing w:val="-1"/>
          <w:sz w:val="18"/>
          <w:szCs w:val="18"/>
        </w:rPr>
        <w:t>ine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z w:val="18"/>
          <w:szCs w:val="18"/>
        </w:rPr>
        <w:t xml:space="preserve">s 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pacing w:val="-1"/>
          <w:sz w:val="18"/>
          <w:szCs w:val="18"/>
        </w:rPr>
        <w:t>pp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-2"/>
          <w:sz w:val="18"/>
          <w:szCs w:val="18"/>
        </w:rPr>
        <w:t>t</w:t>
      </w:r>
      <w:r w:rsidRPr="00BA46F0">
        <w:rPr>
          <w:rFonts w:ascii="Candara" w:eastAsia="Candara" w:hAnsi="Candara"/>
          <w:spacing w:val="2"/>
          <w:sz w:val="18"/>
          <w:szCs w:val="18"/>
        </w:rPr>
        <w:t>u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pacing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sz w:val="18"/>
          <w:szCs w:val="18"/>
        </w:rPr>
        <w:t>tie</w:t>
      </w:r>
      <w:r w:rsidRPr="00BA46F0">
        <w:rPr>
          <w:rFonts w:ascii="Candara" w:eastAsia="Candara" w:hAnsi="Candara"/>
          <w:sz w:val="18"/>
          <w:szCs w:val="18"/>
        </w:rPr>
        <w:t>s</w:t>
      </w:r>
      <w:r w:rsidRPr="00BA46F0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th</w:t>
      </w:r>
      <w:r w:rsidRPr="00BA46F0">
        <w:rPr>
          <w:rFonts w:ascii="Candara" w:eastAsia="Candara" w:hAnsi="Candara"/>
          <w:sz w:val="18"/>
          <w:szCs w:val="18"/>
        </w:rPr>
        <w:t>rough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va</w:t>
      </w:r>
      <w:r w:rsidRPr="00BA46F0">
        <w:rPr>
          <w:rFonts w:ascii="Candara" w:eastAsia="Candara" w:hAnsi="Candara"/>
          <w:spacing w:val="2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sz w:val="18"/>
          <w:szCs w:val="18"/>
        </w:rPr>
        <w:t>i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 xml:space="preserve">us </w:t>
      </w:r>
      <w:r w:rsidRPr="00BA46F0">
        <w:rPr>
          <w:rFonts w:ascii="Candara" w:eastAsia="Candara" w:hAnsi="Candara"/>
          <w:spacing w:val="-1"/>
          <w:sz w:val="18"/>
          <w:szCs w:val="18"/>
        </w:rPr>
        <w:t>r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u</w:t>
      </w:r>
      <w:r w:rsidRPr="00BA46F0">
        <w:rPr>
          <w:rFonts w:ascii="Candara" w:eastAsia="Candara" w:hAnsi="Candara"/>
          <w:spacing w:val="-1"/>
          <w:sz w:val="18"/>
          <w:szCs w:val="18"/>
        </w:rPr>
        <w:t>te</w:t>
      </w:r>
      <w:r w:rsidRPr="00BA46F0">
        <w:rPr>
          <w:rFonts w:ascii="Candara" w:eastAsia="Candara" w:hAnsi="Candara"/>
          <w:sz w:val="18"/>
          <w:szCs w:val="18"/>
        </w:rPr>
        <w:t xml:space="preserve">s 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o mar</w:t>
      </w:r>
      <w:r w:rsidRPr="00BA46F0">
        <w:rPr>
          <w:rFonts w:ascii="Candara" w:eastAsia="Candara" w:hAnsi="Candara"/>
          <w:spacing w:val="1"/>
          <w:sz w:val="18"/>
          <w:szCs w:val="18"/>
        </w:rPr>
        <w:t>k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t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pacing w:val="-1"/>
          <w:sz w:val="18"/>
          <w:szCs w:val="18"/>
        </w:rPr>
        <w:t>Set</w:t>
      </w:r>
      <w:r w:rsidRPr="00BA46F0">
        <w:rPr>
          <w:rFonts w:ascii="Candara" w:eastAsia="Candara" w:hAnsi="Candara"/>
          <w:spacing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-1"/>
          <w:sz w:val="18"/>
          <w:szCs w:val="18"/>
        </w:rPr>
        <w:t>in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s</w:t>
      </w:r>
      <w:r w:rsidRPr="00BA46F0">
        <w:rPr>
          <w:rFonts w:ascii="Candara" w:eastAsia="Candara" w:hAnsi="Candara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 xml:space="preserve">s 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ar</w:t>
      </w:r>
      <w:r w:rsidRPr="00BA46F0">
        <w:rPr>
          <w:rFonts w:ascii="Candara" w:eastAsia="Candara" w:hAnsi="Candara"/>
          <w:spacing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1"/>
          <w:sz w:val="18"/>
          <w:szCs w:val="18"/>
        </w:rPr>
        <w:t>et</w:t>
      </w:r>
      <w:r w:rsidRPr="00BA46F0">
        <w:rPr>
          <w:rFonts w:ascii="Candara" w:eastAsia="Candara" w:hAnsi="Candara"/>
          <w:sz w:val="18"/>
          <w:szCs w:val="18"/>
        </w:rPr>
        <w:t>s for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in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>i</w:t>
      </w:r>
      <w:r w:rsidRPr="00BA46F0">
        <w:rPr>
          <w:rFonts w:ascii="Candara" w:eastAsia="Candara" w:hAnsi="Candara"/>
          <w:spacing w:val="2"/>
          <w:sz w:val="18"/>
          <w:szCs w:val="18"/>
        </w:rPr>
        <w:t>v</w:t>
      </w:r>
      <w:r w:rsidRPr="00BA46F0">
        <w:rPr>
          <w:rFonts w:ascii="Candara" w:eastAsia="Candara" w:hAnsi="Candara"/>
          <w:spacing w:val="-1"/>
          <w:sz w:val="18"/>
          <w:szCs w:val="18"/>
        </w:rPr>
        <w:t>i</w:t>
      </w:r>
      <w:r w:rsidRPr="00BA46F0">
        <w:rPr>
          <w:rFonts w:ascii="Candara" w:eastAsia="Candara" w:hAnsi="Candara"/>
          <w:sz w:val="18"/>
          <w:szCs w:val="18"/>
        </w:rPr>
        <w:t>dual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sz w:val="18"/>
          <w:szCs w:val="18"/>
        </w:rPr>
        <w:t>ep</w:t>
      </w:r>
      <w:r w:rsidRPr="00BA46F0">
        <w:rPr>
          <w:rFonts w:ascii="Candara" w:eastAsia="Candara" w:hAnsi="Candara"/>
          <w:sz w:val="18"/>
          <w:szCs w:val="18"/>
        </w:rPr>
        <w:t>s a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te</w:t>
      </w:r>
      <w:r w:rsidRPr="00BA46F0">
        <w:rPr>
          <w:rFonts w:ascii="Candara" w:eastAsia="Candara" w:hAnsi="Candara"/>
          <w:sz w:val="18"/>
          <w:szCs w:val="18"/>
        </w:rPr>
        <w:t>am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as a</w:t>
      </w:r>
      <w:r w:rsidRPr="00BA46F0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wh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pacing w:val="-1"/>
          <w:sz w:val="18"/>
          <w:szCs w:val="18"/>
        </w:rPr>
        <w:t>l</w:t>
      </w:r>
      <w:r w:rsidRPr="00BA46F0">
        <w:rPr>
          <w:rFonts w:ascii="Candara" w:eastAsia="Candara" w:hAnsi="Candara"/>
          <w:sz w:val="18"/>
          <w:szCs w:val="18"/>
        </w:rPr>
        <w:t>e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c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position w:val="1"/>
          <w:sz w:val="18"/>
          <w:szCs w:val="18"/>
        </w:rPr>
        <w:t>u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in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ra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in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s</w:t>
      </w:r>
      <w:r w:rsidRPr="00BA46F0">
        <w:rPr>
          <w:rFonts w:ascii="Candara" w:eastAsia="Candara" w:hAnsi="Candara"/>
          <w:position w:val="1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 xml:space="preserve">s </w:t>
      </w:r>
      <w:r w:rsidRPr="00BA46F0">
        <w:rPr>
          <w:rFonts w:ascii="Candara" w:eastAsia="Candara" w:hAnsi="Candara"/>
          <w:spacing w:val="3"/>
          <w:position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aff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ll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ca</w:t>
      </w:r>
      <w:r w:rsidRPr="00BA46F0">
        <w:rPr>
          <w:rFonts w:ascii="Candara" w:eastAsia="Candara" w:hAnsi="Candara"/>
          <w:spacing w:val="-1"/>
          <w:sz w:val="18"/>
          <w:szCs w:val="18"/>
        </w:rPr>
        <w:t>tin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ar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as</w:t>
      </w:r>
      <w:r w:rsidRPr="00BA46F0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 xml:space="preserve">o 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s r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pacing w:val="1"/>
          <w:sz w:val="18"/>
          <w:szCs w:val="18"/>
        </w:rPr>
        <w:t>p</w:t>
      </w: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pacing w:val="1"/>
          <w:sz w:val="18"/>
          <w:szCs w:val="18"/>
        </w:rPr>
        <w:t>n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sz w:val="18"/>
          <w:szCs w:val="18"/>
        </w:rPr>
        <w:t>ti</w:t>
      </w:r>
      <w:r w:rsidRPr="00BA46F0">
        <w:rPr>
          <w:rFonts w:ascii="Candara" w:eastAsia="Candara" w:hAnsi="Candara"/>
          <w:sz w:val="18"/>
          <w:szCs w:val="18"/>
        </w:rPr>
        <w:t>v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s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v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el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pin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 xml:space="preserve"> s</w:t>
      </w:r>
      <w:r w:rsidRPr="00BA46F0">
        <w:rPr>
          <w:rFonts w:ascii="Candara" w:eastAsia="Candara" w:hAnsi="Candara"/>
          <w:position w:val="1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 xml:space="preserve">s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ra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s 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se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tt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ar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s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Mo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nit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te</w:t>
      </w:r>
      <w:r w:rsidRPr="00BA46F0">
        <w:rPr>
          <w:rFonts w:ascii="Candara" w:eastAsia="Candara" w:hAnsi="Candara"/>
          <w:position w:val="1"/>
          <w:sz w:val="18"/>
          <w:szCs w:val="18"/>
        </w:rPr>
        <w:t xml:space="preserve">am's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p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f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m</w:t>
      </w:r>
      <w:r w:rsidRPr="00BA46F0">
        <w:rPr>
          <w:rFonts w:ascii="Candara" w:eastAsia="Candara" w:hAnsi="Candara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ce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mo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ti</w:t>
      </w:r>
      <w:r w:rsidRPr="00BA46F0">
        <w:rPr>
          <w:rFonts w:ascii="Candara" w:eastAsia="Candara" w:hAnsi="Candara"/>
          <w:position w:val="1"/>
          <w:sz w:val="18"/>
          <w:szCs w:val="18"/>
        </w:rPr>
        <w:t>va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in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h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m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t</w:t>
      </w:r>
      <w:r w:rsidRPr="00BA46F0">
        <w:rPr>
          <w:rFonts w:ascii="Candara" w:eastAsia="Candara" w:hAnsi="Candara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spacing w:val="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 xml:space="preserve">ach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ar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get</w:t>
      </w:r>
      <w:r w:rsidRPr="00BA46F0">
        <w:rPr>
          <w:rFonts w:ascii="Candara" w:eastAsia="Candara" w:hAnsi="Candara"/>
          <w:position w:val="1"/>
          <w:sz w:val="18"/>
          <w:szCs w:val="18"/>
        </w:rPr>
        <w:t>s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position w:val="1"/>
          <w:sz w:val="18"/>
          <w:szCs w:val="18"/>
        </w:rPr>
        <w:t>C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position w:val="1"/>
          <w:sz w:val="18"/>
          <w:szCs w:val="18"/>
        </w:rPr>
        <w:t>m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pili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al</w:t>
      </w:r>
      <w:r w:rsidRPr="00BA46F0">
        <w:rPr>
          <w:rFonts w:ascii="Candara" w:eastAsia="Candara" w:hAnsi="Candara"/>
          <w:spacing w:val="2"/>
          <w:position w:val="1"/>
          <w:sz w:val="18"/>
          <w:szCs w:val="18"/>
        </w:rPr>
        <w:t>y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zi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s</w:t>
      </w:r>
      <w:r w:rsidRPr="00BA46F0">
        <w:rPr>
          <w:rFonts w:ascii="Candara" w:eastAsia="Candara" w:hAnsi="Candara"/>
          <w:position w:val="1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s f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2"/>
          <w:position w:val="1"/>
          <w:sz w:val="18"/>
          <w:szCs w:val="18"/>
        </w:rPr>
        <w:t>u</w:t>
      </w:r>
      <w:r w:rsidRPr="00BA46F0">
        <w:rPr>
          <w:rFonts w:ascii="Candara" w:eastAsia="Candara" w:hAnsi="Candara"/>
          <w:position w:val="1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</w:t>
      </w:r>
      <w:r w:rsidRPr="00BA46F0">
        <w:rPr>
          <w:rFonts w:ascii="Candara" w:eastAsia="Candara" w:hAnsi="Candara"/>
          <w:position w:val="1"/>
          <w:sz w:val="18"/>
          <w:szCs w:val="18"/>
        </w:rPr>
        <w:t>s</w:t>
      </w:r>
    </w:p>
    <w:p w:rsidR="009C6FB8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pacing w:val="27"/>
          <w:sz w:val="18"/>
          <w:szCs w:val="18"/>
        </w:rPr>
      </w:pPr>
      <w:r w:rsidRPr="00BA46F0">
        <w:rPr>
          <w:rFonts w:ascii="Candara" w:eastAsia="Candara" w:hAnsi="Candara"/>
          <w:spacing w:val="-1"/>
          <w:sz w:val="18"/>
          <w:szCs w:val="18"/>
        </w:rPr>
        <w:t>P</w:t>
      </w:r>
      <w:r w:rsidRPr="00BA46F0">
        <w:rPr>
          <w:rFonts w:ascii="Candara" w:eastAsia="Candara" w:hAnsi="Candara"/>
          <w:spacing w:val="1"/>
          <w:sz w:val="18"/>
          <w:szCs w:val="18"/>
        </w:rPr>
        <w:t>oss</w:t>
      </w:r>
      <w:r w:rsidRPr="00BA46F0">
        <w:rPr>
          <w:rFonts w:ascii="Candara" w:eastAsia="Candara" w:hAnsi="Candara"/>
          <w:spacing w:val="-1"/>
          <w:sz w:val="18"/>
          <w:szCs w:val="18"/>
        </w:rPr>
        <w:t>ibl</w:t>
      </w:r>
      <w:r w:rsidRPr="00BA46F0">
        <w:rPr>
          <w:rFonts w:ascii="Candara" w:eastAsia="Candara" w:hAnsi="Candara"/>
          <w:sz w:val="18"/>
          <w:szCs w:val="18"/>
        </w:rPr>
        <w:t>y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al</w:t>
      </w:r>
      <w:r w:rsidRPr="00BA46F0">
        <w:rPr>
          <w:rFonts w:ascii="Candara" w:eastAsia="Candara" w:hAnsi="Candara"/>
          <w:spacing w:val="-1"/>
          <w:sz w:val="18"/>
          <w:szCs w:val="18"/>
        </w:rPr>
        <w:t>i</w:t>
      </w:r>
      <w:r w:rsidRPr="00BA46F0">
        <w:rPr>
          <w:rFonts w:ascii="Candara" w:eastAsia="Candara" w:hAnsi="Candara"/>
          <w:spacing w:val="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sz w:val="18"/>
          <w:szCs w:val="18"/>
        </w:rPr>
        <w:t>w</w:t>
      </w:r>
      <w:r w:rsidRPr="00BA46F0">
        <w:rPr>
          <w:rFonts w:ascii="Candara" w:eastAsia="Candara" w:hAnsi="Candara"/>
          <w:spacing w:val="-1"/>
          <w:sz w:val="18"/>
          <w:szCs w:val="18"/>
        </w:rPr>
        <w:t>i</w:t>
      </w:r>
      <w:r w:rsidRPr="00BA46F0">
        <w:rPr>
          <w:rFonts w:ascii="Candara" w:eastAsia="Candara" w:hAnsi="Candara"/>
          <w:spacing w:val="1"/>
          <w:sz w:val="18"/>
          <w:szCs w:val="18"/>
        </w:rPr>
        <w:t>t</w:t>
      </w:r>
      <w:r w:rsidRPr="00BA46F0">
        <w:rPr>
          <w:rFonts w:ascii="Candara" w:eastAsia="Candara" w:hAnsi="Candara"/>
          <w:sz w:val="18"/>
          <w:szCs w:val="18"/>
        </w:rPr>
        <w:t>h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sz w:val="18"/>
          <w:szCs w:val="18"/>
        </w:rPr>
        <w:t>so</w:t>
      </w:r>
      <w:r w:rsidRPr="00BA46F0">
        <w:rPr>
          <w:rFonts w:ascii="Candara" w:eastAsia="Candara" w:hAnsi="Candara"/>
          <w:sz w:val="18"/>
          <w:szCs w:val="18"/>
        </w:rPr>
        <w:t>me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ma</w:t>
      </w:r>
      <w:r w:rsidRPr="00BA46F0">
        <w:rPr>
          <w:rFonts w:ascii="Candara" w:eastAsia="Candara" w:hAnsi="Candara"/>
          <w:spacing w:val="-1"/>
          <w:sz w:val="18"/>
          <w:szCs w:val="18"/>
        </w:rPr>
        <w:t>j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cus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m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acc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u</w:t>
      </w:r>
      <w:r w:rsidRPr="00BA46F0">
        <w:rPr>
          <w:rFonts w:ascii="Candara" w:eastAsia="Candara" w:hAnsi="Candara"/>
          <w:spacing w:val="-1"/>
          <w:sz w:val="18"/>
          <w:szCs w:val="18"/>
        </w:rPr>
        <w:t>nt</w:t>
      </w:r>
      <w:r w:rsidRPr="00BA46F0">
        <w:rPr>
          <w:rFonts w:ascii="Candara" w:eastAsia="Candara" w:hAnsi="Candara"/>
          <w:sz w:val="18"/>
          <w:szCs w:val="18"/>
        </w:rPr>
        <w:t>s</w:t>
      </w:r>
      <w:r w:rsidRPr="00BA46F0">
        <w:rPr>
          <w:rFonts w:ascii="Candara" w:eastAsia="Candara" w:hAnsi="Candara"/>
          <w:spacing w:val="27"/>
          <w:sz w:val="18"/>
          <w:szCs w:val="18"/>
        </w:rPr>
        <w:t xml:space="preserve"> 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</w:pPr>
      <w:r w:rsidRPr="00BA46F0">
        <w:rPr>
          <w:rFonts w:ascii="Candara" w:eastAsia="Candara" w:hAnsi="Candara"/>
          <w:sz w:val="18"/>
          <w:szCs w:val="18"/>
        </w:rPr>
        <w:t>C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pacing w:val="-1"/>
          <w:sz w:val="18"/>
          <w:szCs w:val="18"/>
        </w:rPr>
        <w:t>lle</w:t>
      </w:r>
      <w:r w:rsidRPr="00BA46F0">
        <w:rPr>
          <w:rFonts w:ascii="Candara" w:eastAsia="Candara" w:hAnsi="Candara"/>
          <w:sz w:val="18"/>
          <w:szCs w:val="18"/>
        </w:rPr>
        <w:t>c</w:t>
      </w:r>
      <w:r w:rsidRPr="00BA46F0">
        <w:rPr>
          <w:rFonts w:ascii="Candara" w:eastAsia="Candara" w:hAnsi="Candara"/>
          <w:spacing w:val="-1"/>
          <w:sz w:val="18"/>
          <w:szCs w:val="18"/>
        </w:rPr>
        <w:t>ti</w:t>
      </w:r>
      <w:r w:rsidRPr="00BA46F0">
        <w:rPr>
          <w:rFonts w:ascii="Candara" w:eastAsia="Candara" w:hAnsi="Candara"/>
          <w:spacing w:val="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cus</w:t>
      </w:r>
      <w:r w:rsidRPr="00BA46F0">
        <w:rPr>
          <w:rFonts w:ascii="Candara" w:eastAsia="Candara" w:hAnsi="Candara"/>
          <w:spacing w:val="-1"/>
          <w:sz w:val="18"/>
          <w:szCs w:val="18"/>
        </w:rPr>
        <w:t>t</w:t>
      </w:r>
      <w:r w:rsidRPr="00BA46F0">
        <w:rPr>
          <w:rFonts w:ascii="Candara" w:eastAsia="Candara" w:hAnsi="Candara"/>
          <w:spacing w:val="1"/>
          <w:sz w:val="18"/>
          <w:szCs w:val="18"/>
        </w:rPr>
        <w:t>o</w:t>
      </w:r>
      <w:r w:rsidRPr="00BA46F0">
        <w:rPr>
          <w:rFonts w:ascii="Candara" w:eastAsia="Candara" w:hAnsi="Candara"/>
          <w:sz w:val="18"/>
          <w:szCs w:val="18"/>
        </w:rPr>
        <w:t>m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r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2"/>
          <w:sz w:val="18"/>
          <w:szCs w:val="18"/>
        </w:rPr>
        <w:t>f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pacing w:val="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>b</w:t>
      </w:r>
      <w:r w:rsidRPr="00BA46F0">
        <w:rPr>
          <w:rFonts w:ascii="Candara" w:eastAsia="Candara" w:hAnsi="Candara"/>
          <w:sz w:val="18"/>
          <w:szCs w:val="18"/>
        </w:rPr>
        <w:t>ack a</w:t>
      </w:r>
      <w:r w:rsidRPr="00BA46F0">
        <w:rPr>
          <w:rFonts w:ascii="Candara" w:eastAsia="Candara" w:hAnsi="Candara"/>
          <w:spacing w:val="-1"/>
          <w:sz w:val="18"/>
          <w:szCs w:val="18"/>
        </w:rPr>
        <w:t>n</w:t>
      </w:r>
      <w:r w:rsidRPr="00BA46F0">
        <w:rPr>
          <w:rFonts w:ascii="Candara" w:eastAsia="Candara" w:hAnsi="Candara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BA46F0">
        <w:rPr>
          <w:rFonts w:ascii="Candara" w:eastAsia="Candara" w:hAnsi="Candara"/>
          <w:sz w:val="18"/>
          <w:szCs w:val="18"/>
        </w:rPr>
        <w:t>mar</w:t>
      </w:r>
      <w:r w:rsidRPr="00BA46F0">
        <w:rPr>
          <w:rFonts w:ascii="Candara" w:eastAsia="Candara" w:hAnsi="Candara"/>
          <w:spacing w:val="1"/>
          <w:sz w:val="18"/>
          <w:szCs w:val="18"/>
        </w:rPr>
        <w:t>k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t r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pacing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-1"/>
          <w:sz w:val="18"/>
          <w:szCs w:val="18"/>
        </w:rPr>
        <w:t>e</w:t>
      </w:r>
      <w:r w:rsidRPr="00BA46F0">
        <w:rPr>
          <w:rFonts w:ascii="Candara" w:eastAsia="Candara" w:hAnsi="Candara"/>
          <w:sz w:val="18"/>
          <w:szCs w:val="18"/>
        </w:rPr>
        <w:t>arch</w:t>
      </w:r>
    </w:p>
    <w:p w:rsidR="00387249" w:rsidRPr="00BA46F0" w:rsidRDefault="009C6FB8" w:rsidP="00BA46F0">
      <w:pPr>
        <w:pStyle w:val="ListParagraph"/>
        <w:numPr>
          <w:ilvl w:val="0"/>
          <w:numId w:val="9"/>
        </w:numPr>
        <w:rPr>
          <w:rFonts w:ascii="Candara" w:eastAsia="Candara" w:hAnsi="Candara"/>
          <w:sz w:val="18"/>
          <w:szCs w:val="18"/>
        </w:rPr>
        <w:sectPr w:rsidR="00387249" w:rsidRPr="00BA46F0">
          <w:pgSz w:w="12240" w:h="15840"/>
          <w:pgMar w:top="680" w:right="1300" w:bottom="280" w:left="1300" w:header="720" w:footer="720" w:gutter="0"/>
          <w:cols w:space="720"/>
        </w:sectPr>
      </w:pPr>
      <w:r w:rsidRPr="00BA46F0">
        <w:rPr>
          <w:rFonts w:ascii="Candara" w:eastAsia="Candara" w:hAnsi="Candara"/>
          <w:position w:val="1"/>
          <w:sz w:val="18"/>
          <w:szCs w:val="18"/>
        </w:rPr>
        <w:t>K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eep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i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g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2"/>
          <w:position w:val="1"/>
          <w:sz w:val="18"/>
          <w:szCs w:val="18"/>
        </w:rPr>
        <w:t>u</w:t>
      </w:r>
      <w:r w:rsidRPr="00BA46F0">
        <w:rPr>
          <w:rFonts w:ascii="Candara" w:eastAsia="Candara" w:hAnsi="Candara"/>
          <w:position w:val="1"/>
          <w:sz w:val="18"/>
          <w:szCs w:val="18"/>
        </w:rPr>
        <w:t>p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o d</w:t>
      </w:r>
      <w:r w:rsidRPr="00BA46F0">
        <w:rPr>
          <w:rFonts w:ascii="Candara" w:eastAsia="Candara" w:hAnsi="Candara"/>
          <w:spacing w:val="2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 xml:space="preserve">e 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wi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h</w:t>
      </w:r>
      <w:r w:rsidRPr="00BA46F0">
        <w:rPr>
          <w:rFonts w:ascii="Candara" w:eastAsia="Candara" w:hAnsi="Candara"/>
          <w:spacing w:val="-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p</w:t>
      </w:r>
      <w:r w:rsidRPr="00BA46F0">
        <w:rPr>
          <w:rFonts w:ascii="Candara" w:eastAsia="Candara" w:hAnsi="Candara"/>
          <w:position w:val="1"/>
          <w:sz w:val="18"/>
          <w:szCs w:val="18"/>
        </w:rPr>
        <w:t>ro</w:t>
      </w:r>
      <w:r w:rsidRPr="00BA46F0">
        <w:rPr>
          <w:rFonts w:ascii="Candara" w:eastAsia="Candara" w:hAnsi="Candara"/>
          <w:spacing w:val="3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position w:val="1"/>
          <w:sz w:val="18"/>
          <w:szCs w:val="18"/>
        </w:rPr>
        <w:t>uc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position w:val="1"/>
          <w:sz w:val="18"/>
          <w:szCs w:val="18"/>
        </w:rPr>
        <w:t>s</w:t>
      </w:r>
      <w:r w:rsidRPr="00BA46F0">
        <w:rPr>
          <w:rFonts w:ascii="Candara" w:eastAsia="Candara" w:hAnsi="Candara"/>
          <w:spacing w:val="2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a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n</w:t>
      </w:r>
      <w:r w:rsidRPr="00BA46F0">
        <w:rPr>
          <w:rFonts w:ascii="Candara" w:eastAsia="Candara" w:hAnsi="Candara"/>
          <w:position w:val="1"/>
          <w:sz w:val="18"/>
          <w:szCs w:val="18"/>
        </w:rPr>
        <w:t>d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 xml:space="preserve"> </w:t>
      </w:r>
      <w:r w:rsidRPr="00BA46F0">
        <w:rPr>
          <w:rFonts w:ascii="Candara" w:eastAsia="Candara" w:hAnsi="Candara"/>
          <w:position w:val="1"/>
          <w:sz w:val="18"/>
          <w:szCs w:val="18"/>
        </w:rPr>
        <w:t>com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pe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t</w:t>
      </w:r>
      <w:r w:rsidRPr="00BA46F0">
        <w:rPr>
          <w:rFonts w:ascii="Candara" w:eastAsia="Candara" w:hAnsi="Candara"/>
          <w:spacing w:val="-1"/>
          <w:position w:val="1"/>
          <w:sz w:val="18"/>
          <w:szCs w:val="18"/>
        </w:rPr>
        <w:t>it</w:t>
      </w:r>
      <w:r w:rsidRPr="00BA46F0">
        <w:rPr>
          <w:rFonts w:ascii="Candara" w:eastAsia="Candara" w:hAnsi="Candara"/>
          <w:spacing w:val="1"/>
          <w:position w:val="1"/>
          <w:sz w:val="18"/>
          <w:szCs w:val="18"/>
        </w:rPr>
        <w:t>o</w:t>
      </w:r>
      <w:r w:rsidRPr="00BA46F0">
        <w:rPr>
          <w:rFonts w:ascii="Candara" w:eastAsia="Candara" w:hAnsi="Candara"/>
          <w:position w:val="1"/>
          <w:sz w:val="18"/>
          <w:szCs w:val="18"/>
        </w:rPr>
        <w:t>rs</w:t>
      </w:r>
    </w:p>
    <w:p w:rsidR="00387249" w:rsidRDefault="00413A26">
      <w:pPr>
        <w:spacing w:before="1" w:line="80" w:lineRule="exact"/>
        <w:rPr>
          <w:sz w:val="8"/>
          <w:szCs w:val="8"/>
        </w:rPr>
      </w:pPr>
      <w:r>
        <w:lastRenderedPageBreak/>
        <w:pict>
          <v:shape id="_x0000_s1180" type="#_x0000_t75" style="position:absolute;margin-left:138.85pt;margin-top:282.3pt;width:7.55pt;height:6.7pt;z-index:-251658240;mso-position-horizontal-relative:page;mso-position-vertical-relative:page">
            <v:imagedata r:id="rId8" o:title=""/>
            <w10:wrap anchorx="page" anchory="page"/>
          </v:shape>
        </w:pict>
      </w:r>
      <w:r>
        <w:pict>
          <v:shape id="_x0000_s1179" type="#_x0000_t75" style="position:absolute;margin-left:126.6pt;margin-top:175pt;width:7.55pt;height:6.7pt;z-index:-251659264;mso-position-horizontal-relative:page;mso-position-vertical-relative:page">
            <v:imagedata r:id="rId8" o:title=""/>
            <w10:wrap anchorx="page" anchory="page"/>
          </v:shape>
        </w:pict>
      </w:r>
      <w:r>
        <w:pict>
          <v:group id="_x0000_s1177" style="position:absolute;margin-left:37.3pt;margin-top:33.15pt;width:558.4pt;height:0;z-index:-251660288;mso-position-horizontal-relative:page;mso-position-vertical-relative:page" coordorigin="746,663" coordsize="11168,0">
            <v:shape id="_x0000_s1178" style="position:absolute;left:746;top:663;width:11168;height:0" coordorigin="746,663" coordsize="11168,0" path="m746,663r11168,e" filled="f" strokeweight=".38097mm">
              <v:path arrowok="t"/>
            </v:shape>
            <w10:wrap anchorx="page" anchory="page"/>
          </v:group>
        </w:pict>
      </w:r>
      <w:r>
        <w:pict>
          <v:group id="_x0000_s1175" style="position:absolute;margin-left:598.05pt;margin-top:36pt;width:0;height:744.1pt;z-index:-251661312;mso-position-horizontal-relative:page;mso-position-vertical-relative:page" coordorigin="11961,720" coordsize="0,14882">
            <v:shape id="_x0000_s1176" style="position:absolute;left:11961;top:720;width:0;height:14882" coordorigin="11961,720" coordsize="0,14882" path="m11961,720r,14882e" filled="f" strokeweight="1.08pt">
              <v:path arrowok="t"/>
            </v:shape>
            <w10:wrap anchorx="page" anchory="page"/>
          </v:group>
        </w:pic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"/>
        <w:gridCol w:w="11127"/>
        <w:gridCol w:w="41"/>
      </w:tblGrid>
      <w:tr w:rsidR="00387249" w:rsidTr="000311F1">
        <w:trPr>
          <w:trHeight w:hRule="exact" w:val="63"/>
        </w:trPr>
        <w:tc>
          <w:tcPr>
            <w:tcW w:w="78" w:type="dxa"/>
            <w:tcBorders>
              <w:top w:val="nil"/>
              <w:left w:val="single" w:sz="17" w:space="0" w:color="000000"/>
              <w:bottom w:val="single" w:sz="9" w:space="0" w:color="000000"/>
              <w:right w:val="single" w:sz="9" w:space="0" w:color="000000"/>
            </w:tcBorders>
          </w:tcPr>
          <w:p w:rsidR="00387249" w:rsidRDefault="00387249"/>
        </w:tc>
        <w:tc>
          <w:tcPr>
            <w:tcW w:w="11127" w:type="dxa"/>
            <w:tcBorders>
              <w:top w:val="single" w:sz="17" w:space="0" w:color="000000"/>
              <w:left w:val="single" w:sz="9" w:space="0" w:color="000000"/>
              <w:bottom w:val="single" w:sz="9" w:space="0" w:color="000000"/>
              <w:right w:val="single" w:sz="17" w:space="0" w:color="000000"/>
            </w:tcBorders>
          </w:tcPr>
          <w:p w:rsidR="00387249" w:rsidRDefault="00387249"/>
        </w:tc>
        <w:tc>
          <w:tcPr>
            <w:tcW w:w="41" w:type="dxa"/>
            <w:vMerge w:val="restart"/>
            <w:tcBorders>
              <w:top w:val="single" w:sz="17" w:space="0" w:color="000000"/>
              <w:left w:val="single" w:sz="17" w:space="0" w:color="000000"/>
              <w:right w:val="nil"/>
            </w:tcBorders>
          </w:tcPr>
          <w:p w:rsidR="00387249" w:rsidRDefault="00387249"/>
        </w:tc>
      </w:tr>
      <w:tr w:rsidR="00387249" w:rsidTr="000311F1">
        <w:trPr>
          <w:trHeight w:hRule="exact" w:val="14623"/>
        </w:trPr>
        <w:tc>
          <w:tcPr>
            <w:tcW w:w="78" w:type="dxa"/>
            <w:tcBorders>
              <w:top w:val="single" w:sz="9" w:space="0" w:color="000000"/>
              <w:left w:val="single" w:sz="17" w:space="0" w:color="000000"/>
              <w:bottom w:val="single" w:sz="9" w:space="0" w:color="000000"/>
              <w:right w:val="single" w:sz="9" w:space="0" w:color="000000"/>
            </w:tcBorders>
          </w:tcPr>
          <w:p w:rsidR="00387249" w:rsidRDefault="00387249"/>
        </w:tc>
        <w:tc>
          <w:tcPr>
            <w:tcW w:w="111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7" w:space="0" w:color="000000"/>
            </w:tcBorders>
          </w:tcPr>
          <w:p w:rsidR="00387249" w:rsidRDefault="00387249">
            <w:pPr>
              <w:spacing w:before="9" w:line="120" w:lineRule="exact"/>
              <w:rPr>
                <w:sz w:val="13"/>
                <w:szCs w:val="13"/>
              </w:rPr>
            </w:pPr>
          </w:p>
          <w:p w:rsidR="00387249" w:rsidRDefault="009C6FB8">
            <w:pPr>
              <w:spacing w:before="80"/>
              <w:ind w:left="590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b/>
              </w:rPr>
              <w:t>PO</w:t>
            </w: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</w:rPr>
              <w:t>ITI</w:t>
            </w:r>
            <w:r>
              <w:rPr>
                <w:rFonts w:ascii="Candara" w:eastAsia="Candara" w:hAnsi="Candara" w:cs="Candara"/>
                <w:b/>
                <w:spacing w:val="3"/>
              </w:rPr>
              <w:t>O</w:t>
            </w:r>
            <w:r>
              <w:rPr>
                <w:rFonts w:ascii="Candara" w:eastAsia="Candara" w:hAnsi="Candara" w:cs="Candara"/>
                <w:b/>
              </w:rPr>
              <w:t>N:</w:t>
            </w:r>
            <w:r>
              <w:rPr>
                <w:rFonts w:ascii="Candara" w:eastAsia="Candara" w:hAnsi="Candara" w:cs="Candara"/>
                <w:b/>
                <w:spacing w:val="-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MA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AGER</w:t>
            </w:r>
            <w:r>
              <w:rPr>
                <w:rFonts w:ascii="Candara" w:eastAsia="Candara" w:hAnsi="Candara" w:cs="Candara"/>
                <w:color w:val="40404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>S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2"/>
                <w:sz w:val="18"/>
                <w:szCs w:val="18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MER</w:t>
            </w:r>
            <w:r>
              <w:rPr>
                <w:rFonts w:ascii="Candara" w:eastAsia="Candara" w:hAnsi="Candara" w:cs="Candara"/>
                <w:color w:val="404040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>R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R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 xml:space="preserve"> (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IO</w:t>
            </w:r>
            <w:r>
              <w:rPr>
                <w:rFonts w:ascii="Candara" w:eastAsia="Candara" w:hAnsi="Candara" w:cs="Candara"/>
                <w:color w:val="404040"/>
                <w:spacing w:val="1"/>
                <w:sz w:val="18"/>
                <w:szCs w:val="18"/>
              </w:rPr>
              <w:t>NW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ID</w:t>
            </w:r>
            <w:r>
              <w:rPr>
                <w:rFonts w:ascii="Candara" w:eastAsia="Candara" w:hAnsi="Candara" w:cs="Candara"/>
                <w:color w:val="404040"/>
                <w:spacing w:val="-1"/>
                <w:sz w:val="18"/>
                <w:szCs w:val="18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8"/>
                <w:szCs w:val="18"/>
              </w:rPr>
              <w:t>)</w:t>
            </w:r>
          </w:p>
          <w:p w:rsidR="00387249" w:rsidRDefault="009C6FB8">
            <w:pPr>
              <w:spacing w:line="240" w:lineRule="exact"/>
              <w:ind w:left="590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b/>
                <w:position w:val="1"/>
              </w:rPr>
              <w:t>EMP</w:t>
            </w:r>
            <w:r>
              <w:rPr>
                <w:rFonts w:ascii="Candara" w:eastAsia="Candara" w:hAnsi="Candara" w:cs="Candara"/>
                <w:b/>
                <w:spacing w:val="-1"/>
                <w:position w:val="1"/>
              </w:rPr>
              <w:t>L</w:t>
            </w:r>
            <w:r>
              <w:rPr>
                <w:rFonts w:ascii="Candara" w:eastAsia="Candara" w:hAnsi="Candara" w:cs="Candara"/>
                <w:b/>
                <w:position w:val="1"/>
              </w:rPr>
              <w:t>O</w:t>
            </w:r>
            <w:r>
              <w:rPr>
                <w:rFonts w:ascii="Candara" w:eastAsia="Candara" w:hAnsi="Candara" w:cs="Candara"/>
                <w:b/>
                <w:spacing w:val="1"/>
                <w:position w:val="1"/>
              </w:rPr>
              <w:t>Y</w:t>
            </w:r>
            <w:r>
              <w:rPr>
                <w:rFonts w:ascii="Candara" w:eastAsia="Candara" w:hAnsi="Candara" w:cs="Candara"/>
                <w:b/>
                <w:position w:val="1"/>
              </w:rPr>
              <w:t>E</w:t>
            </w:r>
            <w:r>
              <w:rPr>
                <w:rFonts w:ascii="Candara" w:eastAsia="Candara" w:hAnsi="Candara" w:cs="Candara"/>
                <w:b/>
                <w:spacing w:val="-1"/>
                <w:position w:val="1"/>
              </w:rPr>
              <w:t>R</w:t>
            </w:r>
            <w:r>
              <w:rPr>
                <w:rFonts w:ascii="Candara" w:eastAsia="Candara" w:hAnsi="Candara" w:cs="Candara"/>
                <w:b/>
                <w:position w:val="1"/>
              </w:rPr>
              <w:t>:</w:t>
            </w:r>
            <w:r>
              <w:rPr>
                <w:rFonts w:ascii="Candara" w:eastAsia="Candara" w:hAnsi="Candara" w:cs="Candara"/>
                <w:b/>
                <w:spacing w:val="-9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8"/>
                <w:szCs w:val="18"/>
              </w:rPr>
              <w:t>G</w:t>
            </w:r>
            <w:r>
              <w:rPr>
                <w:rFonts w:ascii="Candara" w:eastAsia="Candara" w:hAnsi="Candara" w:cs="Candara"/>
                <w:color w:val="404040"/>
                <w:position w:val="1"/>
                <w:sz w:val="18"/>
                <w:szCs w:val="18"/>
              </w:rPr>
              <w:t>’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8"/>
                <w:szCs w:val="18"/>
              </w:rPr>
              <w:t>FIV</w:t>
            </w:r>
            <w:r>
              <w:rPr>
                <w:rFonts w:ascii="Candara" w:eastAsia="Candara" w:hAnsi="Candara" w:cs="Candara"/>
                <w:color w:val="404040"/>
                <w:position w:val="1"/>
                <w:sz w:val="18"/>
                <w:szCs w:val="18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8"/>
                <w:szCs w:val="18"/>
              </w:rPr>
              <w:t>MOBILES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ascii="Candara" w:eastAsia="Candara" w:hAnsi="Candara" w:cs="Candara"/>
                <w:color w:val="404040"/>
                <w:position w:val="1"/>
                <w:sz w:val="18"/>
                <w:szCs w:val="18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8"/>
                <w:szCs w:val="18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ascii="Candara" w:eastAsia="Candara" w:hAnsi="Candara" w:cs="Candara"/>
                <w:color w:val="404040"/>
                <w:position w:val="1"/>
                <w:sz w:val="18"/>
                <w:szCs w:val="18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8"/>
                <w:szCs w:val="18"/>
              </w:rPr>
              <w:t>N</w:t>
            </w:r>
          </w:p>
          <w:p w:rsidR="00387249" w:rsidRDefault="009C6FB8">
            <w:pPr>
              <w:ind w:left="59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Ten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e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:</w:t>
            </w:r>
            <w:r>
              <w:rPr>
                <w:rFonts w:ascii="Candara" w:eastAsia="Candara" w:hAnsi="Candara" w:cs="Candara"/>
                <w:color w:val="404040"/>
                <w:spacing w:val="-7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3"/>
                <w:u w:val="single" w:color="404040"/>
              </w:rPr>
              <w:t>g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>u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st</w:t>
            </w:r>
            <w:r>
              <w:rPr>
                <w:rFonts w:ascii="Candara" w:eastAsia="Candara" w:hAnsi="Candara" w:cs="Candara"/>
                <w:color w:val="404040"/>
                <w:spacing w:val="-5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>2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0</w:t>
            </w:r>
            <w:r>
              <w:rPr>
                <w:rFonts w:ascii="Candara" w:eastAsia="Candara" w:hAnsi="Candara" w:cs="Candara"/>
                <w:color w:val="404040"/>
                <w:spacing w:val="2"/>
                <w:u w:val="single" w:color="404040"/>
              </w:rPr>
              <w:t>1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4</w:t>
            </w:r>
            <w:r>
              <w:rPr>
                <w:rFonts w:ascii="Candara" w:eastAsia="Candara" w:hAnsi="Candara" w:cs="Candara"/>
                <w:color w:val="404040"/>
                <w:spacing w:val="-5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 xml:space="preserve">till 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>J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an</w:t>
            </w:r>
            <w:r>
              <w:rPr>
                <w:rFonts w:ascii="Candara" w:eastAsia="Candara" w:hAnsi="Candara" w:cs="Candara"/>
                <w:color w:val="404040"/>
                <w:spacing w:val="-2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20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15</w:t>
            </w:r>
            <w:r>
              <w:rPr>
                <w:rFonts w:ascii="Candara" w:eastAsia="Candara" w:hAnsi="Candara" w:cs="Candara"/>
                <w:color w:val="404040"/>
                <w:spacing w:val="-4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&amp;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 xml:space="preserve"> Ju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ne</w:t>
            </w:r>
            <w:r>
              <w:rPr>
                <w:rFonts w:ascii="Candara" w:eastAsia="Candara" w:hAnsi="Candara" w:cs="Candara"/>
                <w:color w:val="404040"/>
                <w:spacing w:val="-1"/>
                <w:u w:val="single" w:color="404040"/>
              </w:rPr>
              <w:t xml:space="preserve"> 2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0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15</w:t>
            </w:r>
            <w:r>
              <w:rPr>
                <w:rFonts w:ascii="Candara" w:eastAsia="Candara" w:hAnsi="Candara" w:cs="Candara"/>
                <w:color w:val="404040"/>
                <w:spacing w:val="-4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t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ill</w:t>
            </w:r>
            <w:r>
              <w:rPr>
                <w:rFonts w:ascii="Candara" w:eastAsia="Candara" w:hAnsi="Candara" w:cs="Candara"/>
                <w:color w:val="404040"/>
                <w:spacing w:val="-2"/>
                <w:u w:val="single" w:color="404040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u w:val="single" w:color="404040"/>
              </w:rPr>
              <w:t>a</w:t>
            </w:r>
            <w:r>
              <w:rPr>
                <w:rFonts w:ascii="Candara" w:eastAsia="Candara" w:hAnsi="Candara" w:cs="Candara"/>
                <w:color w:val="404040"/>
                <w:u w:val="single" w:color="404040"/>
              </w:rPr>
              <w:t>te</w:t>
            </w:r>
          </w:p>
          <w:p w:rsidR="00387249" w:rsidRDefault="009C6FB8" w:rsidP="00BA46F0">
            <w:pPr>
              <w:tabs>
                <w:tab w:val="left" w:pos="1300"/>
              </w:tabs>
              <w:spacing w:before="39" w:line="220" w:lineRule="exact"/>
              <w:ind w:left="950" w:right="2152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G’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E,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mobi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mm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nicat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bra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G’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Gr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p,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op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10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of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glob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 vol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,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ld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le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loping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mm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ni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y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. G’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eg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ong</w:t>
            </w:r>
            <w:r w:rsidR="00BA46F0">
              <w:rPr>
                <w:rFonts w:ascii="Candara" w:eastAsia="Candara" w:hAnsi="Candara" w:cs="Candara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Ko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2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0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08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,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it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of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and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lop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nt,</w:t>
            </w:r>
            <w:r>
              <w:rPr>
                <w:rFonts w:ascii="Candara" w:eastAsia="Candara" w:hAnsi="Candara" w:cs="Candara"/>
                <w:color w:val="404040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nuf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,</w:t>
            </w:r>
            <w:r>
              <w:rPr>
                <w:rFonts w:ascii="Candara" w:eastAsia="Candara" w:hAnsi="Candara" w:cs="Candara"/>
                <w:color w:val="404040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sal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rvice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 prof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onal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3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pr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du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.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G’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Gr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ns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7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mm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nicat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s,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cov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ng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all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of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IT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ry</w:t>
            </w:r>
          </w:p>
          <w:p w:rsidR="00387249" w:rsidRDefault="00BA46F0" w:rsidP="00BA46F0">
            <w:pPr>
              <w:spacing w:before="4" w:line="220" w:lineRule="exact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Candara" w:eastAsia="Candara" w:hAnsi="Candara" w:cs="Candara"/>
                <w:b/>
                <w:color w:val="404040"/>
                <w:spacing w:val="1"/>
                <w:sz w:val="19"/>
                <w:szCs w:val="19"/>
              </w:rPr>
              <w:t xml:space="preserve">              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1"/>
                <w:sz w:val="19"/>
                <w:szCs w:val="19"/>
              </w:rPr>
              <w:t>K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-1"/>
                <w:sz w:val="19"/>
                <w:szCs w:val="19"/>
              </w:rPr>
              <w:t>e</w:t>
            </w:r>
            <w:r w:rsidR="009C6FB8">
              <w:rPr>
                <w:rFonts w:ascii="Candara" w:eastAsia="Candara" w:hAnsi="Candara" w:cs="Candara"/>
                <w:b/>
                <w:color w:val="404040"/>
                <w:sz w:val="19"/>
                <w:szCs w:val="19"/>
              </w:rPr>
              <w:t>y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-2"/>
                <w:sz w:val="19"/>
                <w:szCs w:val="19"/>
              </w:rPr>
              <w:t xml:space="preserve"> </w:t>
            </w:r>
            <w:r w:rsidR="009C6FB8">
              <w:rPr>
                <w:rFonts w:ascii="Candara" w:eastAsia="Candara" w:hAnsi="Candara" w:cs="Candara"/>
                <w:b/>
                <w:color w:val="404040"/>
                <w:sz w:val="19"/>
                <w:szCs w:val="19"/>
              </w:rPr>
              <w:t>R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-2"/>
                <w:sz w:val="19"/>
                <w:szCs w:val="19"/>
              </w:rPr>
              <w:t>e</w:t>
            </w:r>
            <w:r w:rsidR="009C6FB8">
              <w:rPr>
                <w:rFonts w:ascii="Candara" w:eastAsia="Candara" w:hAnsi="Candara" w:cs="Candara"/>
                <w:b/>
                <w:color w:val="404040"/>
                <w:sz w:val="19"/>
                <w:szCs w:val="19"/>
              </w:rPr>
              <w:t>s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1"/>
                <w:sz w:val="19"/>
                <w:szCs w:val="19"/>
              </w:rPr>
              <w:t>p</w:t>
            </w:r>
            <w:r w:rsidR="009C6FB8">
              <w:rPr>
                <w:rFonts w:ascii="Candara" w:eastAsia="Candara" w:hAnsi="Candara" w:cs="Candara"/>
                <w:b/>
                <w:color w:val="404040"/>
                <w:sz w:val="19"/>
                <w:szCs w:val="19"/>
              </w:rPr>
              <w:t>o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-1"/>
                <w:sz w:val="19"/>
                <w:szCs w:val="19"/>
              </w:rPr>
              <w:t>n</w:t>
            </w:r>
            <w:r w:rsidR="009C6FB8">
              <w:rPr>
                <w:rFonts w:ascii="Candara" w:eastAsia="Candara" w:hAnsi="Candara" w:cs="Candara"/>
                <w:b/>
                <w:color w:val="404040"/>
                <w:sz w:val="19"/>
                <w:szCs w:val="19"/>
              </w:rPr>
              <w:t>si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1"/>
                <w:sz w:val="19"/>
                <w:szCs w:val="19"/>
              </w:rPr>
              <w:t>bi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-1"/>
                <w:sz w:val="19"/>
                <w:szCs w:val="19"/>
              </w:rPr>
              <w:t>l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1"/>
                <w:sz w:val="19"/>
                <w:szCs w:val="19"/>
              </w:rPr>
              <w:t>iti</w:t>
            </w:r>
            <w:r w:rsidR="009C6FB8">
              <w:rPr>
                <w:rFonts w:ascii="Candara" w:eastAsia="Candara" w:hAnsi="Candara" w:cs="Candara"/>
                <w:b/>
                <w:color w:val="404040"/>
                <w:spacing w:val="-1"/>
                <w:sz w:val="19"/>
                <w:szCs w:val="19"/>
              </w:rPr>
              <w:t>e</w:t>
            </w:r>
            <w:r w:rsidR="009C6FB8">
              <w:rPr>
                <w:rFonts w:ascii="Candara" w:eastAsia="Candara" w:hAnsi="Candara" w:cs="Candara"/>
                <w:b/>
                <w:color w:val="404040"/>
                <w:sz w:val="19"/>
                <w:szCs w:val="19"/>
              </w:rPr>
              <w:t>s:</w:t>
            </w:r>
          </w:p>
          <w:p w:rsidR="00387249" w:rsidRDefault="009C6FB8">
            <w:pPr>
              <w:spacing w:line="18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geme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of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all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are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.</w:t>
            </w:r>
          </w:p>
          <w:p w:rsidR="00387249" w:rsidRDefault="009C6FB8">
            <w:pPr>
              <w:spacing w:line="18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geme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1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lop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1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of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are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.</w:t>
            </w:r>
          </w:p>
          <w:p w:rsidR="00387249" w:rsidRDefault="009C6FB8">
            <w:pPr>
              <w:spacing w:line="18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aining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o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ll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are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ntre’s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mem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b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lp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le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rate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cu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hich</w:t>
            </w:r>
          </w:p>
          <w:p w:rsidR="00387249" w:rsidRDefault="009C6FB8">
            <w:pPr>
              <w:spacing w:line="180" w:lineRule="exact"/>
              <w:ind w:left="1310"/>
              <w:rPr>
                <w:rFonts w:ascii="Candara" w:eastAsia="Candara" w:hAnsi="Candara" w:cs="Candara"/>
                <w:sz w:val="19"/>
                <w:szCs w:val="19"/>
              </w:rPr>
            </w:pPr>
            <w:proofErr w:type="gramStart"/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are</w:t>
            </w:r>
            <w:proofErr w:type="gramEnd"/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 xml:space="preserve"> w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co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pl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int</w:t>
            </w:r>
            <w:r>
              <w:rPr>
                <w:rFonts w:ascii="Candara" w:eastAsia="Candara" w:hAnsi="Candara" w:cs="Candara"/>
                <w:color w:val="404040"/>
                <w:spacing w:val="-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ir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s.</w:t>
            </w:r>
          </w:p>
          <w:p w:rsidR="00387249" w:rsidRDefault="009C6FB8">
            <w:pPr>
              <w:tabs>
                <w:tab w:val="left" w:pos="1300"/>
              </w:tabs>
              <w:spacing w:before="21" w:line="181" w:lineRule="auto"/>
              <w:ind w:left="1310" w:right="2773" w:hanging="36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color w:val="404040"/>
                <w:sz w:val="19"/>
                <w:szCs w:val="19"/>
              </w:rPr>
              <w:t></w:t>
            </w:r>
            <w:r>
              <w:rPr>
                <w:color w:val="404040"/>
                <w:spacing w:val="-188"/>
                <w:sz w:val="19"/>
                <w:szCs w:val="19"/>
              </w:rPr>
              <w:t xml:space="preserve"> </w:t>
            </w:r>
            <w:r>
              <w:rPr>
                <w:color w:val="404040"/>
                <w:sz w:val="19"/>
                <w:szCs w:val="19"/>
              </w:rPr>
              <w:tab/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hly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t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all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re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ntr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ir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rain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ime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le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rs.</w:t>
            </w:r>
          </w:p>
          <w:p w:rsidR="00387249" w:rsidRDefault="009C6FB8">
            <w:pPr>
              <w:spacing w:line="16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pl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eme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1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po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ici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rat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eg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ies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pro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du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iv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y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of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1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as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</w:p>
          <w:p w:rsidR="00387249" w:rsidRDefault="009C6FB8">
            <w:pPr>
              <w:spacing w:line="160" w:lineRule="exact"/>
              <w:ind w:left="131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hole</w:t>
            </w:r>
          </w:p>
          <w:p w:rsidR="00387249" w:rsidRDefault="009C6FB8">
            <w:pPr>
              <w:tabs>
                <w:tab w:val="left" w:pos="1300"/>
              </w:tabs>
              <w:spacing w:before="3" w:line="180" w:lineRule="auto"/>
              <w:ind w:left="1310" w:right="2667" w:hanging="36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pacing w:val="-18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To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le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flow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from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are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iring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for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iring 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kee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foll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-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ics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am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5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 lo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on.</w:t>
            </w:r>
          </w:p>
          <w:p w:rsidR="00387249" w:rsidRDefault="009C6FB8">
            <w:pPr>
              <w:spacing w:before="35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ollo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-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tme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for 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on’s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4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han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le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all</w:t>
            </w:r>
          </w:p>
          <w:p w:rsidR="00387249" w:rsidRDefault="009C6FB8">
            <w:pPr>
              <w:spacing w:before="1"/>
              <w:ind w:left="131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lat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s.</w:t>
            </w:r>
          </w:p>
          <w:p w:rsidR="00387249" w:rsidRDefault="009C6FB8">
            <w:pPr>
              <w:spacing w:before="17" w:line="22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To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hec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ly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b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y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acce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ri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q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re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parts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all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</w:t>
            </w:r>
          </w:p>
          <w:p w:rsidR="00387249" w:rsidRDefault="009C6FB8">
            <w:pPr>
              <w:spacing w:line="160" w:lineRule="exact"/>
              <w:ind w:left="131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are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rs.</w:t>
            </w:r>
          </w:p>
          <w:p w:rsidR="00387249" w:rsidRDefault="009C6FB8">
            <w:pPr>
              <w:spacing w:line="18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y,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eek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ly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&amp;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hly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au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it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ir/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's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lat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iv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ies.</w:t>
            </w:r>
          </w:p>
          <w:p w:rsidR="00387249" w:rsidRDefault="009C6FB8">
            <w:pPr>
              <w:tabs>
                <w:tab w:val="left" w:pos="1300"/>
              </w:tabs>
              <w:spacing w:before="13" w:line="180" w:lineRule="auto"/>
              <w:ind w:left="1310" w:right="5059" w:hanging="36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pacing w:val="-18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Ens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re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all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am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ate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nt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s.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Q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ly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hing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nd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ig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t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rn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r.</w:t>
            </w:r>
          </w:p>
          <w:p w:rsidR="00387249" w:rsidRDefault="009C6FB8">
            <w:pPr>
              <w:tabs>
                <w:tab w:val="left" w:pos="1300"/>
              </w:tabs>
              <w:spacing w:before="1" w:line="211" w:lineRule="auto"/>
              <w:ind w:left="1310" w:right="5654" w:hanging="36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pacing w:val="-18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cu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rvice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s,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pr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sses,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 pol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s.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ng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ork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du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s.</w:t>
            </w:r>
          </w:p>
          <w:p w:rsidR="00387249" w:rsidRDefault="009C6FB8">
            <w:pPr>
              <w:tabs>
                <w:tab w:val="left" w:pos="1300"/>
              </w:tabs>
              <w:spacing w:line="211" w:lineRule="auto"/>
              <w:ind w:left="1310" w:right="5360" w:hanging="36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pacing w:val="-188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observa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ons</w:t>
            </w:r>
            <w:r>
              <w:rPr>
                <w:rFonts w:ascii="Candara" w:eastAsia="Candara" w:hAnsi="Candara" w:cs="Candara"/>
                <w:color w:val="40404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how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sp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o 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rs.</w:t>
            </w:r>
          </w:p>
          <w:p w:rsidR="00387249" w:rsidRDefault="009C6FB8">
            <w:pPr>
              <w:spacing w:line="20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ll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at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ng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f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so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s.</w:t>
            </w:r>
          </w:p>
          <w:p w:rsidR="00387249" w:rsidRDefault="009C6FB8">
            <w:pPr>
              <w:spacing w:line="22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ring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aily,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week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ly,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nd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monthly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por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for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ig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</w:p>
          <w:p w:rsidR="00387249" w:rsidRDefault="009C6FB8">
            <w:pPr>
              <w:spacing w:line="200" w:lineRule="exact"/>
              <w:ind w:left="131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geme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nt.</w:t>
            </w:r>
          </w:p>
          <w:p w:rsidR="00387249" w:rsidRDefault="009C6FB8">
            <w:pPr>
              <w:spacing w:line="18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z w:val="19"/>
                <w:szCs w:val="19"/>
              </w:rPr>
              <w:t></w:t>
            </w:r>
            <w:r>
              <w:rPr>
                <w:sz w:val="19"/>
                <w:szCs w:val="19"/>
              </w:rPr>
              <w:t xml:space="preserve">    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hing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loping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em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s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oft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ls.</w:t>
            </w:r>
          </w:p>
          <w:p w:rsidR="00387249" w:rsidRDefault="009C6FB8">
            <w:pPr>
              <w:spacing w:line="180" w:lineRule="exact"/>
              <w:ind w:left="950"/>
              <w:rPr>
                <w:rFonts w:ascii="Candara" w:eastAsia="Candara" w:hAnsi="Candara" w:cs="Candara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position w:val="1"/>
                <w:sz w:val="19"/>
                <w:szCs w:val="19"/>
              </w:rPr>
              <w:t></w:t>
            </w:r>
            <w:r>
              <w:rPr>
                <w:position w:val="1"/>
                <w:sz w:val="19"/>
                <w:szCs w:val="19"/>
              </w:rPr>
              <w:t xml:space="preserve">   </w:t>
            </w:r>
            <w:r>
              <w:rPr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ssess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ng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he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cu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rvi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nt’s</w:t>
            </w:r>
            <w:r>
              <w:rPr>
                <w:rFonts w:ascii="Candara" w:eastAsia="Candara" w:hAnsi="Candara" w:cs="Candara"/>
                <w:color w:val="404040"/>
                <w:spacing w:val="-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op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rat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onal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rforma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nc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g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ainst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ge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</w:p>
        </w:tc>
        <w:tc>
          <w:tcPr>
            <w:tcW w:w="41" w:type="dxa"/>
            <w:vMerge/>
            <w:tcBorders>
              <w:left w:val="single" w:sz="17" w:space="0" w:color="000000"/>
              <w:right w:val="nil"/>
            </w:tcBorders>
          </w:tcPr>
          <w:p w:rsidR="00387249" w:rsidRDefault="00387249"/>
        </w:tc>
      </w:tr>
      <w:tr w:rsidR="00387249" w:rsidTr="000311F1">
        <w:trPr>
          <w:trHeight w:hRule="exact" w:val="87"/>
        </w:trPr>
        <w:tc>
          <w:tcPr>
            <w:tcW w:w="78" w:type="dxa"/>
            <w:tcBorders>
              <w:top w:val="single" w:sz="9" w:space="0" w:color="000000"/>
              <w:left w:val="single" w:sz="9" w:space="0" w:color="000000"/>
              <w:bottom w:val="single" w:sz="17" w:space="0" w:color="000000"/>
              <w:right w:val="single" w:sz="9" w:space="0" w:color="000000"/>
            </w:tcBorders>
          </w:tcPr>
          <w:p w:rsidR="00387249" w:rsidRDefault="00387249"/>
        </w:tc>
        <w:tc>
          <w:tcPr>
            <w:tcW w:w="11127" w:type="dxa"/>
            <w:tcBorders>
              <w:top w:val="single" w:sz="9" w:space="0" w:color="000000"/>
              <w:left w:val="single" w:sz="9" w:space="0" w:color="000000"/>
              <w:bottom w:val="single" w:sz="17" w:space="0" w:color="000000"/>
              <w:right w:val="single" w:sz="9" w:space="0" w:color="000000"/>
            </w:tcBorders>
          </w:tcPr>
          <w:p w:rsidR="00387249" w:rsidRDefault="00387249"/>
        </w:tc>
        <w:tc>
          <w:tcPr>
            <w:tcW w:w="41" w:type="dxa"/>
            <w:vMerge/>
            <w:tcBorders>
              <w:left w:val="single" w:sz="17" w:space="0" w:color="000000"/>
              <w:bottom w:val="nil"/>
              <w:right w:val="nil"/>
            </w:tcBorders>
          </w:tcPr>
          <w:p w:rsidR="00387249" w:rsidRDefault="00387249"/>
        </w:tc>
      </w:tr>
    </w:tbl>
    <w:p w:rsidR="00387249" w:rsidRDefault="00387249">
      <w:pPr>
        <w:sectPr w:rsidR="00387249">
          <w:pgSz w:w="12240" w:h="15840"/>
          <w:pgMar w:top="600" w:right="160" w:bottom="0" w:left="600" w:header="720" w:footer="720" w:gutter="0"/>
          <w:cols w:space="720"/>
        </w:sectPr>
      </w:pPr>
    </w:p>
    <w:p w:rsidR="00387249" w:rsidRDefault="00413A26">
      <w:pPr>
        <w:spacing w:before="35"/>
        <w:ind w:left="3079" w:right="3078"/>
        <w:jc w:val="center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162" style="position:absolute;left:0;text-align:left;margin-left:23.45pt;margin-top:23.45pt;width:565.2pt;height:746pt;z-index:-251657216;mso-position-horizontal-relative:page;mso-position-vertical-relative:page" coordorigin="469,469" coordsize="11304,14920">
            <v:shape id="_x0000_s1174" style="position:absolute;left:490;top:480;width:0;height:14882" coordorigin="490,480" coordsize="0,14882" path="m490,480r,14882e" filled="f" strokeweight=".38097mm">
              <v:path arrowok="t"/>
            </v:shape>
            <v:shape id="_x0000_s1173" style="position:absolute;left:544;top:523;width:0;height:14796" coordorigin="544,523" coordsize="0,14796" path="m544,523r,14796e" filled="f" strokeweight=".76197mm">
              <v:path arrowok="t"/>
            </v:shape>
            <v:shape id="_x0000_s1172" style="position:absolute;left:11751;top:480;width:0;height:14882" coordorigin="11751,480" coordsize="0,14882" path="m11751,480r,14882e" filled="f" strokeweight="1.08pt">
              <v:path arrowok="t"/>
            </v:shape>
            <v:shape id="_x0000_s1171" style="position:absolute;left:480;top:490;width:11282;height:0" coordorigin="480,490" coordsize="11282,0" path="m480,490r11282,e" filled="f" strokeweight="1.08pt">
              <v:path arrowok="t"/>
            </v:shape>
            <v:shape id="_x0000_s1170" style="position:absolute;left:11697;top:523;width:0;height:14796" coordorigin="11697,523" coordsize="0,14796" path="m11697,523r,14796e" filled="f" strokeweight="2.16pt">
              <v:path arrowok="t"/>
            </v:shape>
            <v:shape id="_x0000_s1169" style="position:absolute;left:523;top:544;width:11196;height:0" coordorigin="523,544" coordsize="11196,0" path="m523,544r11196,e" filled="f" strokeweight="2.16pt">
              <v:path arrowok="t"/>
            </v:shape>
            <v:shape id="_x0000_s1168" style="position:absolute;left:588;top:598;width:11066;height:0" coordorigin="588,598" coordsize="11066,0" path="m588,598r11066,e" filled="f" strokeweight=".38097mm">
              <v:path arrowok="t"/>
            </v:shape>
            <v:shape id="_x0000_s1167" style="position:absolute;left:598;top:588;width:0;height:14666" coordorigin="598,588" coordsize="0,14666" path="m598,588r,14666e" filled="f" strokeweight=".38097mm">
              <v:path arrowok="t"/>
            </v:shape>
            <v:shape id="_x0000_s1166" style="position:absolute;left:588;top:15243;width:11066;height:0" coordorigin="588,15243" coordsize="11066,0" path="m588,15243r11066,e" filled="f" strokeweight=".38097mm">
              <v:path arrowok="t"/>
            </v:shape>
            <v:shape id="_x0000_s1165" style="position:absolute;left:11643;top:588;width:0;height:14666" coordorigin="11643,588" coordsize="0,14666" path="m11643,588r,14666e" filled="f" strokeweight=".38097mm">
              <v:path arrowok="t"/>
            </v:shape>
            <v:shape id="_x0000_s1164" style="position:absolute;left:510;top:15319;width:11196;height:0" coordorigin="510,15319" coordsize="11196,0" path="m510,15319r11196,e" filled="f" strokeweight="2.16pt">
              <v:path arrowok="t"/>
            </v:shape>
            <v:shape id="_x0000_s1163" style="position:absolute;left:513;top:15378;width:11206;height:0" coordorigin="513,15378" coordsize="11206,0" path="m513,15378r11206,e" filled="f" strokeweight=".38097mm">
              <v:path arrowok="t"/>
            </v:shape>
            <w10:wrap anchorx="page" anchory="page"/>
          </v:group>
        </w:pic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M</w:t>
      </w:r>
      <w:r w:rsidR="009C6FB8">
        <w:rPr>
          <w:rFonts w:ascii="Calibri" w:eastAsia="Calibri" w:hAnsi="Calibri" w:cs="Calibri"/>
          <w:b/>
          <w:i/>
          <w:spacing w:val="-2"/>
          <w:sz w:val="28"/>
          <w:szCs w:val="28"/>
        </w:rPr>
        <w:t>U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HAMMAD KA</w:t>
      </w:r>
      <w:r w:rsidR="009C6FB8">
        <w:rPr>
          <w:rFonts w:ascii="Calibri" w:eastAsia="Calibri" w:hAnsi="Calibri" w:cs="Calibri"/>
          <w:b/>
          <w:i/>
          <w:spacing w:val="-4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 xml:space="preserve">HIF </w:t>
      </w:r>
      <w:r w:rsidR="009C6FB8">
        <w:rPr>
          <w:rFonts w:ascii="Calibri" w:eastAsia="Calibri" w:hAnsi="Calibri" w:cs="Calibri"/>
          <w:b/>
          <w:i/>
          <w:spacing w:val="-1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AEED</w:t>
      </w:r>
    </w:p>
    <w:p w:rsidR="00387249" w:rsidRDefault="00387249">
      <w:pPr>
        <w:spacing w:before="10" w:line="240" w:lineRule="exact"/>
        <w:rPr>
          <w:sz w:val="24"/>
          <w:szCs w:val="24"/>
        </w:rPr>
      </w:pPr>
    </w:p>
    <w:p w:rsidR="00387249" w:rsidRDefault="009C6FB8">
      <w:pPr>
        <w:ind w:left="2683" w:right="2582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(S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es,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z w:val="18"/>
          <w:szCs w:val="18"/>
        </w:rPr>
        <w:t>ket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&amp; 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ess 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lop</w:t>
      </w:r>
      <w:r>
        <w:rPr>
          <w:rFonts w:ascii="Calibri" w:eastAsia="Calibri" w:hAnsi="Calibri" w:cs="Calibri"/>
          <w:b/>
          <w:sz w:val="18"/>
          <w:szCs w:val="18"/>
        </w:rPr>
        <w:t>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 P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fess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)</w:t>
      </w:r>
    </w:p>
    <w:p w:rsidR="00387249" w:rsidRDefault="00387249">
      <w:pPr>
        <w:spacing w:before="18" w:line="260" w:lineRule="exact"/>
        <w:rPr>
          <w:sz w:val="26"/>
          <w:szCs w:val="26"/>
        </w:rPr>
      </w:pPr>
    </w:p>
    <w:p w:rsidR="00387249" w:rsidRDefault="009C6FB8">
      <w:pPr>
        <w:spacing w:line="220" w:lineRule="exact"/>
        <w:ind w:left="100" w:right="5368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PO</w:t>
      </w:r>
      <w:r>
        <w:rPr>
          <w:rFonts w:ascii="Candara" w:eastAsia="Candara" w:hAnsi="Candara" w:cs="Candara"/>
          <w:b/>
          <w:spacing w:val="-1"/>
        </w:rPr>
        <w:t>S</w:t>
      </w:r>
      <w:r>
        <w:rPr>
          <w:rFonts w:ascii="Candara" w:eastAsia="Candara" w:hAnsi="Candara" w:cs="Candara"/>
          <w:b/>
        </w:rPr>
        <w:t>ITI</w:t>
      </w:r>
      <w:r>
        <w:rPr>
          <w:rFonts w:ascii="Candara" w:eastAsia="Candara" w:hAnsi="Candara" w:cs="Candara"/>
          <w:b/>
          <w:spacing w:val="3"/>
        </w:rPr>
        <w:t>O</w:t>
      </w:r>
      <w:r>
        <w:rPr>
          <w:rFonts w:ascii="Candara" w:eastAsia="Candara" w:hAnsi="Candara" w:cs="Candara"/>
          <w:b/>
        </w:rPr>
        <w:t>N:</w:t>
      </w:r>
      <w:r>
        <w:rPr>
          <w:rFonts w:ascii="Candara" w:eastAsia="Candara" w:hAnsi="Candara" w:cs="Candara"/>
          <w:b/>
          <w:spacing w:val="-9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BU</w:t>
      </w:r>
      <w:r>
        <w:rPr>
          <w:rFonts w:ascii="Candara" w:eastAsia="Candara" w:hAnsi="Candara" w:cs="Candara"/>
          <w:color w:val="404040"/>
          <w:spacing w:val="-1"/>
        </w:rPr>
        <w:t>S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3"/>
        </w:rPr>
        <w:t>N</w:t>
      </w:r>
      <w:r>
        <w:rPr>
          <w:rFonts w:ascii="Candara" w:eastAsia="Candara" w:hAnsi="Candara" w:cs="Candara"/>
          <w:color w:val="404040"/>
        </w:rPr>
        <w:t>E</w:t>
      </w:r>
      <w:r>
        <w:rPr>
          <w:rFonts w:ascii="Candara" w:eastAsia="Candara" w:hAnsi="Candara" w:cs="Candara"/>
          <w:color w:val="404040"/>
          <w:spacing w:val="1"/>
        </w:rPr>
        <w:t>S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-10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C</w:t>
      </w:r>
      <w:r>
        <w:rPr>
          <w:rFonts w:ascii="Candara" w:eastAsia="Candara" w:hAnsi="Candara" w:cs="Candara"/>
          <w:color w:val="404040"/>
        </w:rPr>
        <w:t>E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>R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Candara" w:eastAsia="Candara" w:hAnsi="Candara" w:cs="Candara"/>
          <w:color w:val="404040"/>
          <w:spacing w:val="-2"/>
        </w:rPr>
        <w:t>S</w:t>
      </w:r>
      <w:r>
        <w:rPr>
          <w:rFonts w:ascii="Candara" w:eastAsia="Candara" w:hAnsi="Candara" w:cs="Candara"/>
          <w:color w:val="404040"/>
          <w:spacing w:val="1"/>
        </w:rPr>
        <w:t>U</w:t>
      </w:r>
      <w:r>
        <w:rPr>
          <w:rFonts w:ascii="Candara" w:eastAsia="Candara" w:hAnsi="Candara" w:cs="Candara"/>
          <w:color w:val="404040"/>
        </w:rPr>
        <w:t>P</w:t>
      </w:r>
      <w:r>
        <w:rPr>
          <w:rFonts w:ascii="Candara" w:eastAsia="Candara" w:hAnsi="Candara" w:cs="Candara"/>
          <w:color w:val="404040"/>
          <w:spacing w:val="2"/>
        </w:rPr>
        <w:t>E</w:t>
      </w:r>
      <w:r>
        <w:rPr>
          <w:rFonts w:ascii="Candara" w:eastAsia="Candara" w:hAnsi="Candara" w:cs="Candara"/>
          <w:color w:val="404040"/>
        </w:rPr>
        <w:t>RV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  <w:spacing w:val="-1"/>
        </w:rPr>
        <w:t>S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</w:rPr>
        <w:t xml:space="preserve">R </w:t>
      </w:r>
      <w:r>
        <w:rPr>
          <w:rFonts w:ascii="Candara" w:eastAsia="Candara" w:hAnsi="Candara" w:cs="Candara"/>
          <w:b/>
          <w:color w:val="000000"/>
        </w:rPr>
        <w:t>EMP</w:t>
      </w:r>
      <w:r>
        <w:rPr>
          <w:rFonts w:ascii="Candara" w:eastAsia="Candara" w:hAnsi="Candara" w:cs="Candara"/>
          <w:b/>
          <w:color w:val="000000"/>
          <w:spacing w:val="-1"/>
        </w:rPr>
        <w:t>L</w:t>
      </w:r>
      <w:r>
        <w:rPr>
          <w:rFonts w:ascii="Candara" w:eastAsia="Candara" w:hAnsi="Candara" w:cs="Candara"/>
          <w:b/>
          <w:color w:val="000000"/>
        </w:rPr>
        <w:t>O</w:t>
      </w:r>
      <w:r>
        <w:rPr>
          <w:rFonts w:ascii="Candara" w:eastAsia="Candara" w:hAnsi="Candara" w:cs="Candara"/>
          <w:b/>
          <w:color w:val="000000"/>
          <w:spacing w:val="1"/>
        </w:rPr>
        <w:t>Y</w:t>
      </w:r>
      <w:r>
        <w:rPr>
          <w:rFonts w:ascii="Candara" w:eastAsia="Candara" w:hAnsi="Candara" w:cs="Candara"/>
          <w:b/>
          <w:color w:val="000000"/>
        </w:rPr>
        <w:t>E</w:t>
      </w:r>
      <w:r>
        <w:rPr>
          <w:rFonts w:ascii="Candara" w:eastAsia="Candara" w:hAnsi="Candara" w:cs="Candara"/>
          <w:b/>
          <w:color w:val="000000"/>
          <w:spacing w:val="-1"/>
        </w:rPr>
        <w:t>R</w:t>
      </w:r>
      <w:r>
        <w:rPr>
          <w:rFonts w:ascii="Candara" w:eastAsia="Candara" w:hAnsi="Candara" w:cs="Candara"/>
          <w:b/>
          <w:color w:val="000000"/>
        </w:rPr>
        <w:t>:</w:t>
      </w:r>
      <w:r>
        <w:rPr>
          <w:rFonts w:ascii="Candara" w:eastAsia="Candara" w:hAnsi="Candara" w:cs="Candara"/>
          <w:b/>
          <w:color w:val="000000"/>
          <w:spacing w:val="-9"/>
        </w:rPr>
        <w:t xml:space="preserve"> </w:t>
      </w:r>
      <w:r>
        <w:rPr>
          <w:rFonts w:ascii="Candara" w:eastAsia="Candara" w:hAnsi="Candara" w:cs="Candara"/>
          <w:color w:val="404040"/>
          <w:spacing w:val="3"/>
        </w:rPr>
        <w:t>W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</w:rPr>
        <w:t>D</w:t>
      </w:r>
      <w:r>
        <w:rPr>
          <w:rFonts w:ascii="Candara" w:eastAsia="Candara" w:hAnsi="Candara" w:cs="Candara"/>
          <w:color w:val="404040"/>
          <w:spacing w:val="-7"/>
        </w:rPr>
        <w:t xml:space="preserve"> </w:t>
      </w:r>
      <w:r>
        <w:rPr>
          <w:rFonts w:ascii="Candara" w:eastAsia="Candara" w:hAnsi="Candara" w:cs="Candara"/>
          <w:color w:val="404040"/>
          <w:spacing w:val="2"/>
        </w:rPr>
        <w:t>T</w:t>
      </w:r>
      <w:r>
        <w:rPr>
          <w:rFonts w:ascii="Candara" w:eastAsia="Candara" w:hAnsi="Candara" w:cs="Candara"/>
          <w:color w:val="404040"/>
        </w:rPr>
        <w:t>ELE</w:t>
      </w:r>
      <w:r>
        <w:rPr>
          <w:rFonts w:ascii="Candara" w:eastAsia="Candara" w:hAnsi="Candara" w:cs="Candara"/>
          <w:color w:val="404040"/>
          <w:spacing w:val="1"/>
        </w:rPr>
        <w:t>CO</w:t>
      </w:r>
      <w:r>
        <w:rPr>
          <w:rFonts w:ascii="Candara" w:eastAsia="Candara" w:hAnsi="Candara" w:cs="Candara"/>
          <w:color w:val="404040"/>
        </w:rPr>
        <w:t>M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</w:rPr>
        <w:t>PRIV</w:t>
      </w:r>
      <w:r>
        <w:rPr>
          <w:rFonts w:ascii="Candara" w:eastAsia="Candara" w:hAnsi="Candara" w:cs="Candara"/>
          <w:color w:val="404040"/>
          <w:spacing w:val="2"/>
        </w:rPr>
        <w:t>A</w:t>
      </w:r>
      <w:r>
        <w:rPr>
          <w:rFonts w:ascii="Candara" w:eastAsia="Candara" w:hAnsi="Candara" w:cs="Candara"/>
          <w:color w:val="404040"/>
        </w:rPr>
        <w:t>TE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L</w:t>
      </w:r>
      <w:r>
        <w:rPr>
          <w:rFonts w:ascii="Candara" w:eastAsia="Candara" w:hAnsi="Candara" w:cs="Candara"/>
          <w:color w:val="404040"/>
        </w:rPr>
        <w:t>IM</w:t>
      </w:r>
      <w:r>
        <w:rPr>
          <w:rFonts w:ascii="Candara" w:eastAsia="Candara" w:hAnsi="Candara" w:cs="Candara"/>
          <w:color w:val="404040"/>
          <w:spacing w:val="3"/>
        </w:rPr>
        <w:t>I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1"/>
        </w:rPr>
        <w:t>E</w:t>
      </w:r>
      <w:r>
        <w:rPr>
          <w:rFonts w:ascii="Candara" w:eastAsia="Candara" w:hAnsi="Candara" w:cs="Candara"/>
          <w:color w:val="404040"/>
        </w:rPr>
        <w:t xml:space="preserve">D </w:t>
      </w:r>
      <w:r>
        <w:rPr>
          <w:rFonts w:ascii="Candara" w:eastAsia="Candara" w:hAnsi="Candara" w:cs="Candara"/>
          <w:color w:val="404040"/>
          <w:u w:val="single" w:color="404040"/>
        </w:rPr>
        <w:t>Ten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u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r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:</w:t>
      </w:r>
      <w:r>
        <w:rPr>
          <w:rFonts w:ascii="Candara" w:eastAsia="Candara" w:hAnsi="Candara" w:cs="Candara"/>
          <w:color w:val="404040"/>
          <w:spacing w:val="-7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u w:val="single" w:color="404040"/>
        </w:rPr>
        <w:t>M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a</w:t>
      </w:r>
      <w:r>
        <w:rPr>
          <w:rFonts w:ascii="Candara" w:eastAsia="Candara" w:hAnsi="Candara" w:cs="Candara"/>
          <w:color w:val="404040"/>
          <w:u w:val="single" w:color="404040"/>
        </w:rPr>
        <w:t>y</w:t>
      </w:r>
      <w:r>
        <w:rPr>
          <w:rFonts w:ascii="Candara" w:eastAsia="Candara" w:hAnsi="Candara" w:cs="Candara"/>
          <w:color w:val="404040"/>
          <w:spacing w:val="-3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00</w:t>
      </w:r>
      <w:r>
        <w:rPr>
          <w:rFonts w:ascii="Candara" w:eastAsia="Candara" w:hAnsi="Candara" w:cs="Candara"/>
          <w:color w:val="404040"/>
          <w:u w:val="single" w:color="404040"/>
        </w:rPr>
        <w:t>6</w:t>
      </w:r>
      <w:r>
        <w:rPr>
          <w:rFonts w:ascii="Candara" w:eastAsia="Candara" w:hAnsi="Candara" w:cs="Candara"/>
          <w:color w:val="404040"/>
          <w:spacing w:val="-5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t</w:t>
      </w:r>
      <w:r>
        <w:rPr>
          <w:rFonts w:ascii="Candara" w:eastAsia="Candara" w:hAnsi="Candara" w:cs="Candara"/>
          <w:color w:val="404040"/>
          <w:u w:val="single" w:color="404040"/>
        </w:rPr>
        <w:t>ill</w:t>
      </w:r>
      <w:r>
        <w:rPr>
          <w:rFonts w:ascii="Candara" w:eastAsia="Candara" w:hAnsi="Candara" w:cs="Candara"/>
          <w:color w:val="404040"/>
          <w:spacing w:val="-2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J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u</w:t>
      </w:r>
      <w:r>
        <w:rPr>
          <w:rFonts w:ascii="Candara" w:eastAsia="Candara" w:hAnsi="Candara" w:cs="Candara"/>
          <w:color w:val="404040"/>
          <w:u w:val="single" w:color="404040"/>
        </w:rPr>
        <w:t>ly</w:t>
      </w:r>
      <w:r>
        <w:rPr>
          <w:rFonts w:ascii="Candara" w:eastAsia="Candara" w:hAnsi="Candara" w:cs="Candara"/>
          <w:color w:val="404040"/>
          <w:spacing w:val="-3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</w:t>
      </w:r>
      <w:r>
        <w:rPr>
          <w:rFonts w:ascii="Candara" w:eastAsia="Candara" w:hAnsi="Candara" w:cs="Candara"/>
          <w:color w:val="404040"/>
          <w:spacing w:val="2"/>
          <w:u w:val="single" w:color="404040"/>
        </w:rPr>
        <w:t>1</w:t>
      </w:r>
      <w:r>
        <w:rPr>
          <w:rFonts w:ascii="Candara" w:eastAsia="Candara" w:hAnsi="Candara" w:cs="Candara"/>
          <w:color w:val="404040"/>
          <w:u w:val="single" w:color="404040"/>
        </w:rPr>
        <w:t>4</w:t>
      </w:r>
    </w:p>
    <w:p w:rsidR="00387249" w:rsidRDefault="009C6FB8">
      <w:pPr>
        <w:spacing w:before="49" w:line="200" w:lineRule="exact"/>
        <w:ind w:left="100" w:right="70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com</w:t>
      </w:r>
      <w:r>
        <w:rPr>
          <w:rFonts w:ascii="Candara" w:eastAsia="Candara" w:hAnsi="Candara" w:cs="Candara"/>
          <w:color w:val="404040"/>
          <w:spacing w:val="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5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10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0</w:t>
      </w:r>
      <w:r>
        <w:rPr>
          <w:rFonts w:ascii="Candara" w:eastAsia="Candara" w:hAnsi="Candara" w:cs="Candara"/>
          <w:color w:val="404040"/>
          <w:sz w:val="18"/>
          <w:szCs w:val="18"/>
        </w:rPr>
        <w:t>%</w:t>
      </w:r>
      <w:r>
        <w:rPr>
          <w:rFonts w:ascii="Candara" w:eastAsia="Candara" w:hAnsi="Candara" w:cs="Candara"/>
          <w:color w:val="404040"/>
          <w:spacing w:val="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6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com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y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of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Abu</w:t>
      </w:r>
      <w:r>
        <w:rPr>
          <w:rFonts w:ascii="Candara" w:eastAsia="Candara" w:hAnsi="Candara" w:cs="Candara"/>
          <w:color w:val="404040"/>
          <w:spacing w:val="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Dh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ab</w:t>
      </w:r>
      <w:r>
        <w:rPr>
          <w:rFonts w:ascii="Candara" w:eastAsia="Candara" w:hAnsi="Candara" w:cs="Candara"/>
          <w:color w:val="404040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Gr</w:t>
      </w:r>
      <w:r>
        <w:rPr>
          <w:rFonts w:ascii="Candara" w:eastAsia="Candara" w:hAnsi="Candara" w:cs="Candara"/>
          <w:color w:val="404040"/>
          <w:sz w:val="18"/>
          <w:szCs w:val="18"/>
        </w:rPr>
        <w:t>oup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fe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tat</w:t>
      </w:r>
      <w:r>
        <w:rPr>
          <w:rFonts w:ascii="Candara" w:eastAsia="Candara" w:hAnsi="Candara" w:cs="Candara"/>
          <w:color w:val="404040"/>
          <w:spacing w:val="5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-o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z w:val="18"/>
          <w:szCs w:val="18"/>
        </w:rPr>
        <w:t>-t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-a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com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z w:val="18"/>
          <w:szCs w:val="18"/>
        </w:rPr>
        <w:t>unication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at ov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r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7</w:t>
      </w:r>
      <w:r>
        <w:rPr>
          <w:rFonts w:ascii="Candara" w:eastAsia="Candara" w:hAnsi="Candara" w:cs="Candara"/>
          <w:color w:val="404040"/>
          <w:sz w:val="18"/>
          <w:szCs w:val="18"/>
        </w:rPr>
        <w:t>,0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0</w:t>
      </w:r>
      <w:r>
        <w:rPr>
          <w:rFonts w:ascii="Candara" w:eastAsia="Candara" w:hAnsi="Candara" w:cs="Candara"/>
          <w:color w:val="404040"/>
          <w:sz w:val="18"/>
          <w:szCs w:val="18"/>
        </w:rPr>
        <w:t>0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at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n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ki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.</w:t>
      </w:r>
    </w:p>
    <w:p w:rsidR="00387249" w:rsidRDefault="009C6FB8">
      <w:pPr>
        <w:spacing w:before="51" w:line="228" w:lineRule="auto"/>
        <w:ind w:left="100" w:right="74"/>
        <w:jc w:val="both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2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com</w:t>
      </w:r>
      <w:r>
        <w:rPr>
          <w:rFonts w:ascii="Candara" w:eastAsia="Candara" w:hAnsi="Candara" w:cs="Candara"/>
          <w:color w:val="404040"/>
          <w:spacing w:val="25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laun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ch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2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ts</w:t>
      </w:r>
      <w:r>
        <w:rPr>
          <w:rFonts w:ascii="Candara" w:eastAsia="Candara" w:hAnsi="Candara" w:cs="Candara"/>
          <w:color w:val="404040"/>
          <w:spacing w:val="2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z w:val="18"/>
          <w:szCs w:val="18"/>
        </w:rPr>
        <w:t>lar</w:t>
      </w:r>
      <w:r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2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27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is</w:t>
      </w:r>
      <w:r>
        <w:rPr>
          <w:rFonts w:ascii="Candara" w:eastAsia="Candara" w:hAnsi="Candara" w:cs="Candara"/>
          <w:color w:val="404040"/>
          <w:sz w:val="18"/>
          <w:szCs w:val="18"/>
        </w:rPr>
        <w:t>tan</w:t>
      </w:r>
      <w:r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May</w:t>
      </w:r>
      <w:r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2</w:t>
      </w:r>
      <w:r>
        <w:rPr>
          <w:rFonts w:ascii="Candara" w:eastAsia="Candara" w:hAnsi="Candara" w:cs="Candara"/>
          <w:color w:val="404040"/>
          <w:sz w:val="18"/>
          <w:szCs w:val="18"/>
        </w:rPr>
        <w:t>0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0</w:t>
      </w:r>
      <w:r>
        <w:rPr>
          <w:rFonts w:ascii="Candara" w:eastAsia="Candara" w:hAnsi="Candara" w:cs="Candara"/>
          <w:color w:val="404040"/>
          <w:sz w:val="18"/>
          <w:szCs w:val="18"/>
        </w:rPr>
        <w:t>5.</w:t>
      </w:r>
      <w:r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As</w:t>
      </w:r>
      <w:r>
        <w:rPr>
          <w:rFonts w:ascii="Candara" w:eastAsia="Candara" w:hAnsi="Candara" w:cs="Candara"/>
          <w:color w:val="404040"/>
          <w:spacing w:val="2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an</w:t>
      </w:r>
      <w:r>
        <w:rPr>
          <w:rFonts w:ascii="Candara" w:eastAsia="Candara" w:hAnsi="Candara" w:cs="Candara"/>
          <w:color w:val="404040"/>
          <w:spacing w:val="25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zat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,</w:t>
      </w:r>
      <w:r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2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com</w:t>
      </w:r>
      <w:r>
        <w:rPr>
          <w:rFonts w:ascii="Candara" w:eastAsia="Candara" w:hAnsi="Candara" w:cs="Candara"/>
          <w:color w:val="404040"/>
          <w:spacing w:val="2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2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pacing w:val="2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n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b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g co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em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y,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ppr</w:t>
      </w:r>
      <w:r>
        <w:rPr>
          <w:rFonts w:ascii="Candara" w:eastAsia="Candara" w:hAnsi="Candara" w:cs="Candara"/>
          <w:color w:val="404040"/>
          <w:sz w:val="18"/>
          <w:szCs w:val="18"/>
        </w:rPr>
        <w:t>oa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ch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b</w:t>
      </w:r>
      <w:r>
        <w:rPr>
          <w:rFonts w:ascii="Candara" w:eastAsia="Candara" w:hAnsi="Candara" w:cs="Candara"/>
          <w:color w:val="404040"/>
          <w:sz w:val="18"/>
          <w:szCs w:val="18"/>
        </w:rPr>
        <w:t>le 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co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ta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tly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nn</w:t>
      </w:r>
      <w:r>
        <w:rPr>
          <w:rFonts w:ascii="Candara" w:eastAsia="Candara" w:hAnsi="Candara" w:cs="Candara"/>
          <w:color w:val="404040"/>
          <w:sz w:val="18"/>
          <w:szCs w:val="18"/>
        </w:rPr>
        <w:t>ovat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Wi</w:t>
      </w:r>
      <w:r>
        <w:rPr>
          <w:rFonts w:ascii="Candara" w:eastAsia="Candara" w:hAnsi="Candara" w:cs="Candara"/>
          <w:color w:val="404040"/>
          <w:sz w:val="18"/>
          <w:szCs w:val="18"/>
        </w:rPr>
        <w:t>th</w:t>
      </w:r>
      <w:r>
        <w:rPr>
          <w:rFonts w:ascii="Candara" w:eastAsia="Candara" w:hAnsi="Candara" w:cs="Candara"/>
          <w:color w:val="404040"/>
          <w:spacing w:val="5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ch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ie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ts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gi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om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h</w:t>
      </w:r>
      <w:r>
        <w:rPr>
          <w:rFonts w:ascii="Candara" w:eastAsia="Candara" w:hAnsi="Candara" w:cs="Candara"/>
          <w:color w:val="404040"/>
          <w:sz w:val="18"/>
          <w:szCs w:val="18"/>
        </w:rPr>
        <w:t>aving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e of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la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t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aid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b</w:t>
      </w:r>
      <w:r>
        <w:rPr>
          <w:rFonts w:ascii="Candara" w:eastAsia="Candara" w:hAnsi="Candara" w:cs="Candara"/>
          <w:color w:val="404040"/>
          <w:sz w:val="18"/>
          <w:szCs w:val="18"/>
        </w:rPr>
        <w:t>as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es</w:t>
      </w:r>
      <w:r>
        <w:rPr>
          <w:rFonts w:ascii="Candara" w:eastAsia="Candara" w:hAnsi="Candara" w:cs="Candara"/>
          <w:color w:val="404040"/>
          <w:sz w:val="18"/>
          <w:szCs w:val="18"/>
        </w:rPr>
        <w:t>,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lov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d y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z w:val="18"/>
          <w:szCs w:val="18"/>
        </w:rPr>
        <w:t>uth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&amp;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aid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br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ds</w:t>
      </w:r>
      <w:r>
        <w:rPr>
          <w:rFonts w:ascii="Candara" w:eastAsia="Candara" w:hAnsi="Candara" w:cs="Candara"/>
          <w:color w:val="404040"/>
          <w:sz w:val="18"/>
          <w:szCs w:val="18"/>
        </w:rPr>
        <w:t>,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rn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al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r</w:t>
      </w:r>
      <w:r>
        <w:rPr>
          <w:rFonts w:ascii="Candara" w:eastAsia="Candara" w:hAnsi="Candara" w:cs="Candara"/>
          <w:color w:val="404040"/>
          <w:sz w:val="18"/>
          <w:szCs w:val="18"/>
        </w:rPr>
        <w:t>oa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g 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d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at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wid</w:t>
      </w:r>
      <w:r>
        <w:rPr>
          <w:rFonts w:ascii="Candara" w:eastAsia="Candara" w:hAnsi="Candara" w:cs="Candara"/>
          <w:color w:val="404040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cov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ge</w:t>
      </w:r>
      <w:r>
        <w:rPr>
          <w:rFonts w:ascii="Candara" w:eastAsia="Candara" w:hAnsi="Candara" w:cs="Candara"/>
          <w:color w:val="404040"/>
          <w:sz w:val="18"/>
          <w:szCs w:val="18"/>
        </w:rPr>
        <w:t>,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d 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's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ction of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val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com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z w:val="18"/>
          <w:szCs w:val="18"/>
        </w:rPr>
        <w:t>unication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ef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cti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j</w:t>
      </w:r>
      <w:r>
        <w:rPr>
          <w:rFonts w:ascii="Candara" w:eastAsia="Candara" w:hAnsi="Candara" w:cs="Candara"/>
          <w:color w:val="404040"/>
          <w:sz w:val="18"/>
          <w:szCs w:val="18"/>
        </w:rPr>
        <w:t>oy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ab</w:t>
      </w:r>
      <w:r>
        <w:rPr>
          <w:rFonts w:ascii="Candara" w:eastAsia="Candara" w:hAnsi="Candara" w:cs="Candara"/>
          <w:color w:val="404040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.</w:t>
      </w:r>
    </w:p>
    <w:p w:rsidR="00387249" w:rsidRDefault="00387249">
      <w:pPr>
        <w:spacing w:line="260" w:lineRule="exact"/>
        <w:rPr>
          <w:sz w:val="26"/>
          <w:szCs w:val="26"/>
        </w:rPr>
      </w:pPr>
    </w:p>
    <w:p w:rsidR="00387249" w:rsidRDefault="009C6FB8">
      <w:pPr>
        <w:spacing w:line="220" w:lineRule="exact"/>
        <w:ind w:left="100" w:right="6552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404040"/>
          <w:spacing w:val="1"/>
        </w:rPr>
        <w:t>BU</w:t>
      </w:r>
      <w:r>
        <w:rPr>
          <w:rFonts w:ascii="Candara" w:eastAsia="Candara" w:hAnsi="Candara" w:cs="Candara"/>
          <w:b/>
          <w:color w:val="404040"/>
          <w:spacing w:val="-1"/>
        </w:rPr>
        <w:t>S</w:t>
      </w:r>
      <w:r>
        <w:rPr>
          <w:rFonts w:ascii="Candara" w:eastAsia="Candara" w:hAnsi="Candara" w:cs="Candara"/>
          <w:b/>
          <w:color w:val="404040"/>
        </w:rPr>
        <w:t>I</w:t>
      </w:r>
      <w:r>
        <w:rPr>
          <w:rFonts w:ascii="Candara" w:eastAsia="Candara" w:hAnsi="Candara" w:cs="Candara"/>
          <w:b/>
          <w:color w:val="404040"/>
          <w:spacing w:val="-1"/>
        </w:rPr>
        <w:t>N</w:t>
      </w:r>
      <w:r>
        <w:rPr>
          <w:rFonts w:ascii="Candara" w:eastAsia="Candara" w:hAnsi="Candara" w:cs="Candara"/>
          <w:b/>
          <w:color w:val="404040"/>
        </w:rPr>
        <w:t>E</w:t>
      </w:r>
      <w:r>
        <w:rPr>
          <w:rFonts w:ascii="Candara" w:eastAsia="Candara" w:hAnsi="Candara" w:cs="Candara"/>
          <w:b/>
          <w:color w:val="404040"/>
          <w:spacing w:val="1"/>
        </w:rPr>
        <w:t>S</w:t>
      </w:r>
      <w:r>
        <w:rPr>
          <w:rFonts w:ascii="Candara" w:eastAsia="Candara" w:hAnsi="Candara" w:cs="Candara"/>
          <w:b/>
          <w:color w:val="404040"/>
        </w:rPr>
        <w:t>S</w:t>
      </w:r>
      <w:r>
        <w:rPr>
          <w:rFonts w:ascii="Candara" w:eastAsia="Candara" w:hAnsi="Candara" w:cs="Candara"/>
          <w:b/>
          <w:color w:val="404040"/>
          <w:spacing w:val="-10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>C</w:t>
      </w:r>
      <w:r>
        <w:rPr>
          <w:rFonts w:ascii="Candara" w:eastAsia="Candara" w:hAnsi="Candara" w:cs="Candara"/>
          <w:b/>
          <w:color w:val="404040"/>
          <w:spacing w:val="1"/>
        </w:rPr>
        <w:t>E</w:t>
      </w:r>
      <w:r>
        <w:rPr>
          <w:rFonts w:ascii="Candara" w:eastAsia="Candara" w:hAnsi="Candara" w:cs="Candara"/>
          <w:b/>
          <w:color w:val="404040"/>
        </w:rPr>
        <w:t>NT</w:t>
      </w:r>
      <w:r>
        <w:rPr>
          <w:rFonts w:ascii="Candara" w:eastAsia="Candara" w:hAnsi="Candara" w:cs="Candara"/>
          <w:b/>
          <w:color w:val="404040"/>
          <w:spacing w:val="3"/>
        </w:rPr>
        <w:t>E</w:t>
      </w:r>
      <w:r>
        <w:rPr>
          <w:rFonts w:ascii="Candara" w:eastAsia="Candara" w:hAnsi="Candara" w:cs="Candara"/>
          <w:b/>
          <w:color w:val="404040"/>
        </w:rPr>
        <w:t>R</w:t>
      </w:r>
      <w:r>
        <w:rPr>
          <w:rFonts w:ascii="Candara" w:eastAsia="Candara" w:hAnsi="Candara" w:cs="Candara"/>
          <w:b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b/>
          <w:color w:val="404040"/>
          <w:spacing w:val="-1"/>
        </w:rPr>
        <w:t>S</w:t>
      </w:r>
      <w:r>
        <w:rPr>
          <w:rFonts w:ascii="Candara" w:eastAsia="Candara" w:hAnsi="Candara" w:cs="Candara"/>
          <w:b/>
          <w:color w:val="404040"/>
          <w:spacing w:val="3"/>
        </w:rPr>
        <w:t>U</w:t>
      </w:r>
      <w:r>
        <w:rPr>
          <w:rFonts w:ascii="Candara" w:eastAsia="Candara" w:hAnsi="Candara" w:cs="Candara"/>
          <w:b/>
          <w:color w:val="404040"/>
        </w:rPr>
        <w:t>PE</w:t>
      </w:r>
      <w:r>
        <w:rPr>
          <w:rFonts w:ascii="Candara" w:eastAsia="Candara" w:hAnsi="Candara" w:cs="Candara"/>
          <w:b/>
          <w:color w:val="404040"/>
          <w:spacing w:val="-1"/>
        </w:rPr>
        <w:t>R</w:t>
      </w:r>
      <w:r>
        <w:rPr>
          <w:rFonts w:ascii="Candara" w:eastAsia="Candara" w:hAnsi="Candara" w:cs="Candara"/>
          <w:b/>
          <w:color w:val="404040"/>
          <w:spacing w:val="1"/>
        </w:rPr>
        <w:t>V</w:t>
      </w:r>
      <w:r>
        <w:rPr>
          <w:rFonts w:ascii="Candara" w:eastAsia="Candara" w:hAnsi="Candara" w:cs="Candara"/>
          <w:b/>
          <w:color w:val="404040"/>
          <w:spacing w:val="2"/>
        </w:rPr>
        <w:t>I</w:t>
      </w:r>
      <w:r>
        <w:rPr>
          <w:rFonts w:ascii="Candara" w:eastAsia="Candara" w:hAnsi="Candara" w:cs="Candara"/>
          <w:b/>
          <w:color w:val="404040"/>
          <w:spacing w:val="-1"/>
        </w:rPr>
        <w:t>S</w:t>
      </w:r>
      <w:r>
        <w:rPr>
          <w:rFonts w:ascii="Candara" w:eastAsia="Candara" w:hAnsi="Candara" w:cs="Candara"/>
          <w:b/>
          <w:color w:val="404040"/>
        </w:rPr>
        <w:t>OR FAI</w:t>
      </w:r>
      <w:r>
        <w:rPr>
          <w:rFonts w:ascii="Candara" w:eastAsia="Candara" w:hAnsi="Candara" w:cs="Candara"/>
          <w:b/>
          <w:color w:val="404040"/>
          <w:spacing w:val="1"/>
        </w:rPr>
        <w:t>S</w:t>
      </w:r>
      <w:r>
        <w:rPr>
          <w:rFonts w:ascii="Candara" w:eastAsia="Candara" w:hAnsi="Candara" w:cs="Candara"/>
          <w:b/>
          <w:color w:val="404040"/>
          <w:spacing w:val="-1"/>
        </w:rPr>
        <w:t>A</w:t>
      </w:r>
      <w:r>
        <w:rPr>
          <w:rFonts w:ascii="Candara" w:eastAsia="Candara" w:hAnsi="Candara" w:cs="Candara"/>
          <w:b/>
          <w:color w:val="404040"/>
          <w:spacing w:val="2"/>
        </w:rPr>
        <w:t>L</w:t>
      </w:r>
      <w:r>
        <w:rPr>
          <w:rFonts w:ascii="Candara" w:eastAsia="Candara" w:hAnsi="Candara" w:cs="Candara"/>
          <w:b/>
          <w:color w:val="404040"/>
          <w:spacing w:val="-1"/>
        </w:rPr>
        <w:t>A</w:t>
      </w:r>
      <w:r>
        <w:rPr>
          <w:rFonts w:ascii="Candara" w:eastAsia="Candara" w:hAnsi="Candara" w:cs="Candara"/>
          <w:b/>
          <w:color w:val="404040"/>
          <w:spacing w:val="1"/>
        </w:rPr>
        <w:t>B</w:t>
      </w:r>
      <w:r>
        <w:rPr>
          <w:rFonts w:ascii="Candara" w:eastAsia="Candara" w:hAnsi="Candara" w:cs="Candara"/>
          <w:b/>
          <w:color w:val="404040"/>
          <w:spacing w:val="-1"/>
        </w:rPr>
        <w:t>A</w:t>
      </w:r>
      <w:r>
        <w:rPr>
          <w:rFonts w:ascii="Candara" w:eastAsia="Candara" w:hAnsi="Candara" w:cs="Candara"/>
          <w:b/>
          <w:color w:val="404040"/>
        </w:rPr>
        <w:t>D</w:t>
      </w:r>
      <w:r>
        <w:rPr>
          <w:rFonts w:ascii="Candara" w:eastAsia="Candara" w:hAnsi="Candara" w:cs="Candara"/>
          <w:b/>
          <w:color w:val="404040"/>
          <w:spacing w:val="-10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>May</w:t>
      </w:r>
      <w:r>
        <w:rPr>
          <w:rFonts w:ascii="Candara" w:eastAsia="Candara" w:hAnsi="Candara" w:cs="Candara"/>
          <w:b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>2013</w:t>
      </w:r>
      <w:r>
        <w:rPr>
          <w:rFonts w:ascii="Candara" w:eastAsia="Candara" w:hAnsi="Candara" w:cs="Candara"/>
          <w:b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>– J</w:t>
      </w:r>
      <w:r>
        <w:rPr>
          <w:rFonts w:ascii="Candara" w:eastAsia="Candara" w:hAnsi="Candara" w:cs="Candara"/>
          <w:b/>
          <w:color w:val="404040"/>
          <w:spacing w:val="2"/>
        </w:rPr>
        <w:t>u</w:t>
      </w:r>
      <w:r>
        <w:rPr>
          <w:rFonts w:ascii="Candara" w:eastAsia="Candara" w:hAnsi="Candara" w:cs="Candara"/>
          <w:b/>
          <w:color w:val="404040"/>
          <w:spacing w:val="-1"/>
        </w:rPr>
        <w:t>l</w:t>
      </w:r>
      <w:r>
        <w:rPr>
          <w:rFonts w:ascii="Candara" w:eastAsia="Candara" w:hAnsi="Candara" w:cs="Candara"/>
          <w:b/>
          <w:color w:val="404040"/>
        </w:rPr>
        <w:t>y 2014</w:t>
      </w:r>
    </w:p>
    <w:p w:rsidR="00387249" w:rsidRDefault="009C6FB8">
      <w:pPr>
        <w:spacing w:before="8" w:line="200" w:lineRule="exact"/>
        <w:ind w:left="10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404040"/>
          <w:position w:val="-2"/>
        </w:rPr>
        <w:t>K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e</w:t>
      </w:r>
      <w:r>
        <w:rPr>
          <w:rFonts w:ascii="Candara" w:eastAsia="Candara" w:hAnsi="Candara" w:cs="Candara"/>
          <w:b/>
          <w:color w:val="404040"/>
          <w:position w:val="-2"/>
        </w:rPr>
        <w:t>y</w:t>
      </w:r>
      <w:r>
        <w:rPr>
          <w:rFonts w:ascii="Candara" w:eastAsia="Candara" w:hAnsi="Candara" w:cs="Candara"/>
          <w:b/>
          <w:color w:val="404040"/>
          <w:spacing w:val="-2"/>
          <w:position w:val="-2"/>
        </w:rPr>
        <w:t xml:space="preserve"> </w:t>
      </w:r>
      <w:r>
        <w:rPr>
          <w:rFonts w:ascii="Candara" w:eastAsia="Candara" w:hAnsi="Candara" w:cs="Candara"/>
          <w:b/>
          <w:color w:val="404040"/>
          <w:spacing w:val="-1"/>
          <w:position w:val="-2"/>
        </w:rPr>
        <w:t>R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e</w:t>
      </w:r>
      <w:r>
        <w:rPr>
          <w:rFonts w:ascii="Candara" w:eastAsia="Candara" w:hAnsi="Candara" w:cs="Candara"/>
          <w:b/>
          <w:color w:val="404040"/>
          <w:position w:val="-2"/>
        </w:rPr>
        <w:t>s</w:t>
      </w:r>
      <w:r>
        <w:rPr>
          <w:rFonts w:ascii="Candara" w:eastAsia="Candara" w:hAnsi="Candara" w:cs="Candara"/>
          <w:b/>
          <w:color w:val="404040"/>
          <w:spacing w:val="-1"/>
          <w:position w:val="-2"/>
        </w:rPr>
        <w:t>po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n</w:t>
      </w:r>
      <w:r>
        <w:rPr>
          <w:rFonts w:ascii="Candara" w:eastAsia="Candara" w:hAnsi="Candara" w:cs="Candara"/>
          <w:b/>
          <w:color w:val="404040"/>
          <w:position w:val="-2"/>
        </w:rPr>
        <w:t>s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i</w:t>
      </w:r>
      <w:r>
        <w:rPr>
          <w:rFonts w:ascii="Candara" w:eastAsia="Candara" w:hAnsi="Candara" w:cs="Candara"/>
          <w:b/>
          <w:color w:val="404040"/>
          <w:position w:val="-2"/>
        </w:rPr>
        <w:t>bi</w:t>
      </w:r>
      <w:r>
        <w:rPr>
          <w:rFonts w:ascii="Candara" w:eastAsia="Candara" w:hAnsi="Candara" w:cs="Candara"/>
          <w:b/>
          <w:color w:val="404040"/>
          <w:spacing w:val="-1"/>
          <w:position w:val="-2"/>
        </w:rPr>
        <w:t>l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i</w:t>
      </w:r>
      <w:r>
        <w:rPr>
          <w:rFonts w:ascii="Candara" w:eastAsia="Candara" w:hAnsi="Candara" w:cs="Candara"/>
          <w:b/>
          <w:color w:val="404040"/>
          <w:position w:val="-2"/>
        </w:rPr>
        <w:t>ti</w:t>
      </w:r>
      <w:r>
        <w:rPr>
          <w:rFonts w:ascii="Candara" w:eastAsia="Candara" w:hAnsi="Candara" w:cs="Candara"/>
          <w:b/>
          <w:color w:val="404040"/>
          <w:spacing w:val="3"/>
          <w:position w:val="-2"/>
        </w:rPr>
        <w:t>e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s: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M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ag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3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el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z w:val="18"/>
          <w:szCs w:val="18"/>
        </w:rPr>
        <w:t xml:space="preserve">t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B</w:t>
      </w:r>
      <w:r w:rsidRPr="004F0D63">
        <w:rPr>
          <w:rFonts w:ascii="Candara" w:eastAsia="Candara" w:hAnsi="Candara"/>
          <w:sz w:val="18"/>
          <w:szCs w:val="18"/>
        </w:rPr>
        <w:t>us</w:t>
      </w:r>
      <w:r w:rsidRPr="004F0D63">
        <w:rPr>
          <w:rFonts w:ascii="Candara" w:eastAsia="Candara" w:hAnsi="Candara"/>
          <w:spacing w:val="-1"/>
          <w:sz w:val="18"/>
          <w:szCs w:val="18"/>
        </w:rPr>
        <w:t>ine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s C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re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Se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s 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am.</w:t>
      </w:r>
      <w:r w:rsidRPr="004F0D63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li</w:t>
      </w:r>
      <w:r w:rsidRPr="004F0D63">
        <w:rPr>
          <w:rFonts w:ascii="Candara" w:eastAsia="Candara" w:hAnsi="Candara"/>
          <w:spacing w:val="1"/>
          <w:sz w:val="18"/>
          <w:szCs w:val="18"/>
        </w:rPr>
        <w:t>n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 xml:space="preserve">cs 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so</w:t>
      </w:r>
      <w:r w:rsidRPr="004F0D63">
        <w:rPr>
          <w:rFonts w:ascii="Candara" w:eastAsia="Candara" w:hAnsi="Candara"/>
          <w:spacing w:val="-1"/>
          <w:sz w:val="18"/>
          <w:szCs w:val="18"/>
        </w:rPr>
        <w:t>li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>ee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b</w:t>
      </w:r>
      <w:r w:rsidRPr="004F0D63">
        <w:rPr>
          <w:rFonts w:ascii="Candara" w:eastAsia="Candara" w:hAnsi="Candara"/>
          <w:sz w:val="18"/>
          <w:szCs w:val="18"/>
        </w:rPr>
        <w:t xml:space="preserve">ack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z w:val="18"/>
          <w:szCs w:val="18"/>
        </w:rPr>
        <w:t xml:space="preserve">t 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ss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s 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rov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q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da</w:t>
      </w:r>
      <w:r w:rsidRPr="004F0D63">
        <w:rPr>
          <w:rFonts w:ascii="Candara" w:eastAsia="Candara" w:hAnsi="Candara"/>
          <w:spacing w:val="-1"/>
          <w:sz w:val="18"/>
          <w:szCs w:val="18"/>
        </w:rPr>
        <w:t>te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M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int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 xml:space="preserve">I </w:t>
      </w:r>
      <w:r w:rsidRPr="004F0D63">
        <w:rPr>
          <w:rFonts w:ascii="Candara" w:eastAsia="Candara" w:hAnsi="Candara"/>
          <w:spacing w:val="2"/>
          <w:sz w:val="18"/>
          <w:szCs w:val="18"/>
        </w:rPr>
        <w:t>(</w:t>
      </w:r>
      <w:r w:rsidRPr="004F0D63">
        <w:rPr>
          <w:rFonts w:ascii="Candara" w:eastAsia="Candara" w:hAnsi="Candara"/>
          <w:spacing w:val="-1"/>
          <w:sz w:val="18"/>
          <w:szCs w:val="18"/>
        </w:rPr>
        <w:t>Se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v</w:t>
      </w:r>
      <w:r w:rsidRPr="004F0D63">
        <w:rPr>
          <w:rFonts w:ascii="Candara" w:eastAsia="Candara" w:hAnsi="Candara"/>
          <w:sz w:val="18"/>
          <w:szCs w:val="18"/>
        </w:rPr>
        <w:t>e T</w:t>
      </w:r>
      <w:r w:rsidRPr="004F0D63">
        <w:rPr>
          <w:rFonts w:ascii="Candara" w:eastAsia="Candara" w:hAnsi="Candara"/>
          <w:spacing w:val="-2"/>
          <w:sz w:val="18"/>
          <w:szCs w:val="18"/>
        </w:rPr>
        <w:t>i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, Wa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t T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me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vi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an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pacing w:val="2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dual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as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wel</w:t>
      </w:r>
      <w:r w:rsidRPr="004F0D63">
        <w:rPr>
          <w:rFonts w:ascii="Candara" w:eastAsia="Candara" w:hAnsi="Candara"/>
          <w:sz w:val="18"/>
          <w:szCs w:val="18"/>
        </w:rPr>
        <w:t>l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as for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B</w:t>
      </w:r>
      <w:r w:rsidRPr="004F0D63">
        <w:rPr>
          <w:rFonts w:ascii="Candara" w:eastAsia="Candara" w:hAnsi="Candara"/>
          <w:sz w:val="18"/>
          <w:szCs w:val="18"/>
        </w:rPr>
        <w:t>us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n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s C</w:t>
      </w:r>
      <w:r w:rsidRPr="004F0D63">
        <w:rPr>
          <w:rFonts w:ascii="Candara" w:eastAsia="Candara" w:hAnsi="Candara"/>
          <w:spacing w:val="-1"/>
          <w:sz w:val="18"/>
          <w:szCs w:val="18"/>
        </w:rPr>
        <w:t>ent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4F0D63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Candara" w:hAnsi="Candara"/>
          <w:spacing w:val="1"/>
          <w:sz w:val="18"/>
          <w:szCs w:val="18"/>
        </w:rPr>
      </w:pP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Mo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nthl</w:t>
      </w:r>
      <w:r w:rsidRPr="004F0D63">
        <w:rPr>
          <w:rFonts w:ascii="Candara" w:eastAsia="Candara" w:hAnsi="Candara"/>
          <w:position w:val="-1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Evalua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ti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position w:val="-1"/>
          <w:sz w:val="18"/>
          <w:szCs w:val="18"/>
        </w:rPr>
        <w:t>aff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pe</w:t>
      </w:r>
      <w:r w:rsidRPr="004F0D63">
        <w:rPr>
          <w:rFonts w:ascii="Candara" w:eastAsia="Candara" w:hAnsi="Candara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f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position w:val="-1"/>
          <w:sz w:val="18"/>
          <w:szCs w:val="18"/>
        </w:rPr>
        <w:t>ma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ce</w:t>
      </w:r>
      <w:r w:rsidRPr="004F0D63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p</w:t>
      </w:r>
      <w:r w:rsidRPr="004F0D63">
        <w:rPr>
          <w:rFonts w:ascii="Candara" w:eastAsia="Candara" w:hAnsi="Candara"/>
          <w:position w:val="-1"/>
          <w:sz w:val="18"/>
          <w:szCs w:val="18"/>
        </w:rPr>
        <w:t>rov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in</w:t>
      </w:r>
      <w:r w:rsidRPr="004F0D63">
        <w:rPr>
          <w:rFonts w:ascii="Candara" w:eastAsia="Candara" w:hAnsi="Candara"/>
          <w:position w:val="-1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g</w:t>
      </w:r>
      <w:r w:rsidRPr="004F0D63">
        <w:rPr>
          <w:rFonts w:ascii="Candara" w:eastAsia="Candara" w:hAnsi="Candara"/>
          <w:position w:val="-1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position w:val="-1"/>
          <w:sz w:val="18"/>
          <w:szCs w:val="18"/>
        </w:rPr>
        <w:t>da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c</w:t>
      </w:r>
      <w:r w:rsidRPr="004F0D63">
        <w:rPr>
          <w:rFonts w:ascii="Candara" w:eastAsia="Candara" w:hAnsi="Candara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for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co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tin</w:t>
      </w:r>
      <w:r w:rsidRPr="004F0D63">
        <w:rPr>
          <w:rFonts w:ascii="Candara" w:eastAsia="Candara" w:hAnsi="Candara"/>
          <w:position w:val="-1"/>
          <w:sz w:val="18"/>
          <w:szCs w:val="18"/>
        </w:rPr>
        <w:t>u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 xml:space="preserve">us </w:t>
      </w:r>
      <w:r w:rsidRPr="004F0D63">
        <w:rPr>
          <w:rFonts w:ascii="Candara" w:eastAsia="Candara" w:hAnsi="Candara"/>
          <w:spacing w:val="-2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p</w:t>
      </w:r>
      <w:r w:rsidRPr="004F0D63">
        <w:rPr>
          <w:rFonts w:ascii="Candara" w:eastAsia="Candara" w:hAnsi="Candara"/>
          <w:position w:val="-1"/>
          <w:sz w:val="18"/>
          <w:szCs w:val="18"/>
        </w:rPr>
        <w:t>rov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st</w:t>
      </w:r>
      <w:r w:rsidRPr="004F0D63">
        <w:rPr>
          <w:rFonts w:ascii="Candara" w:eastAsia="Candara" w:hAnsi="Candara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gt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position w:val="-1"/>
          <w:sz w:val="18"/>
          <w:szCs w:val="18"/>
        </w:rPr>
        <w:t>s 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 xml:space="preserve"> we</w:t>
      </w:r>
      <w:r w:rsidRPr="004F0D63">
        <w:rPr>
          <w:rFonts w:ascii="Candara" w:eastAsia="Candara" w:hAnsi="Candara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ne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ss</w:t>
      </w:r>
      <w:r w:rsidRPr="004F0D63">
        <w:rPr>
          <w:rFonts w:ascii="Candara" w:eastAsia="Candara" w:hAnsi="Candara"/>
          <w:position w:val="-1"/>
          <w:sz w:val="18"/>
          <w:szCs w:val="18"/>
        </w:rPr>
        <w:t>.</w:t>
      </w:r>
      <w:r w:rsidRPr="004F0D63">
        <w:rPr>
          <w:rFonts w:ascii="Candara" w:eastAsia="Candara" w:hAnsi="Candara"/>
          <w:spacing w:val="10"/>
          <w:position w:val="-1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enti</w:t>
      </w:r>
      <w:r w:rsidRPr="004F0D63">
        <w:rPr>
          <w:rFonts w:ascii="Candara" w:eastAsia="Candara" w:hAnsi="Candara"/>
          <w:sz w:val="18"/>
          <w:szCs w:val="18"/>
        </w:rPr>
        <w:t>fy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3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sz w:val="18"/>
          <w:szCs w:val="18"/>
        </w:rPr>
        <w:t>igh</w:t>
      </w:r>
      <w:r w:rsidRPr="004F0D63">
        <w:rPr>
          <w:rFonts w:ascii="Candara" w:eastAsia="Candara" w:hAnsi="Candara"/>
          <w:spacing w:val="2"/>
          <w:sz w:val="18"/>
          <w:szCs w:val="18"/>
        </w:rPr>
        <w:t>l</w:t>
      </w:r>
      <w:r w:rsidRPr="004F0D63">
        <w:rPr>
          <w:rFonts w:ascii="Candara" w:eastAsia="Candara" w:hAnsi="Candara"/>
          <w:spacing w:val="-1"/>
          <w:sz w:val="18"/>
          <w:szCs w:val="18"/>
        </w:rPr>
        <w:t>ig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ma</w:t>
      </w:r>
      <w:r w:rsidRPr="004F0D63">
        <w:rPr>
          <w:rFonts w:ascii="Candara" w:eastAsia="Candara" w:hAnsi="Candara"/>
          <w:spacing w:val="-1"/>
          <w:sz w:val="18"/>
          <w:szCs w:val="18"/>
        </w:rPr>
        <w:t>j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ss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s fac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b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Wa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rs 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3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ve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6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Ob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v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ti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 xml:space="preserve">n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CS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aff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acc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>l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for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t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nee</w:t>
      </w:r>
      <w:r w:rsidRPr="004F0D63">
        <w:rPr>
          <w:rFonts w:ascii="Candara" w:eastAsia="Candara" w:hAnsi="Candara"/>
          <w:sz w:val="18"/>
          <w:szCs w:val="18"/>
        </w:rPr>
        <w:t>ds as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3"/>
          <w:sz w:val="18"/>
          <w:szCs w:val="18"/>
        </w:rPr>
        <w:t>s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ent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eeti</w:t>
      </w:r>
      <w:r w:rsidRPr="004F0D63">
        <w:rPr>
          <w:rFonts w:ascii="Candara" w:eastAsia="Candara" w:hAnsi="Candara"/>
          <w:spacing w:val="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 xml:space="preserve">e </w:t>
      </w:r>
      <w:r w:rsidRPr="004F0D63">
        <w:rPr>
          <w:rFonts w:ascii="Candara" w:eastAsia="Candara" w:hAnsi="Candara"/>
          <w:spacing w:val="-1"/>
          <w:sz w:val="18"/>
          <w:szCs w:val="18"/>
        </w:rPr>
        <w:t>Se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ce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s d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2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>ine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3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for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Se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6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Candara" w:hAnsi="Candara"/>
          <w:sz w:val="18"/>
          <w:szCs w:val="18"/>
        </w:rPr>
      </w:pPr>
      <w:r w:rsidRPr="004F0D63">
        <w:rPr>
          <w:rFonts w:ascii="Candara" w:eastAsia="Candara" w:hAnsi="Candara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te</w:t>
      </w:r>
      <w:r w:rsidRPr="004F0D63">
        <w:rPr>
          <w:rFonts w:ascii="Candara" w:eastAsia="Candara" w:hAnsi="Candara"/>
          <w:position w:val="-1"/>
          <w:sz w:val="18"/>
          <w:szCs w:val="18"/>
        </w:rPr>
        <w:t>am</w:t>
      </w:r>
      <w:r w:rsidRPr="004F0D63">
        <w:rPr>
          <w:rFonts w:ascii="Candara" w:eastAsia="Candara" w:hAnsi="Candara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be</w:t>
      </w:r>
      <w:r w:rsidRPr="004F0D63">
        <w:rPr>
          <w:rFonts w:ascii="Candara" w:eastAsia="Candara" w:hAnsi="Candara"/>
          <w:position w:val="-1"/>
          <w:sz w:val="18"/>
          <w:szCs w:val="18"/>
        </w:rPr>
        <w:t>rs</w:t>
      </w:r>
      <w:r w:rsidRPr="004F0D63">
        <w:rPr>
          <w:rFonts w:ascii="Candara" w:eastAsia="Candara" w:hAnsi="Candara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6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l</w:t>
      </w:r>
      <w:r w:rsidRPr="004F0D63">
        <w:rPr>
          <w:rFonts w:ascii="Candara" w:eastAsia="Candara" w:hAnsi="Candara"/>
          <w:position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he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l</w:t>
      </w:r>
      <w:r w:rsidRPr="004F0D63">
        <w:rPr>
          <w:rFonts w:ascii="Candara" w:eastAsia="Candara" w:hAnsi="Candara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position w:val="-1"/>
          <w:sz w:val="18"/>
          <w:szCs w:val="18"/>
        </w:rPr>
        <w:t>ra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cus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position w:val="-1"/>
          <w:sz w:val="18"/>
          <w:szCs w:val="18"/>
        </w:rPr>
        <w:t>rs</w:t>
      </w:r>
      <w:r w:rsidRPr="004F0D63">
        <w:rPr>
          <w:rFonts w:ascii="Candara" w:eastAsia="Candara" w:hAnsi="Candara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alo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g</w:t>
      </w:r>
      <w:r w:rsidRPr="004F0D63">
        <w:rPr>
          <w:rFonts w:ascii="Candara" w:eastAsia="Candara" w:hAnsi="Candara"/>
          <w:position w:val="-1"/>
          <w:sz w:val="18"/>
          <w:szCs w:val="18"/>
        </w:rPr>
        <w:t>-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wi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el</w:t>
      </w:r>
      <w:r w:rsidRPr="004F0D63">
        <w:rPr>
          <w:rFonts w:ascii="Candara" w:eastAsia="Candara" w:hAnsi="Candara"/>
          <w:position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5"/>
          <w:position w:val="-1"/>
          <w:sz w:val="18"/>
          <w:szCs w:val="18"/>
        </w:rPr>
        <w:t xml:space="preserve"> </w:t>
      </w:r>
      <w:proofErr w:type="gramStart"/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proofErr w:type="gramEnd"/>
      <w:r w:rsidRPr="004F0D63">
        <w:rPr>
          <w:rFonts w:ascii="Candara" w:eastAsia="Candara" w:hAnsi="Candara"/>
          <w:spacing w:val="6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L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g</w:t>
      </w:r>
      <w:r w:rsidRPr="004F0D63">
        <w:rPr>
          <w:rFonts w:ascii="Candara" w:eastAsia="Candara" w:hAnsi="Candara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ele</w:t>
      </w:r>
      <w:r w:rsidRPr="004F0D63">
        <w:rPr>
          <w:rFonts w:ascii="Candara" w:eastAsia="Candara" w:hAnsi="Candara"/>
          <w:position w:val="-1"/>
          <w:sz w:val="18"/>
          <w:szCs w:val="18"/>
        </w:rPr>
        <w:t>v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for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ti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CRM</w:t>
      </w:r>
      <w:r w:rsidR="004F0D63" w:rsidRPr="004F0D63">
        <w:rPr>
          <w:rFonts w:ascii="Candara" w:eastAsia="Candara" w:hAnsi="Candara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whe</w:t>
      </w:r>
      <w:r w:rsidRPr="004F0D63">
        <w:rPr>
          <w:rFonts w:ascii="Candara" w:eastAsia="Candara" w:hAnsi="Candara"/>
          <w:sz w:val="18"/>
          <w:szCs w:val="18"/>
        </w:rPr>
        <w:t xml:space="preserve">re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he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nee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lp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3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ibl</w:t>
      </w:r>
      <w:r w:rsidRPr="004F0D63">
        <w:rPr>
          <w:rFonts w:ascii="Candara" w:eastAsia="Candara" w:hAnsi="Candara"/>
          <w:sz w:val="18"/>
          <w:szCs w:val="18"/>
        </w:rPr>
        <w:t xml:space="preserve">e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o 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2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 xml:space="preserve">'s </w:t>
      </w:r>
      <w:r w:rsidRPr="004F0D63">
        <w:rPr>
          <w:rFonts w:ascii="Candara" w:eastAsia="Candara" w:hAnsi="Candara"/>
          <w:spacing w:val="3"/>
          <w:sz w:val="18"/>
          <w:szCs w:val="18"/>
        </w:rPr>
        <w:t>A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bi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5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ibl</w:t>
      </w:r>
      <w:r w:rsidRPr="004F0D63">
        <w:rPr>
          <w:rFonts w:ascii="Candara" w:eastAsia="Candara" w:hAnsi="Candara"/>
          <w:sz w:val="18"/>
          <w:szCs w:val="18"/>
        </w:rPr>
        <w:t xml:space="preserve">e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o m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 xml:space="preserve">'s </w:t>
      </w:r>
      <w:r w:rsidRPr="004F0D63">
        <w:rPr>
          <w:rFonts w:ascii="Candara" w:eastAsia="Candara" w:hAnsi="Candara"/>
          <w:spacing w:val="-1"/>
          <w:sz w:val="18"/>
          <w:szCs w:val="18"/>
        </w:rPr>
        <w:t>wi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h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th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p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be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h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3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1"/>
          <w:sz w:val="18"/>
          <w:szCs w:val="18"/>
        </w:rPr>
        <w:t>p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vi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10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&amp;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aud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 xml:space="preserve">t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hei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ac</w:t>
      </w:r>
      <w:r w:rsidRPr="004F0D63">
        <w:rPr>
          <w:rFonts w:ascii="Candara" w:eastAsia="Candara" w:hAnsi="Candara"/>
          <w:spacing w:val="-1"/>
          <w:sz w:val="18"/>
          <w:szCs w:val="18"/>
        </w:rPr>
        <w:t>ti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tie</w:t>
      </w:r>
      <w:r w:rsidRPr="004F0D63">
        <w:rPr>
          <w:rFonts w:ascii="Candara" w:eastAsia="Candara" w:hAnsi="Candara"/>
          <w:sz w:val="18"/>
          <w:szCs w:val="18"/>
        </w:rPr>
        <w:t>s 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g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2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he</w:t>
      </w:r>
      <w:r w:rsidRPr="004F0D63">
        <w:rPr>
          <w:rFonts w:ascii="Candara" w:eastAsia="Candara" w:hAnsi="Candara"/>
          <w:sz w:val="18"/>
          <w:szCs w:val="18"/>
        </w:rPr>
        <w:t>m/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w</w:t>
      </w:r>
      <w:r w:rsidRPr="004F0D63">
        <w:rPr>
          <w:rFonts w:ascii="Candara" w:eastAsia="Candara" w:hAnsi="Candara"/>
          <w:spacing w:val="-1"/>
          <w:sz w:val="18"/>
          <w:szCs w:val="18"/>
        </w:rPr>
        <w:t>he</w:t>
      </w:r>
      <w:r w:rsidRPr="004F0D63">
        <w:rPr>
          <w:rFonts w:ascii="Candara" w:eastAsia="Candara" w:hAnsi="Candara"/>
          <w:sz w:val="18"/>
          <w:szCs w:val="18"/>
        </w:rPr>
        <w:t>re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ss</w:t>
      </w:r>
      <w:r w:rsidRPr="004F0D63">
        <w:rPr>
          <w:rFonts w:ascii="Candara" w:eastAsia="Candara" w:hAnsi="Candara"/>
          <w:sz w:val="18"/>
          <w:szCs w:val="18"/>
        </w:rPr>
        <w:t>ue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b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ve</w:t>
      </w:r>
      <w:r w:rsidRPr="004F0D63">
        <w:rPr>
          <w:rFonts w:ascii="Candara" w:eastAsia="Candara" w:hAnsi="Candara"/>
          <w:sz w:val="18"/>
          <w:szCs w:val="18"/>
        </w:rPr>
        <w:t>d.</w:t>
      </w:r>
      <w:r w:rsidRPr="004F0D63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il</w:t>
      </w:r>
      <w:r w:rsidRPr="004F0D63">
        <w:rPr>
          <w:rFonts w:ascii="Candara" w:eastAsia="Candara" w:hAnsi="Candara"/>
          <w:sz w:val="18"/>
          <w:szCs w:val="18"/>
        </w:rPr>
        <w:t>y, W</w:t>
      </w:r>
      <w:r w:rsidRPr="004F0D63">
        <w:rPr>
          <w:rFonts w:ascii="Candara" w:eastAsia="Candara" w:hAnsi="Candara"/>
          <w:spacing w:val="-1"/>
          <w:sz w:val="18"/>
          <w:szCs w:val="18"/>
        </w:rPr>
        <w:t>ee</w:t>
      </w:r>
      <w:r w:rsidRPr="004F0D63">
        <w:rPr>
          <w:rFonts w:ascii="Candara" w:eastAsia="Candara" w:hAnsi="Candara"/>
          <w:spacing w:val="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&amp;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Mo</w:t>
      </w:r>
      <w:r w:rsidRPr="004F0D63">
        <w:rPr>
          <w:rFonts w:ascii="Candara" w:eastAsia="Candara" w:hAnsi="Candara"/>
          <w:spacing w:val="-1"/>
          <w:sz w:val="18"/>
          <w:szCs w:val="18"/>
        </w:rPr>
        <w:t>nt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ce aud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 xml:space="preserve">t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o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sz w:val="18"/>
          <w:szCs w:val="18"/>
        </w:rPr>
        <w:t>ei</w:t>
      </w:r>
      <w:r w:rsidRPr="004F0D63">
        <w:rPr>
          <w:rFonts w:ascii="Candara" w:eastAsia="Candara" w:hAnsi="Candara"/>
          <w:sz w:val="18"/>
          <w:szCs w:val="18"/>
        </w:rPr>
        <w:t>r/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am's F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ac</w:t>
      </w:r>
      <w:r w:rsidRPr="004F0D63">
        <w:rPr>
          <w:rFonts w:ascii="Candara" w:eastAsia="Candara" w:hAnsi="Candara"/>
          <w:spacing w:val="-1"/>
          <w:sz w:val="18"/>
          <w:szCs w:val="18"/>
        </w:rPr>
        <w:t>ti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ie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th</w:t>
      </w:r>
      <w:r w:rsidRPr="004F0D63">
        <w:rPr>
          <w:rFonts w:ascii="Candara" w:eastAsia="Candara" w:hAnsi="Candara"/>
          <w:spacing w:val="3"/>
          <w:sz w:val="18"/>
          <w:szCs w:val="18"/>
        </w:rPr>
        <w:t>a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all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1"/>
          <w:sz w:val="18"/>
          <w:szCs w:val="18"/>
        </w:rPr>
        <w:t>b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rs are u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da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w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h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z w:val="18"/>
          <w:szCs w:val="18"/>
        </w:rPr>
        <w:t>t u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da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3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all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2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>ig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s f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b</w:t>
      </w:r>
      <w:r w:rsidRPr="004F0D63">
        <w:rPr>
          <w:rFonts w:ascii="Candara" w:eastAsia="Candara" w:hAnsi="Candara"/>
          <w:sz w:val="18"/>
          <w:szCs w:val="18"/>
        </w:rPr>
        <w:t>ac</w:t>
      </w:r>
      <w:r w:rsidRPr="004F0D63">
        <w:rPr>
          <w:rFonts w:ascii="Candara" w:eastAsia="Candara" w:hAnsi="Candara"/>
          <w:spacing w:val="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en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te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 xml:space="preserve">as </w:t>
      </w:r>
      <w:r w:rsidRPr="004F0D63">
        <w:rPr>
          <w:rFonts w:ascii="Candara" w:eastAsia="Candara" w:hAnsi="Candara"/>
          <w:spacing w:val="-1"/>
          <w:sz w:val="18"/>
          <w:szCs w:val="18"/>
        </w:rPr>
        <w:t>wel</w:t>
      </w:r>
      <w:r w:rsidRPr="004F0D63">
        <w:rPr>
          <w:rFonts w:ascii="Candara" w:eastAsia="Candara" w:hAnsi="Candara"/>
          <w:sz w:val="18"/>
          <w:szCs w:val="18"/>
        </w:rPr>
        <w:t>l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 xml:space="preserve">as 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2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et</w:t>
      </w:r>
      <w:r w:rsidRPr="004F0D63">
        <w:rPr>
          <w:rFonts w:ascii="Candara" w:eastAsia="Candara" w:hAnsi="Candara"/>
          <w:sz w:val="18"/>
          <w:szCs w:val="18"/>
        </w:rPr>
        <w:t>s co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>ig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p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al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y.</w:t>
      </w:r>
      <w:r w:rsidRPr="004F0D63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ibl</w:t>
      </w:r>
      <w:r w:rsidRPr="004F0D63">
        <w:rPr>
          <w:rFonts w:ascii="Candara" w:eastAsia="Candara" w:hAnsi="Candara"/>
          <w:sz w:val="18"/>
          <w:szCs w:val="18"/>
        </w:rPr>
        <w:t xml:space="preserve">e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o 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2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2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l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sz w:val="18"/>
          <w:szCs w:val="18"/>
        </w:rPr>
        <w:t>ig</w:t>
      </w:r>
      <w:r w:rsidRPr="004F0D63">
        <w:rPr>
          <w:rFonts w:ascii="Candara" w:eastAsia="Candara" w:hAnsi="Candara"/>
          <w:sz w:val="18"/>
          <w:szCs w:val="18"/>
        </w:rPr>
        <w:t xml:space="preserve">h 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3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>il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pe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al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3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al</w:t>
      </w:r>
      <w:r w:rsidRPr="004F0D63">
        <w:rPr>
          <w:rFonts w:ascii="Candara" w:eastAsia="Candara" w:hAnsi="Candara"/>
          <w:spacing w:val="1"/>
          <w:sz w:val="18"/>
          <w:szCs w:val="18"/>
        </w:rPr>
        <w:t>w</w:t>
      </w:r>
      <w:r w:rsidRPr="004F0D63">
        <w:rPr>
          <w:rFonts w:ascii="Candara" w:eastAsia="Candara" w:hAnsi="Candara"/>
          <w:sz w:val="18"/>
          <w:szCs w:val="18"/>
        </w:rPr>
        <w:t xml:space="preserve">ays </w:t>
      </w:r>
      <w:r w:rsidRPr="004F0D63">
        <w:rPr>
          <w:rFonts w:ascii="Candara" w:eastAsia="Candara" w:hAnsi="Candara"/>
          <w:spacing w:val="-1"/>
          <w:sz w:val="18"/>
          <w:szCs w:val="18"/>
        </w:rPr>
        <w:t>gi</w:t>
      </w:r>
      <w:r w:rsidRPr="004F0D63">
        <w:rPr>
          <w:rFonts w:ascii="Candara" w:eastAsia="Candara" w:hAnsi="Candara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 xml:space="preserve">s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hi</w:t>
      </w:r>
      <w:r w:rsidRPr="004F0D63">
        <w:rPr>
          <w:rFonts w:ascii="Candara" w:eastAsia="Candara" w:hAnsi="Candara"/>
          <w:spacing w:val="1"/>
          <w:sz w:val="18"/>
          <w:szCs w:val="18"/>
        </w:rPr>
        <w:t>g</w:t>
      </w:r>
      <w:r w:rsidRPr="004F0D63">
        <w:rPr>
          <w:rFonts w:ascii="Candara" w:eastAsia="Candara" w:hAnsi="Candara"/>
          <w:sz w:val="18"/>
          <w:szCs w:val="18"/>
        </w:rPr>
        <w:t>h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2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vi</w:t>
      </w:r>
      <w:r w:rsidRPr="004F0D63">
        <w:rPr>
          <w:rFonts w:ascii="Candara" w:eastAsia="Candara" w:hAnsi="Candara"/>
          <w:spacing w:val="2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1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alys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 xml:space="preserve">s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f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p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2"/>
          <w:sz w:val="18"/>
          <w:szCs w:val="18"/>
        </w:rPr>
        <w:t>e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 xml:space="preserve">us </w:t>
      </w:r>
      <w:r w:rsidRPr="004F0D63">
        <w:rPr>
          <w:rFonts w:ascii="Candara" w:eastAsia="Candara" w:hAnsi="Candara"/>
          <w:spacing w:val="-1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 xml:space="preserve">ay's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2"/>
          <w:sz w:val="18"/>
          <w:szCs w:val="18"/>
        </w:rPr>
        <w:t>’</w:t>
      </w:r>
      <w:r w:rsidRPr="004F0D63">
        <w:rPr>
          <w:rFonts w:ascii="Candara" w:eastAsia="Candara" w:hAnsi="Candara"/>
          <w:sz w:val="18"/>
          <w:szCs w:val="18"/>
        </w:rPr>
        <w:t>s ac</w:t>
      </w:r>
      <w:r w:rsidRPr="004F0D63">
        <w:rPr>
          <w:rFonts w:ascii="Candara" w:eastAsia="Candara" w:hAnsi="Candara"/>
          <w:spacing w:val="-1"/>
          <w:sz w:val="18"/>
          <w:szCs w:val="18"/>
        </w:rPr>
        <w:t>ti</w:t>
      </w:r>
      <w:r w:rsidRPr="004F0D63">
        <w:rPr>
          <w:rFonts w:ascii="Candara" w:eastAsia="Candara" w:hAnsi="Candara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ie</w:t>
      </w:r>
      <w:r w:rsidRPr="004F0D63">
        <w:rPr>
          <w:rFonts w:ascii="Candara" w:eastAsia="Candara" w:hAnsi="Candara"/>
          <w:sz w:val="18"/>
          <w:szCs w:val="18"/>
        </w:rPr>
        <w:t>s 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2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h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acc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sz w:val="18"/>
          <w:szCs w:val="18"/>
        </w:rPr>
        <w:t>dingl</w:t>
      </w:r>
      <w:r w:rsidRPr="004F0D63">
        <w:rPr>
          <w:rFonts w:ascii="Candara" w:eastAsia="Candara" w:hAnsi="Candara"/>
          <w:sz w:val="18"/>
          <w:szCs w:val="18"/>
        </w:rPr>
        <w:t>y.</w:t>
      </w:r>
      <w:r w:rsidRPr="004F0D63">
        <w:rPr>
          <w:rFonts w:ascii="Candara" w:eastAsia="Candara" w:hAnsi="Candara"/>
          <w:spacing w:val="5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-1"/>
          <w:sz w:val="18"/>
          <w:szCs w:val="18"/>
        </w:rPr>
        <w:t>Hel</w:t>
      </w:r>
      <w:r w:rsidRPr="004F0D63">
        <w:rPr>
          <w:rFonts w:ascii="Candara" w:eastAsia="Candara" w:hAnsi="Candara"/>
          <w:spacing w:val="1"/>
          <w:sz w:val="18"/>
          <w:szCs w:val="18"/>
        </w:rPr>
        <w:t>p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o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1"/>
          <w:sz w:val="18"/>
          <w:szCs w:val="18"/>
        </w:rPr>
        <w:t>os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1"/>
          <w:sz w:val="18"/>
          <w:szCs w:val="18"/>
        </w:rPr>
        <w:t>b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wh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b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hin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o m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t K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Is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4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th</w:t>
      </w:r>
      <w:r w:rsidRPr="004F0D63">
        <w:rPr>
          <w:rFonts w:ascii="Candara" w:eastAsia="Candara" w:hAnsi="Candara"/>
          <w:spacing w:val="3"/>
          <w:sz w:val="18"/>
          <w:szCs w:val="18"/>
        </w:rPr>
        <w:t>a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all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1"/>
          <w:sz w:val="18"/>
          <w:szCs w:val="18"/>
        </w:rPr>
        <w:t>b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 xml:space="preserve">rs are 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z w:val="18"/>
          <w:szCs w:val="18"/>
        </w:rPr>
        <w:t>rov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b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r</w:t>
      </w:r>
      <w:r w:rsidRPr="004F0D63">
        <w:rPr>
          <w:rFonts w:ascii="Candara" w:eastAsia="Candara" w:hAnsi="Candara"/>
          <w:spacing w:val="2"/>
          <w:sz w:val="18"/>
          <w:szCs w:val="18"/>
        </w:rPr>
        <w:t>v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c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 xml:space="preserve">s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o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ur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2"/>
          <w:sz w:val="18"/>
          <w:szCs w:val="18"/>
        </w:rPr>
        <w:t>l</w:t>
      </w:r>
      <w:r w:rsidRPr="004F0D63">
        <w:rPr>
          <w:rFonts w:ascii="Candara" w:eastAsia="Candara" w:hAnsi="Candara"/>
          <w:spacing w:val="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4"/>
          <w:sz w:val="18"/>
          <w:szCs w:val="18"/>
        </w:rPr>
        <w:t>d</w:t>
      </w:r>
      <w:r w:rsidRPr="004F0D63">
        <w:rPr>
          <w:rFonts w:ascii="Candara" w:eastAsia="Candara" w:hAnsi="Candara"/>
          <w:sz w:val="18"/>
          <w:szCs w:val="18"/>
        </w:rPr>
        <w:t>-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cus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 xml:space="preserve">rs </w:t>
      </w:r>
      <w:r w:rsidRPr="004F0D63">
        <w:rPr>
          <w:rFonts w:ascii="Candara" w:eastAsia="Candara" w:hAnsi="Candara"/>
          <w:spacing w:val="1"/>
          <w:sz w:val="18"/>
          <w:szCs w:val="18"/>
        </w:rPr>
        <w:t>w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hi</w:t>
      </w:r>
      <w:r w:rsidRPr="004F0D63">
        <w:rPr>
          <w:rFonts w:ascii="Candara" w:eastAsia="Candara" w:hAnsi="Candara"/>
          <w:sz w:val="18"/>
          <w:szCs w:val="18"/>
        </w:rPr>
        <w:t>n K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.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r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in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ng</w:t>
      </w:r>
      <w:r w:rsidRPr="004F0D63">
        <w:rPr>
          <w:rFonts w:ascii="Candara" w:eastAsia="Candara" w:hAnsi="Candara"/>
          <w:sz w:val="18"/>
          <w:szCs w:val="18"/>
        </w:rPr>
        <w:t xml:space="preserve">,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 xml:space="preserve">e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o 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 xml:space="preserve">e 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sz w:val="18"/>
          <w:szCs w:val="18"/>
        </w:rPr>
        <w:t>ss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z w:val="18"/>
          <w:szCs w:val="18"/>
        </w:rPr>
        <w:t>n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 xml:space="preserve">h 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pacing w:val="1"/>
          <w:sz w:val="18"/>
          <w:szCs w:val="18"/>
        </w:rPr>
        <w:t>os</w:t>
      </w:r>
      <w:r w:rsidRPr="004F0D63">
        <w:rPr>
          <w:rFonts w:ascii="Candara" w:eastAsia="Candara" w:hAnsi="Candara"/>
          <w:sz w:val="18"/>
          <w:szCs w:val="18"/>
        </w:rPr>
        <w:t>e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te</w:t>
      </w:r>
      <w:r w:rsidRPr="004F0D63">
        <w:rPr>
          <w:rFonts w:ascii="Candara" w:eastAsia="Candara" w:hAnsi="Candara"/>
          <w:sz w:val="18"/>
          <w:szCs w:val="18"/>
        </w:rPr>
        <w:t>am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2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be</w:t>
      </w:r>
      <w:r w:rsidRPr="004F0D63">
        <w:rPr>
          <w:rFonts w:ascii="Candara" w:eastAsia="Candara" w:hAnsi="Candara"/>
          <w:sz w:val="18"/>
          <w:szCs w:val="18"/>
        </w:rPr>
        <w:t>rs</w:t>
      </w:r>
      <w:r w:rsidRPr="004F0D63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z w:val="18"/>
          <w:szCs w:val="18"/>
        </w:rPr>
        <w:t>ch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ac</w:t>
      </w:r>
      <w:r w:rsidRPr="004F0D63">
        <w:rPr>
          <w:rFonts w:ascii="Candara" w:eastAsia="Candara" w:hAnsi="Candara"/>
          <w:spacing w:val="1"/>
          <w:sz w:val="18"/>
          <w:szCs w:val="18"/>
        </w:rPr>
        <w:t>kin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o m</w:t>
      </w:r>
      <w:r w:rsidRPr="004F0D63">
        <w:rPr>
          <w:rFonts w:ascii="Candara" w:eastAsia="Candara" w:hAnsi="Candara"/>
          <w:spacing w:val="1"/>
          <w:sz w:val="18"/>
          <w:szCs w:val="18"/>
        </w:rPr>
        <w:t>e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t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2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il</w:t>
      </w:r>
      <w:r w:rsidRPr="004F0D63">
        <w:rPr>
          <w:rFonts w:ascii="Candara" w:eastAsia="Candara" w:hAnsi="Candara"/>
          <w:sz w:val="18"/>
          <w:szCs w:val="18"/>
        </w:rPr>
        <w:t>y/mon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"/>
          <w:sz w:val="18"/>
          <w:szCs w:val="18"/>
        </w:rPr>
        <w:t>h</w:t>
      </w:r>
      <w:r w:rsidRPr="004F0D63">
        <w:rPr>
          <w:rFonts w:ascii="Candara" w:eastAsia="Candara" w:hAnsi="Candara"/>
          <w:spacing w:val="-1"/>
          <w:sz w:val="18"/>
          <w:szCs w:val="18"/>
        </w:rPr>
        <w:t>l</w:t>
      </w:r>
      <w:r w:rsidRPr="004F0D63">
        <w:rPr>
          <w:rFonts w:ascii="Candara" w:eastAsia="Candara" w:hAnsi="Candara"/>
          <w:sz w:val="18"/>
          <w:szCs w:val="18"/>
        </w:rPr>
        <w:t>y</w:t>
      </w:r>
      <w:r w:rsidRPr="004F0D63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"/>
          <w:sz w:val="18"/>
          <w:szCs w:val="18"/>
        </w:rPr>
        <w:t>Is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7"/>
        </w:numPr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/>
          <w:spacing w:val="-1"/>
          <w:sz w:val="18"/>
          <w:szCs w:val="18"/>
        </w:rPr>
        <w:t>H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sz w:val="18"/>
          <w:szCs w:val="18"/>
        </w:rPr>
        <w:t>li</w:t>
      </w:r>
      <w:r w:rsidRPr="004F0D63">
        <w:rPr>
          <w:rFonts w:ascii="Candara" w:eastAsia="Candara" w:hAnsi="Candara"/>
          <w:spacing w:val="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g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all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ca</w:t>
      </w:r>
      <w:r w:rsidRPr="004F0D63">
        <w:rPr>
          <w:rFonts w:ascii="Candara" w:eastAsia="Candara" w:hAnsi="Candara"/>
          <w:spacing w:val="1"/>
          <w:sz w:val="18"/>
          <w:szCs w:val="18"/>
        </w:rPr>
        <w:t>s</w:t>
      </w:r>
      <w:r w:rsidRPr="004F0D63">
        <w:rPr>
          <w:rFonts w:ascii="Candara" w:eastAsia="Candara" w:hAnsi="Candara"/>
          <w:sz w:val="18"/>
          <w:szCs w:val="18"/>
        </w:rPr>
        <w:t>h r</w:t>
      </w:r>
      <w:r w:rsidRPr="004F0D63">
        <w:rPr>
          <w:rFonts w:ascii="Candara" w:eastAsia="Candara" w:hAnsi="Candara"/>
          <w:spacing w:val="-1"/>
          <w:sz w:val="18"/>
          <w:szCs w:val="18"/>
        </w:rPr>
        <w:t>el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d</w:t>
      </w:r>
      <w:r w:rsidRPr="004F0D63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sz w:val="18"/>
          <w:szCs w:val="18"/>
        </w:rPr>
        <w:t>ss</w:t>
      </w:r>
      <w:r w:rsidRPr="004F0D63">
        <w:rPr>
          <w:rFonts w:ascii="Candara" w:eastAsia="Candara" w:hAnsi="Candara"/>
          <w:sz w:val="18"/>
          <w:szCs w:val="18"/>
        </w:rPr>
        <w:t>u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 xml:space="preserve">s </w:t>
      </w:r>
      <w:r w:rsidRPr="004F0D63">
        <w:rPr>
          <w:rFonts w:ascii="Candara" w:eastAsia="Candara" w:hAnsi="Candara"/>
          <w:spacing w:val="-1"/>
          <w:sz w:val="18"/>
          <w:szCs w:val="18"/>
        </w:rPr>
        <w:t>w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t</w:t>
      </w:r>
      <w:r w:rsidRPr="004F0D63">
        <w:rPr>
          <w:rFonts w:ascii="Candara" w:eastAsia="Candara" w:hAnsi="Candara"/>
          <w:sz w:val="18"/>
          <w:szCs w:val="18"/>
        </w:rPr>
        <w:t>h</w:t>
      </w:r>
      <w:r w:rsidRPr="004F0D63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sz w:val="18"/>
          <w:szCs w:val="18"/>
        </w:rPr>
        <w:t>e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2B2E88" w:rsidRDefault="009C6FB8" w:rsidP="004F0D63">
      <w:pPr>
        <w:pStyle w:val="ListParagraph"/>
        <w:numPr>
          <w:ilvl w:val="0"/>
          <w:numId w:val="7"/>
        </w:numPr>
        <w:rPr>
          <w:rFonts w:ascii="Candara" w:eastAsia="Candara" w:hAnsi="Candara"/>
          <w:sz w:val="18"/>
          <w:szCs w:val="18"/>
        </w:rPr>
      </w:pP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St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ck</w:t>
      </w:r>
      <w:r w:rsidRPr="004F0D63">
        <w:rPr>
          <w:rFonts w:ascii="Candara" w:eastAsia="Candara" w:hAnsi="Candara"/>
          <w:spacing w:val="1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ma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ag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10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1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ss</w:t>
      </w:r>
      <w:r w:rsidRPr="004F0D63">
        <w:rPr>
          <w:rFonts w:ascii="Candara" w:eastAsia="Candara" w:hAnsi="Candara"/>
          <w:position w:val="-1"/>
          <w:sz w:val="18"/>
          <w:szCs w:val="18"/>
        </w:rPr>
        <w:t>ua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ce</w:t>
      </w:r>
      <w:r w:rsidRPr="004F0D63">
        <w:rPr>
          <w:rFonts w:ascii="Candara" w:eastAsia="Candara" w:hAnsi="Candara"/>
          <w:spacing w:val="1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spacing w:val="1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te</w:t>
      </w:r>
      <w:r w:rsidRPr="004F0D63">
        <w:rPr>
          <w:rFonts w:ascii="Candara" w:eastAsia="Candara" w:hAnsi="Candara"/>
          <w:position w:val="-1"/>
          <w:sz w:val="18"/>
          <w:szCs w:val="18"/>
        </w:rPr>
        <w:t>am</w:t>
      </w:r>
      <w:r w:rsidRPr="004F0D63">
        <w:rPr>
          <w:rFonts w:ascii="Candara" w:eastAsia="Candara" w:hAnsi="Candara"/>
          <w:spacing w:val="1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da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il</w:t>
      </w:r>
      <w:r w:rsidRPr="004F0D63">
        <w:rPr>
          <w:rFonts w:ascii="Candara" w:eastAsia="Candara" w:hAnsi="Candara"/>
          <w:position w:val="-1"/>
          <w:sz w:val="18"/>
          <w:szCs w:val="18"/>
        </w:rPr>
        <w:t>y,</w:t>
      </w:r>
      <w:r w:rsidRPr="004F0D63">
        <w:rPr>
          <w:rFonts w:ascii="Candara" w:eastAsia="Candara" w:hAnsi="Candara"/>
          <w:spacing w:val="1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wee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l</w:t>
      </w:r>
      <w:r w:rsidRPr="004F0D63">
        <w:rPr>
          <w:rFonts w:ascii="Candara" w:eastAsia="Candara" w:hAnsi="Candara"/>
          <w:position w:val="-1"/>
          <w:sz w:val="18"/>
          <w:szCs w:val="18"/>
        </w:rPr>
        <w:t>y</w:t>
      </w:r>
      <w:r w:rsidRPr="004F0D63">
        <w:rPr>
          <w:rFonts w:ascii="Candara" w:eastAsia="Candara" w:hAnsi="Candara"/>
          <w:spacing w:val="1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&amp;</w:t>
      </w:r>
      <w:r w:rsidRPr="004F0D63">
        <w:rPr>
          <w:rFonts w:ascii="Candara" w:eastAsia="Candara" w:hAnsi="Candara"/>
          <w:spacing w:val="10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0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position w:val="-1"/>
          <w:sz w:val="18"/>
          <w:szCs w:val="18"/>
        </w:rPr>
        <w:t>m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position w:val="-1"/>
          <w:sz w:val="18"/>
          <w:szCs w:val="18"/>
        </w:rPr>
        <w:t>d.</w:t>
      </w:r>
      <w:r w:rsidRPr="004F0D63">
        <w:rPr>
          <w:rFonts w:ascii="Candara" w:eastAsia="Candara" w:hAnsi="Candara"/>
          <w:spacing w:val="1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K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ee</w:t>
      </w:r>
      <w:r w:rsidRPr="004F0D63">
        <w:rPr>
          <w:rFonts w:ascii="Candara" w:eastAsia="Candara" w:hAnsi="Candara"/>
          <w:position w:val="-1"/>
          <w:sz w:val="18"/>
          <w:szCs w:val="18"/>
        </w:rPr>
        <w:t>p</w:t>
      </w:r>
      <w:r w:rsidRPr="004F0D63">
        <w:rPr>
          <w:rFonts w:ascii="Candara" w:eastAsia="Candara" w:hAnsi="Candara"/>
          <w:spacing w:val="1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en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s</w:t>
      </w:r>
      <w:r w:rsidRPr="004F0D63">
        <w:rPr>
          <w:rFonts w:ascii="Candara" w:eastAsia="Candara" w:hAnsi="Candara"/>
          <w:position w:val="-1"/>
          <w:sz w:val="18"/>
          <w:szCs w:val="18"/>
        </w:rPr>
        <w:t>u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in</w:t>
      </w:r>
      <w:r w:rsidRPr="004F0D63">
        <w:rPr>
          <w:rFonts w:ascii="Candara" w:eastAsia="Candara" w:hAnsi="Candara"/>
          <w:position w:val="-1"/>
          <w:sz w:val="18"/>
          <w:szCs w:val="18"/>
        </w:rPr>
        <w:t>g</w:t>
      </w:r>
      <w:r w:rsidRPr="004F0D63">
        <w:rPr>
          <w:rFonts w:ascii="Candara" w:eastAsia="Candara" w:hAnsi="Candara"/>
          <w:spacing w:val="1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th</w:t>
      </w:r>
      <w:r w:rsidRPr="004F0D63">
        <w:rPr>
          <w:rFonts w:ascii="Candara" w:eastAsia="Candara" w:hAnsi="Candara"/>
          <w:position w:val="-1"/>
          <w:sz w:val="18"/>
          <w:szCs w:val="18"/>
        </w:rPr>
        <w:t>at</w:t>
      </w:r>
      <w:r w:rsidRPr="004F0D63">
        <w:rPr>
          <w:rFonts w:ascii="Candara" w:eastAsia="Candara" w:hAnsi="Candara"/>
          <w:spacing w:val="1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all</w:t>
      </w:r>
      <w:r w:rsidRPr="004F0D63">
        <w:rPr>
          <w:rFonts w:ascii="Candara" w:eastAsia="Candara" w:hAnsi="Candara"/>
          <w:spacing w:val="10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h</w:t>
      </w:r>
      <w:r w:rsidRPr="004F0D63">
        <w:rPr>
          <w:rFonts w:ascii="Candara" w:eastAsia="Candara" w:hAnsi="Candara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spacing w:val="10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s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t</w:t>
      </w:r>
      <w:r w:rsidRPr="004F0D63">
        <w:rPr>
          <w:rFonts w:ascii="Candara" w:eastAsia="Candara" w:hAnsi="Candara"/>
          <w:spacing w:val="3"/>
          <w:position w:val="-1"/>
          <w:sz w:val="18"/>
          <w:szCs w:val="18"/>
        </w:rPr>
        <w:t>o</w:t>
      </w:r>
      <w:r w:rsidRPr="004F0D63">
        <w:rPr>
          <w:rFonts w:ascii="Candara" w:eastAsia="Candara" w:hAnsi="Candara"/>
          <w:position w:val="-1"/>
          <w:sz w:val="18"/>
          <w:szCs w:val="18"/>
        </w:rPr>
        <w:t>ck</w:t>
      </w:r>
      <w:r w:rsidRPr="004F0D63">
        <w:rPr>
          <w:rFonts w:ascii="Candara" w:eastAsia="Candara" w:hAnsi="Candara"/>
          <w:spacing w:val="1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ente</w:t>
      </w:r>
      <w:r w:rsidRPr="004F0D63">
        <w:rPr>
          <w:rFonts w:ascii="Candara" w:eastAsia="Candara" w:hAnsi="Candara"/>
          <w:spacing w:val="2"/>
          <w:position w:val="-1"/>
          <w:sz w:val="18"/>
          <w:szCs w:val="18"/>
        </w:rPr>
        <w:t>r</w:t>
      </w:r>
      <w:r w:rsidRPr="004F0D63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/>
          <w:position w:val="-1"/>
          <w:sz w:val="18"/>
          <w:szCs w:val="18"/>
        </w:rPr>
        <w:t>d</w:t>
      </w:r>
      <w:r w:rsidRPr="004F0D63">
        <w:rPr>
          <w:rFonts w:ascii="Candara" w:eastAsia="Candara" w:hAnsi="Candara"/>
          <w:spacing w:val="11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1"/>
          <w:position w:val="-1"/>
          <w:sz w:val="18"/>
          <w:szCs w:val="18"/>
        </w:rPr>
        <w:t>i</w:t>
      </w:r>
      <w:r w:rsidRPr="004F0D63">
        <w:rPr>
          <w:rFonts w:ascii="Candara" w:eastAsia="Candara" w:hAnsi="Candara"/>
          <w:position w:val="-1"/>
          <w:sz w:val="18"/>
          <w:szCs w:val="18"/>
        </w:rPr>
        <w:t>n</w:t>
      </w:r>
      <w:r w:rsidRPr="004F0D63">
        <w:rPr>
          <w:rFonts w:ascii="Candara" w:eastAsia="Candara" w:hAnsi="Candara"/>
          <w:spacing w:val="18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/>
          <w:position w:val="-1"/>
          <w:sz w:val="18"/>
          <w:szCs w:val="18"/>
        </w:rPr>
        <w:t>CRM</w:t>
      </w:r>
      <w:r w:rsidR="004F0D63" w:rsidRPr="004F0D63">
        <w:rPr>
          <w:rFonts w:ascii="Candara" w:eastAsia="Candara" w:hAnsi="Candara"/>
          <w:sz w:val="18"/>
          <w:szCs w:val="18"/>
        </w:rPr>
        <w:t xml:space="preserve"> </w:t>
      </w:r>
      <w:r w:rsidRPr="004F0D63">
        <w:rPr>
          <w:rFonts w:ascii="Candara" w:eastAsia="Candara" w:hAnsi="Candara"/>
          <w:spacing w:val="-1"/>
          <w:sz w:val="18"/>
          <w:szCs w:val="18"/>
        </w:rPr>
        <w:t>wit</w:t>
      </w:r>
      <w:r w:rsidRPr="004F0D63">
        <w:rPr>
          <w:rFonts w:ascii="Candara" w:eastAsia="Candara" w:hAnsi="Candara"/>
          <w:sz w:val="18"/>
          <w:szCs w:val="18"/>
        </w:rPr>
        <w:t>h cor</w:t>
      </w:r>
      <w:r w:rsidRPr="004F0D63">
        <w:rPr>
          <w:rFonts w:ascii="Candara" w:eastAsia="Candara" w:hAnsi="Candara"/>
          <w:spacing w:val="-1"/>
          <w:sz w:val="18"/>
          <w:szCs w:val="18"/>
        </w:rPr>
        <w:t>re</w:t>
      </w:r>
      <w:r w:rsidRPr="004F0D63">
        <w:rPr>
          <w:rFonts w:ascii="Candara" w:eastAsia="Candara" w:hAnsi="Candara"/>
          <w:sz w:val="18"/>
          <w:szCs w:val="18"/>
        </w:rPr>
        <w:t xml:space="preserve">ct </w:t>
      </w:r>
      <w:r w:rsidRPr="004F0D63">
        <w:rPr>
          <w:rFonts w:ascii="Candara" w:eastAsia="Candara" w:hAnsi="Candara"/>
          <w:spacing w:val="1"/>
          <w:sz w:val="18"/>
          <w:szCs w:val="18"/>
        </w:rPr>
        <w:t>i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for</w:t>
      </w:r>
      <w:r w:rsidRPr="004F0D63">
        <w:rPr>
          <w:rFonts w:ascii="Candara" w:eastAsia="Candara" w:hAnsi="Candara"/>
          <w:spacing w:val="-1"/>
          <w:sz w:val="18"/>
          <w:szCs w:val="18"/>
        </w:rPr>
        <w:t>m</w:t>
      </w:r>
      <w:r w:rsidRPr="004F0D63">
        <w:rPr>
          <w:rFonts w:ascii="Candara" w:eastAsia="Candara" w:hAnsi="Candara"/>
          <w:sz w:val="18"/>
          <w:szCs w:val="18"/>
        </w:rPr>
        <w:t>a</w:t>
      </w:r>
      <w:r w:rsidRPr="004F0D63">
        <w:rPr>
          <w:rFonts w:ascii="Candara" w:eastAsia="Candara" w:hAnsi="Candara"/>
          <w:spacing w:val="-1"/>
          <w:sz w:val="18"/>
          <w:szCs w:val="18"/>
        </w:rPr>
        <w:t>ti</w:t>
      </w:r>
      <w:r w:rsidRPr="004F0D63">
        <w:rPr>
          <w:rFonts w:ascii="Candara" w:eastAsia="Candara" w:hAnsi="Candara"/>
          <w:spacing w:val="1"/>
          <w:sz w:val="18"/>
          <w:szCs w:val="18"/>
        </w:rPr>
        <w:t>o</w:t>
      </w:r>
      <w:r w:rsidRPr="004F0D63">
        <w:rPr>
          <w:rFonts w:ascii="Candara" w:eastAsia="Candara" w:hAnsi="Candara"/>
          <w:spacing w:val="-1"/>
          <w:sz w:val="18"/>
          <w:szCs w:val="18"/>
        </w:rPr>
        <w:t>n</w:t>
      </w:r>
      <w:r w:rsidRPr="004F0D63">
        <w:rPr>
          <w:rFonts w:ascii="Candara" w:eastAsia="Candara" w:hAnsi="Candara"/>
          <w:sz w:val="18"/>
          <w:szCs w:val="18"/>
        </w:rPr>
        <w:t>.</w:t>
      </w:r>
      <w:r w:rsidRPr="004F0D63">
        <w:rPr>
          <w:rFonts w:ascii="Candara" w:eastAsia="Candara" w:hAnsi="Candara"/>
          <w:spacing w:val="4"/>
          <w:sz w:val="18"/>
          <w:szCs w:val="18"/>
        </w:rPr>
        <w:t xml:space="preserve"> </w:t>
      </w:r>
    </w:p>
    <w:p w:rsidR="002B2E88" w:rsidRPr="002B2E88" w:rsidRDefault="002B2E88" w:rsidP="002B2E88">
      <w:pPr>
        <w:ind w:left="360"/>
        <w:rPr>
          <w:rFonts w:ascii="Candara" w:eastAsia="Candara" w:hAnsi="Candara"/>
          <w:sz w:val="18"/>
          <w:szCs w:val="18"/>
        </w:rPr>
      </w:pPr>
    </w:p>
    <w:p w:rsidR="00387249" w:rsidRDefault="004F0D63" w:rsidP="004F0D63">
      <w:pPr>
        <w:spacing w:before="14"/>
        <w:ind w:right="5518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PO</w:t>
      </w:r>
      <w:r>
        <w:rPr>
          <w:rFonts w:ascii="Candara" w:eastAsia="Candara" w:hAnsi="Candara" w:cs="Candara"/>
          <w:b/>
          <w:spacing w:val="-1"/>
        </w:rPr>
        <w:t>S</w:t>
      </w:r>
      <w:r>
        <w:rPr>
          <w:rFonts w:ascii="Candara" w:eastAsia="Candara" w:hAnsi="Candara" w:cs="Candara"/>
          <w:b/>
        </w:rPr>
        <w:t>ITI</w:t>
      </w:r>
      <w:r>
        <w:rPr>
          <w:rFonts w:ascii="Candara" w:eastAsia="Candara" w:hAnsi="Candara" w:cs="Candara"/>
          <w:b/>
          <w:spacing w:val="3"/>
        </w:rPr>
        <w:t>O</w:t>
      </w:r>
      <w:r>
        <w:rPr>
          <w:rFonts w:ascii="Candara" w:eastAsia="Candara" w:hAnsi="Candara" w:cs="Candara"/>
          <w:b/>
        </w:rPr>
        <w:t xml:space="preserve">N: </w:t>
      </w:r>
      <w:r w:rsidR="009C6FB8" w:rsidRPr="004F0D63">
        <w:rPr>
          <w:rFonts w:ascii="Candara" w:eastAsia="Candara" w:hAnsi="Candara" w:cs="Candara"/>
          <w:color w:val="404040"/>
          <w:spacing w:val="1"/>
        </w:rPr>
        <w:t>BUSINESS CENTER SUPERVISOR RAWALPINDI</w:t>
      </w:r>
      <w:r w:rsidR="009C6FB8">
        <w:rPr>
          <w:rFonts w:ascii="Candara" w:eastAsia="Candara" w:hAnsi="Candara" w:cs="Candara"/>
          <w:b/>
          <w:color w:val="404040"/>
        </w:rPr>
        <w:t xml:space="preserve"> </w:t>
      </w:r>
      <w:r w:rsidR="009C6FB8">
        <w:rPr>
          <w:rFonts w:ascii="Candara" w:eastAsia="Candara" w:hAnsi="Candara" w:cs="Candara"/>
          <w:b/>
          <w:color w:val="404040"/>
          <w:spacing w:val="1"/>
        </w:rPr>
        <w:t>De</w:t>
      </w:r>
      <w:r w:rsidR="009C6FB8">
        <w:rPr>
          <w:rFonts w:ascii="Candara" w:eastAsia="Candara" w:hAnsi="Candara" w:cs="Candara"/>
          <w:b/>
          <w:color w:val="404040"/>
        </w:rPr>
        <w:t>c</w:t>
      </w:r>
      <w:r w:rsidR="009C6FB8">
        <w:rPr>
          <w:rFonts w:ascii="Candara" w:eastAsia="Candara" w:hAnsi="Candara" w:cs="Candara"/>
          <w:b/>
          <w:color w:val="404040"/>
          <w:spacing w:val="1"/>
        </w:rPr>
        <w:t>e</w:t>
      </w:r>
      <w:r w:rsidR="009C6FB8">
        <w:rPr>
          <w:rFonts w:ascii="Candara" w:eastAsia="Candara" w:hAnsi="Candara" w:cs="Candara"/>
          <w:b/>
          <w:color w:val="404040"/>
        </w:rPr>
        <w:t>mb</w:t>
      </w:r>
      <w:r w:rsidR="009C6FB8">
        <w:rPr>
          <w:rFonts w:ascii="Candara" w:eastAsia="Candara" w:hAnsi="Candara" w:cs="Candara"/>
          <w:b/>
          <w:color w:val="404040"/>
          <w:spacing w:val="1"/>
        </w:rPr>
        <w:t>e</w:t>
      </w:r>
      <w:r w:rsidR="009C6FB8">
        <w:rPr>
          <w:rFonts w:ascii="Candara" w:eastAsia="Candara" w:hAnsi="Candara" w:cs="Candara"/>
          <w:b/>
          <w:color w:val="404040"/>
        </w:rPr>
        <w:t>r</w:t>
      </w:r>
      <w:r w:rsidR="009C6FB8">
        <w:rPr>
          <w:rFonts w:ascii="Candara" w:eastAsia="Candara" w:hAnsi="Candara" w:cs="Candara"/>
          <w:b/>
          <w:color w:val="404040"/>
          <w:spacing w:val="-9"/>
        </w:rPr>
        <w:t xml:space="preserve"> </w:t>
      </w:r>
      <w:r w:rsidR="009C6FB8">
        <w:rPr>
          <w:rFonts w:ascii="Candara" w:eastAsia="Candara" w:hAnsi="Candara" w:cs="Candara"/>
          <w:b/>
          <w:color w:val="404040"/>
        </w:rPr>
        <w:t>2012</w:t>
      </w:r>
      <w:r w:rsidR="009C6FB8">
        <w:rPr>
          <w:rFonts w:ascii="Candara" w:eastAsia="Candara" w:hAnsi="Candara" w:cs="Candara"/>
          <w:b/>
          <w:color w:val="404040"/>
          <w:spacing w:val="-3"/>
        </w:rPr>
        <w:t xml:space="preserve"> </w:t>
      </w:r>
      <w:r w:rsidR="009C6FB8">
        <w:rPr>
          <w:rFonts w:ascii="Candara" w:eastAsia="Candara" w:hAnsi="Candara" w:cs="Candara"/>
          <w:b/>
          <w:color w:val="404040"/>
        </w:rPr>
        <w:t>– May</w:t>
      </w:r>
      <w:r w:rsidR="009C6FB8">
        <w:rPr>
          <w:rFonts w:ascii="Candara" w:eastAsia="Candara" w:hAnsi="Candara" w:cs="Candara"/>
          <w:b/>
          <w:color w:val="404040"/>
          <w:spacing w:val="-3"/>
        </w:rPr>
        <w:t xml:space="preserve"> </w:t>
      </w:r>
      <w:r w:rsidR="009C6FB8">
        <w:rPr>
          <w:rFonts w:ascii="Candara" w:eastAsia="Candara" w:hAnsi="Candara" w:cs="Candara"/>
          <w:b/>
          <w:color w:val="404040"/>
        </w:rPr>
        <w:t>2013</w:t>
      </w:r>
    </w:p>
    <w:p w:rsidR="002B2E88" w:rsidRDefault="002B2E88" w:rsidP="004F0D63">
      <w:pPr>
        <w:spacing w:before="2"/>
        <w:ind w:left="100"/>
        <w:rPr>
          <w:rFonts w:ascii="Candara" w:eastAsia="Candara" w:hAnsi="Candara" w:cs="Candara"/>
          <w:b/>
          <w:color w:val="404040"/>
        </w:rPr>
      </w:pPr>
    </w:p>
    <w:p w:rsidR="00387249" w:rsidRDefault="009C6FB8" w:rsidP="004F0D63">
      <w:pPr>
        <w:spacing w:before="2"/>
        <w:ind w:left="100"/>
        <w:rPr>
          <w:rFonts w:ascii="Candara" w:eastAsia="Candara" w:hAnsi="Candara" w:cs="Candara"/>
          <w:b/>
          <w:color w:val="404040"/>
        </w:rPr>
      </w:pPr>
      <w:r>
        <w:rPr>
          <w:rFonts w:ascii="Candara" w:eastAsia="Candara" w:hAnsi="Candara" w:cs="Candara"/>
          <w:b/>
          <w:color w:val="404040"/>
        </w:rPr>
        <w:t>K</w:t>
      </w:r>
      <w:r>
        <w:rPr>
          <w:rFonts w:ascii="Candara" w:eastAsia="Candara" w:hAnsi="Candara" w:cs="Candara"/>
          <w:b/>
          <w:color w:val="404040"/>
          <w:spacing w:val="1"/>
        </w:rPr>
        <w:t>e</w:t>
      </w:r>
      <w:r>
        <w:rPr>
          <w:rFonts w:ascii="Candara" w:eastAsia="Candara" w:hAnsi="Candara" w:cs="Candara"/>
          <w:b/>
          <w:color w:val="404040"/>
        </w:rPr>
        <w:t>y</w:t>
      </w:r>
      <w:r>
        <w:rPr>
          <w:rFonts w:ascii="Candara" w:eastAsia="Candara" w:hAnsi="Candara" w:cs="Candara"/>
          <w:b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b/>
          <w:color w:val="404040"/>
          <w:spacing w:val="-1"/>
        </w:rPr>
        <w:t>R</w:t>
      </w:r>
      <w:r>
        <w:rPr>
          <w:rFonts w:ascii="Candara" w:eastAsia="Candara" w:hAnsi="Candara" w:cs="Candara"/>
          <w:b/>
          <w:color w:val="404040"/>
          <w:spacing w:val="1"/>
        </w:rPr>
        <w:t>e</w:t>
      </w:r>
      <w:r>
        <w:rPr>
          <w:rFonts w:ascii="Candara" w:eastAsia="Candara" w:hAnsi="Candara" w:cs="Candara"/>
          <w:b/>
          <w:color w:val="404040"/>
        </w:rPr>
        <w:t>s</w:t>
      </w:r>
      <w:r>
        <w:rPr>
          <w:rFonts w:ascii="Candara" w:eastAsia="Candara" w:hAnsi="Candara" w:cs="Candara"/>
          <w:b/>
          <w:color w:val="404040"/>
          <w:spacing w:val="-1"/>
        </w:rPr>
        <w:t>po</w:t>
      </w:r>
      <w:r>
        <w:rPr>
          <w:rFonts w:ascii="Candara" w:eastAsia="Candara" w:hAnsi="Candara" w:cs="Candara"/>
          <w:b/>
          <w:color w:val="404040"/>
          <w:spacing w:val="1"/>
        </w:rPr>
        <w:t>n</w:t>
      </w:r>
      <w:r>
        <w:rPr>
          <w:rFonts w:ascii="Candara" w:eastAsia="Candara" w:hAnsi="Candara" w:cs="Candara"/>
          <w:b/>
          <w:color w:val="404040"/>
        </w:rPr>
        <w:t>s</w:t>
      </w:r>
      <w:r>
        <w:rPr>
          <w:rFonts w:ascii="Candara" w:eastAsia="Candara" w:hAnsi="Candara" w:cs="Candara"/>
          <w:b/>
          <w:color w:val="404040"/>
          <w:spacing w:val="1"/>
        </w:rPr>
        <w:t>i</w:t>
      </w:r>
      <w:r>
        <w:rPr>
          <w:rFonts w:ascii="Candara" w:eastAsia="Candara" w:hAnsi="Candara" w:cs="Candara"/>
          <w:b/>
          <w:color w:val="404040"/>
        </w:rPr>
        <w:t>bi</w:t>
      </w:r>
      <w:r>
        <w:rPr>
          <w:rFonts w:ascii="Candara" w:eastAsia="Candara" w:hAnsi="Candara" w:cs="Candara"/>
          <w:b/>
          <w:color w:val="404040"/>
          <w:spacing w:val="-1"/>
        </w:rPr>
        <w:t>l</w:t>
      </w:r>
      <w:r>
        <w:rPr>
          <w:rFonts w:ascii="Candara" w:eastAsia="Candara" w:hAnsi="Candara" w:cs="Candara"/>
          <w:b/>
          <w:color w:val="404040"/>
          <w:spacing w:val="1"/>
        </w:rPr>
        <w:t>i</w:t>
      </w:r>
      <w:r>
        <w:rPr>
          <w:rFonts w:ascii="Candara" w:eastAsia="Candara" w:hAnsi="Candara" w:cs="Candara"/>
          <w:b/>
          <w:color w:val="404040"/>
        </w:rPr>
        <w:t>ti</w:t>
      </w:r>
      <w:r>
        <w:rPr>
          <w:rFonts w:ascii="Candara" w:eastAsia="Candara" w:hAnsi="Candara" w:cs="Candara"/>
          <w:b/>
          <w:color w:val="404040"/>
          <w:spacing w:val="2"/>
        </w:rPr>
        <w:t>e</w:t>
      </w:r>
      <w:r>
        <w:rPr>
          <w:rFonts w:ascii="Candara" w:eastAsia="Candara" w:hAnsi="Candara" w:cs="Candara"/>
          <w:b/>
          <w:color w:val="404040"/>
        </w:rPr>
        <w:t>s:</w:t>
      </w:r>
    </w:p>
    <w:p w:rsidR="002B2E88" w:rsidRDefault="002B2E88" w:rsidP="004F0D63">
      <w:pPr>
        <w:spacing w:before="2"/>
        <w:ind w:left="100"/>
        <w:rPr>
          <w:sz w:val="22"/>
          <w:szCs w:val="22"/>
        </w:rPr>
      </w:pPr>
    </w:p>
    <w:p w:rsidR="00387249" w:rsidRPr="004F0D63" w:rsidRDefault="009C6FB8" w:rsidP="004F0D63">
      <w:pPr>
        <w:pStyle w:val="ListParagraph"/>
        <w:numPr>
          <w:ilvl w:val="0"/>
          <w:numId w:val="8"/>
        </w:numPr>
        <w:spacing w:before="50"/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 w:cs="Candara"/>
          <w:color w:val="404040"/>
          <w:sz w:val="18"/>
          <w:szCs w:val="18"/>
        </w:rPr>
        <w:t>Ma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geme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 a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lop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of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Bu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si</w:t>
      </w:r>
      <w:r w:rsidRPr="004F0D63">
        <w:rPr>
          <w:rFonts w:ascii="Candara" w:eastAsia="Candara" w:hAnsi="Candara" w:cs="Candara"/>
          <w:color w:val="404040"/>
          <w:spacing w:val="3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es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-2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to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 xml:space="preserve">r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er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am.</w:t>
      </w:r>
      <w:r w:rsidRPr="004F0D63">
        <w:rPr>
          <w:rFonts w:ascii="Candara" w:eastAsia="Candara" w:hAnsi="Candara" w:cs="Candara"/>
          <w:color w:val="404040"/>
          <w:spacing w:val="6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8"/>
        </w:numPr>
        <w:spacing w:line="200" w:lineRule="exact"/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Da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ly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li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CS T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</w:t>
      </w:r>
      <w:r w:rsidRPr="004F0D63"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l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cit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ed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b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k on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cu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rr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t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iss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pr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ov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idi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q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at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.</w:t>
      </w:r>
      <w:r w:rsidRPr="004F0D63">
        <w:rPr>
          <w:rFonts w:ascii="Candara" w:eastAsia="Candara" w:hAnsi="Candara" w:cs="Candara"/>
          <w:color w:val="404040"/>
          <w:spacing w:val="9"/>
          <w:position w:val="1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8"/>
        </w:numPr>
        <w:spacing w:line="200" w:lineRule="exact"/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 w:cs="Candara"/>
          <w:color w:val="404040"/>
          <w:sz w:val="18"/>
          <w:szCs w:val="18"/>
        </w:rPr>
        <w:t>Mai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ta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 xml:space="preserve">n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KP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 xml:space="preserve">I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(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ve</w:t>
      </w:r>
      <w:r w:rsidRPr="004F0D63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 xml:space="preserve">,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ait</w:t>
      </w:r>
      <w:r w:rsidRPr="004F0D63">
        <w:rPr>
          <w:rFonts w:ascii="Candara" w:eastAsia="Candara" w:hAnsi="Candara" w:cs="Candara"/>
          <w:color w:val="404040"/>
          <w:spacing w:val="4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im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ce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of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an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di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l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as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w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ll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3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or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B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si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ne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.</w:t>
      </w:r>
      <w:r w:rsidRPr="004F0D63">
        <w:rPr>
          <w:rFonts w:ascii="Candara" w:eastAsia="Candara" w:hAnsi="Candara" w:cs="Candara"/>
          <w:color w:val="404040"/>
          <w:spacing w:val="9"/>
          <w:sz w:val="18"/>
          <w:szCs w:val="18"/>
        </w:rPr>
        <w:t xml:space="preserve"> </w:t>
      </w:r>
    </w:p>
    <w:p w:rsidR="00387249" w:rsidRPr="004F0D63" w:rsidRDefault="009C6FB8" w:rsidP="004F0D63">
      <w:pPr>
        <w:pStyle w:val="ListParagraph"/>
        <w:numPr>
          <w:ilvl w:val="0"/>
          <w:numId w:val="8"/>
        </w:numPr>
        <w:spacing w:line="180" w:lineRule="exact"/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Mo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ly </w:t>
      </w:r>
      <w:r w:rsidRPr="004F0D63">
        <w:rPr>
          <w:rFonts w:ascii="Candara" w:eastAsia="Candara" w:hAnsi="Candara" w:cs="Candara"/>
          <w:color w:val="404040"/>
          <w:spacing w:val="4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Eval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at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on </w:t>
      </w:r>
      <w:r w:rsidRPr="004F0D63">
        <w:rPr>
          <w:rFonts w:ascii="Candara" w:eastAsia="Candara" w:hAnsi="Candara" w:cs="Candara"/>
          <w:color w:val="404040"/>
          <w:spacing w:val="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of </w:t>
      </w:r>
      <w:r w:rsidRPr="004F0D63"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ta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f </w:t>
      </w:r>
      <w:r w:rsidRPr="004F0D63"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p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o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ce </w:t>
      </w:r>
      <w:r w:rsidRPr="004F0D63"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pr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ov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idi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g </w:t>
      </w:r>
      <w:r w:rsidRPr="004F0D63">
        <w:rPr>
          <w:rFonts w:ascii="Candara" w:eastAsia="Candara" w:hAnsi="Candara" w:cs="Candara"/>
          <w:color w:val="404040"/>
          <w:spacing w:val="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id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e </w:t>
      </w:r>
      <w:r w:rsidRPr="004F0D63">
        <w:rPr>
          <w:rFonts w:ascii="Candara" w:eastAsia="Candara" w:hAnsi="Candara" w:cs="Candara"/>
          <w:color w:val="404040"/>
          <w:spacing w:val="2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or </w:t>
      </w:r>
      <w:r w:rsidRPr="004F0D63">
        <w:rPr>
          <w:rFonts w:ascii="Candara" w:eastAsia="Candara" w:hAnsi="Candara" w:cs="Candara"/>
          <w:color w:val="404040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co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uo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s </w:t>
      </w:r>
      <w:r w:rsidRPr="004F0D63"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im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pr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ov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eme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t </w:t>
      </w:r>
      <w:r w:rsidRPr="004F0D63">
        <w:rPr>
          <w:rFonts w:ascii="Candara" w:eastAsia="Candara" w:hAnsi="Candara" w:cs="Candara"/>
          <w:color w:val="404040"/>
          <w:spacing w:val="6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on </w:t>
      </w:r>
      <w:r w:rsidRPr="004F0D63">
        <w:rPr>
          <w:rFonts w:ascii="Candara" w:eastAsia="Candara" w:hAnsi="Candara" w:cs="Candara"/>
          <w:color w:val="404040"/>
          <w:spacing w:val="5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 xml:space="preserve">s </w:t>
      </w:r>
      <w:r w:rsidRPr="004F0D63"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-1"/>
          <w:sz w:val="18"/>
          <w:szCs w:val="18"/>
        </w:rPr>
        <w:t>d</w:t>
      </w:r>
      <w:r w:rsidR="004F0D63" w:rsidRPr="004F0D63">
        <w:rPr>
          <w:rFonts w:ascii="Candara" w:eastAsia="Candara" w:hAnsi="Candara" w:cs="Candara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we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sz w:val="18"/>
          <w:szCs w:val="18"/>
        </w:rPr>
        <w:t>kn</w:t>
      </w:r>
      <w:r w:rsidRPr="004F0D63">
        <w:rPr>
          <w:rFonts w:ascii="Candara" w:eastAsia="Candara" w:hAnsi="Candara" w:cs="Candara"/>
          <w:color w:val="404040"/>
          <w:spacing w:val="-1"/>
          <w:sz w:val="18"/>
          <w:szCs w:val="18"/>
        </w:rPr>
        <w:t>ess</w:t>
      </w:r>
      <w:r w:rsidRPr="004F0D63">
        <w:rPr>
          <w:rFonts w:ascii="Candara" w:eastAsia="Candara" w:hAnsi="Candara" w:cs="Candara"/>
          <w:color w:val="404040"/>
          <w:sz w:val="18"/>
          <w:szCs w:val="18"/>
        </w:rPr>
        <w:t>.</w:t>
      </w:r>
      <w:r w:rsidRPr="004F0D63"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de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if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y 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ig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l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t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ajor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ss</w:t>
      </w:r>
      <w:r w:rsidRPr="004F0D63"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b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y</w:t>
      </w:r>
      <w:r w:rsidRPr="004F0D63"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W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u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to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me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ol</w:t>
      </w:r>
      <w:r w:rsidRPr="004F0D63"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m</w:t>
      </w:r>
    </w:p>
    <w:p w:rsidR="00387249" w:rsidRPr="004F0D63" w:rsidRDefault="009C6FB8" w:rsidP="004F0D63">
      <w:pPr>
        <w:pStyle w:val="ListParagraph"/>
        <w:numPr>
          <w:ilvl w:val="0"/>
          <w:numId w:val="8"/>
        </w:numPr>
        <w:spacing w:line="200" w:lineRule="exact"/>
        <w:rPr>
          <w:rFonts w:ascii="Candara" w:eastAsia="Wingdings" w:hAnsi="Candara" w:cs="Wingdings"/>
          <w:sz w:val="18"/>
          <w:szCs w:val="18"/>
        </w:rPr>
      </w:pP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Ob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vat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on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of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CS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ta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on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cou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 h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an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l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f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or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aining</w:t>
      </w:r>
      <w:r w:rsidRPr="004F0D63"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ee</w:t>
      </w:r>
      <w:r w:rsidRPr="004F0D63"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as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ss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t.</w:t>
      </w:r>
    </w:p>
    <w:p w:rsidR="00387249" w:rsidRPr="004F0D63" w:rsidRDefault="009C6FB8" w:rsidP="004F0D63">
      <w:pPr>
        <w:pStyle w:val="ListParagraph"/>
        <w:numPr>
          <w:ilvl w:val="0"/>
          <w:numId w:val="8"/>
        </w:numPr>
        <w:spacing w:line="200" w:lineRule="exact"/>
        <w:rPr>
          <w:rFonts w:ascii="Candara" w:eastAsia="Wingdings" w:hAnsi="Candara" w:cs="Wingdings"/>
          <w:sz w:val="18"/>
          <w:szCs w:val="18"/>
        </w:rPr>
        <w:sectPr w:rsidR="00387249" w:rsidRPr="004F0D63">
          <w:pgSz w:w="12240" w:h="15840"/>
          <w:pgMar w:top="680" w:right="1340" w:bottom="280" w:left="1340" w:header="720" w:footer="720" w:gutter="0"/>
          <w:cols w:space="720"/>
        </w:sectPr>
      </w:pP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g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KP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Is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fi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f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or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cu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to</w:t>
      </w:r>
      <w:r w:rsidRPr="004F0D63"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m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r 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S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 w:rsidRPr="004F0D63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v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c</w:t>
      </w:r>
      <w:r w:rsidRPr="004F0D63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es</w:t>
      </w:r>
      <w:r w:rsidRPr="004F0D63">
        <w:rPr>
          <w:rFonts w:ascii="Candara" w:eastAsia="Candara" w:hAnsi="Candara" w:cs="Candara"/>
          <w:color w:val="404040"/>
          <w:position w:val="1"/>
          <w:sz w:val="18"/>
          <w:szCs w:val="18"/>
        </w:rPr>
        <w:t>.</w:t>
      </w:r>
    </w:p>
    <w:p w:rsidR="00387249" w:rsidRDefault="00413A26">
      <w:pPr>
        <w:spacing w:before="35"/>
        <w:ind w:left="3119" w:right="3118"/>
        <w:jc w:val="center"/>
        <w:rPr>
          <w:rFonts w:ascii="Calibri" w:eastAsia="Calibri" w:hAnsi="Calibri" w:cs="Calibri"/>
          <w:sz w:val="28"/>
          <w:szCs w:val="28"/>
        </w:rPr>
      </w:pPr>
      <w:r>
        <w:lastRenderedPageBreak/>
        <w:pict>
          <v:group id="_x0000_s1149" style="position:absolute;left:0;text-align:left;margin-left:23.45pt;margin-top:23.45pt;width:565.7pt;height:746pt;z-index:-251656192;mso-position-horizontal-relative:page;mso-position-vertical-relative:page" coordorigin="469,469" coordsize="11314,14920">
            <v:shape id="_x0000_s1161" style="position:absolute;left:490;top:480;width:0;height:14882" coordorigin="490,480" coordsize="0,14882" path="m490,480r,14882e" filled="f" strokeweight=".38097mm">
              <v:path arrowok="t"/>
            </v:shape>
            <v:shape id="_x0000_s1160" style="position:absolute;left:544;top:523;width:0;height:14796" coordorigin="544,523" coordsize="0,14796" path="m544,523r,14796e" filled="f" strokeweight=".76197mm">
              <v:path arrowok="t"/>
            </v:shape>
            <v:shape id="_x0000_s1159" style="position:absolute;left:11751;top:480;width:0;height:14882" coordorigin="11751,480" coordsize="0,14882" path="m11751,480r,14882e" filled="f" strokeweight="1.08pt">
              <v:path arrowok="t"/>
            </v:shape>
            <v:shape id="_x0000_s1158" style="position:absolute;left:480;top:490;width:11282;height:0" coordorigin="480,490" coordsize="11282,0" path="m480,490r11282,e" filled="f" strokeweight="1.08pt">
              <v:path arrowok="t"/>
            </v:shape>
            <v:shape id="_x0000_s1157" style="position:absolute;left:11697;top:523;width:0;height:14796" coordorigin="11697,523" coordsize="0,14796" path="m11697,523r,14796e" filled="f" strokeweight="2.16pt">
              <v:path arrowok="t"/>
            </v:shape>
            <v:shape id="_x0000_s1156" style="position:absolute;left:523;top:544;width:11196;height:0" coordorigin="523,544" coordsize="11196,0" path="m523,544r11196,e" filled="f" strokeweight="2.16pt">
              <v:path arrowok="t"/>
            </v:shape>
            <v:shape id="_x0000_s1155" style="position:absolute;left:588;top:598;width:11066;height:0" coordorigin="588,598" coordsize="11066,0" path="m588,598r11066,e" filled="f" strokeweight=".38097mm">
              <v:path arrowok="t"/>
            </v:shape>
            <v:shape id="_x0000_s1154" style="position:absolute;left:598;top:588;width:0;height:14666" coordorigin="598,588" coordsize="0,14666" path="m598,588r,14666e" filled="f" strokeweight=".38097mm">
              <v:path arrowok="t"/>
            </v:shape>
            <v:shape id="_x0000_s1153" style="position:absolute;left:588;top:15243;width:11066;height:0" coordorigin="588,15243" coordsize="11066,0" path="m588,15243r11066,e" filled="f" strokeweight=".38097mm">
              <v:path arrowok="t"/>
            </v:shape>
            <v:shape id="_x0000_s1152" style="position:absolute;left:11643;top:588;width:0;height:14666" coordorigin="11643,588" coordsize="0,14666" path="m11643,588r,14666e" filled="f" strokeweight=".38097mm">
              <v:path arrowok="t"/>
            </v:shape>
            <v:shape id="_x0000_s1151" style="position:absolute;left:566;top:15319;width:11196;height:0" coordorigin="566,15319" coordsize="11196,0" path="m566,15319r11196,e" filled="f" strokeweight="2.16pt">
              <v:path arrowok="t"/>
            </v:shape>
            <v:shape id="_x0000_s1150" style="position:absolute;left:528;top:15378;width:11191;height:0" coordorigin="528,15378" coordsize="11191,0" path="m528,15378r11191,e" filled="f" strokeweight=".38097mm">
              <v:path arrowok="t"/>
            </v:shape>
            <w10:wrap anchorx="page" anchory="page"/>
          </v:group>
        </w:pic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M</w:t>
      </w:r>
      <w:r w:rsidR="009C6FB8">
        <w:rPr>
          <w:rFonts w:ascii="Calibri" w:eastAsia="Calibri" w:hAnsi="Calibri" w:cs="Calibri"/>
          <w:b/>
          <w:i/>
          <w:spacing w:val="-2"/>
          <w:sz w:val="28"/>
          <w:szCs w:val="28"/>
        </w:rPr>
        <w:t>U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HAMMAD KA</w:t>
      </w:r>
      <w:r w:rsidR="009C6FB8">
        <w:rPr>
          <w:rFonts w:ascii="Calibri" w:eastAsia="Calibri" w:hAnsi="Calibri" w:cs="Calibri"/>
          <w:b/>
          <w:i/>
          <w:spacing w:val="-4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 xml:space="preserve">HIF </w:t>
      </w:r>
      <w:r w:rsidR="009C6FB8">
        <w:rPr>
          <w:rFonts w:ascii="Calibri" w:eastAsia="Calibri" w:hAnsi="Calibri" w:cs="Calibri"/>
          <w:b/>
          <w:i/>
          <w:spacing w:val="-1"/>
          <w:sz w:val="28"/>
          <w:szCs w:val="28"/>
        </w:rPr>
        <w:t>S</w:t>
      </w:r>
      <w:r w:rsidR="009C6FB8">
        <w:rPr>
          <w:rFonts w:ascii="Calibri" w:eastAsia="Calibri" w:hAnsi="Calibri" w:cs="Calibri"/>
          <w:b/>
          <w:i/>
          <w:sz w:val="28"/>
          <w:szCs w:val="28"/>
        </w:rPr>
        <w:t>AEED</w:t>
      </w:r>
    </w:p>
    <w:p w:rsidR="00387249" w:rsidRDefault="00387249">
      <w:pPr>
        <w:spacing w:before="10" w:line="240" w:lineRule="exact"/>
        <w:rPr>
          <w:sz w:val="24"/>
          <w:szCs w:val="24"/>
        </w:rPr>
      </w:pPr>
    </w:p>
    <w:p w:rsidR="00387249" w:rsidRDefault="009C6FB8">
      <w:pPr>
        <w:ind w:left="2723" w:right="2622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(S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es,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M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z w:val="18"/>
          <w:szCs w:val="18"/>
        </w:rPr>
        <w:t>ket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&amp; 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ess D</w:t>
      </w:r>
      <w:r>
        <w:rPr>
          <w:rFonts w:ascii="Calibri" w:eastAsia="Calibri" w:hAnsi="Calibri" w:cs="Calibri"/>
          <w:b/>
          <w:spacing w:val="3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lop</w:t>
      </w:r>
      <w:r>
        <w:rPr>
          <w:rFonts w:ascii="Calibri" w:eastAsia="Calibri" w:hAnsi="Calibri" w:cs="Calibri"/>
          <w:b/>
          <w:sz w:val="18"/>
          <w:szCs w:val="18"/>
        </w:rPr>
        <w:t>me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 P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fess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sz w:val="18"/>
          <w:szCs w:val="18"/>
        </w:rPr>
        <w:t>)</w:t>
      </w:r>
    </w:p>
    <w:p w:rsidR="00387249" w:rsidRDefault="009C6FB8">
      <w:pPr>
        <w:spacing w:line="240" w:lineRule="exact"/>
        <w:ind w:left="1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404040"/>
          <w:spacing w:val="1"/>
          <w:position w:val="1"/>
        </w:rPr>
        <w:t>BU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b/>
          <w:color w:val="404040"/>
          <w:position w:val="1"/>
        </w:rPr>
        <w:t>I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N</w:t>
      </w:r>
      <w:r>
        <w:rPr>
          <w:rFonts w:ascii="Candara" w:eastAsia="Candara" w:hAnsi="Candara" w:cs="Candara"/>
          <w:b/>
          <w:color w:val="404040"/>
          <w:position w:val="1"/>
        </w:rPr>
        <w:t>E</w:t>
      </w:r>
      <w:r>
        <w:rPr>
          <w:rFonts w:ascii="Candara" w:eastAsia="Candara" w:hAnsi="Candara" w:cs="Candara"/>
          <w:b/>
          <w:color w:val="404040"/>
          <w:spacing w:val="1"/>
          <w:position w:val="1"/>
        </w:rPr>
        <w:t>S</w:t>
      </w:r>
      <w:r>
        <w:rPr>
          <w:rFonts w:ascii="Candara" w:eastAsia="Candara" w:hAnsi="Candara" w:cs="Candara"/>
          <w:b/>
          <w:color w:val="404040"/>
          <w:position w:val="1"/>
        </w:rPr>
        <w:t>S</w:t>
      </w:r>
      <w:r>
        <w:rPr>
          <w:rFonts w:ascii="Candara" w:eastAsia="Candara" w:hAnsi="Candara" w:cs="Candara"/>
          <w:b/>
          <w:color w:val="404040"/>
          <w:spacing w:val="-10"/>
          <w:position w:val="1"/>
        </w:rPr>
        <w:t xml:space="preserve"> </w:t>
      </w:r>
      <w:r>
        <w:rPr>
          <w:rFonts w:ascii="Candara" w:eastAsia="Candara" w:hAnsi="Candara" w:cs="Candara"/>
          <w:b/>
          <w:color w:val="404040"/>
          <w:position w:val="1"/>
        </w:rPr>
        <w:t>C</w:t>
      </w:r>
      <w:r>
        <w:rPr>
          <w:rFonts w:ascii="Candara" w:eastAsia="Candara" w:hAnsi="Candara" w:cs="Candara"/>
          <w:b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b/>
          <w:color w:val="404040"/>
          <w:position w:val="1"/>
        </w:rPr>
        <w:t>NT</w:t>
      </w:r>
      <w:r>
        <w:rPr>
          <w:rFonts w:ascii="Candara" w:eastAsia="Candara" w:hAnsi="Candara" w:cs="Candara"/>
          <w:b/>
          <w:color w:val="404040"/>
          <w:spacing w:val="3"/>
          <w:position w:val="1"/>
        </w:rPr>
        <w:t>E</w:t>
      </w:r>
      <w:r>
        <w:rPr>
          <w:rFonts w:ascii="Candara" w:eastAsia="Candara" w:hAnsi="Candara" w:cs="Candara"/>
          <w:b/>
          <w:color w:val="404040"/>
          <w:position w:val="1"/>
        </w:rPr>
        <w:t>R</w:t>
      </w:r>
      <w:r>
        <w:rPr>
          <w:rFonts w:ascii="Candara" w:eastAsia="Candara" w:hAnsi="Candara" w:cs="Candara"/>
          <w:b/>
          <w:color w:val="404040"/>
          <w:spacing w:val="-8"/>
          <w:position w:val="1"/>
        </w:rPr>
        <w:t xml:space="preserve"> 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b/>
          <w:color w:val="404040"/>
          <w:spacing w:val="3"/>
          <w:position w:val="1"/>
        </w:rPr>
        <w:t>U</w:t>
      </w:r>
      <w:r>
        <w:rPr>
          <w:rFonts w:ascii="Candara" w:eastAsia="Candara" w:hAnsi="Candara" w:cs="Candara"/>
          <w:b/>
          <w:color w:val="404040"/>
          <w:position w:val="1"/>
        </w:rPr>
        <w:t>PE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b/>
          <w:color w:val="404040"/>
          <w:spacing w:val="1"/>
          <w:position w:val="1"/>
        </w:rPr>
        <w:t>V</w:t>
      </w:r>
      <w:r>
        <w:rPr>
          <w:rFonts w:ascii="Candara" w:eastAsia="Candara" w:hAnsi="Candara" w:cs="Candara"/>
          <w:b/>
          <w:color w:val="404040"/>
          <w:spacing w:val="2"/>
          <w:position w:val="1"/>
        </w:rPr>
        <w:t>I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b/>
          <w:color w:val="404040"/>
          <w:position w:val="1"/>
        </w:rPr>
        <w:t>OR</w:t>
      </w:r>
      <w:r>
        <w:rPr>
          <w:rFonts w:ascii="Candara" w:eastAsia="Candara" w:hAnsi="Candara" w:cs="Candara"/>
          <w:b/>
          <w:color w:val="404040"/>
          <w:spacing w:val="-9"/>
          <w:position w:val="1"/>
        </w:rPr>
        <w:t xml:space="preserve"> 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b/>
          <w:color w:val="404040"/>
          <w:spacing w:val="2"/>
          <w:position w:val="1"/>
        </w:rPr>
        <w:t>A</w:t>
      </w:r>
      <w:r>
        <w:rPr>
          <w:rFonts w:ascii="Candara" w:eastAsia="Candara" w:hAnsi="Candara" w:cs="Candara"/>
          <w:b/>
          <w:color w:val="404040"/>
          <w:position w:val="1"/>
        </w:rPr>
        <w:t>H</w:t>
      </w:r>
      <w:r>
        <w:rPr>
          <w:rFonts w:ascii="Candara" w:eastAsia="Candara" w:hAnsi="Candara" w:cs="Candara"/>
          <w:b/>
          <w:color w:val="404040"/>
          <w:spacing w:val="1"/>
          <w:position w:val="1"/>
        </w:rPr>
        <w:t>I</w:t>
      </w:r>
      <w:r>
        <w:rPr>
          <w:rFonts w:ascii="Candara" w:eastAsia="Candara" w:hAnsi="Candara" w:cs="Candara"/>
          <w:b/>
          <w:color w:val="404040"/>
          <w:position w:val="1"/>
        </w:rPr>
        <w:t>W</w:t>
      </w:r>
      <w:r>
        <w:rPr>
          <w:rFonts w:ascii="Candara" w:eastAsia="Candara" w:hAnsi="Candara" w:cs="Candara"/>
          <w:b/>
          <w:color w:val="404040"/>
          <w:spacing w:val="-1"/>
          <w:position w:val="1"/>
        </w:rPr>
        <w:t>A</w:t>
      </w:r>
      <w:r>
        <w:rPr>
          <w:rFonts w:ascii="Candara" w:eastAsia="Candara" w:hAnsi="Candara" w:cs="Candara"/>
          <w:b/>
          <w:color w:val="404040"/>
          <w:position w:val="1"/>
        </w:rPr>
        <w:t>L</w:t>
      </w:r>
    </w:p>
    <w:p w:rsidR="00387249" w:rsidRDefault="009C6FB8">
      <w:pPr>
        <w:spacing w:before="1"/>
        <w:ind w:left="1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404040"/>
        </w:rPr>
        <w:t>Ju</w:t>
      </w:r>
      <w:r>
        <w:rPr>
          <w:rFonts w:ascii="Candara" w:eastAsia="Candara" w:hAnsi="Candara" w:cs="Candara"/>
          <w:b/>
          <w:color w:val="404040"/>
          <w:spacing w:val="1"/>
        </w:rPr>
        <w:t>n</w:t>
      </w:r>
      <w:r>
        <w:rPr>
          <w:rFonts w:ascii="Candara" w:eastAsia="Candara" w:hAnsi="Candara" w:cs="Candara"/>
          <w:b/>
          <w:color w:val="404040"/>
        </w:rPr>
        <w:t>e</w:t>
      </w:r>
      <w:r>
        <w:rPr>
          <w:rFonts w:ascii="Candara" w:eastAsia="Candara" w:hAnsi="Candara" w:cs="Candara"/>
          <w:b/>
          <w:color w:val="404040"/>
          <w:spacing w:val="-3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>20</w:t>
      </w:r>
      <w:r>
        <w:rPr>
          <w:rFonts w:ascii="Candara" w:eastAsia="Candara" w:hAnsi="Candara" w:cs="Candara"/>
          <w:b/>
          <w:color w:val="404040"/>
          <w:spacing w:val="-1"/>
        </w:rPr>
        <w:t>0</w:t>
      </w:r>
      <w:r>
        <w:rPr>
          <w:rFonts w:ascii="Candara" w:eastAsia="Candara" w:hAnsi="Candara" w:cs="Candara"/>
          <w:b/>
          <w:color w:val="404040"/>
        </w:rPr>
        <w:t>8</w:t>
      </w:r>
      <w:r>
        <w:rPr>
          <w:rFonts w:ascii="Candara" w:eastAsia="Candara" w:hAnsi="Candara" w:cs="Candara"/>
          <w:b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 xml:space="preserve">– </w:t>
      </w:r>
      <w:r>
        <w:rPr>
          <w:rFonts w:ascii="Candara" w:eastAsia="Candara" w:hAnsi="Candara" w:cs="Candara"/>
          <w:b/>
          <w:color w:val="404040"/>
          <w:spacing w:val="1"/>
        </w:rPr>
        <w:t>De</w:t>
      </w:r>
      <w:r>
        <w:rPr>
          <w:rFonts w:ascii="Candara" w:eastAsia="Candara" w:hAnsi="Candara" w:cs="Candara"/>
          <w:b/>
          <w:color w:val="404040"/>
        </w:rPr>
        <w:t>c</w:t>
      </w:r>
      <w:r>
        <w:rPr>
          <w:rFonts w:ascii="Candara" w:eastAsia="Candara" w:hAnsi="Candara" w:cs="Candara"/>
          <w:b/>
          <w:color w:val="404040"/>
          <w:spacing w:val="1"/>
        </w:rPr>
        <w:t>e</w:t>
      </w:r>
      <w:r>
        <w:rPr>
          <w:rFonts w:ascii="Candara" w:eastAsia="Candara" w:hAnsi="Candara" w:cs="Candara"/>
          <w:b/>
          <w:color w:val="404040"/>
        </w:rPr>
        <w:t>mb</w:t>
      </w:r>
      <w:r>
        <w:rPr>
          <w:rFonts w:ascii="Candara" w:eastAsia="Candara" w:hAnsi="Candara" w:cs="Candara"/>
          <w:b/>
          <w:color w:val="404040"/>
          <w:spacing w:val="1"/>
        </w:rPr>
        <w:t>e</w:t>
      </w:r>
      <w:r>
        <w:rPr>
          <w:rFonts w:ascii="Candara" w:eastAsia="Candara" w:hAnsi="Candara" w:cs="Candara"/>
          <w:b/>
          <w:color w:val="404040"/>
        </w:rPr>
        <w:t>r</w:t>
      </w:r>
      <w:r>
        <w:rPr>
          <w:rFonts w:ascii="Candara" w:eastAsia="Candara" w:hAnsi="Candara" w:cs="Candara"/>
          <w:b/>
          <w:color w:val="404040"/>
          <w:spacing w:val="-9"/>
        </w:rPr>
        <w:t xml:space="preserve"> </w:t>
      </w:r>
      <w:r>
        <w:rPr>
          <w:rFonts w:ascii="Candara" w:eastAsia="Candara" w:hAnsi="Candara" w:cs="Candara"/>
          <w:b/>
          <w:color w:val="404040"/>
        </w:rPr>
        <w:t>2012</w:t>
      </w:r>
    </w:p>
    <w:p w:rsidR="00221135" w:rsidRDefault="009C6FB8" w:rsidP="00221135">
      <w:pPr>
        <w:spacing w:line="200" w:lineRule="exact"/>
        <w:ind w:left="1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404040"/>
          <w:position w:val="-2"/>
        </w:rPr>
        <w:t>K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e</w:t>
      </w:r>
      <w:r>
        <w:rPr>
          <w:rFonts w:ascii="Candara" w:eastAsia="Candara" w:hAnsi="Candara" w:cs="Candara"/>
          <w:b/>
          <w:color w:val="404040"/>
          <w:position w:val="-2"/>
        </w:rPr>
        <w:t>y</w:t>
      </w:r>
      <w:r>
        <w:rPr>
          <w:rFonts w:ascii="Candara" w:eastAsia="Candara" w:hAnsi="Candara" w:cs="Candara"/>
          <w:b/>
          <w:color w:val="404040"/>
          <w:spacing w:val="-2"/>
          <w:position w:val="-2"/>
        </w:rPr>
        <w:t xml:space="preserve"> </w:t>
      </w:r>
      <w:r>
        <w:rPr>
          <w:rFonts w:ascii="Candara" w:eastAsia="Candara" w:hAnsi="Candara" w:cs="Candara"/>
          <w:b/>
          <w:color w:val="404040"/>
          <w:spacing w:val="-1"/>
          <w:position w:val="-2"/>
        </w:rPr>
        <w:t>R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e</w:t>
      </w:r>
      <w:r>
        <w:rPr>
          <w:rFonts w:ascii="Candara" w:eastAsia="Candara" w:hAnsi="Candara" w:cs="Candara"/>
          <w:b/>
          <w:color w:val="404040"/>
          <w:position w:val="-2"/>
        </w:rPr>
        <w:t>s</w:t>
      </w:r>
      <w:r>
        <w:rPr>
          <w:rFonts w:ascii="Candara" w:eastAsia="Candara" w:hAnsi="Candara" w:cs="Candara"/>
          <w:b/>
          <w:color w:val="404040"/>
          <w:spacing w:val="-1"/>
          <w:position w:val="-2"/>
        </w:rPr>
        <w:t>po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n</w:t>
      </w:r>
      <w:r>
        <w:rPr>
          <w:rFonts w:ascii="Candara" w:eastAsia="Candara" w:hAnsi="Candara" w:cs="Candara"/>
          <w:b/>
          <w:color w:val="404040"/>
          <w:position w:val="-2"/>
        </w:rPr>
        <w:t>s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i</w:t>
      </w:r>
      <w:r>
        <w:rPr>
          <w:rFonts w:ascii="Candara" w:eastAsia="Candara" w:hAnsi="Candara" w:cs="Candara"/>
          <w:b/>
          <w:color w:val="404040"/>
          <w:position w:val="-2"/>
        </w:rPr>
        <w:t>bi</w:t>
      </w:r>
      <w:r>
        <w:rPr>
          <w:rFonts w:ascii="Candara" w:eastAsia="Candara" w:hAnsi="Candara" w:cs="Candara"/>
          <w:b/>
          <w:color w:val="404040"/>
          <w:spacing w:val="-1"/>
          <w:position w:val="-2"/>
        </w:rPr>
        <w:t>l</w:t>
      </w:r>
      <w:r>
        <w:rPr>
          <w:rFonts w:ascii="Candara" w:eastAsia="Candara" w:hAnsi="Candara" w:cs="Candara"/>
          <w:b/>
          <w:color w:val="404040"/>
          <w:spacing w:val="1"/>
          <w:position w:val="-2"/>
        </w:rPr>
        <w:t>i</w:t>
      </w:r>
      <w:r>
        <w:rPr>
          <w:rFonts w:ascii="Candara" w:eastAsia="Candara" w:hAnsi="Candara" w:cs="Candara"/>
          <w:b/>
          <w:color w:val="404040"/>
          <w:position w:val="-2"/>
        </w:rPr>
        <w:t>ti</w:t>
      </w:r>
      <w:r>
        <w:rPr>
          <w:rFonts w:ascii="Candara" w:eastAsia="Candara" w:hAnsi="Candara" w:cs="Candara"/>
          <w:b/>
          <w:color w:val="404040"/>
          <w:spacing w:val="2"/>
          <w:position w:val="-2"/>
        </w:rPr>
        <w:t>e</w:t>
      </w:r>
      <w:r>
        <w:rPr>
          <w:rFonts w:ascii="Candara" w:eastAsia="Candara" w:hAnsi="Candara" w:cs="Candara"/>
          <w:b/>
          <w:color w:val="404040"/>
          <w:position w:val="-2"/>
        </w:rPr>
        <w:t>s: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spacing w:line="200" w:lineRule="exact"/>
        <w:rPr>
          <w:rFonts w:ascii="Candara" w:eastAsia="Candara" w:hAnsi="Candara" w:cs="Candara"/>
        </w:rPr>
      </w:pPr>
      <w:r w:rsidRPr="00221135">
        <w:rPr>
          <w:rFonts w:ascii="Candara" w:eastAsia="Candara" w:hAnsi="Candara"/>
          <w:spacing w:val="-1"/>
          <w:sz w:val="18"/>
          <w:szCs w:val="18"/>
        </w:rPr>
        <w:t>Res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sz w:val="18"/>
          <w:szCs w:val="18"/>
        </w:rPr>
        <w:t>si</w:t>
      </w:r>
      <w:r w:rsidRPr="00221135">
        <w:rPr>
          <w:rFonts w:ascii="Candara" w:eastAsia="Candara" w:hAnsi="Candara"/>
          <w:spacing w:val="1"/>
          <w:sz w:val="18"/>
          <w:szCs w:val="18"/>
        </w:rPr>
        <w:t>b</w:t>
      </w:r>
      <w:r w:rsidRPr="00221135">
        <w:rPr>
          <w:rFonts w:ascii="Candara" w:eastAsia="Candara" w:hAnsi="Candara"/>
          <w:spacing w:val="2"/>
          <w:sz w:val="18"/>
          <w:szCs w:val="18"/>
        </w:rPr>
        <w:t>l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f</w:t>
      </w:r>
      <w:r w:rsidRPr="00221135">
        <w:rPr>
          <w:rFonts w:ascii="Candara" w:eastAsia="Candara" w:hAnsi="Candara"/>
          <w:sz w:val="18"/>
          <w:szCs w:val="18"/>
        </w:rPr>
        <w:t>or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am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sz w:val="18"/>
          <w:szCs w:val="18"/>
        </w:rPr>
        <w:t>o</w:t>
      </w:r>
      <w:r w:rsidRPr="00221135">
        <w:rPr>
          <w:rFonts w:ascii="Candara" w:eastAsia="Candara" w:hAnsi="Candara"/>
          <w:sz w:val="18"/>
          <w:szCs w:val="18"/>
        </w:rPr>
        <w:t>f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 xml:space="preserve">4 </w:t>
      </w:r>
      <w:r w:rsidRPr="00221135">
        <w:rPr>
          <w:rFonts w:ascii="Candara" w:eastAsia="Candara" w:hAnsi="Candara"/>
          <w:spacing w:val="3"/>
          <w:sz w:val="18"/>
          <w:szCs w:val="18"/>
        </w:rPr>
        <w:t>p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le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to ac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ie</w:t>
      </w:r>
      <w:r w:rsidRPr="00221135">
        <w:rPr>
          <w:rFonts w:ascii="Candara" w:eastAsia="Candara" w:hAnsi="Candara"/>
          <w:spacing w:val="2"/>
          <w:sz w:val="18"/>
          <w:szCs w:val="18"/>
        </w:rPr>
        <w:t>v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g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zat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al</w:t>
      </w:r>
      <w:r w:rsidRPr="00221135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g</w:t>
      </w:r>
      <w:r w:rsidRPr="00221135">
        <w:rPr>
          <w:rFonts w:ascii="Candara" w:eastAsia="Candara" w:hAnsi="Candara"/>
          <w:sz w:val="18"/>
          <w:szCs w:val="18"/>
        </w:rPr>
        <w:t>oal</w:t>
      </w:r>
      <w:r w:rsidRPr="00221135">
        <w:rPr>
          <w:rFonts w:ascii="Candara" w:eastAsia="Candara" w:hAnsi="Candara"/>
          <w:spacing w:val="6"/>
          <w:sz w:val="18"/>
          <w:szCs w:val="18"/>
        </w:rPr>
        <w:t xml:space="preserve"> 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2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al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g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co</w:t>
      </w:r>
      <w:r w:rsidRPr="00221135">
        <w:rPr>
          <w:rFonts w:ascii="Candara" w:eastAsia="Candara" w:hAnsi="Candara"/>
          <w:spacing w:val="1"/>
          <w:sz w:val="18"/>
          <w:szCs w:val="18"/>
        </w:rPr>
        <w:t>rp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ate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</w:t>
      </w:r>
      <w:r w:rsidRPr="00221135">
        <w:rPr>
          <w:rFonts w:ascii="Candara" w:eastAsia="Candara" w:hAnsi="Candara"/>
          <w:spacing w:val="-1"/>
          <w:sz w:val="18"/>
          <w:szCs w:val="18"/>
        </w:rPr>
        <w:t>l</w:t>
      </w:r>
      <w:r w:rsidRPr="00221135">
        <w:rPr>
          <w:rFonts w:ascii="Candara" w:eastAsia="Candara" w:hAnsi="Candara"/>
          <w:spacing w:val="1"/>
          <w:sz w:val="18"/>
          <w:szCs w:val="18"/>
        </w:rPr>
        <w:t>i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ts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gi</w:t>
      </w:r>
      <w:r w:rsidRPr="00221135">
        <w:rPr>
          <w:rFonts w:ascii="Candara" w:eastAsia="Candara" w:hAnsi="Candara"/>
          <w:sz w:val="18"/>
          <w:szCs w:val="18"/>
        </w:rPr>
        <w:t>v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g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m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pr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2"/>
          <w:sz w:val="18"/>
          <w:szCs w:val="18"/>
        </w:rPr>
        <w:t>i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se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v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3"/>
          <w:sz w:val="18"/>
          <w:szCs w:val="18"/>
        </w:rPr>
        <w:t>c</w:t>
      </w:r>
      <w:r w:rsidRPr="00221135">
        <w:rPr>
          <w:rFonts w:ascii="Candara" w:eastAsia="Candara" w:hAnsi="Candara"/>
          <w:spacing w:val="-1"/>
          <w:sz w:val="18"/>
          <w:szCs w:val="18"/>
        </w:rPr>
        <w:t>es</w:t>
      </w:r>
      <w:r w:rsidRPr="00221135">
        <w:rPr>
          <w:rFonts w:ascii="Candara" w:eastAsia="Candara" w:hAnsi="Candara"/>
          <w:sz w:val="18"/>
          <w:szCs w:val="18"/>
        </w:rPr>
        <w:t>,</w:t>
      </w:r>
      <w:r w:rsidRPr="00221135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pacing w:val="-1"/>
          <w:sz w:val="18"/>
          <w:szCs w:val="18"/>
        </w:rPr>
        <w:t>Res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sz w:val="18"/>
          <w:szCs w:val="18"/>
        </w:rPr>
        <w:t>si</w:t>
      </w:r>
      <w:r w:rsidRPr="00221135">
        <w:rPr>
          <w:rFonts w:ascii="Candara" w:eastAsia="Candara" w:hAnsi="Candara"/>
          <w:spacing w:val="1"/>
          <w:sz w:val="18"/>
          <w:szCs w:val="18"/>
        </w:rPr>
        <w:t>b</w:t>
      </w:r>
      <w:r w:rsidRPr="00221135">
        <w:rPr>
          <w:rFonts w:ascii="Candara" w:eastAsia="Candara" w:hAnsi="Candara"/>
          <w:spacing w:val="2"/>
          <w:sz w:val="18"/>
          <w:szCs w:val="18"/>
        </w:rPr>
        <w:t>l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to p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ov</w:t>
      </w:r>
      <w:r w:rsidRPr="00221135">
        <w:rPr>
          <w:rFonts w:ascii="Candara" w:eastAsia="Candara" w:hAnsi="Candara"/>
          <w:spacing w:val="-1"/>
          <w:sz w:val="18"/>
          <w:szCs w:val="18"/>
        </w:rPr>
        <w:t>id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b</w:t>
      </w:r>
      <w:r w:rsidRPr="00221135">
        <w:rPr>
          <w:rFonts w:ascii="Candara" w:eastAsia="Candara" w:hAnsi="Candara"/>
          <w:spacing w:val="-1"/>
          <w:sz w:val="18"/>
          <w:szCs w:val="18"/>
        </w:rPr>
        <w:t>es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4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cu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to</w:t>
      </w:r>
      <w:r w:rsidRPr="00221135">
        <w:rPr>
          <w:rFonts w:ascii="Candara" w:eastAsia="Candara" w:hAnsi="Candara"/>
          <w:spacing w:val="-1"/>
          <w:sz w:val="18"/>
          <w:szCs w:val="18"/>
        </w:rPr>
        <w:t>me</w:t>
      </w:r>
      <w:r w:rsidRPr="00221135">
        <w:rPr>
          <w:rFonts w:ascii="Candara" w:eastAsia="Candara" w:hAnsi="Candara"/>
          <w:sz w:val="18"/>
          <w:szCs w:val="18"/>
        </w:rPr>
        <w:t xml:space="preserve">r </w:t>
      </w:r>
      <w:r w:rsidRPr="00221135">
        <w:rPr>
          <w:rFonts w:ascii="Candara" w:eastAsia="Candara" w:hAnsi="Candara"/>
          <w:spacing w:val="1"/>
          <w:sz w:val="18"/>
          <w:szCs w:val="18"/>
        </w:rPr>
        <w:t>s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v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c</w:t>
      </w:r>
      <w:r w:rsidRPr="00221135">
        <w:rPr>
          <w:rFonts w:ascii="Candara" w:eastAsia="Candara" w:hAnsi="Candara"/>
          <w:spacing w:val="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n to</w:t>
      </w:r>
      <w:r w:rsidRPr="00221135">
        <w:rPr>
          <w:rFonts w:ascii="Candara" w:eastAsia="Candara" w:hAnsi="Candara"/>
          <w:spacing w:val="-1"/>
          <w:sz w:val="18"/>
          <w:szCs w:val="18"/>
        </w:rPr>
        <w:t>w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.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pacing w:val="-1"/>
          <w:sz w:val="18"/>
          <w:szCs w:val="18"/>
        </w:rPr>
        <w:t>Res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sz w:val="18"/>
          <w:szCs w:val="18"/>
        </w:rPr>
        <w:t>si</w:t>
      </w:r>
      <w:r w:rsidRPr="00221135">
        <w:rPr>
          <w:rFonts w:ascii="Candara" w:eastAsia="Candara" w:hAnsi="Candara"/>
          <w:spacing w:val="1"/>
          <w:sz w:val="18"/>
          <w:szCs w:val="18"/>
        </w:rPr>
        <w:t>b</w:t>
      </w:r>
      <w:r w:rsidRPr="00221135">
        <w:rPr>
          <w:rFonts w:ascii="Candara" w:eastAsia="Candara" w:hAnsi="Candara"/>
          <w:spacing w:val="2"/>
          <w:sz w:val="18"/>
          <w:szCs w:val="18"/>
        </w:rPr>
        <w:t>l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to h</w:t>
      </w:r>
      <w:r w:rsidRPr="00221135">
        <w:rPr>
          <w:rFonts w:ascii="Candara" w:eastAsia="Candara" w:hAnsi="Candara"/>
          <w:spacing w:val="1"/>
          <w:sz w:val="18"/>
          <w:szCs w:val="18"/>
        </w:rPr>
        <w:t>an</w:t>
      </w:r>
      <w:r w:rsidRPr="00221135">
        <w:rPr>
          <w:rFonts w:ascii="Candara" w:eastAsia="Candara" w:hAnsi="Candara"/>
          <w:spacing w:val="-1"/>
          <w:sz w:val="18"/>
          <w:szCs w:val="18"/>
        </w:rPr>
        <w:t>d</w:t>
      </w:r>
      <w:r w:rsidRPr="00221135">
        <w:rPr>
          <w:rFonts w:ascii="Candara" w:eastAsia="Candara" w:hAnsi="Candara"/>
          <w:sz w:val="18"/>
          <w:szCs w:val="18"/>
        </w:rPr>
        <w:t>le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all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ad</w:t>
      </w:r>
      <w:r w:rsidRPr="00221135">
        <w:rPr>
          <w:rFonts w:ascii="Candara" w:eastAsia="Candara" w:hAnsi="Candara"/>
          <w:spacing w:val="-1"/>
          <w:sz w:val="18"/>
          <w:szCs w:val="18"/>
        </w:rPr>
        <w:t>mi</w:t>
      </w:r>
      <w:r w:rsidRPr="00221135">
        <w:rPr>
          <w:rFonts w:ascii="Candara" w:eastAsia="Candara" w:hAnsi="Candara"/>
          <w:sz w:val="18"/>
          <w:szCs w:val="18"/>
        </w:rPr>
        <w:t>n</w:t>
      </w:r>
      <w:r w:rsidRPr="00221135">
        <w:rPr>
          <w:rFonts w:ascii="Candara" w:eastAsia="Candara" w:hAnsi="Candara"/>
          <w:spacing w:val="3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lat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i</w:t>
      </w:r>
      <w:r w:rsidRPr="00221135">
        <w:rPr>
          <w:rFonts w:ascii="Candara" w:eastAsia="Candara" w:hAnsi="Candara"/>
          <w:spacing w:val="-1"/>
          <w:sz w:val="18"/>
          <w:szCs w:val="18"/>
        </w:rPr>
        <w:t>ss</w:t>
      </w:r>
      <w:r w:rsidRPr="00221135">
        <w:rPr>
          <w:rFonts w:ascii="Candara" w:eastAsia="Candara" w:hAnsi="Candara"/>
          <w:spacing w:val="2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wi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n 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pre</w:t>
      </w:r>
      <w:r w:rsidRPr="00221135">
        <w:rPr>
          <w:rFonts w:ascii="Candara" w:eastAsia="Candara" w:hAnsi="Candara"/>
          <w:spacing w:val="-1"/>
          <w:sz w:val="18"/>
          <w:szCs w:val="18"/>
        </w:rPr>
        <w:t>mi</w:t>
      </w:r>
      <w:r w:rsidRPr="00221135">
        <w:rPr>
          <w:rFonts w:ascii="Candara" w:eastAsia="Candara" w:hAnsi="Candara"/>
          <w:spacing w:val="1"/>
          <w:sz w:val="18"/>
          <w:szCs w:val="18"/>
        </w:rPr>
        <w:t>s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locally 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wi</w:t>
      </w:r>
      <w:r w:rsidRPr="00221135">
        <w:rPr>
          <w:rFonts w:ascii="Candara" w:eastAsia="Candara" w:hAnsi="Candara"/>
          <w:sz w:val="18"/>
          <w:szCs w:val="18"/>
        </w:rPr>
        <w:t>th H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ad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-1"/>
          <w:sz w:val="18"/>
          <w:szCs w:val="18"/>
        </w:rPr>
        <w:t>f</w:t>
      </w:r>
      <w:r w:rsidRPr="00221135">
        <w:rPr>
          <w:rFonts w:ascii="Candara" w:eastAsia="Candara" w:hAnsi="Candara"/>
          <w:spacing w:val="1"/>
          <w:sz w:val="18"/>
          <w:szCs w:val="18"/>
        </w:rPr>
        <w:t>f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c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.</w:t>
      </w:r>
      <w:r w:rsidRPr="00221135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Candara" w:hAnsi="Candara"/>
          <w:sz w:val="18"/>
          <w:szCs w:val="18"/>
        </w:rPr>
      </w:pPr>
      <w:r w:rsidRPr="00221135">
        <w:rPr>
          <w:rFonts w:ascii="Candara" w:eastAsia="Candara" w:hAnsi="Candara"/>
          <w:position w:val="-1"/>
          <w:sz w:val="18"/>
          <w:szCs w:val="18"/>
        </w:rPr>
        <w:t>To</w:t>
      </w:r>
      <w:r w:rsidRPr="00221135">
        <w:rPr>
          <w:rFonts w:ascii="Candara" w:eastAsia="Candara" w:hAnsi="Candara"/>
          <w:spacing w:val="30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pr</w:t>
      </w:r>
      <w:r w:rsidRPr="00221135">
        <w:rPr>
          <w:rFonts w:ascii="Candara" w:eastAsia="Candara" w:hAnsi="Candara"/>
          <w:position w:val="-1"/>
          <w:sz w:val="18"/>
          <w:szCs w:val="18"/>
        </w:rPr>
        <w:t>ov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id</w:t>
      </w:r>
      <w:r w:rsidRPr="00221135">
        <w:rPr>
          <w:rFonts w:ascii="Candara" w:eastAsia="Candara" w:hAnsi="Candara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30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f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d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b</w:t>
      </w:r>
      <w:r w:rsidRPr="00221135">
        <w:rPr>
          <w:rFonts w:ascii="Candara" w:eastAsia="Candara" w:hAnsi="Candara"/>
          <w:position w:val="-1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position w:val="-1"/>
          <w:sz w:val="18"/>
          <w:szCs w:val="18"/>
        </w:rPr>
        <w:t>k</w:t>
      </w:r>
      <w:r w:rsidRPr="00221135">
        <w:rPr>
          <w:rFonts w:ascii="Candara" w:eastAsia="Candara" w:hAnsi="Candara"/>
          <w:spacing w:val="3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to</w:t>
      </w:r>
      <w:r w:rsidRPr="00221135">
        <w:rPr>
          <w:rFonts w:ascii="Candara" w:eastAsia="Candara" w:hAnsi="Candara"/>
          <w:spacing w:val="3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Re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g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al</w:t>
      </w:r>
      <w:r w:rsidRPr="00221135">
        <w:rPr>
          <w:rFonts w:ascii="Candara" w:eastAsia="Candara" w:hAnsi="Candara"/>
          <w:spacing w:val="3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Ma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a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ge</w:t>
      </w:r>
      <w:r w:rsidRPr="00221135">
        <w:rPr>
          <w:rFonts w:ascii="Candara" w:eastAsia="Candara" w:hAnsi="Candara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3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CS</w:t>
      </w:r>
      <w:r w:rsidRPr="00221135">
        <w:rPr>
          <w:rFonts w:ascii="Candara" w:eastAsia="Candara" w:hAnsi="Candara"/>
          <w:spacing w:val="29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on</w:t>
      </w:r>
      <w:r w:rsidRPr="00221135">
        <w:rPr>
          <w:rFonts w:ascii="Candara" w:eastAsia="Candara" w:hAnsi="Candara"/>
          <w:spacing w:val="3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im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</w:t>
      </w:r>
      <w:r w:rsidRPr="00221135">
        <w:rPr>
          <w:rFonts w:ascii="Candara" w:eastAsia="Candara" w:hAnsi="Candara"/>
          <w:position w:val="-1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position w:val="-1"/>
          <w:sz w:val="18"/>
          <w:szCs w:val="18"/>
        </w:rPr>
        <w:t>ta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3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ss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es</w:t>
      </w:r>
      <w:r w:rsidRPr="00221135">
        <w:rPr>
          <w:rFonts w:ascii="Candara" w:eastAsia="Candara" w:hAnsi="Candara"/>
          <w:position w:val="-1"/>
          <w:sz w:val="18"/>
          <w:szCs w:val="18"/>
        </w:rPr>
        <w:t>/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pr</w:t>
      </w:r>
      <w:r w:rsidRPr="00221135">
        <w:rPr>
          <w:rFonts w:ascii="Candara" w:eastAsia="Candara" w:hAnsi="Candara"/>
          <w:position w:val="-1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b</w:t>
      </w:r>
      <w:r w:rsidRPr="00221135">
        <w:rPr>
          <w:rFonts w:ascii="Candara" w:eastAsia="Candara" w:hAnsi="Candara"/>
          <w:position w:val="-1"/>
          <w:sz w:val="18"/>
          <w:szCs w:val="18"/>
        </w:rPr>
        <w:t>l</w:t>
      </w:r>
      <w:r w:rsidRPr="00221135">
        <w:rPr>
          <w:rFonts w:ascii="Candara" w:eastAsia="Candara" w:hAnsi="Candara"/>
          <w:spacing w:val="-2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m</w:t>
      </w:r>
      <w:r w:rsidRPr="00221135">
        <w:rPr>
          <w:rFonts w:ascii="Candara" w:eastAsia="Candara" w:hAnsi="Candara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3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cit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>d</w:t>
      </w:r>
      <w:r w:rsidRPr="00221135">
        <w:rPr>
          <w:rFonts w:ascii="Candara" w:eastAsia="Candara" w:hAnsi="Candara"/>
          <w:spacing w:val="30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b</w:t>
      </w:r>
      <w:r w:rsidRPr="00221135">
        <w:rPr>
          <w:rFonts w:ascii="Candara" w:eastAsia="Candara" w:hAnsi="Candara"/>
          <w:position w:val="-1"/>
          <w:sz w:val="18"/>
          <w:szCs w:val="18"/>
        </w:rPr>
        <w:t>y</w:t>
      </w:r>
      <w:r w:rsidRPr="00221135">
        <w:rPr>
          <w:rFonts w:ascii="Candara" w:eastAsia="Candara" w:hAnsi="Candara"/>
          <w:spacing w:val="3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221135">
        <w:rPr>
          <w:rFonts w:ascii="Candara" w:eastAsia="Candara" w:hAnsi="Candara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30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3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>to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me</w:t>
      </w:r>
      <w:r w:rsidRPr="00221135">
        <w:rPr>
          <w:rFonts w:ascii="Candara" w:eastAsia="Candara" w:hAnsi="Candara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3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to</w:t>
      </w:r>
      <w:r w:rsidRPr="00221135">
        <w:rPr>
          <w:rFonts w:ascii="Candara" w:eastAsia="Candara" w:hAnsi="Candara"/>
          <w:spacing w:val="34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>ure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proofErr w:type="gramStart"/>
      <w:r w:rsidRPr="00221135">
        <w:rPr>
          <w:rFonts w:ascii="Candara" w:eastAsia="Candara" w:hAnsi="Candara"/>
          <w:sz w:val="18"/>
          <w:szCs w:val="18"/>
        </w:rPr>
        <w:t>cu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to</w:t>
      </w:r>
      <w:r w:rsidRPr="00221135">
        <w:rPr>
          <w:rFonts w:ascii="Candara" w:eastAsia="Candara" w:hAnsi="Candara"/>
          <w:spacing w:val="-1"/>
          <w:sz w:val="18"/>
          <w:szCs w:val="18"/>
        </w:rPr>
        <w:t>me</w:t>
      </w:r>
      <w:r w:rsidRPr="00221135">
        <w:rPr>
          <w:rFonts w:ascii="Candara" w:eastAsia="Candara" w:hAnsi="Candara"/>
          <w:sz w:val="18"/>
          <w:szCs w:val="18"/>
        </w:rPr>
        <w:t>r</w:t>
      </w:r>
      <w:proofErr w:type="gramEnd"/>
      <w:r w:rsidRPr="00221135">
        <w:rPr>
          <w:rFonts w:ascii="Candara" w:eastAsia="Candara" w:hAnsi="Candara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2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gi</w:t>
      </w:r>
      <w:r w:rsidRPr="00221135">
        <w:rPr>
          <w:rFonts w:ascii="Candara" w:eastAsia="Candara" w:hAnsi="Candara"/>
          <w:sz w:val="18"/>
          <w:szCs w:val="18"/>
        </w:rPr>
        <w:t>ve t</w:t>
      </w:r>
      <w:r w:rsidRPr="00221135">
        <w:rPr>
          <w:rFonts w:ascii="Candara" w:eastAsia="Candara" w:hAnsi="Candara"/>
          <w:spacing w:val="1"/>
          <w:sz w:val="18"/>
          <w:szCs w:val="18"/>
        </w:rPr>
        <w:t>he</w:t>
      </w:r>
      <w:r w:rsidRPr="00221135">
        <w:rPr>
          <w:rFonts w:ascii="Candara" w:eastAsia="Candara" w:hAnsi="Candara"/>
          <w:sz w:val="18"/>
          <w:szCs w:val="18"/>
        </w:rPr>
        <w:t>m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2"/>
          <w:sz w:val="18"/>
          <w:szCs w:val="18"/>
        </w:rPr>
        <w:t>l</w:t>
      </w:r>
      <w:r w:rsidRPr="00221135">
        <w:rPr>
          <w:rFonts w:ascii="Candara" w:eastAsia="Candara" w:hAnsi="Candara"/>
          <w:sz w:val="18"/>
          <w:szCs w:val="18"/>
        </w:rPr>
        <w:t>ut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3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sz w:val="18"/>
          <w:szCs w:val="18"/>
        </w:rPr>
        <w:t>m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w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th 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h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lp of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b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ck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s</w:t>
      </w:r>
      <w:r w:rsidRPr="00221135">
        <w:rPr>
          <w:rFonts w:ascii="Candara" w:eastAsia="Candara" w:hAnsi="Candara"/>
          <w:sz w:val="18"/>
          <w:szCs w:val="18"/>
        </w:rPr>
        <w:t>up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t.</w:t>
      </w:r>
      <w:r w:rsidRPr="00221135">
        <w:rPr>
          <w:rFonts w:ascii="Candara" w:eastAsia="Candara" w:hAnsi="Candara"/>
          <w:spacing w:val="2"/>
          <w:sz w:val="18"/>
          <w:szCs w:val="18"/>
        </w:rPr>
        <w:t xml:space="preserve"> 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>To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ta</w:t>
      </w:r>
      <w:r w:rsidRPr="00221135">
        <w:rPr>
          <w:rFonts w:ascii="Candara" w:eastAsia="Candara" w:hAnsi="Candara"/>
          <w:spacing w:val="1"/>
          <w:sz w:val="18"/>
          <w:szCs w:val="18"/>
        </w:rPr>
        <w:t>k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-1"/>
          <w:sz w:val="18"/>
          <w:szCs w:val="18"/>
        </w:rPr>
        <w:t>w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p 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e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u</w:t>
      </w:r>
      <w:r w:rsidRPr="00221135">
        <w:rPr>
          <w:rFonts w:ascii="Candara" w:eastAsia="Candara" w:hAnsi="Candara"/>
          <w:spacing w:val="3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es</w:t>
      </w:r>
      <w:r w:rsidRPr="00221135">
        <w:rPr>
          <w:rFonts w:ascii="Candara" w:eastAsia="Candara" w:hAnsi="Candara"/>
          <w:sz w:val="18"/>
          <w:szCs w:val="18"/>
        </w:rPr>
        <w:t>ol</w:t>
      </w:r>
      <w:r w:rsidRPr="00221135">
        <w:rPr>
          <w:rFonts w:ascii="Candara" w:eastAsia="Candara" w:hAnsi="Candara"/>
          <w:spacing w:val="-1"/>
          <w:sz w:val="18"/>
          <w:szCs w:val="18"/>
        </w:rPr>
        <w:t>u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sz w:val="18"/>
          <w:szCs w:val="18"/>
        </w:rPr>
        <w:t>o</w:t>
      </w:r>
      <w:r w:rsidRPr="00221135">
        <w:rPr>
          <w:rFonts w:ascii="Candara" w:eastAsia="Candara" w:hAnsi="Candara"/>
          <w:sz w:val="18"/>
          <w:szCs w:val="18"/>
        </w:rPr>
        <w:t>f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cu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to</w:t>
      </w:r>
      <w:r w:rsidRPr="00221135">
        <w:rPr>
          <w:rFonts w:ascii="Candara" w:eastAsia="Candara" w:hAnsi="Candara"/>
          <w:spacing w:val="2"/>
          <w:sz w:val="18"/>
          <w:szCs w:val="18"/>
        </w:rPr>
        <w:t>m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r com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la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3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.</w:t>
      </w:r>
      <w:r w:rsidRPr="00221135">
        <w:rPr>
          <w:rFonts w:ascii="Candara" w:eastAsia="Candara" w:hAnsi="Candara"/>
          <w:spacing w:val="6"/>
          <w:sz w:val="18"/>
          <w:szCs w:val="18"/>
        </w:rPr>
        <w:t xml:space="preserve"> 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>To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ain/l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ate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3"/>
          <w:sz w:val="18"/>
          <w:szCs w:val="18"/>
        </w:rPr>
        <w:t>a</w:t>
      </w:r>
      <w:r w:rsidRPr="00221135">
        <w:rPr>
          <w:rFonts w:ascii="Candara" w:eastAsia="Candara" w:hAnsi="Candara"/>
          <w:sz w:val="18"/>
          <w:szCs w:val="18"/>
        </w:rPr>
        <w:t>m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m</w:t>
      </w:r>
      <w:r w:rsidRPr="00221135">
        <w:rPr>
          <w:rFonts w:ascii="Candara" w:eastAsia="Candara" w:hAnsi="Candara"/>
          <w:spacing w:val="-1"/>
          <w:sz w:val="18"/>
          <w:szCs w:val="18"/>
        </w:rPr>
        <w:t>em</w:t>
      </w:r>
      <w:r w:rsidRPr="00221135">
        <w:rPr>
          <w:rFonts w:ascii="Candara" w:eastAsia="Candara" w:hAnsi="Candara"/>
          <w:spacing w:val="3"/>
          <w:sz w:val="18"/>
          <w:szCs w:val="18"/>
        </w:rPr>
        <w:t>b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v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 xml:space="preserve">a </w:t>
      </w:r>
      <w:r w:rsidRPr="00221135">
        <w:rPr>
          <w:rFonts w:ascii="Candara" w:eastAsia="Candara" w:hAnsi="Candara"/>
          <w:spacing w:val="-1"/>
          <w:sz w:val="18"/>
          <w:szCs w:val="18"/>
        </w:rPr>
        <w:t>D</w:t>
      </w:r>
      <w:r w:rsidRPr="00221135">
        <w:rPr>
          <w:rFonts w:ascii="Candara" w:eastAsia="Candara" w:hAnsi="Candara"/>
          <w:spacing w:val="3"/>
          <w:sz w:val="18"/>
          <w:szCs w:val="18"/>
        </w:rPr>
        <w:t>a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ly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ef</w:t>
      </w:r>
      <w:r w:rsidRPr="00221135">
        <w:rPr>
          <w:rFonts w:ascii="Candara" w:eastAsia="Candara" w:hAnsi="Candara"/>
          <w:spacing w:val="1"/>
          <w:sz w:val="18"/>
          <w:szCs w:val="18"/>
        </w:rPr>
        <w:t>re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.</w:t>
      </w:r>
      <w:r w:rsidRPr="00221135">
        <w:rPr>
          <w:rFonts w:ascii="Candara" w:eastAsia="Candara" w:hAnsi="Candara"/>
          <w:spacing w:val="5"/>
          <w:sz w:val="18"/>
          <w:szCs w:val="18"/>
        </w:rPr>
        <w:t xml:space="preserve"> 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Candara" w:hAnsi="Candara"/>
          <w:sz w:val="18"/>
          <w:szCs w:val="18"/>
        </w:rPr>
      </w:pPr>
      <w:r w:rsidRPr="00221135">
        <w:rPr>
          <w:rFonts w:ascii="Candara" w:eastAsia="Candara" w:hAnsi="Candara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ure  </w:t>
      </w:r>
      <w:r w:rsidRPr="00221135">
        <w:rPr>
          <w:rFonts w:ascii="Candara" w:eastAsia="Candara" w:hAnsi="Candara"/>
          <w:spacing w:val="2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f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fe</w:t>
      </w:r>
      <w:r w:rsidRPr="00221135">
        <w:rPr>
          <w:rFonts w:ascii="Candara" w:eastAsia="Candara" w:hAnsi="Candara"/>
          <w:position w:val="-1"/>
          <w:sz w:val="18"/>
          <w:szCs w:val="18"/>
        </w:rPr>
        <w:t>ct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ve  </w:t>
      </w:r>
      <w:r w:rsidRPr="00221135">
        <w:rPr>
          <w:rFonts w:ascii="Candara" w:eastAsia="Candara" w:hAnsi="Candara"/>
          <w:spacing w:val="2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att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>/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e  </w:t>
      </w:r>
      <w:r w:rsidRPr="00221135">
        <w:rPr>
          <w:rFonts w:ascii="Candara" w:eastAsia="Candara" w:hAnsi="Candara"/>
          <w:spacing w:val="2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am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b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position w:val="-1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>/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ed</w:t>
      </w:r>
      <w:r w:rsidRPr="00221135">
        <w:rPr>
          <w:rFonts w:ascii="Candara" w:eastAsia="Candara" w:hAnsi="Candara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l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d  </w:t>
      </w:r>
      <w:r w:rsidRPr="00221135">
        <w:rPr>
          <w:rFonts w:ascii="Candara" w:eastAsia="Candara" w:hAnsi="Candara"/>
          <w:spacing w:val="2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ad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3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en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ce  </w:t>
      </w:r>
      <w:r w:rsidRPr="00221135">
        <w:rPr>
          <w:rFonts w:ascii="Candara" w:eastAsia="Candara" w:hAnsi="Candara"/>
          <w:spacing w:val="2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&amp;  </w:t>
      </w:r>
      <w:r w:rsidRPr="00221135">
        <w:rPr>
          <w:rFonts w:ascii="Candara" w:eastAsia="Candara" w:hAnsi="Candara"/>
          <w:spacing w:val="2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</w:t>
      </w:r>
      <w:r w:rsidRPr="00221135">
        <w:rPr>
          <w:rFonts w:ascii="Candara" w:eastAsia="Candara" w:hAnsi="Candara"/>
          <w:position w:val="-1"/>
          <w:sz w:val="18"/>
          <w:szCs w:val="18"/>
        </w:rPr>
        <w:t>un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position w:val="-1"/>
          <w:sz w:val="18"/>
          <w:szCs w:val="18"/>
        </w:rPr>
        <w:t>tual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ty  </w:t>
      </w:r>
      <w:r w:rsidRPr="00221135">
        <w:rPr>
          <w:rFonts w:ascii="Candara" w:eastAsia="Candara" w:hAnsi="Candara"/>
          <w:spacing w:val="23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as  </w:t>
      </w:r>
      <w:r w:rsidRPr="00221135">
        <w:rPr>
          <w:rFonts w:ascii="Candara" w:eastAsia="Candara" w:hAnsi="Candara"/>
          <w:spacing w:val="2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r  </w:t>
      </w:r>
      <w:r w:rsidRPr="00221135">
        <w:rPr>
          <w:rFonts w:ascii="Candara" w:eastAsia="Candara" w:hAnsi="Candara"/>
          <w:spacing w:val="23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9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h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e  </w:t>
      </w:r>
      <w:r w:rsidRPr="00221135">
        <w:rPr>
          <w:rFonts w:ascii="Candara" w:eastAsia="Candara" w:hAnsi="Candara"/>
          <w:spacing w:val="2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g</w:t>
      </w:r>
      <w:r w:rsidRPr="00221135">
        <w:rPr>
          <w:rFonts w:ascii="Candara" w:eastAsia="Candara" w:hAnsi="Candara"/>
          <w:position w:val="-1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position w:val="-1"/>
          <w:sz w:val="18"/>
          <w:szCs w:val="18"/>
        </w:rPr>
        <w:t>zat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position w:val="-1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al</w:t>
      </w:r>
    </w:p>
    <w:p w:rsidR="00387249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Re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q</w:t>
      </w:r>
      <w:r w:rsidRPr="00221135">
        <w:rPr>
          <w:rFonts w:ascii="Candara" w:eastAsia="Candara" w:hAnsi="Candara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re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me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>.</w:t>
      </w:r>
      <w:r w:rsidRPr="00221135">
        <w:rPr>
          <w:rFonts w:ascii="Candara" w:eastAsia="Candara" w:hAnsi="Candara"/>
          <w:spacing w:val="3"/>
          <w:position w:val="-1"/>
          <w:sz w:val="18"/>
          <w:szCs w:val="18"/>
        </w:rPr>
        <w:t xml:space="preserve"> </w:t>
      </w:r>
    </w:p>
    <w:p w:rsidR="00221135" w:rsidRPr="00221135" w:rsidRDefault="009C6FB8" w:rsidP="00221135">
      <w:pPr>
        <w:pStyle w:val="ListParagraph"/>
        <w:numPr>
          <w:ilvl w:val="0"/>
          <w:numId w:val="10"/>
        </w:num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position w:val="-1"/>
          <w:sz w:val="18"/>
          <w:szCs w:val="18"/>
        </w:rPr>
        <w:t>Co-o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di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ate</w:t>
      </w:r>
      <w:r w:rsidRPr="00221135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all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 xml:space="preserve"> de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</w:t>
      </w:r>
      <w:r w:rsidRPr="00221135">
        <w:rPr>
          <w:rFonts w:ascii="Candara" w:eastAsia="Candara" w:hAnsi="Candara"/>
          <w:position w:val="-1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me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>, a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mi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/IT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 xml:space="preserve"> f</w:t>
      </w:r>
      <w:r w:rsidRPr="00221135">
        <w:rPr>
          <w:rFonts w:ascii="Candara" w:eastAsia="Candara" w:hAnsi="Candara"/>
          <w:position w:val="-1"/>
          <w:sz w:val="18"/>
          <w:szCs w:val="18"/>
        </w:rPr>
        <w:t>or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 xml:space="preserve"> e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f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f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>ctive</w:t>
      </w:r>
      <w:r w:rsidRPr="00221135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3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es</w:t>
      </w:r>
      <w:r w:rsidRPr="00221135">
        <w:rPr>
          <w:rFonts w:ascii="Candara" w:eastAsia="Candara" w:hAnsi="Candara"/>
          <w:position w:val="-1"/>
          <w:sz w:val="18"/>
          <w:szCs w:val="18"/>
        </w:rPr>
        <w:t>ol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position w:val="-1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>of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 xml:space="preserve"> 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p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position w:val="-1"/>
          <w:sz w:val="18"/>
          <w:szCs w:val="18"/>
        </w:rPr>
        <w:t>ta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g</w:t>
      </w:r>
      <w:r w:rsidRPr="00221135">
        <w:rPr>
          <w:rFonts w:ascii="Candara" w:eastAsia="Candara" w:hAnsi="Candara"/>
          <w:spacing w:val="-2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position w:val="-1"/>
          <w:sz w:val="18"/>
          <w:szCs w:val="18"/>
        </w:rPr>
        <w:t xml:space="preserve">to 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B</w:t>
      </w:r>
      <w:r w:rsidRPr="00221135">
        <w:rPr>
          <w:rFonts w:ascii="Candara" w:eastAsia="Candara" w:hAnsi="Candara"/>
          <w:position w:val="-1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si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ne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position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position w:val="-1"/>
          <w:sz w:val="18"/>
          <w:szCs w:val="18"/>
        </w:rPr>
        <w:t>C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n</w:t>
      </w:r>
      <w:r w:rsidRPr="00221135">
        <w:rPr>
          <w:rFonts w:ascii="Candara" w:eastAsia="Candara" w:hAnsi="Candara"/>
          <w:position w:val="-1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position w:val="-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position w:val="-1"/>
          <w:sz w:val="18"/>
          <w:szCs w:val="18"/>
        </w:rPr>
        <w:t>e</w:t>
      </w:r>
      <w:r w:rsidRPr="00221135">
        <w:rPr>
          <w:rFonts w:ascii="Candara" w:eastAsia="Candara" w:hAnsi="Candara"/>
          <w:position w:val="-1"/>
          <w:sz w:val="18"/>
          <w:szCs w:val="18"/>
        </w:rPr>
        <w:t>.</w:t>
      </w:r>
      <w:r w:rsidRPr="00221135">
        <w:rPr>
          <w:rFonts w:ascii="Candara" w:eastAsia="Candara" w:hAnsi="Candara"/>
          <w:spacing w:val="7"/>
          <w:position w:val="-1"/>
          <w:sz w:val="18"/>
          <w:szCs w:val="18"/>
        </w:rPr>
        <w:t xml:space="preserve"> </w:t>
      </w:r>
    </w:p>
    <w:p w:rsidR="00387249" w:rsidRPr="00221135" w:rsidRDefault="009C6FB8" w:rsidP="00221135">
      <w:p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b/>
          <w:spacing w:val="-1"/>
          <w:position w:val="-2"/>
          <w:sz w:val="18"/>
          <w:szCs w:val="18"/>
        </w:rPr>
        <w:t>A</w:t>
      </w:r>
      <w:r w:rsidRPr="00221135">
        <w:rPr>
          <w:rFonts w:ascii="Candara" w:eastAsia="Candara" w:hAnsi="Candara"/>
          <w:b/>
          <w:position w:val="-2"/>
          <w:sz w:val="18"/>
          <w:szCs w:val="18"/>
        </w:rPr>
        <w:t>c</w:t>
      </w:r>
      <w:r w:rsidRPr="00221135">
        <w:rPr>
          <w:rFonts w:ascii="Candara" w:eastAsia="Candara" w:hAnsi="Candara"/>
          <w:b/>
          <w:spacing w:val="1"/>
          <w:position w:val="-2"/>
          <w:sz w:val="18"/>
          <w:szCs w:val="18"/>
        </w:rPr>
        <w:t>hieve</w:t>
      </w:r>
      <w:r w:rsidRPr="00221135">
        <w:rPr>
          <w:rFonts w:ascii="Candara" w:eastAsia="Candara" w:hAnsi="Candara"/>
          <w:b/>
          <w:position w:val="-2"/>
          <w:sz w:val="18"/>
          <w:szCs w:val="18"/>
        </w:rPr>
        <w:t>m</w:t>
      </w:r>
      <w:r w:rsidRPr="00221135">
        <w:rPr>
          <w:rFonts w:ascii="Candara" w:eastAsia="Candara" w:hAnsi="Candara"/>
          <w:b/>
          <w:spacing w:val="1"/>
          <w:position w:val="-2"/>
          <w:sz w:val="18"/>
          <w:szCs w:val="18"/>
        </w:rPr>
        <w:t>en</w:t>
      </w:r>
      <w:r w:rsidRPr="00221135">
        <w:rPr>
          <w:rFonts w:ascii="Candara" w:eastAsia="Candara" w:hAnsi="Candara"/>
          <w:b/>
          <w:position w:val="-2"/>
          <w:sz w:val="18"/>
          <w:szCs w:val="18"/>
        </w:rPr>
        <w:t>ts:</w:t>
      </w:r>
    </w:p>
    <w:p w:rsidR="00387249" w:rsidRPr="00221135" w:rsidRDefault="009C6FB8" w:rsidP="00221135">
      <w:p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-1"/>
          <w:sz w:val="18"/>
          <w:szCs w:val="18"/>
        </w:rPr>
        <w:t>lw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y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ch</w:t>
      </w:r>
      <w:r w:rsidRPr="00221135">
        <w:rPr>
          <w:rFonts w:ascii="Candara" w:eastAsia="Candara" w:hAnsi="Candara"/>
          <w:spacing w:val="-1"/>
          <w:sz w:val="18"/>
          <w:szCs w:val="18"/>
        </w:rPr>
        <w:t>ie</w:t>
      </w:r>
      <w:r w:rsidRPr="00221135">
        <w:rPr>
          <w:rFonts w:ascii="Candara" w:eastAsia="Candara" w:hAnsi="Candara"/>
          <w:spacing w:val="2"/>
          <w:sz w:val="18"/>
          <w:szCs w:val="18"/>
        </w:rPr>
        <w:t>v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m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an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10</w:t>
      </w:r>
      <w:r w:rsidRPr="00221135">
        <w:rPr>
          <w:rFonts w:ascii="Candara" w:eastAsia="Candara" w:hAnsi="Candara"/>
          <w:spacing w:val="-1"/>
          <w:sz w:val="18"/>
          <w:szCs w:val="18"/>
        </w:rPr>
        <w:t>0</w:t>
      </w:r>
      <w:r w:rsidRPr="00221135">
        <w:rPr>
          <w:rFonts w:ascii="Candara" w:eastAsia="Candara" w:hAnsi="Candara"/>
          <w:sz w:val="18"/>
          <w:szCs w:val="18"/>
        </w:rPr>
        <w:t>%</w:t>
      </w:r>
      <w:r w:rsidRPr="00221135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of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ta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ge</w:t>
      </w:r>
      <w:r w:rsidRPr="00221135">
        <w:rPr>
          <w:rFonts w:ascii="Candara" w:eastAsia="Candara" w:hAnsi="Candara"/>
          <w:sz w:val="18"/>
          <w:szCs w:val="18"/>
        </w:rPr>
        <w:t>ts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wi</w:t>
      </w:r>
      <w:r w:rsidRPr="00221135">
        <w:rPr>
          <w:rFonts w:ascii="Candara" w:eastAsia="Candara" w:hAnsi="Candara"/>
          <w:sz w:val="18"/>
          <w:szCs w:val="18"/>
        </w:rPr>
        <w:t>th 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co</w:t>
      </w:r>
      <w:r w:rsidRPr="00221135">
        <w:rPr>
          <w:rFonts w:ascii="Candara" w:eastAsia="Candara" w:hAnsi="Candara"/>
          <w:spacing w:val="1"/>
          <w:sz w:val="18"/>
          <w:szCs w:val="18"/>
        </w:rPr>
        <w:t>or</w:t>
      </w:r>
      <w:r w:rsidRPr="00221135">
        <w:rPr>
          <w:rFonts w:ascii="Candara" w:eastAsia="Candara" w:hAnsi="Candara"/>
          <w:spacing w:val="-1"/>
          <w:sz w:val="18"/>
          <w:szCs w:val="18"/>
        </w:rPr>
        <w:t>di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at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of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am.</w:t>
      </w:r>
      <w:r w:rsidRPr="00221135">
        <w:rPr>
          <w:rFonts w:ascii="Candara" w:eastAsia="Candara" w:hAnsi="Candara"/>
          <w:spacing w:val="7"/>
          <w:sz w:val="18"/>
          <w:szCs w:val="18"/>
        </w:rPr>
        <w:t xml:space="preserve"> </w:t>
      </w:r>
    </w:p>
    <w:p w:rsidR="00387249" w:rsidRPr="00221135" w:rsidRDefault="009C6FB8" w:rsidP="00221135">
      <w:p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>My 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am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cla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3"/>
          <w:sz w:val="18"/>
          <w:szCs w:val="18"/>
        </w:rPr>
        <w:t>b</w:t>
      </w:r>
      <w:r w:rsidRPr="00221135">
        <w:rPr>
          <w:rFonts w:ascii="Candara" w:eastAsia="Candara" w:hAnsi="Candara"/>
          <w:spacing w:val="-1"/>
          <w:sz w:val="18"/>
          <w:szCs w:val="18"/>
        </w:rPr>
        <w:t>es</w:t>
      </w:r>
      <w:r w:rsidRPr="00221135">
        <w:rPr>
          <w:rFonts w:ascii="Candara" w:eastAsia="Candara" w:hAnsi="Candara"/>
          <w:sz w:val="18"/>
          <w:szCs w:val="18"/>
        </w:rPr>
        <w:t>t c</w:t>
      </w:r>
      <w:r w:rsidRPr="00221135">
        <w:rPr>
          <w:rFonts w:ascii="Candara" w:eastAsia="Candara" w:hAnsi="Candara"/>
          <w:spacing w:val="2"/>
          <w:sz w:val="18"/>
          <w:szCs w:val="18"/>
        </w:rPr>
        <w:t>u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to</w:t>
      </w:r>
      <w:r w:rsidRPr="00221135">
        <w:rPr>
          <w:rFonts w:ascii="Candara" w:eastAsia="Candara" w:hAnsi="Candara"/>
          <w:spacing w:val="-1"/>
          <w:sz w:val="18"/>
          <w:szCs w:val="18"/>
        </w:rPr>
        <w:t>m</w:t>
      </w:r>
      <w:r w:rsidRPr="00221135">
        <w:rPr>
          <w:rFonts w:ascii="Candara" w:eastAsia="Candara" w:hAnsi="Candara"/>
          <w:spacing w:val="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 xml:space="preserve">r </w:t>
      </w:r>
      <w:r w:rsidRPr="00221135">
        <w:rPr>
          <w:rFonts w:ascii="Candara" w:eastAsia="Candara" w:hAnsi="Candara"/>
          <w:spacing w:val="-1"/>
          <w:sz w:val="18"/>
          <w:szCs w:val="18"/>
        </w:rPr>
        <w:t>se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v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c</w:t>
      </w:r>
      <w:r w:rsidRPr="00221135">
        <w:rPr>
          <w:rFonts w:ascii="Candara" w:eastAsia="Candara" w:hAnsi="Candara"/>
          <w:spacing w:val="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am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ew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i</w:t>
      </w:r>
      <w:r w:rsidRPr="00221135">
        <w:rPr>
          <w:rFonts w:ascii="Candara" w:eastAsia="Candara" w:hAnsi="Candara"/>
          <w:sz w:val="18"/>
          <w:szCs w:val="18"/>
        </w:rPr>
        <w:t>n</w:t>
      </w:r>
      <w:r w:rsidRPr="00221135">
        <w:rPr>
          <w:rFonts w:ascii="Candara" w:eastAsia="Candara" w:hAnsi="Candara"/>
          <w:spacing w:val="3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p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of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Ca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h</w:t>
      </w:r>
      <w:r w:rsidRPr="00221135">
        <w:rPr>
          <w:rFonts w:ascii="Candara" w:eastAsia="Candara" w:hAnsi="Candara"/>
          <w:spacing w:val="3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m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an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11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sz w:val="18"/>
          <w:szCs w:val="18"/>
        </w:rPr>
        <w:t>m</w:t>
      </w:r>
      <w:r w:rsidRPr="00221135">
        <w:rPr>
          <w:rFonts w:ascii="Candara" w:eastAsia="Candara" w:hAnsi="Candara"/>
          <w:spacing w:val="-1"/>
          <w:sz w:val="18"/>
          <w:szCs w:val="18"/>
        </w:rPr>
        <w:t>es</w:t>
      </w:r>
      <w:r w:rsidRPr="00221135">
        <w:rPr>
          <w:rFonts w:ascii="Candara" w:eastAsia="Candara" w:hAnsi="Candara"/>
          <w:sz w:val="18"/>
          <w:szCs w:val="18"/>
        </w:rPr>
        <w:t>.</w:t>
      </w:r>
      <w:r w:rsidRPr="00221135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387249" w:rsidRPr="00221135" w:rsidRDefault="009C6FB8" w:rsidP="00221135">
      <w:p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 xml:space="preserve">I </w:t>
      </w:r>
      <w:r w:rsidRPr="00221135">
        <w:rPr>
          <w:rFonts w:ascii="Candara" w:eastAsia="Candara" w:hAnsi="Candara"/>
          <w:spacing w:val="-1"/>
          <w:sz w:val="18"/>
          <w:szCs w:val="18"/>
        </w:rPr>
        <w:t>g</w:t>
      </w:r>
      <w:r w:rsidRPr="00221135">
        <w:rPr>
          <w:rFonts w:ascii="Candara" w:eastAsia="Candara" w:hAnsi="Candara"/>
          <w:sz w:val="18"/>
          <w:szCs w:val="18"/>
        </w:rPr>
        <w:t>ot 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pr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-1"/>
          <w:sz w:val="18"/>
          <w:szCs w:val="18"/>
        </w:rPr>
        <w:t>m</w:t>
      </w:r>
      <w:r w:rsidRPr="00221135">
        <w:rPr>
          <w:rFonts w:ascii="Candara" w:eastAsia="Candara" w:hAnsi="Candara"/>
          <w:sz w:val="18"/>
          <w:szCs w:val="18"/>
        </w:rPr>
        <w:t xml:space="preserve">otion </w:t>
      </w:r>
      <w:r w:rsidRPr="00221135">
        <w:rPr>
          <w:rFonts w:ascii="Candara" w:eastAsia="Candara" w:hAnsi="Candara"/>
          <w:spacing w:val="-1"/>
          <w:sz w:val="18"/>
          <w:szCs w:val="18"/>
        </w:rPr>
        <w:t>d</w:t>
      </w:r>
      <w:r w:rsidRPr="00221135">
        <w:rPr>
          <w:rFonts w:ascii="Candara" w:eastAsia="Candara" w:hAnsi="Candara"/>
          <w:sz w:val="18"/>
          <w:szCs w:val="18"/>
        </w:rPr>
        <w:t xml:space="preserve">ue to </w:t>
      </w:r>
      <w:r w:rsidRPr="00221135">
        <w:rPr>
          <w:rFonts w:ascii="Candara" w:eastAsia="Candara" w:hAnsi="Candara"/>
          <w:spacing w:val="-1"/>
          <w:sz w:val="18"/>
          <w:szCs w:val="18"/>
        </w:rPr>
        <w:t>m</w:t>
      </w:r>
      <w:r w:rsidRPr="00221135">
        <w:rPr>
          <w:rFonts w:ascii="Candara" w:eastAsia="Candara" w:hAnsi="Candara"/>
          <w:sz w:val="18"/>
          <w:szCs w:val="18"/>
        </w:rPr>
        <w:t xml:space="preserve">y </w:t>
      </w:r>
      <w:r w:rsidRPr="00221135">
        <w:rPr>
          <w:rFonts w:ascii="Candara" w:eastAsia="Candara" w:hAnsi="Candara"/>
          <w:spacing w:val="1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>edi</w:t>
      </w:r>
      <w:r w:rsidRPr="00221135">
        <w:rPr>
          <w:rFonts w:ascii="Candara" w:eastAsia="Candara" w:hAnsi="Candara"/>
          <w:sz w:val="18"/>
          <w:szCs w:val="18"/>
        </w:rPr>
        <w:t>c</w:t>
      </w:r>
      <w:r w:rsidRPr="00221135">
        <w:rPr>
          <w:rFonts w:ascii="Candara" w:eastAsia="Candara" w:hAnsi="Candara"/>
          <w:spacing w:val="1"/>
          <w:sz w:val="18"/>
          <w:szCs w:val="18"/>
        </w:rPr>
        <w:t>a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on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dw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rk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g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b</w:t>
      </w:r>
      <w:r w:rsidRPr="00221135">
        <w:rPr>
          <w:rFonts w:ascii="Candara" w:eastAsia="Candara" w:hAnsi="Candara"/>
          <w:spacing w:val="-1"/>
          <w:sz w:val="18"/>
          <w:szCs w:val="18"/>
        </w:rPr>
        <w:t>ef</w:t>
      </w:r>
      <w:r w:rsidRPr="00221135">
        <w:rPr>
          <w:rFonts w:ascii="Candara" w:eastAsia="Candara" w:hAnsi="Candara"/>
          <w:spacing w:val="2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pacing w:val="1"/>
          <w:sz w:val="18"/>
          <w:szCs w:val="18"/>
        </w:rPr>
        <w:t>m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, 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1"/>
          <w:sz w:val="18"/>
          <w:szCs w:val="18"/>
        </w:rPr>
        <w:t>hi</w:t>
      </w:r>
      <w:r w:rsidRPr="00221135">
        <w:rPr>
          <w:rFonts w:ascii="Candara" w:eastAsia="Candara" w:hAnsi="Candara"/>
          <w:spacing w:val="-1"/>
          <w:sz w:val="18"/>
          <w:szCs w:val="18"/>
        </w:rPr>
        <w:t>g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es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ch</w:t>
      </w:r>
      <w:r w:rsidRPr="00221135">
        <w:rPr>
          <w:rFonts w:ascii="Candara" w:eastAsia="Candara" w:hAnsi="Candara"/>
          <w:spacing w:val="-1"/>
          <w:sz w:val="18"/>
          <w:szCs w:val="18"/>
        </w:rPr>
        <w:t>ie</w:t>
      </w:r>
      <w:r w:rsidRPr="00221135">
        <w:rPr>
          <w:rFonts w:ascii="Candara" w:eastAsia="Candara" w:hAnsi="Candara"/>
          <w:sz w:val="18"/>
          <w:szCs w:val="18"/>
        </w:rPr>
        <w:t>v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m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t.</w:t>
      </w:r>
    </w:p>
    <w:p w:rsidR="00387249" w:rsidRPr="00221135" w:rsidRDefault="009C6FB8" w:rsidP="00221135">
      <w:pPr>
        <w:rPr>
          <w:rFonts w:ascii="Candara" w:eastAsia="Wingdings" w:hAnsi="Candara" w:cs="Wingdings"/>
          <w:sz w:val="18"/>
          <w:szCs w:val="18"/>
        </w:rPr>
      </w:pPr>
      <w:r w:rsidRPr="00221135">
        <w:rPr>
          <w:rFonts w:ascii="Candara" w:eastAsia="Candara" w:hAnsi="Candara"/>
          <w:sz w:val="18"/>
          <w:szCs w:val="18"/>
        </w:rPr>
        <w:t>Con</w:t>
      </w:r>
      <w:r w:rsidRPr="00221135">
        <w:rPr>
          <w:rFonts w:ascii="Candara" w:eastAsia="Candara" w:hAnsi="Candara"/>
          <w:spacing w:val="-1"/>
          <w:sz w:val="18"/>
          <w:szCs w:val="18"/>
        </w:rPr>
        <w:t>d</w:t>
      </w:r>
      <w:r w:rsidRPr="00221135">
        <w:rPr>
          <w:rFonts w:ascii="Candara" w:eastAsia="Candara" w:hAnsi="Candara"/>
          <w:sz w:val="18"/>
          <w:szCs w:val="18"/>
        </w:rPr>
        <w:t>uct t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aining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s</w:t>
      </w:r>
      <w:r w:rsidRPr="00221135">
        <w:rPr>
          <w:rFonts w:ascii="Candara" w:eastAsia="Candara" w:hAnsi="Candara"/>
          <w:spacing w:val="1"/>
          <w:sz w:val="18"/>
          <w:szCs w:val="18"/>
        </w:rPr>
        <w:t>e</w:t>
      </w:r>
      <w:r w:rsidRPr="00221135">
        <w:rPr>
          <w:rFonts w:ascii="Candara" w:eastAsia="Candara" w:hAnsi="Candara"/>
          <w:spacing w:val="-1"/>
          <w:sz w:val="18"/>
          <w:szCs w:val="18"/>
        </w:rPr>
        <w:t>ssi</w:t>
      </w:r>
      <w:r w:rsidRPr="00221135">
        <w:rPr>
          <w:rFonts w:ascii="Candara" w:eastAsia="Candara" w:hAnsi="Candara"/>
          <w:sz w:val="18"/>
          <w:szCs w:val="18"/>
        </w:rPr>
        <w:t>o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s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2"/>
          <w:sz w:val="18"/>
          <w:szCs w:val="18"/>
        </w:rPr>
        <w:t>o</w:t>
      </w:r>
      <w:r w:rsidRPr="00221135">
        <w:rPr>
          <w:rFonts w:ascii="Candara" w:eastAsia="Candara" w:hAnsi="Candara"/>
          <w:sz w:val="18"/>
          <w:szCs w:val="18"/>
        </w:rPr>
        <w:t>f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F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c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is</w:t>
      </w:r>
      <w:r w:rsidRPr="00221135">
        <w:rPr>
          <w:rFonts w:ascii="Candara" w:eastAsia="Candara" w:hAnsi="Candara"/>
          <w:sz w:val="18"/>
          <w:szCs w:val="18"/>
        </w:rPr>
        <w:t>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ta</w:t>
      </w:r>
      <w:r w:rsidRPr="00221135">
        <w:rPr>
          <w:rFonts w:ascii="Candara" w:eastAsia="Candara" w:hAnsi="Candara"/>
          <w:spacing w:val="1"/>
          <w:sz w:val="18"/>
          <w:szCs w:val="18"/>
        </w:rPr>
        <w:t>f</w:t>
      </w:r>
      <w:r w:rsidRPr="00221135">
        <w:rPr>
          <w:rFonts w:ascii="Candara" w:eastAsia="Candara" w:hAnsi="Candara"/>
          <w:sz w:val="18"/>
          <w:szCs w:val="18"/>
        </w:rPr>
        <w:t>f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pacing w:val="-1"/>
          <w:sz w:val="18"/>
          <w:szCs w:val="18"/>
        </w:rPr>
        <w:t>i</w:t>
      </w:r>
      <w:r w:rsidRPr="00221135">
        <w:rPr>
          <w:rFonts w:ascii="Candara" w:eastAsia="Candara" w:hAnsi="Candara"/>
          <w:sz w:val="18"/>
          <w:szCs w:val="18"/>
        </w:rPr>
        <w:t>n BC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a</w:t>
      </w:r>
      <w:r w:rsidRPr="00221135">
        <w:rPr>
          <w:rFonts w:ascii="Candara" w:eastAsia="Candara" w:hAnsi="Candara"/>
          <w:spacing w:val="1"/>
          <w:sz w:val="18"/>
          <w:szCs w:val="18"/>
        </w:rPr>
        <w:t>n</w:t>
      </w:r>
      <w:r w:rsidRPr="00221135">
        <w:rPr>
          <w:rFonts w:ascii="Candara" w:eastAsia="Candara" w:hAnsi="Candara"/>
          <w:sz w:val="18"/>
          <w:szCs w:val="18"/>
        </w:rPr>
        <w:t>d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z w:val="18"/>
          <w:szCs w:val="18"/>
        </w:rPr>
        <w:t>ain t</w:t>
      </w:r>
      <w:r w:rsidRPr="00221135">
        <w:rPr>
          <w:rFonts w:ascii="Candara" w:eastAsia="Candara" w:hAnsi="Candara"/>
          <w:spacing w:val="1"/>
          <w:sz w:val="18"/>
          <w:szCs w:val="18"/>
        </w:rPr>
        <w:t>h</w:t>
      </w:r>
      <w:r w:rsidRPr="00221135">
        <w:rPr>
          <w:rFonts w:ascii="Candara" w:eastAsia="Candara" w:hAnsi="Candara"/>
          <w:spacing w:val="-1"/>
          <w:sz w:val="18"/>
          <w:szCs w:val="18"/>
        </w:rPr>
        <w:t>e</w:t>
      </w:r>
      <w:r w:rsidRPr="00221135">
        <w:rPr>
          <w:rFonts w:ascii="Candara" w:eastAsia="Candara" w:hAnsi="Candara"/>
          <w:sz w:val="18"/>
          <w:szCs w:val="18"/>
        </w:rPr>
        <w:t>m</w:t>
      </w:r>
      <w:r w:rsidRPr="00221135">
        <w:rPr>
          <w:rFonts w:ascii="Candara" w:eastAsia="Candara" w:hAnsi="Candara"/>
          <w:spacing w:val="1"/>
          <w:sz w:val="18"/>
          <w:szCs w:val="18"/>
        </w:rPr>
        <w:t xml:space="preserve"> h</w:t>
      </w:r>
      <w:r w:rsidRPr="00221135">
        <w:rPr>
          <w:rFonts w:ascii="Candara" w:eastAsia="Candara" w:hAnsi="Candara"/>
          <w:sz w:val="18"/>
          <w:szCs w:val="18"/>
        </w:rPr>
        <w:t>ow</w:t>
      </w:r>
      <w:r w:rsidRPr="00221135">
        <w:rPr>
          <w:rFonts w:ascii="Candara" w:eastAsia="Candara" w:hAnsi="Candara"/>
          <w:spacing w:val="-1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to h</w:t>
      </w:r>
      <w:r w:rsidRPr="00221135">
        <w:rPr>
          <w:rFonts w:ascii="Candara" w:eastAsia="Candara" w:hAnsi="Candara"/>
          <w:spacing w:val="1"/>
          <w:sz w:val="18"/>
          <w:szCs w:val="18"/>
        </w:rPr>
        <w:t>an</w:t>
      </w:r>
      <w:r w:rsidRPr="00221135">
        <w:rPr>
          <w:rFonts w:ascii="Candara" w:eastAsia="Candara" w:hAnsi="Candara"/>
          <w:spacing w:val="-1"/>
          <w:sz w:val="18"/>
          <w:szCs w:val="18"/>
        </w:rPr>
        <w:t>d</w:t>
      </w:r>
      <w:r w:rsidRPr="00221135">
        <w:rPr>
          <w:rFonts w:ascii="Candara" w:eastAsia="Candara" w:hAnsi="Candara"/>
          <w:sz w:val="18"/>
          <w:szCs w:val="18"/>
        </w:rPr>
        <w:t>le</w:t>
      </w:r>
      <w:r w:rsidRPr="00221135">
        <w:rPr>
          <w:rFonts w:ascii="Candara" w:eastAsia="Candara" w:hAnsi="Candara"/>
          <w:spacing w:val="-2"/>
          <w:sz w:val="18"/>
          <w:szCs w:val="18"/>
        </w:rPr>
        <w:t xml:space="preserve"> </w:t>
      </w:r>
      <w:r w:rsidRPr="00221135">
        <w:rPr>
          <w:rFonts w:ascii="Candara" w:eastAsia="Candara" w:hAnsi="Candara"/>
          <w:sz w:val="18"/>
          <w:szCs w:val="18"/>
        </w:rPr>
        <w:t>cu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t</w:t>
      </w:r>
      <w:r w:rsidRPr="00221135">
        <w:rPr>
          <w:rFonts w:ascii="Candara" w:eastAsia="Candara" w:hAnsi="Candara"/>
          <w:spacing w:val="3"/>
          <w:sz w:val="18"/>
          <w:szCs w:val="18"/>
        </w:rPr>
        <w:t>o</w:t>
      </w:r>
      <w:r w:rsidRPr="00221135">
        <w:rPr>
          <w:rFonts w:ascii="Candara" w:eastAsia="Candara" w:hAnsi="Candara"/>
          <w:spacing w:val="-1"/>
          <w:sz w:val="18"/>
          <w:szCs w:val="18"/>
        </w:rPr>
        <w:t>me</w:t>
      </w:r>
      <w:r w:rsidRPr="00221135">
        <w:rPr>
          <w:rFonts w:ascii="Candara" w:eastAsia="Candara" w:hAnsi="Candara"/>
          <w:spacing w:val="1"/>
          <w:sz w:val="18"/>
          <w:szCs w:val="18"/>
        </w:rPr>
        <w:t>r</w:t>
      </w:r>
      <w:r w:rsidRPr="00221135">
        <w:rPr>
          <w:rFonts w:ascii="Candara" w:eastAsia="Candara" w:hAnsi="Candara"/>
          <w:spacing w:val="-1"/>
          <w:sz w:val="18"/>
          <w:szCs w:val="18"/>
        </w:rPr>
        <w:t>s</w:t>
      </w:r>
      <w:r w:rsidRPr="00221135">
        <w:rPr>
          <w:rFonts w:ascii="Candara" w:eastAsia="Candara" w:hAnsi="Candara"/>
          <w:sz w:val="18"/>
          <w:szCs w:val="18"/>
        </w:rPr>
        <w:t>.</w:t>
      </w:r>
      <w:r w:rsidRPr="00221135">
        <w:rPr>
          <w:rFonts w:ascii="Candara" w:eastAsia="Candara" w:hAnsi="Candara"/>
          <w:spacing w:val="8"/>
          <w:sz w:val="18"/>
          <w:szCs w:val="18"/>
        </w:rPr>
        <w:t xml:space="preserve"> </w:t>
      </w:r>
    </w:p>
    <w:p w:rsidR="00387249" w:rsidRDefault="00387249">
      <w:pPr>
        <w:spacing w:before="12" w:line="200" w:lineRule="exact"/>
      </w:pPr>
    </w:p>
    <w:p w:rsidR="00387249" w:rsidRDefault="009C6FB8">
      <w:pPr>
        <w:spacing w:before="19"/>
        <w:ind w:left="140" w:right="6496"/>
        <w:rPr>
          <w:rFonts w:ascii="Candara" w:eastAsia="Candara" w:hAnsi="Candara" w:cs="Candara"/>
          <w:sz w:val="18"/>
          <w:szCs w:val="18"/>
        </w:rPr>
      </w:pP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CUS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T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O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M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 xml:space="preserve">R 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ER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VI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C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 xml:space="preserve">E 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RE</w:t>
      </w:r>
      <w:r>
        <w:rPr>
          <w:rFonts w:ascii="Candara" w:eastAsia="Candara" w:hAnsi="Candara" w:cs="Candara"/>
          <w:b/>
          <w:color w:val="404040"/>
          <w:spacing w:val="-2"/>
          <w:sz w:val="18"/>
          <w:szCs w:val="18"/>
        </w:rPr>
        <w:t>P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RE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b/>
          <w:color w:val="404040"/>
          <w:spacing w:val="-2"/>
          <w:sz w:val="18"/>
          <w:szCs w:val="18"/>
        </w:rPr>
        <w:t>N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TAT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IVE M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a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y 2006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–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J</w:t>
      </w:r>
      <w:r>
        <w:rPr>
          <w:rFonts w:ascii="Candara" w:eastAsia="Candara" w:hAnsi="Candara" w:cs="Candara"/>
          <w:b/>
          <w:color w:val="404040"/>
          <w:spacing w:val="1"/>
          <w:sz w:val="18"/>
          <w:szCs w:val="18"/>
        </w:rPr>
        <w:t>u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>n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e</w:t>
      </w:r>
      <w:r>
        <w:rPr>
          <w:rFonts w:ascii="Candara" w:eastAsia="Candara" w:hAnsi="Candara" w:cs="Candara"/>
          <w:b/>
          <w:color w:val="404040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b/>
          <w:color w:val="404040"/>
          <w:sz w:val="18"/>
          <w:szCs w:val="18"/>
        </w:rPr>
        <w:t>2008</w:t>
      </w:r>
    </w:p>
    <w:p w:rsidR="004F0D63" w:rsidRDefault="009C6FB8" w:rsidP="004F0D63">
      <w:pPr>
        <w:spacing w:line="180" w:lineRule="exact"/>
        <w:ind w:left="140"/>
        <w:rPr>
          <w:rFonts w:ascii="Candara" w:eastAsia="Candara" w:hAnsi="Candara" w:cs="Candara"/>
          <w:b/>
          <w:color w:val="404040"/>
          <w:position w:val="-2"/>
          <w:sz w:val="18"/>
          <w:szCs w:val="18"/>
        </w:rPr>
      </w:pPr>
      <w:r>
        <w:rPr>
          <w:rFonts w:ascii="Candara" w:eastAsia="Candara" w:hAnsi="Candara" w:cs="Candara"/>
          <w:b/>
          <w:color w:val="404040"/>
          <w:position w:val="-2"/>
          <w:sz w:val="18"/>
          <w:szCs w:val="18"/>
        </w:rPr>
        <w:t>K</w:t>
      </w:r>
      <w:r>
        <w:rPr>
          <w:rFonts w:ascii="Candara" w:eastAsia="Candara" w:hAnsi="Candara" w:cs="Candara"/>
          <w:b/>
          <w:color w:val="404040"/>
          <w:spacing w:val="-2"/>
          <w:position w:val="-2"/>
          <w:sz w:val="18"/>
          <w:szCs w:val="18"/>
        </w:rPr>
        <w:t>e</w:t>
      </w:r>
      <w:r>
        <w:rPr>
          <w:rFonts w:ascii="Candara" w:eastAsia="Candara" w:hAnsi="Candara" w:cs="Candara"/>
          <w:b/>
          <w:color w:val="404040"/>
          <w:position w:val="-2"/>
          <w:sz w:val="18"/>
          <w:szCs w:val="18"/>
        </w:rPr>
        <w:t xml:space="preserve">y </w:t>
      </w:r>
      <w:r>
        <w:rPr>
          <w:rFonts w:ascii="Candara" w:eastAsia="Candara" w:hAnsi="Candara" w:cs="Candara"/>
          <w:b/>
          <w:color w:val="404040"/>
          <w:spacing w:val="1"/>
          <w:position w:val="-2"/>
          <w:sz w:val="18"/>
          <w:szCs w:val="18"/>
        </w:rPr>
        <w:t>R</w:t>
      </w:r>
      <w:r>
        <w:rPr>
          <w:rFonts w:ascii="Candara" w:eastAsia="Candara" w:hAnsi="Candara" w:cs="Candara"/>
          <w:b/>
          <w:color w:val="404040"/>
          <w:spacing w:val="-1"/>
          <w:position w:val="-2"/>
          <w:sz w:val="18"/>
          <w:szCs w:val="18"/>
        </w:rPr>
        <w:t>es</w:t>
      </w:r>
      <w:r>
        <w:rPr>
          <w:rFonts w:ascii="Candara" w:eastAsia="Candara" w:hAnsi="Candara" w:cs="Candara"/>
          <w:b/>
          <w:color w:val="404040"/>
          <w:position w:val="-2"/>
          <w:sz w:val="18"/>
          <w:szCs w:val="18"/>
        </w:rPr>
        <w:t>po</w:t>
      </w:r>
      <w:r>
        <w:rPr>
          <w:rFonts w:ascii="Candara" w:eastAsia="Candara" w:hAnsi="Candara" w:cs="Candara"/>
          <w:b/>
          <w:color w:val="404040"/>
          <w:spacing w:val="2"/>
          <w:position w:val="-2"/>
          <w:sz w:val="18"/>
          <w:szCs w:val="18"/>
        </w:rPr>
        <w:t>n</w:t>
      </w:r>
      <w:r>
        <w:rPr>
          <w:rFonts w:ascii="Candara" w:eastAsia="Candara" w:hAnsi="Candara" w:cs="Candara"/>
          <w:b/>
          <w:color w:val="404040"/>
          <w:spacing w:val="-1"/>
          <w:position w:val="-2"/>
          <w:sz w:val="18"/>
          <w:szCs w:val="18"/>
        </w:rPr>
        <w:t>s</w:t>
      </w:r>
      <w:r>
        <w:rPr>
          <w:rFonts w:ascii="Candara" w:eastAsia="Candara" w:hAnsi="Candara" w:cs="Candara"/>
          <w:b/>
          <w:color w:val="404040"/>
          <w:spacing w:val="1"/>
          <w:position w:val="-2"/>
          <w:sz w:val="18"/>
          <w:szCs w:val="18"/>
        </w:rPr>
        <w:t>ibi</w:t>
      </w:r>
      <w:r>
        <w:rPr>
          <w:rFonts w:ascii="Candara" w:eastAsia="Candara" w:hAnsi="Candara" w:cs="Candara"/>
          <w:b/>
          <w:color w:val="404040"/>
          <w:spacing w:val="-1"/>
          <w:position w:val="-2"/>
          <w:sz w:val="18"/>
          <w:szCs w:val="18"/>
        </w:rPr>
        <w:t>l</w:t>
      </w:r>
      <w:r>
        <w:rPr>
          <w:rFonts w:ascii="Candara" w:eastAsia="Candara" w:hAnsi="Candara" w:cs="Candara"/>
          <w:b/>
          <w:color w:val="404040"/>
          <w:spacing w:val="1"/>
          <w:position w:val="-2"/>
          <w:sz w:val="18"/>
          <w:szCs w:val="18"/>
        </w:rPr>
        <w:t>i</w:t>
      </w:r>
      <w:r>
        <w:rPr>
          <w:rFonts w:ascii="Candara" w:eastAsia="Candara" w:hAnsi="Candara" w:cs="Candara"/>
          <w:b/>
          <w:color w:val="404040"/>
          <w:position w:val="-2"/>
          <w:sz w:val="18"/>
          <w:szCs w:val="18"/>
        </w:rPr>
        <w:t>ti</w:t>
      </w:r>
      <w:r>
        <w:rPr>
          <w:rFonts w:ascii="Candara" w:eastAsia="Candara" w:hAnsi="Candara" w:cs="Candara"/>
          <w:b/>
          <w:color w:val="404040"/>
          <w:spacing w:val="-1"/>
          <w:position w:val="-2"/>
          <w:sz w:val="18"/>
          <w:szCs w:val="18"/>
        </w:rPr>
        <w:t>es</w:t>
      </w:r>
      <w:r>
        <w:rPr>
          <w:rFonts w:ascii="Candara" w:eastAsia="Candara" w:hAnsi="Candara" w:cs="Candara"/>
          <w:b/>
          <w:color w:val="404040"/>
          <w:position w:val="-2"/>
          <w:sz w:val="18"/>
          <w:szCs w:val="18"/>
        </w:rPr>
        <w:t>:</w:t>
      </w:r>
    </w:p>
    <w:p w:rsidR="004F0D63" w:rsidRDefault="004F0D63" w:rsidP="004F0D63">
      <w:pPr>
        <w:spacing w:line="180" w:lineRule="exact"/>
        <w:ind w:left="140"/>
        <w:rPr>
          <w:rFonts w:ascii="Candara" w:eastAsia="Candara" w:hAnsi="Candara" w:cs="Candara"/>
          <w:sz w:val="18"/>
          <w:szCs w:val="18"/>
        </w:rPr>
      </w:pPr>
    </w:p>
    <w:p w:rsidR="00387249" w:rsidRDefault="009C6FB8" w:rsidP="004F0D63">
      <w:pPr>
        <w:spacing w:line="180" w:lineRule="exact"/>
        <w:ind w:left="140"/>
        <w:rPr>
          <w:rFonts w:ascii="Wingdings" w:eastAsia="Wingdings" w:hAnsi="Wingdings" w:cs="Wingdings"/>
          <w:sz w:val="11"/>
          <w:szCs w:val="11"/>
        </w:rPr>
      </w:pPr>
      <w:r>
        <w:rPr>
          <w:rFonts w:ascii="Wingdings" w:eastAsia="Wingdings" w:hAnsi="Wingdings" w:cs="Wingdings"/>
          <w:color w:val="404040"/>
          <w:position w:val="1"/>
          <w:sz w:val="11"/>
          <w:szCs w:val="11"/>
        </w:rPr>
        <w:t></w:t>
      </w:r>
      <w:r>
        <w:rPr>
          <w:color w:val="404040"/>
          <w:position w:val="1"/>
          <w:sz w:val="11"/>
          <w:szCs w:val="11"/>
        </w:rPr>
        <w:t xml:space="preserve">        </w:t>
      </w:r>
      <w:r>
        <w:rPr>
          <w:color w:val="404040"/>
          <w:spacing w:val="2"/>
          <w:position w:val="1"/>
          <w:sz w:val="11"/>
          <w:szCs w:val="11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</w:t>
      </w:r>
      <w:r>
        <w:rPr>
          <w:color w:val="404040"/>
          <w:position w:val="8"/>
          <w:sz w:val="11"/>
          <w:szCs w:val="11"/>
        </w:rPr>
        <w:t xml:space="preserve">        </w:t>
      </w:r>
      <w:r>
        <w:rPr>
          <w:color w:val="404040"/>
          <w:spacing w:val="25"/>
          <w:position w:val="8"/>
          <w:sz w:val="11"/>
          <w:szCs w:val="11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ure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pr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b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avio</w:t>
      </w:r>
      <w:r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/D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ci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in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/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un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tual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ty as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r t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zat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 xml:space="preserve">al 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Re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q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re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me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5"/>
          <w:position w:val="1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</w:t>
      </w:r>
    </w:p>
    <w:p w:rsidR="00387249" w:rsidRDefault="009C6FB8">
      <w:pPr>
        <w:spacing w:line="200" w:lineRule="exact"/>
        <w:ind w:left="140"/>
        <w:rPr>
          <w:rFonts w:ascii="Wingdings" w:eastAsia="Wingdings" w:hAnsi="Wingdings" w:cs="Wingdings"/>
          <w:sz w:val="11"/>
          <w:szCs w:val="11"/>
        </w:rPr>
      </w:pPr>
      <w:proofErr w:type="gramStart"/>
      <w:r>
        <w:rPr>
          <w:rFonts w:ascii="Wingdings" w:eastAsia="Wingdings" w:hAnsi="Wingdings" w:cs="Wingdings"/>
          <w:color w:val="404040"/>
          <w:sz w:val="11"/>
          <w:szCs w:val="11"/>
        </w:rPr>
        <w:t></w:t>
      </w:r>
      <w:r>
        <w:rPr>
          <w:color w:val="404040"/>
          <w:sz w:val="11"/>
          <w:szCs w:val="11"/>
        </w:rPr>
        <w:t xml:space="preserve">        </w:t>
      </w:r>
      <w:r>
        <w:rPr>
          <w:color w:val="404040"/>
          <w:spacing w:val="2"/>
          <w:sz w:val="11"/>
          <w:szCs w:val="11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</w:t>
      </w:r>
      <w:r>
        <w:rPr>
          <w:color w:val="404040"/>
          <w:position w:val="8"/>
          <w:sz w:val="11"/>
          <w:szCs w:val="11"/>
        </w:rPr>
        <w:t xml:space="preserve">        </w:t>
      </w:r>
      <w:r>
        <w:rPr>
          <w:color w:val="404040"/>
          <w:spacing w:val="25"/>
          <w:position w:val="8"/>
          <w:sz w:val="11"/>
          <w:szCs w:val="11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to One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i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on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wi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th</w:t>
      </w:r>
      <w:r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-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n C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us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me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.</w:t>
      </w:r>
      <w:proofErr w:type="gramEnd"/>
      <w:r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</w:t>
      </w:r>
    </w:p>
    <w:p w:rsidR="00387249" w:rsidRDefault="009C6FB8">
      <w:pPr>
        <w:spacing w:line="180" w:lineRule="exact"/>
        <w:ind w:left="500"/>
        <w:rPr>
          <w:rFonts w:ascii="Candara" w:eastAsia="Candara" w:hAnsi="Candara" w:cs="Candara"/>
          <w:sz w:val="18"/>
          <w:szCs w:val="18"/>
        </w:rPr>
      </w:pPr>
      <w:r>
        <w:rPr>
          <w:rFonts w:ascii="Wingdings" w:eastAsia="Wingdings" w:hAnsi="Wingdings" w:cs="Wingdings"/>
          <w:color w:val="404040"/>
          <w:position w:val="6"/>
          <w:sz w:val="11"/>
          <w:szCs w:val="11"/>
        </w:rPr>
        <w:t></w:t>
      </w:r>
      <w:r>
        <w:rPr>
          <w:color w:val="404040"/>
          <w:position w:val="6"/>
          <w:sz w:val="11"/>
          <w:szCs w:val="11"/>
        </w:rPr>
        <w:t xml:space="preserve">        </w:t>
      </w:r>
      <w:r>
        <w:rPr>
          <w:color w:val="404040"/>
          <w:spacing w:val="26"/>
          <w:position w:val="6"/>
          <w:sz w:val="11"/>
          <w:szCs w:val="11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an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le</w:t>
      </w:r>
      <w:r>
        <w:rPr>
          <w:rFonts w:ascii="Candara" w:eastAsia="Candara" w:hAnsi="Candara" w:cs="Candara"/>
          <w:color w:val="404040"/>
          <w:spacing w:val="15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6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ee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pacing w:val="19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15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Fol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4"/>
          <w:position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-up</w:t>
      </w:r>
      <w:r>
        <w:rPr>
          <w:rFonts w:ascii="Candara" w:eastAsia="Candara" w:hAnsi="Candara" w:cs="Candara"/>
          <w:color w:val="404040"/>
          <w:spacing w:val="17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of</w:t>
      </w:r>
      <w:r>
        <w:rPr>
          <w:rFonts w:ascii="Candara" w:eastAsia="Candara" w:hAnsi="Candara" w:cs="Candara"/>
          <w:color w:val="404040"/>
          <w:spacing w:val="15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all</w:t>
      </w:r>
      <w:r>
        <w:rPr>
          <w:rFonts w:ascii="Candara" w:eastAsia="Candara" w:hAnsi="Candara" w:cs="Candara"/>
          <w:color w:val="404040"/>
          <w:spacing w:val="18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Co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la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6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6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om</w:t>
      </w:r>
      <w:r>
        <w:rPr>
          <w:rFonts w:ascii="Candara" w:eastAsia="Candara" w:hAnsi="Candara" w:cs="Candara"/>
          <w:color w:val="404040"/>
          <w:spacing w:val="15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to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me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17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6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ve</w:t>
      </w:r>
      <w:r>
        <w:rPr>
          <w:rFonts w:ascii="Candara" w:eastAsia="Candara" w:hAnsi="Candara" w:cs="Candara"/>
          <w:color w:val="404040"/>
          <w:spacing w:val="17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h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pacing w:val="15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position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17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ol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on</w:t>
      </w:r>
      <w:r>
        <w:rPr>
          <w:rFonts w:ascii="Candara" w:eastAsia="Candara" w:hAnsi="Candara" w:cs="Candara"/>
          <w:color w:val="404040"/>
          <w:spacing w:val="17"/>
          <w:position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on</w:t>
      </w:r>
    </w:p>
    <w:p w:rsidR="00387249" w:rsidRDefault="009C6FB8">
      <w:pPr>
        <w:spacing w:line="160" w:lineRule="exact"/>
        <w:ind w:left="140"/>
        <w:rPr>
          <w:rFonts w:ascii="Wingdings" w:eastAsia="Wingdings" w:hAnsi="Wingdings" w:cs="Wingdings"/>
          <w:sz w:val="11"/>
          <w:szCs w:val="11"/>
        </w:rPr>
      </w:pPr>
      <w:r>
        <w:rPr>
          <w:rFonts w:ascii="Wingdings" w:eastAsia="Wingdings" w:hAnsi="Wingdings" w:cs="Wingdings"/>
          <w:color w:val="404040"/>
          <w:position w:val="3"/>
          <w:sz w:val="11"/>
          <w:szCs w:val="11"/>
        </w:rPr>
        <w:t></w:t>
      </w:r>
      <w:r>
        <w:rPr>
          <w:color w:val="404040"/>
          <w:position w:val="3"/>
          <w:sz w:val="11"/>
          <w:szCs w:val="11"/>
        </w:rPr>
        <w:t xml:space="preserve">                     </w:t>
      </w:r>
      <w:r>
        <w:rPr>
          <w:color w:val="404040"/>
          <w:spacing w:val="5"/>
          <w:position w:val="3"/>
          <w:sz w:val="11"/>
          <w:szCs w:val="11"/>
        </w:rPr>
        <w:t xml:space="preserve"> </w:t>
      </w:r>
      <w:proofErr w:type="gramStart"/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-1"/>
          <w:sz w:val="18"/>
          <w:szCs w:val="18"/>
        </w:rPr>
        <w:t>ime</w:t>
      </w:r>
      <w:proofErr w:type="gramEnd"/>
      <w:r>
        <w:rPr>
          <w:rFonts w:ascii="Candara" w:eastAsia="Candara" w:hAnsi="Candara" w:cs="Candara"/>
          <w:color w:val="404040"/>
          <w:position w:val="-1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2"/>
          <w:position w:val="-1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6"/>
          <w:sz w:val="11"/>
          <w:szCs w:val="11"/>
        </w:rPr>
        <w:t></w:t>
      </w:r>
    </w:p>
    <w:p w:rsidR="00387249" w:rsidRDefault="009C6FB8">
      <w:pPr>
        <w:spacing w:line="180" w:lineRule="exact"/>
        <w:ind w:left="140"/>
        <w:rPr>
          <w:rFonts w:ascii="Wingdings" w:eastAsia="Wingdings" w:hAnsi="Wingdings" w:cs="Wingdings"/>
          <w:sz w:val="11"/>
          <w:szCs w:val="11"/>
        </w:rPr>
      </w:pPr>
      <w:proofErr w:type="gramStart"/>
      <w:r>
        <w:rPr>
          <w:rFonts w:ascii="Wingdings" w:eastAsia="Wingdings" w:hAnsi="Wingdings" w:cs="Wingdings"/>
          <w:color w:val="404040"/>
          <w:position w:val="1"/>
          <w:sz w:val="11"/>
          <w:szCs w:val="11"/>
        </w:rPr>
        <w:t></w:t>
      </w:r>
      <w:r>
        <w:rPr>
          <w:color w:val="404040"/>
          <w:position w:val="1"/>
          <w:sz w:val="11"/>
          <w:szCs w:val="11"/>
        </w:rPr>
        <w:t xml:space="preserve">        </w:t>
      </w:r>
      <w:r>
        <w:rPr>
          <w:color w:val="404040"/>
          <w:spacing w:val="2"/>
          <w:position w:val="1"/>
          <w:sz w:val="11"/>
          <w:szCs w:val="11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</w:t>
      </w:r>
      <w:r>
        <w:rPr>
          <w:color w:val="404040"/>
          <w:position w:val="8"/>
          <w:sz w:val="11"/>
          <w:szCs w:val="11"/>
        </w:rPr>
        <w:t xml:space="preserve">        </w:t>
      </w:r>
      <w:r>
        <w:rPr>
          <w:color w:val="404040"/>
          <w:spacing w:val="25"/>
          <w:position w:val="8"/>
          <w:sz w:val="11"/>
          <w:szCs w:val="1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ve</w:t>
      </w:r>
      <w:r>
        <w:rPr>
          <w:rFonts w:ascii="Candara" w:eastAsia="Candara" w:hAnsi="Candara" w:cs="Candara"/>
          <w:color w:val="404040"/>
          <w:spacing w:val="-2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2"/>
          <w:position w:val="2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es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to I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pr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ove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al</w:t>
      </w:r>
      <w:r>
        <w:rPr>
          <w:rFonts w:ascii="Candara" w:eastAsia="Candara" w:hAnsi="Candara" w:cs="Candara"/>
          <w:color w:val="404040"/>
          <w:spacing w:val="3"/>
          <w:position w:val="2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-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n a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 xml:space="preserve"> S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al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2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to</w:t>
      </w:r>
      <w:r>
        <w:rPr>
          <w:rFonts w:ascii="Candara" w:eastAsia="Candara" w:hAnsi="Candara" w:cs="Candara"/>
          <w:color w:val="404040"/>
          <w:spacing w:val="2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im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2"/>
          <w:position w:val="2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ate</w:t>
      </w:r>
      <w:r>
        <w:rPr>
          <w:rFonts w:ascii="Candara" w:eastAsia="Candara" w:hAnsi="Candara" w:cs="Candara"/>
          <w:color w:val="404040"/>
          <w:spacing w:val="-2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2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2"/>
          <w:position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-1"/>
          <w:position w:val="2"/>
          <w:sz w:val="18"/>
          <w:szCs w:val="18"/>
        </w:rPr>
        <w:t>ge</w:t>
      </w:r>
      <w:r>
        <w:rPr>
          <w:rFonts w:ascii="Candara" w:eastAsia="Candara" w:hAnsi="Candara" w:cs="Candara"/>
          <w:color w:val="404040"/>
          <w:spacing w:val="1"/>
          <w:position w:val="2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2"/>
          <w:sz w:val="18"/>
          <w:szCs w:val="18"/>
        </w:rPr>
        <w:t>.</w:t>
      </w:r>
      <w:proofErr w:type="gramEnd"/>
      <w:r>
        <w:rPr>
          <w:rFonts w:ascii="Candara" w:eastAsia="Candara" w:hAnsi="Candara" w:cs="Candara"/>
          <w:color w:val="404040"/>
          <w:spacing w:val="4"/>
          <w:position w:val="2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</w:t>
      </w:r>
    </w:p>
    <w:p w:rsidR="00387249" w:rsidRDefault="009C6FB8">
      <w:pPr>
        <w:spacing w:line="200" w:lineRule="exact"/>
        <w:ind w:left="140"/>
        <w:rPr>
          <w:rFonts w:ascii="Wingdings" w:eastAsia="Wingdings" w:hAnsi="Wingdings" w:cs="Wingdings"/>
          <w:sz w:val="11"/>
          <w:szCs w:val="11"/>
        </w:rPr>
      </w:pPr>
      <w:r>
        <w:rPr>
          <w:rFonts w:ascii="Wingdings" w:eastAsia="Wingdings" w:hAnsi="Wingdings" w:cs="Wingdings"/>
          <w:color w:val="404040"/>
          <w:sz w:val="11"/>
          <w:szCs w:val="11"/>
        </w:rPr>
        <w:t></w:t>
      </w:r>
      <w:r>
        <w:rPr>
          <w:color w:val="404040"/>
          <w:sz w:val="11"/>
          <w:szCs w:val="11"/>
        </w:rPr>
        <w:t xml:space="preserve">        </w:t>
      </w:r>
      <w:r>
        <w:rPr>
          <w:color w:val="404040"/>
          <w:spacing w:val="2"/>
          <w:sz w:val="11"/>
          <w:szCs w:val="11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</w:t>
      </w:r>
      <w:r>
        <w:rPr>
          <w:color w:val="404040"/>
          <w:position w:val="8"/>
          <w:sz w:val="11"/>
          <w:szCs w:val="11"/>
        </w:rPr>
        <w:t xml:space="preserve">        </w:t>
      </w:r>
      <w:r>
        <w:rPr>
          <w:color w:val="404040"/>
          <w:spacing w:val="25"/>
          <w:position w:val="8"/>
          <w:sz w:val="11"/>
          <w:szCs w:val="11"/>
        </w:rPr>
        <w:t xml:space="preserve"> </w:t>
      </w:r>
      <w:proofErr w:type="gramStart"/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To</w:t>
      </w:r>
      <w:proofErr w:type="gramEnd"/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e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x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la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n all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of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ta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if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f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/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alue</w:t>
      </w:r>
      <w:r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ad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2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to</w:t>
      </w:r>
      <w:r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al</w:t>
      </w:r>
      <w:r>
        <w:rPr>
          <w:rFonts w:ascii="Candara" w:eastAsia="Candara" w:hAnsi="Candara" w:cs="Candara"/>
          <w:color w:val="404040"/>
          <w:spacing w:val="4"/>
          <w:position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-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n cu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2"/>
          <w:position w:val="1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me</w:t>
      </w:r>
      <w:r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position w:val="1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3"/>
          <w:position w:val="1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8"/>
          <w:sz w:val="11"/>
          <w:szCs w:val="11"/>
        </w:rPr>
        <w:t></w:t>
      </w:r>
    </w:p>
    <w:p w:rsidR="00387249" w:rsidRDefault="009C6FB8">
      <w:pPr>
        <w:spacing w:line="200" w:lineRule="exact"/>
        <w:ind w:left="140"/>
        <w:rPr>
          <w:rFonts w:ascii="Wingdings" w:eastAsia="Wingdings" w:hAnsi="Wingdings" w:cs="Wingdings"/>
          <w:sz w:val="11"/>
          <w:szCs w:val="11"/>
        </w:rPr>
      </w:pPr>
      <w:r>
        <w:rPr>
          <w:rFonts w:ascii="Wingdings" w:eastAsia="Wingdings" w:hAnsi="Wingdings" w:cs="Wingdings"/>
          <w:color w:val="404040"/>
          <w:sz w:val="11"/>
          <w:szCs w:val="11"/>
        </w:rPr>
        <w:t></w:t>
      </w:r>
      <w:r>
        <w:rPr>
          <w:color w:val="404040"/>
          <w:sz w:val="11"/>
          <w:szCs w:val="11"/>
        </w:rPr>
        <w:t xml:space="preserve">        </w:t>
      </w:r>
      <w:r>
        <w:rPr>
          <w:color w:val="404040"/>
          <w:spacing w:val="2"/>
          <w:sz w:val="11"/>
          <w:szCs w:val="11"/>
        </w:rPr>
        <w:t xml:space="preserve"> </w:t>
      </w:r>
      <w:r>
        <w:rPr>
          <w:rFonts w:ascii="Wingdings" w:eastAsia="Wingdings" w:hAnsi="Wingdings" w:cs="Wingdings"/>
          <w:color w:val="404040"/>
          <w:position w:val="7"/>
          <w:sz w:val="11"/>
          <w:szCs w:val="11"/>
        </w:rPr>
        <w:t></w:t>
      </w:r>
      <w:r>
        <w:rPr>
          <w:color w:val="404040"/>
          <w:position w:val="7"/>
          <w:sz w:val="11"/>
          <w:szCs w:val="11"/>
        </w:rPr>
        <w:t xml:space="preserve">        </w:t>
      </w:r>
      <w:r>
        <w:rPr>
          <w:color w:val="404040"/>
          <w:spacing w:val="25"/>
          <w:position w:val="7"/>
          <w:sz w:val="11"/>
          <w:szCs w:val="1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-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z w:val="18"/>
          <w:szCs w:val="18"/>
        </w:rPr>
        <w:t>l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li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g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of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W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P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od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>t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z w:val="18"/>
          <w:szCs w:val="18"/>
        </w:rPr>
        <w:t>alue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es</w:t>
      </w:r>
      <w:r>
        <w:rPr>
          <w:rFonts w:ascii="Candara" w:eastAsia="Candara" w:hAnsi="Candara" w:cs="Candara"/>
          <w:color w:val="404040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5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7"/>
          <w:sz w:val="11"/>
          <w:szCs w:val="11"/>
        </w:rPr>
        <w:t></w:t>
      </w:r>
    </w:p>
    <w:p w:rsidR="00387249" w:rsidRDefault="009C6FB8">
      <w:pPr>
        <w:spacing w:line="200" w:lineRule="exact"/>
        <w:ind w:left="140"/>
        <w:rPr>
          <w:rFonts w:ascii="Wingdings" w:eastAsia="Wingdings" w:hAnsi="Wingdings" w:cs="Wingdings"/>
          <w:sz w:val="11"/>
          <w:szCs w:val="11"/>
        </w:rPr>
      </w:pPr>
      <w:r>
        <w:rPr>
          <w:rFonts w:ascii="Wingdings" w:eastAsia="Wingdings" w:hAnsi="Wingdings" w:cs="Wingdings"/>
          <w:color w:val="404040"/>
          <w:sz w:val="11"/>
          <w:szCs w:val="11"/>
        </w:rPr>
        <w:t></w:t>
      </w:r>
      <w:r>
        <w:rPr>
          <w:color w:val="404040"/>
          <w:sz w:val="11"/>
          <w:szCs w:val="11"/>
        </w:rPr>
        <w:t xml:space="preserve">        </w:t>
      </w:r>
      <w:r>
        <w:rPr>
          <w:color w:val="404040"/>
          <w:spacing w:val="2"/>
          <w:sz w:val="11"/>
          <w:szCs w:val="11"/>
        </w:rPr>
        <w:t xml:space="preserve"> </w:t>
      </w:r>
      <w:r>
        <w:rPr>
          <w:rFonts w:ascii="Wingdings" w:eastAsia="Wingdings" w:hAnsi="Wingdings" w:cs="Wingdings"/>
          <w:color w:val="404040"/>
          <w:position w:val="7"/>
          <w:sz w:val="11"/>
          <w:szCs w:val="11"/>
        </w:rPr>
        <w:t></w:t>
      </w:r>
      <w:r>
        <w:rPr>
          <w:color w:val="404040"/>
          <w:position w:val="7"/>
          <w:sz w:val="11"/>
          <w:szCs w:val="11"/>
        </w:rPr>
        <w:t xml:space="preserve">        </w:t>
      </w:r>
      <w:r>
        <w:rPr>
          <w:color w:val="404040"/>
          <w:spacing w:val="25"/>
          <w:position w:val="7"/>
          <w:sz w:val="11"/>
          <w:szCs w:val="11"/>
        </w:rPr>
        <w:t xml:space="preserve"> </w:t>
      </w:r>
      <w:proofErr w:type="gramStart"/>
      <w:r>
        <w:rPr>
          <w:rFonts w:ascii="Candara" w:eastAsia="Candara" w:hAnsi="Candara" w:cs="Candara"/>
          <w:color w:val="404040"/>
          <w:sz w:val="18"/>
          <w:szCs w:val="18"/>
        </w:rPr>
        <w:t>To</w:t>
      </w:r>
      <w:proofErr w:type="gramEnd"/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m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t p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-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fi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S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ce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ta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rd</w:t>
      </w:r>
      <w:r>
        <w:rPr>
          <w:rFonts w:ascii="Candara" w:eastAsia="Candara" w:hAnsi="Candara" w:cs="Candara"/>
          <w:color w:val="404040"/>
          <w:sz w:val="18"/>
          <w:szCs w:val="18"/>
        </w:rPr>
        <w:t>- as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sig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K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7"/>
          <w:sz w:val="11"/>
          <w:szCs w:val="11"/>
        </w:rPr>
        <w:t></w:t>
      </w:r>
    </w:p>
    <w:p w:rsidR="00387249" w:rsidRDefault="009C6FB8">
      <w:pPr>
        <w:spacing w:line="200" w:lineRule="exact"/>
        <w:ind w:left="140"/>
        <w:rPr>
          <w:rFonts w:ascii="Wingdings" w:eastAsia="Wingdings" w:hAnsi="Wingdings" w:cs="Wingdings"/>
          <w:sz w:val="11"/>
          <w:szCs w:val="11"/>
        </w:rPr>
      </w:pPr>
      <w:r>
        <w:rPr>
          <w:rFonts w:ascii="Wingdings" w:eastAsia="Wingdings" w:hAnsi="Wingdings" w:cs="Wingdings"/>
          <w:color w:val="404040"/>
          <w:position w:val="1"/>
          <w:sz w:val="14"/>
          <w:szCs w:val="14"/>
        </w:rPr>
        <w:t></w:t>
      </w:r>
      <w:r>
        <w:rPr>
          <w:color w:val="404040"/>
          <w:position w:val="1"/>
          <w:sz w:val="14"/>
          <w:szCs w:val="14"/>
        </w:rPr>
        <w:t xml:space="preserve">     </w:t>
      </w:r>
      <w:r>
        <w:rPr>
          <w:color w:val="404040"/>
          <w:spacing w:val="10"/>
          <w:position w:val="1"/>
          <w:sz w:val="14"/>
          <w:szCs w:val="14"/>
        </w:rPr>
        <w:t xml:space="preserve"> </w:t>
      </w:r>
      <w:r>
        <w:rPr>
          <w:rFonts w:ascii="Wingdings" w:eastAsia="Wingdings" w:hAnsi="Wingdings" w:cs="Wingdings"/>
          <w:color w:val="404040"/>
          <w:position w:val="6"/>
          <w:sz w:val="11"/>
          <w:szCs w:val="11"/>
        </w:rPr>
        <w:t></w:t>
      </w:r>
      <w:r>
        <w:rPr>
          <w:color w:val="404040"/>
          <w:position w:val="6"/>
          <w:sz w:val="11"/>
          <w:szCs w:val="11"/>
        </w:rPr>
        <w:t xml:space="preserve">        </w:t>
      </w:r>
      <w:r>
        <w:rPr>
          <w:color w:val="404040"/>
          <w:spacing w:val="26"/>
          <w:position w:val="6"/>
          <w:sz w:val="11"/>
          <w:szCs w:val="11"/>
        </w:rPr>
        <w:t xml:space="preserve"> </w:t>
      </w:r>
      <w:proofErr w:type="gramStart"/>
      <w:r>
        <w:rPr>
          <w:rFonts w:ascii="Candara" w:eastAsia="Candara" w:hAnsi="Candara" w:cs="Candara"/>
          <w:color w:val="404040"/>
          <w:sz w:val="18"/>
          <w:szCs w:val="18"/>
        </w:rPr>
        <w:t>To</w:t>
      </w:r>
      <w:proofErr w:type="gramEnd"/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em</w:t>
      </w:r>
      <w:r>
        <w:rPr>
          <w:rFonts w:ascii="Candara" w:eastAsia="Candara" w:hAnsi="Candara" w:cs="Candara"/>
          <w:color w:val="404040"/>
          <w:sz w:val="18"/>
          <w:szCs w:val="18"/>
        </w:rPr>
        <w:t xml:space="preserve">ain 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z w:val="18"/>
          <w:szCs w:val="18"/>
        </w:rPr>
        <w:t>ate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on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all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cu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rr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t pol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ci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es</w:t>
      </w:r>
      <w:r>
        <w:rPr>
          <w:rFonts w:ascii="Candara" w:eastAsia="Candara" w:hAnsi="Candara" w:cs="Candara"/>
          <w:color w:val="404040"/>
          <w:sz w:val="18"/>
          <w:szCs w:val="18"/>
        </w:rPr>
        <w:t>, p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oc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ed</w:t>
      </w:r>
      <w:r>
        <w:rPr>
          <w:rFonts w:ascii="Candara" w:eastAsia="Candara" w:hAnsi="Candara" w:cs="Candara"/>
          <w:color w:val="404040"/>
          <w:sz w:val="18"/>
          <w:szCs w:val="18"/>
        </w:rPr>
        <w:t>ur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>e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z w:val="18"/>
          <w:szCs w:val="18"/>
        </w:rPr>
        <w:t>, p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>
        <w:rPr>
          <w:rFonts w:ascii="Candara" w:eastAsia="Candara" w:hAnsi="Candara" w:cs="Candara"/>
          <w:color w:val="404040"/>
          <w:sz w:val="18"/>
          <w:szCs w:val="18"/>
        </w:rPr>
        <w:t>od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>
        <w:rPr>
          <w:rFonts w:ascii="Candara" w:eastAsia="Candara" w:hAnsi="Candara" w:cs="Candara"/>
          <w:color w:val="404040"/>
          <w:sz w:val="18"/>
          <w:szCs w:val="18"/>
        </w:rPr>
        <w:t>cts,</w:t>
      </w:r>
      <w:r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pr</w:t>
      </w:r>
      <w:r>
        <w:rPr>
          <w:rFonts w:ascii="Candara" w:eastAsia="Candara" w:hAnsi="Candara" w:cs="Candara"/>
          <w:color w:val="404040"/>
          <w:sz w:val="18"/>
          <w:szCs w:val="18"/>
        </w:rPr>
        <w:t>o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m</w:t>
      </w:r>
      <w:r>
        <w:rPr>
          <w:rFonts w:ascii="Candara" w:eastAsia="Candara" w:hAnsi="Candara" w:cs="Candara"/>
          <w:color w:val="404040"/>
          <w:sz w:val="18"/>
          <w:szCs w:val="18"/>
        </w:rPr>
        <w:t>otio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s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z w:val="18"/>
          <w:szCs w:val="18"/>
        </w:rPr>
        <w:t>alue</w:t>
      </w:r>
      <w:r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>
        <w:rPr>
          <w:rFonts w:ascii="Candara" w:eastAsia="Candara" w:hAnsi="Candara" w:cs="Candara"/>
          <w:color w:val="404040"/>
          <w:sz w:val="18"/>
          <w:szCs w:val="18"/>
        </w:rPr>
        <w:t>ad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de</w:t>
      </w:r>
      <w:r>
        <w:rPr>
          <w:rFonts w:ascii="Candara" w:eastAsia="Candara" w:hAnsi="Candara" w:cs="Candara"/>
          <w:color w:val="404040"/>
          <w:sz w:val="18"/>
          <w:szCs w:val="18"/>
        </w:rPr>
        <w:t>d</w:t>
      </w:r>
      <w:r>
        <w:rPr>
          <w:rFonts w:ascii="Candara" w:eastAsia="Candara" w:hAnsi="Candara" w:cs="Candara"/>
          <w:color w:val="404040"/>
          <w:spacing w:val="1"/>
          <w:sz w:val="18"/>
          <w:szCs w:val="18"/>
        </w:rPr>
        <w:t xml:space="preserve"> ser</w:t>
      </w:r>
      <w:r>
        <w:rPr>
          <w:rFonts w:ascii="Candara" w:eastAsia="Candara" w:hAnsi="Candara" w:cs="Candara"/>
          <w:color w:val="404040"/>
          <w:sz w:val="18"/>
          <w:szCs w:val="18"/>
        </w:rPr>
        <w:t>v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i</w:t>
      </w:r>
      <w:r>
        <w:rPr>
          <w:rFonts w:ascii="Candara" w:eastAsia="Candara" w:hAnsi="Candara" w:cs="Candara"/>
          <w:color w:val="404040"/>
          <w:sz w:val="18"/>
          <w:szCs w:val="18"/>
        </w:rPr>
        <w:t>c</w:t>
      </w:r>
      <w:r>
        <w:rPr>
          <w:rFonts w:ascii="Candara" w:eastAsia="Candara" w:hAnsi="Candara" w:cs="Candara"/>
          <w:color w:val="404040"/>
          <w:spacing w:val="-1"/>
          <w:sz w:val="18"/>
          <w:szCs w:val="18"/>
        </w:rPr>
        <w:t>es</w:t>
      </w:r>
      <w:r>
        <w:rPr>
          <w:rFonts w:ascii="Candara" w:eastAsia="Candara" w:hAnsi="Candara" w:cs="Candara"/>
          <w:color w:val="404040"/>
          <w:sz w:val="18"/>
          <w:szCs w:val="18"/>
        </w:rPr>
        <w:t>.</w:t>
      </w:r>
      <w:r>
        <w:rPr>
          <w:rFonts w:ascii="Candara" w:eastAsia="Candara" w:hAnsi="Candara" w:cs="Candara"/>
          <w:color w:val="404040"/>
          <w:spacing w:val="8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404040"/>
          <w:position w:val="6"/>
          <w:sz w:val="11"/>
          <w:szCs w:val="11"/>
        </w:rPr>
        <w:t></w:t>
      </w:r>
    </w:p>
    <w:p w:rsidR="00387249" w:rsidRDefault="009C6FB8">
      <w:pPr>
        <w:spacing w:line="240" w:lineRule="exact"/>
        <w:ind w:left="265"/>
        <w:rPr>
          <w:rFonts w:ascii="Wingdings" w:eastAsia="Wingdings" w:hAnsi="Wingdings" w:cs="Wingdings"/>
          <w:sz w:val="14"/>
          <w:szCs w:val="14"/>
        </w:rPr>
      </w:pPr>
      <w:proofErr w:type="gramStart"/>
      <w:r>
        <w:rPr>
          <w:rFonts w:ascii="Candara" w:eastAsia="Candara" w:hAnsi="Candara" w:cs="Candara"/>
          <w:b/>
          <w:color w:val="404040"/>
        </w:rPr>
        <w:t>c</w:t>
      </w:r>
      <w:r>
        <w:rPr>
          <w:rFonts w:ascii="Candara" w:eastAsia="Candara" w:hAnsi="Candara" w:cs="Candara"/>
          <w:b/>
          <w:color w:val="404040"/>
          <w:spacing w:val="1"/>
        </w:rPr>
        <w:t>hieve</w:t>
      </w:r>
      <w:r>
        <w:rPr>
          <w:rFonts w:ascii="Candara" w:eastAsia="Candara" w:hAnsi="Candara" w:cs="Candara"/>
          <w:b/>
          <w:color w:val="404040"/>
        </w:rPr>
        <w:t>m</w:t>
      </w:r>
      <w:r>
        <w:rPr>
          <w:rFonts w:ascii="Candara" w:eastAsia="Candara" w:hAnsi="Candara" w:cs="Candara"/>
          <w:b/>
          <w:color w:val="404040"/>
          <w:spacing w:val="1"/>
        </w:rPr>
        <w:t>en</w:t>
      </w:r>
      <w:r>
        <w:rPr>
          <w:rFonts w:ascii="Candara" w:eastAsia="Candara" w:hAnsi="Candara" w:cs="Candara"/>
          <w:b/>
          <w:color w:val="404040"/>
        </w:rPr>
        <w:t>ts</w:t>
      </w:r>
      <w:proofErr w:type="gramEnd"/>
      <w:r>
        <w:rPr>
          <w:rFonts w:ascii="Candara" w:eastAsia="Candara" w:hAnsi="Candara" w:cs="Candara"/>
          <w:b/>
          <w:color w:val="404040"/>
        </w:rPr>
        <w:t>:</w:t>
      </w:r>
      <w:r>
        <w:rPr>
          <w:rFonts w:ascii="Candara" w:eastAsia="Candara" w:hAnsi="Candara" w:cs="Candara"/>
          <w:b/>
          <w:color w:val="404040"/>
          <w:spacing w:val="-12"/>
        </w:rPr>
        <w:t xml:space="preserve"> </w:t>
      </w:r>
      <w:r>
        <w:rPr>
          <w:rFonts w:ascii="Wingdings" w:eastAsia="Wingdings" w:hAnsi="Wingdings" w:cs="Wingdings"/>
          <w:color w:val="404040"/>
          <w:position w:val="9"/>
          <w:sz w:val="14"/>
          <w:szCs w:val="14"/>
        </w:rPr>
        <w:t></w:t>
      </w:r>
    </w:p>
    <w:p w:rsidR="00387249" w:rsidRDefault="009C6FB8">
      <w:pPr>
        <w:spacing w:line="200" w:lineRule="exact"/>
        <w:ind w:left="500"/>
        <w:rPr>
          <w:rFonts w:ascii="Wingdings" w:eastAsia="Wingdings" w:hAnsi="Wingdings" w:cs="Wingdings"/>
          <w:sz w:val="24"/>
          <w:szCs w:val="24"/>
        </w:rPr>
      </w:pPr>
      <w:r>
        <w:rPr>
          <w:rFonts w:ascii="Wingdings" w:eastAsia="Wingdings" w:hAnsi="Wingdings" w:cs="Wingdings"/>
          <w:color w:val="404040"/>
          <w:position w:val="-4"/>
          <w:sz w:val="24"/>
          <w:szCs w:val="24"/>
        </w:rPr>
        <w:t></w:t>
      </w:r>
    </w:p>
    <w:p w:rsidR="00387249" w:rsidRDefault="009C6FB8">
      <w:pPr>
        <w:spacing w:line="180" w:lineRule="exact"/>
        <w:ind w:left="86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got</w:t>
      </w:r>
      <w:r>
        <w:rPr>
          <w:rFonts w:ascii="Candara" w:eastAsia="Candara" w:hAnsi="Candara" w:cs="Candara"/>
          <w:color w:val="404040"/>
          <w:spacing w:val="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the</w:t>
      </w:r>
      <w:r>
        <w:rPr>
          <w:rFonts w:ascii="Candara" w:eastAsia="Candara" w:hAnsi="Candara" w:cs="Candara"/>
          <w:color w:val="404040"/>
          <w:spacing w:val="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p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or</w:t>
      </w:r>
      <w:r>
        <w:rPr>
          <w:rFonts w:ascii="Candara" w:eastAsia="Candara" w:hAnsi="Candara" w:cs="Candara"/>
          <w:color w:val="404040"/>
          <w:spacing w:val="3"/>
          <w:position w:val="1"/>
        </w:rPr>
        <w:t>t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nity</w:t>
      </w:r>
      <w:r>
        <w:rPr>
          <w:rFonts w:ascii="Candara" w:eastAsia="Candara" w:hAnsi="Candara" w:cs="Candara"/>
          <w:color w:val="404040"/>
          <w:spacing w:val="-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3"/>
          <w:position w:val="1"/>
        </w:rPr>
        <w:t>p</w:t>
      </w:r>
      <w:r>
        <w:rPr>
          <w:rFonts w:ascii="Candara" w:eastAsia="Candara" w:hAnsi="Candara" w:cs="Candara"/>
          <w:color w:val="404040"/>
          <w:position w:val="1"/>
        </w:rPr>
        <w:t>pli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f</w:t>
      </w:r>
      <w:r>
        <w:rPr>
          <w:rFonts w:ascii="Candara" w:eastAsia="Candara" w:hAnsi="Candara" w:cs="Candara"/>
          <w:color w:val="404040"/>
          <w:spacing w:val="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the</w:t>
      </w:r>
      <w:r>
        <w:rPr>
          <w:rFonts w:ascii="Candara" w:eastAsia="Candara" w:hAnsi="Candara" w:cs="Candara"/>
          <w:color w:val="404040"/>
          <w:spacing w:val="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st</w:t>
      </w:r>
      <w:r>
        <w:rPr>
          <w:rFonts w:ascii="Candara" w:eastAsia="Candara" w:hAnsi="Candara" w:cs="Candara"/>
          <w:color w:val="404040"/>
          <w:spacing w:val="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f</w:t>
      </w:r>
      <w:r>
        <w:rPr>
          <w:rFonts w:ascii="Candara" w:eastAsia="Candara" w:hAnsi="Candara" w:cs="Candara"/>
          <w:color w:val="404040"/>
          <w:spacing w:val="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B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spacing w:val="3"/>
          <w:position w:val="1"/>
        </w:rPr>
        <w:t>s</w:t>
      </w:r>
      <w:r>
        <w:rPr>
          <w:rFonts w:ascii="Candara" w:eastAsia="Candara" w:hAnsi="Candara" w:cs="Candara"/>
          <w:color w:val="404040"/>
          <w:position w:val="1"/>
        </w:rPr>
        <w:t>in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ss</w:t>
      </w:r>
      <w:r>
        <w:rPr>
          <w:rFonts w:ascii="Candara" w:eastAsia="Candara" w:hAnsi="Candara" w:cs="Candara"/>
          <w:color w:val="404040"/>
          <w:spacing w:val="-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Ce</w:t>
      </w:r>
      <w:r>
        <w:rPr>
          <w:rFonts w:ascii="Candara" w:eastAsia="Candara" w:hAnsi="Candara" w:cs="Candara"/>
          <w:color w:val="404040"/>
          <w:position w:val="1"/>
        </w:rPr>
        <w:t>ntre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g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proofErr w:type="gramStart"/>
      <w:r>
        <w:rPr>
          <w:rFonts w:ascii="Candara" w:eastAsia="Candara" w:hAnsi="Candara" w:cs="Candara"/>
          <w:color w:val="404040"/>
          <w:position w:val="1"/>
        </w:rPr>
        <w:t>./</w:t>
      </w:r>
      <w:proofErr w:type="gramEnd"/>
      <w:r>
        <w:rPr>
          <w:rFonts w:ascii="Candara" w:eastAsia="Candara" w:hAnsi="Candara" w:cs="Candara"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color w:val="404040"/>
          <w:spacing w:val="3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position w:val="1"/>
        </w:rPr>
        <w:t>v</w:t>
      </w:r>
      <w:r>
        <w:rPr>
          <w:rFonts w:ascii="Candara" w:eastAsia="Candara" w:hAnsi="Candara" w:cs="Candara"/>
          <w:color w:val="404040"/>
          <w:spacing w:val="2"/>
          <w:position w:val="1"/>
        </w:rPr>
        <w:t>i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e</w:t>
      </w:r>
      <w:r>
        <w:rPr>
          <w:rFonts w:ascii="Candara" w:eastAsia="Candara" w:hAnsi="Candara" w:cs="Candara"/>
          <w:color w:val="404040"/>
          <w:spacing w:val="-1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Ce</w:t>
      </w:r>
      <w:r>
        <w:rPr>
          <w:rFonts w:ascii="Candara" w:eastAsia="Candara" w:hAnsi="Candara" w:cs="Candara"/>
          <w:color w:val="404040"/>
          <w:position w:val="1"/>
        </w:rPr>
        <w:t>ntre</w:t>
      </w:r>
      <w:r>
        <w:rPr>
          <w:rFonts w:ascii="Candara" w:eastAsia="Candara" w:hAnsi="Candara" w:cs="Candara"/>
          <w:color w:val="404040"/>
          <w:spacing w:val="-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n</w:t>
      </w:r>
      <w:r>
        <w:rPr>
          <w:rFonts w:ascii="Candara" w:eastAsia="Candara" w:hAnsi="Candara" w:cs="Candara"/>
          <w:color w:val="404040"/>
          <w:spacing w:val="1"/>
          <w:position w:val="1"/>
        </w:rPr>
        <w:t>a</w:t>
      </w:r>
      <w:r>
        <w:rPr>
          <w:rFonts w:ascii="Candara" w:eastAsia="Candara" w:hAnsi="Candara" w:cs="Candara"/>
          <w:color w:val="404040"/>
          <w:position w:val="1"/>
        </w:rPr>
        <w:t>g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r</w:t>
      </w:r>
      <w:r>
        <w:rPr>
          <w:rFonts w:ascii="Candara" w:eastAsia="Candara" w:hAnsi="Candara" w:cs="Candara"/>
          <w:color w:val="404040"/>
          <w:spacing w:val="-4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1"/>
        </w:rPr>
        <w:t>i</w:t>
      </w:r>
      <w:r>
        <w:rPr>
          <w:rFonts w:ascii="Candara" w:eastAsia="Candara" w:hAnsi="Candara" w:cs="Candara"/>
          <w:color w:val="404040"/>
          <w:position w:val="1"/>
        </w:rPr>
        <w:t>n</w:t>
      </w:r>
    </w:p>
    <w:p w:rsidR="00387249" w:rsidRDefault="009C6FB8">
      <w:pPr>
        <w:spacing w:line="180" w:lineRule="exact"/>
        <w:ind w:left="86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spacing w:val="-1"/>
          <w:position w:val="1"/>
        </w:rPr>
        <w:t>S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h</w:t>
      </w:r>
      <w:r>
        <w:rPr>
          <w:rFonts w:ascii="Candara" w:eastAsia="Candara" w:hAnsi="Candara" w:cs="Candara"/>
          <w:color w:val="404040"/>
          <w:position w:val="1"/>
        </w:rPr>
        <w:t>i</w:t>
      </w:r>
      <w:r>
        <w:rPr>
          <w:rFonts w:ascii="Candara" w:eastAsia="Candara" w:hAnsi="Candara" w:cs="Candara"/>
          <w:color w:val="404040"/>
          <w:spacing w:val="1"/>
          <w:position w:val="1"/>
        </w:rPr>
        <w:t>w</w:t>
      </w:r>
      <w:r>
        <w:rPr>
          <w:rFonts w:ascii="Candara" w:eastAsia="Candara" w:hAnsi="Candara" w:cs="Candara"/>
          <w:color w:val="404040"/>
          <w:position w:val="1"/>
        </w:rPr>
        <w:t>al</w:t>
      </w:r>
      <w:r>
        <w:rPr>
          <w:rFonts w:ascii="Candara" w:eastAsia="Candara" w:hAnsi="Candara" w:cs="Candara"/>
          <w:color w:val="404040"/>
          <w:spacing w:val="1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1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w</w:t>
      </w:r>
      <w:r>
        <w:rPr>
          <w:rFonts w:ascii="Candara" w:eastAsia="Candara" w:hAnsi="Candara" w:cs="Candara"/>
          <w:color w:val="404040"/>
          <w:position w:val="1"/>
        </w:rPr>
        <w:t>as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l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spacing w:val="-1"/>
          <w:position w:val="1"/>
        </w:rPr>
        <w:t>c</w:t>
      </w:r>
      <w:r>
        <w:rPr>
          <w:rFonts w:ascii="Candara" w:eastAsia="Candara" w:hAnsi="Candara" w:cs="Candara"/>
          <w:color w:val="404040"/>
          <w:position w:val="1"/>
        </w:rPr>
        <w:t>t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1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position w:val="1"/>
        </w:rPr>
        <w:t>k</w:t>
      </w:r>
      <w:r>
        <w:rPr>
          <w:rFonts w:ascii="Candara" w:eastAsia="Candara" w:hAnsi="Candara" w:cs="Candara"/>
          <w:color w:val="404040"/>
          <w:spacing w:val="1"/>
          <w:position w:val="1"/>
        </w:rPr>
        <w:t>ee</w:t>
      </w:r>
      <w:r>
        <w:rPr>
          <w:rFonts w:ascii="Candara" w:eastAsia="Candara" w:hAnsi="Candara" w:cs="Candara"/>
          <w:color w:val="404040"/>
          <w:position w:val="1"/>
        </w:rPr>
        <w:t>ping</w:t>
      </w:r>
      <w:r>
        <w:rPr>
          <w:rFonts w:ascii="Candara" w:eastAsia="Candara" w:hAnsi="Candara" w:cs="Candara"/>
          <w:color w:val="404040"/>
          <w:spacing w:val="12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in</w:t>
      </w:r>
      <w:r>
        <w:rPr>
          <w:rFonts w:ascii="Candara" w:eastAsia="Candara" w:hAnsi="Candara" w:cs="Candara"/>
          <w:color w:val="404040"/>
          <w:spacing w:val="19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vi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w</w:t>
      </w:r>
      <w:r>
        <w:rPr>
          <w:rFonts w:ascii="Candara" w:eastAsia="Candara" w:hAnsi="Candara" w:cs="Candara"/>
          <w:color w:val="404040"/>
          <w:spacing w:val="16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o</w:t>
      </w:r>
      <w:r>
        <w:rPr>
          <w:rFonts w:ascii="Candara" w:eastAsia="Candara" w:hAnsi="Candara" w:cs="Candara"/>
          <w:color w:val="404040"/>
          <w:position w:val="1"/>
        </w:rPr>
        <w:t>f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my</w:t>
      </w:r>
      <w:r>
        <w:rPr>
          <w:rFonts w:ascii="Candara" w:eastAsia="Candara" w:hAnsi="Candara" w:cs="Candara"/>
          <w:color w:val="404040"/>
          <w:spacing w:val="20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2"/>
          <w:position w:val="1"/>
        </w:rPr>
        <w:t>p</w:t>
      </w:r>
      <w:r>
        <w:rPr>
          <w:rFonts w:ascii="Candara" w:eastAsia="Candara" w:hAnsi="Candara" w:cs="Candara"/>
          <w:color w:val="404040"/>
          <w:spacing w:val="-1"/>
          <w:position w:val="1"/>
        </w:rPr>
        <w:t>r</w:t>
      </w:r>
      <w:r>
        <w:rPr>
          <w:rFonts w:ascii="Candara" w:eastAsia="Candara" w:hAnsi="Candara" w:cs="Candara"/>
          <w:color w:val="404040"/>
          <w:spacing w:val="1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vi</w:t>
      </w:r>
      <w:r>
        <w:rPr>
          <w:rFonts w:ascii="Candara" w:eastAsia="Candara" w:hAnsi="Candara" w:cs="Candara"/>
          <w:color w:val="404040"/>
          <w:spacing w:val="1"/>
          <w:position w:val="1"/>
        </w:rPr>
        <w:t>o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s</w:t>
      </w:r>
      <w:r>
        <w:rPr>
          <w:rFonts w:ascii="Candara" w:eastAsia="Candara" w:hAnsi="Candara" w:cs="Candara"/>
          <w:color w:val="404040"/>
          <w:spacing w:val="13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3"/>
          <w:position w:val="1"/>
        </w:rPr>
        <w:t>w</w:t>
      </w:r>
      <w:r>
        <w:rPr>
          <w:rFonts w:ascii="Candara" w:eastAsia="Candara" w:hAnsi="Candara" w:cs="Candara"/>
          <w:color w:val="404040"/>
          <w:spacing w:val="-1"/>
          <w:position w:val="1"/>
        </w:rPr>
        <w:t>or</w:t>
      </w:r>
      <w:r>
        <w:rPr>
          <w:rFonts w:ascii="Candara" w:eastAsia="Candara" w:hAnsi="Candara" w:cs="Candara"/>
          <w:color w:val="404040"/>
          <w:spacing w:val="1"/>
          <w:position w:val="1"/>
        </w:rPr>
        <w:t>k</w:t>
      </w:r>
      <w:r>
        <w:rPr>
          <w:rFonts w:ascii="Candara" w:eastAsia="Candara" w:hAnsi="Candara" w:cs="Candara"/>
          <w:color w:val="404040"/>
          <w:position w:val="1"/>
        </w:rPr>
        <w:t>ing</w:t>
      </w:r>
      <w:r>
        <w:rPr>
          <w:rFonts w:ascii="Candara" w:eastAsia="Candara" w:hAnsi="Candara" w:cs="Candara"/>
          <w:color w:val="404040"/>
          <w:spacing w:val="1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as</w:t>
      </w:r>
      <w:r>
        <w:rPr>
          <w:rFonts w:ascii="Candara" w:eastAsia="Candara" w:hAnsi="Candara" w:cs="Candara"/>
          <w:color w:val="404040"/>
          <w:spacing w:val="18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CS</w:t>
      </w:r>
      <w:r>
        <w:rPr>
          <w:rFonts w:ascii="Candara" w:eastAsia="Candara" w:hAnsi="Candara" w:cs="Candara"/>
          <w:color w:val="404040"/>
          <w:position w:val="1"/>
        </w:rPr>
        <w:t>R</w:t>
      </w:r>
      <w:r>
        <w:rPr>
          <w:rFonts w:ascii="Candara" w:eastAsia="Candara" w:hAnsi="Candara" w:cs="Candara"/>
          <w:color w:val="404040"/>
          <w:spacing w:val="1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at</w:t>
      </w:r>
      <w:r>
        <w:rPr>
          <w:rFonts w:ascii="Candara" w:eastAsia="Candara" w:hAnsi="Candara" w:cs="Candara"/>
          <w:color w:val="404040"/>
          <w:spacing w:val="21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B</w:t>
      </w:r>
      <w:r>
        <w:rPr>
          <w:rFonts w:ascii="Candara" w:eastAsia="Candara" w:hAnsi="Candara" w:cs="Candara"/>
          <w:color w:val="404040"/>
          <w:spacing w:val="-1"/>
          <w:position w:val="1"/>
        </w:rPr>
        <w:t>u</w:t>
      </w:r>
      <w:r>
        <w:rPr>
          <w:rFonts w:ascii="Candara" w:eastAsia="Candara" w:hAnsi="Candara" w:cs="Candara"/>
          <w:color w:val="404040"/>
          <w:position w:val="1"/>
        </w:rPr>
        <w:t>sin</w:t>
      </w:r>
      <w:r>
        <w:rPr>
          <w:rFonts w:ascii="Candara" w:eastAsia="Candara" w:hAnsi="Candara" w:cs="Candara"/>
          <w:color w:val="404040"/>
          <w:spacing w:val="4"/>
          <w:position w:val="1"/>
        </w:rPr>
        <w:t>e</w:t>
      </w:r>
      <w:r>
        <w:rPr>
          <w:rFonts w:ascii="Candara" w:eastAsia="Candara" w:hAnsi="Candara" w:cs="Candara"/>
          <w:color w:val="404040"/>
          <w:position w:val="1"/>
        </w:rPr>
        <w:t>ss</w:t>
      </w:r>
      <w:r>
        <w:rPr>
          <w:rFonts w:ascii="Candara" w:eastAsia="Candara" w:hAnsi="Candara" w:cs="Candara"/>
          <w:color w:val="404040"/>
          <w:spacing w:val="15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1"/>
        </w:rPr>
        <w:t>Ce</w:t>
      </w:r>
      <w:r>
        <w:rPr>
          <w:rFonts w:ascii="Candara" w:eastAsia="Candara" w:hAnsi="Candara" w:cs="Candara"/>
          <w:color w:val="404040"/>
          <w:position w:val="1"/>
        </w:rPr>
        <w:t>ntre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</w:t>
      </w:r>
      <w:r>
        <w:rPr>
          <w:rFonts w:ascii="Candara" w:eastAsia="Candara" w:hAnsi="Candara" w:cs="Candara"/>
          <w:color w:val="404040"/>
          <w:spacing w:val="1"/>
          <w:position w:val="1"/>
        </w:rPr>
        <w:t>n</w:t>
      </w:r>
      <w:r>
        <w:rPr>
          <w:rFonts w:ascii="Candara" w:eastAsia="Candara" w:hAnsi="Candara" w:cs="Candara"/>
          <w:color w:val="404040"/>
          <w:position w:val="1"/>
        </w:rPr>
        <w:t>d</w:t>
      </w:r>
      <w:r>
        <w:rPr>
          <w:rFonts w:ascii="Candara" w:eastAsia="Candara" w:hAnsi="Candara" w:cs="Candara"/>
          <w:color w:val="404040"/>
          <w:spacing w:val="17"/>
          <w:position w:val="1"/>
        </w:rPr>
        <w:t xml:space="preserve"> </w:t>
      </w:r>
      <w:r>
        <w:rPr>
          <w:rFonts w:ascii="Candara" w:eastAsia="Candara" w:hAnsi="Candara" w:cs="Candara"/>
          <w:color w:val="404040"/>
          <w:position w:val="1"/>
        </w:rPr>
        <w:t>at</w:t>
      </w:r>
    </w:p>
    <w:p w:rsidR="00387249" w:rsidRDefault="009C6FB8">
      <w:pPr>
        <w:spacing w:line="200" w:lineRule="exact"/>
        <w:ind w:left="86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color w:val="404040"/>
          <w:spacing w:val="1"/>
          <w:position w:val="3"/>
        </w:rPr>
        <w:t>F</w:t>
      </w:r>
      <w:r>
        <w:rPr>
          <w:rFonts w:ascii="Candara" w:eastAsia="Candara" w:hAnsi="Candara" w:cs="Candara"/>
          <w:color w:val="404040"/>
          <w:spacing w:val="-1"/>
          <w:position w:val="3"/>
        </w:rPr>
        <w:t>r</w:t>
      </w:r>
      <w:r>
        <w:rPr>
          <w:rFonts w:ascii="Candara" w:eastAsia="Candara" w:hAnsi="Candara" w:cs="Candara"/>
          <w:color w:val="404040"/>
          <w:position w:val="3"/>
        </w:rPr>
        <w:t>a</w:t>
      </w:r>
      <w:r>
        <w:rPr>
          <w:rFonts w:ascii="Candara" w:eastAsia="Candara" w:hAnsi="Candara" w:cs="Candara"/>
          <w:color w:val="404040"/>
          <w:spacing w:val="1"/>
          <w:position w:val="3"/>
        </w:rPr>
        <w:t>n</w:t>
      </w:r>
      <w:r>
        <w:rPr>
          <w:rFonts w:ascii="Candara" w:eastAsia="Candara" w:hAnsi="Candara" w:cs="Candara"/>
          <w:color w:val="404040"/>
          <w:spacing w:val="-1"/>
          <w:position w:val="3"/>
        </w:rPr>
        <w:t>c</w:t>
      </w:r>
      <w:r>
        <w:rPr>
          <w:rFonts w:ascii="Candara" w:eastAsia="Candara" w:hAnsi="Candara" w:cs="Candara"/>
          <w:color w:val="404040"/>
          <w:position w:val="3"/>
        </w:rPr>
        <w:t>his</w:t>
      </w:r>
      <w:r>
        <w:rPr>
          <w:rFonts w:ascii="Candara" w:eastAsia="Candara" w:hAnsi="Candara" w:cs="Candara"/>
          <w:color w:val="404040"/>
          <w:spacing w:val="1"/>
          <w:position w:val="3"/>
        </w:rPr>
        <w:t>e</w:t>
      </w:r>
      <w:r>
        <w:rPr>
          <w:rFonts w:ascii="Candara" w:eastAsia="Candara" w:hAnsi="Candara" w:cs="Candara"/>
          <w:color w:val="404040"/>
          <w:position w:val="3"/>
        </w:rPr>
        <w:t>,</w:t>
      </w:r>
      <w:r>
        <w:rPr>
          <w:rFonts w:ascii="Candara" w:eastAsia="Candara" w:hAnsi="Candara" w:cs="Candara"/>
          <w:color w:val="404040"/>
          <w:spacing w:val="10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I</w:t>
      </w:r>
      <w:r>
        <w:rPr>
          <w:rFonts w:ascii="Candara" w:eastAsia="Candara" w:hAnsi="Candara" w:cs="Candara"/>
          <w:color w:val="404040"/>
          <w:spacing w:val="18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3"/>
        </w:rPr>
        <w:t>w</w:t>
      </w:r>
      <w:r>
        <w:rPr>
          <w:rFonts w:ascii="Candara" w:eastAsia="Candara" w:hAnsi="Candara" w:cs="Candara"/>
          <w:color w:val="404040"/>
          <w:position w:val="3"/>
        </w:rPr>
        <w:t>as</w:t>
      </w:r>
      <w:r>
        <w:rPr>
          <w:rFonts w:ascii="Candara" w:eastAsia="Candara" w:hAnsi="Candara" w:cs="Candara"/>
          <w:color w:val="404040"/>
          <w:spacing w:val="17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p</w:t>
      </w:r>
      <w:r>
        <w:rPr>
          <w:rFonts w:ascii="Candara" w:eastAsia="Candara" w:hAnsi="Candara" w:cs="Candara"/>
          <w:color w:val="404040"/>
          <w:spacing w:val="-1"/>
          <w:position w:val="3"/>
        </w:rPr>
        <w:t>r</w:t>
      </w:r>
      <w:r>
        <w:rPr>
          <w:rFonts w:ascii="Candara" w:eastAsia="Candara" w:hAnsi="Candara" w:cs="Candara"/>
          <w:color w:val="404040"/>
          <w:spacing w:val="1"/>
          <w:position w:val="3"/>
        </w:rPr>
        <w:t>o</w:t>
      </w:r>
      <w:r>
        <w:rPr>
          <w:rFonts w:ascii="Candara" w:eastAsia="Candara" w:hAnsi="Candara" w:cs="Candara"/>
          <w:color w:val="404040"/>
          <w:position w:val="3"/>
        </w:rPr>
        <w:t>m</w:t>
      </w:r>
      <w:r>
        <w:rPr>
          <w:rFonts w:ascii="Candara" w:eastAsia="Candara" w:hAnsi="Candara" w:cs="Candara"/>
          <w:color w:val="404040"/>
          <w:spacing w:val="-1"/>
          <w:position w:val="3"/>
        </w:rPr>
        <w:t>o</w:t>
      </w:r>
      <w:r>
        <w:rPr>
          <w:rFonts w:ascii="Candara" w:eastAsia="Candara" w:hAnsi="Candara" w:cs="Candara"/>
          <w:color w:val="404040"/>
          <w:position w:val="3"/>
        </w:rPr>
        <w:t>t</w:t>
      </w:r>
      <w:r>
        <w:rPr>
          <w:rFonts w:ascii="Candara" w:eastAsia="Candara" w:hAnsi="Candara" w:cs="Candara"/>
          <w:color w:val="404040"/>
          <w:spacing w:val="1"/>
          <w:position w:val="3"/>
        </w:rPr>
        <w:t>e</w:t>
      </w:r>
      <w:r>
        <w:rPr>
          <w:rFonts w:ascii="Candara" w:eastAsia="Candara" w:hAnsi="Candara" w:cs="Candara"/>
          <w:color w:val="404040"/>
          <w:position w:val="3"/>
        </w:rPr>
        <w:t>d</w:t>
      </w:r>
      <w:r>
        <w:rPr>
          <w:rFonts w:ascii="Candara" w:eastAsia="Candara" w:hAnsi="Candara" w:cs="Candara"/>
          <w:color w:val="404040"/>
          <w:spacing w:val="10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a</w:t>
      </w:r>
      <w:r>
        <w:rPr>
          <w:rFonts w:ascii="Candara" w:eastAsia="Candara" w:hAnsi="Candara" w:cs="Candara"/>
          <w:color w:val="404040"/>
          <w:spacing w:val="2"/>
          <w:position w:val="3"/>
        </w:rPr>
        <w:t>s</w:t>
      </w:r>
      <w:r>
        <w:rPr>
          <w:rFonts w:ascii="Wingdings" w:eastAsia="Wingdings" w:hAnsi="Wingdings" w:cs="Wingdings"/>
          <w:color w:val="404040"/>
          <w:spacing w:val="-179"/>
          <w:position w:val="-1"/>
          <w:sz w:val="24"/>
          <w:szCs w:val="24"/>
        </w:rPr>
        <w:t></w:t>
      </w:r>
      <w:r>
        <w:rPr>
          <w:rFonts w:ascii="Candara" w:eastAsia="Candara" w:hAnsi="Candara" w:cs="Candara"/>
          <w:color w:val="404040"/>
          <w:spacing w:val="1"/>
          <w:position w:val="3"/>
        </w:rPr>
        <w:t>B</w:t>
      </w:r>
      <w:r>
        <w:rPr>
          <w:rFonts w:ascii="Candara" w:eastAsia="Candara" w:hAnsi="Candara" w:cs="Candara"/>
          <w:color w:val="404040"/>
          <w:spacing w:val="-1"/>
          <w:position w:val="3"/>
        </w:rPr>
        <w:t>u</w:t>
      </w:r>
      <w:r>
        <w:rPr>
          <w:rFonts w:ascii="Candara" w:eastAsia="Candara" w:hAnsi="Candara" w:cs="Candara"/>
          <w:color w:val="404040"/>
          <w:position w:val="3"/>
        </w:rPr>
        <w:t>sin</w:t>
      </w:r>
      <w:r>
        <w:rPr>
          <w:rFonts w:ascii="Candara" w:eastAsia="Candara" w:hAnsi="Candara" w:cs="Candara"/>
          <w:color w:val="404040"/>
          <w:spacing w:val="1"/>
          <w:position w:val="3"/>
        </w:rPr>
        <w:t>e</w:t>
      </w:r>
      <w:r>
        <w:rPr>
          <w:rFonts w:ascii="Candara" w:eastAsia="Candara" w:hAnsi="Candara" w:cs="Candara"/>
          <w:color w:val="404040"/>
          <w:position w:val="3"/>
        </w:rPr>
        <w:t>ss</w:t>
      </w:r>
      <w:r>
        <w:rPr>
          <w:rFonts w:ascii="Candara" w:eastAsia="Candara" w:hAnsi="Candara" w:cs="Candara"/>
          <w:color w:val="404040"/>
          <w:spacing w:val="11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3"/>
        </w:rPr>
        <w:t>Ce</w:t>
      </w:r>
      <w:r>
        <w:rPr>
          <w:rFonts w:ascii="Candara" w:eastAsia="Candara" w:hAnsi="Candara" w:cs="Candara"/>
          <w:color w:val="404040"/>
          <w:position w:val="3"/>
        </w:rPr>
        <w:t>ntre</w:t>
      </w:r>
      <w:r>
        <w:rPr>
          <w:rFonts w:ascii="Candara" w:eastAsia="Candara" w:hAnsi="Candara" w:cs="Candara"/>
          <w:color w:val="404040"/>
          <w:spacing w:val="14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M</w:t>
      </w:r>
      <w:r>
        <w:rPr>
          <w:rFonts w:ascii="Candara" w:eastAsia="Candara" w:hAnsi="Candara" w:cs="Candara"/>
          <w:color w:val="404040"/>
          <w:spacing w:val="1"/>
          <w:position w:val="3"/>
        </w:rPr>
        <w:t>a</w:t>
      </w:r>
      <w:r>
        <w:rPr>
          <w:rFonts w:ascii="Candara" w:eastAsia="Candara" w:hAnsi="Candara" w:cs="Candara"/>
          <w:color w:val="404040"/>
          <w:position w:val="3"/>
        </w:rPr>
        <w:t>n</w:t>
      </w:r>
      <w:r>
        <w:rPr>
          <w:rFonts w:ascii="Candara" w:eastAsia="Candara" w:hAnsi="Candara" w:cs="Candara"/>
          <w:color w:val="404040"/>
          <w:spacing w:val="1"/>
          <w:position w:val="3"/>
        </w:rPr>
        <w:t>a</w:t>
      </w:r>
      <w:r>
        <w:rPr>
          <w:rFonts w:ascii="Candara" w:eastAsia="Candara" w:hAnsi="Candara" w:cs="Candara"/>
          <w:color w:val="404040"/>
          <w:position w:val="3"/>
        </w:rPr>
        <w:t>g</w:t>
      </w:r>
      <w:r>
        <w:rPr>
          <w:rFonts w:ascii="Candara" w:eastAsia="Candara" w:hAnsi="Candara" w:cs="Candara"/>
          <w:color w:val="404040"/>
          <w:spacing w:val="1"/>
          <w:position w:val="3"/>
        </w:rPr>
        <w:t>e</w:t>
      </w:r>
      <w:r>
        <w:rPr>
          <w:rFonts w:ascii="Candara" w:eastAsia="Candara" w:hAnsi="Candara" w:cs="Candara"/>
          <w:color w:val="404040"/>
          <w:position w:val="3"/>
        </w:rPr>
        <w:t>r</w:t>
      </w:r>
      <w:r>
        <w:rPr>
          <w:rFonts w:ascii="Candara" w:eastAsia="Candara" w:hAnsi="Candara" w:cs="Candara"/>
          <w:color w:val="404040"/>
          <w:spacing w:val="10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in</w:t>
      </w:r>
      <w:r>
        <w:rPr>
          <w:rFonts w:ascii="Candara" w:eastAsia="Candara" w:hAnsi="Candara" w:cs="Candara"/>
          <w:color w:val="404040"/>
          <w:spacing w:val="17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3"/>
        </w:rPr>
        <w:t>J</w:t>
      </w:r>
      <w:r>
        <w:rPr>
          <w:rFonts w:ascii="Candara" w:eastAsia="Candara" w:hAnsi="Candara" w:cs="Candara"/>
          <w:color w:val="404040"/>
          <w:spacing w:val="6"/>
          <w:position w:val="3"/>
        </w:rPr>
        <w:t>u</w:t>
      </w:r>
      <w:r>
        <w:rPr>
          <w:rFonts w:ascii="Candara" w:eastAsia="Candara" w:hAnsi="Candara" w:cs="Candara"/>
          <w:color w:val="404040"/>
          <w:position w:val="3"/>
        </w:rPr>
        <w:t>n</w:t>
      </w:r>
      <w:r>
        <w:rPr>
          <w:rFonts w:ascii="Candara" w:eastAsia="Candara" w:hAnsi="Candara" w:cs="Candara"/>
          <w:color w:val="404040"/>
          <w:spacing w:val="1"/>
          <w:position w:val="3"/>
        </w:rPr>
        <w:t>e</w:t>
      </w:r>
      <w:r>
        <w:rPr>
          <w:rFonts w:ascii="Candara" w:eastAsia="Candara" w:hAnsi="Candara" w:cs="Candara"/>
          <w:color w:val="404040"/>
          <w:spacing w:val="2"/>
          <w:position w:val="3"/>
        </w:rPr>
        <w:t>’</w:t>
      </w:r>
      <w:r>
        <w:rPr>
          <w:rFonts w:ascii="Candara" w:eastAsia="Candara" w:hAnsi="Candara" w:cs="Candara"/>
          <w:color w:val="404040"/>
          <w:spacing w:val="-1"/>
          <w:position w:val="3"/>
        </w:rPr>
        <w:t>2</w:t>
      </w:r>
      <w:r>
        <w:rPr>
          <w:rFonts w:ascii="Candara" w:eastAsia="Candara" w:hAnsi="Candara" w:cs="Candara"/>
          <w:color w:val="404040"/>
          <w:spacing w:val="1"/>
          <w:position w:val="3"/>
        </w:rPr>
        <w:t>00</w:t>
      </w:r>
      <w:r>
        <w:rPr>
          <w:rFonts w:ascii="Candara" w:eastAsia="Candara" w:hAnsi="Candara" w:cs="Candara"/>
          <w:color w:val="404040"/>
          <w:position w:val="3"/>
        </w:rPr>
        <w:t>8</w:t>
      </w:r>
      <w:r>
        <w:rPr>
          <w:rFonts w:ascii="Candara" w:eastAsia="Candara" w:hAnsi="Candara" w:cs="Candara"/>
          <w:color w:val="404040"/>
          <w:spacing w:val="11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in</w:t>
      </w:r>
      <w:r>
        <w:rPr>
          <w:rFonts w:ascii="Candara" w:eastAsia="Candara" w:hAnsi="Candara" w:cs="Candara"/>
          <w:color w:val="404040"/>
          <w:spacing w:val="17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position w:val="3"/>
        </w:rPr>
        <w:t>S</w:t>
      </w:r>
      <w:r>
        <w:rPr>
          <w:rFonts w:ascii="Candara" w:eastAsia="Candara" w:hAnsi="Candara" w:cs="Candara"/>
          <w:color w:val="404040"/>
          <w:position w:val="3"/>
        </w:rPr>
        <w:t>ahi</w:t>
      </w:r>
      <w:r>
        <w:rPr>
          <w:rFonts w:ascii="Candara" w:eastAsia="Candara" w:hAnsi="Candara" w:cs="Candara"/>
          <w:color w:val="404040"/>
          <w:spacing w:val="1"/>
          <w:position w:val="3"/>
        </w:rPr>
        <w:t>w</w:t>
      </w:r>
      <w:r>
        <w:rPr>
          <w:rFonts w:ascii="Candara" w:eastAsia="Candara" w:hAnsi="Candara" w:cs="Candara"/>
          <w:color w:val="404040"/>
          <w:position w:val="3"/>
        </w:rPr>
        <w:t>al</w:t>
      </w:r>
      <w:r>
        <w:rPr>
          <w:rFonts w:ascii="Candara" w:eastAsia="Candara" w:hAnsi="Candara" w:cs="Candara"/>
          <w:color w:val="404040"/>
          <w:spacing w:val="13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3"/>
        </w:rPr>
        <w:t>B</w:t>
      </w:r>
      <w:r>
        <w:rPr>
          <w:rFonts w:ascii="Candara" w:eastAsia="Candara" w:hAnsi="Candara" w:cs="Candara"/>
          <w:color w:val="404040"/>
          <w:spacing w:val="-1"/>
          <w:position w:val="3"/>
        </w:rPr>
        <w:t>u</w:t>
      </w:r>
      <w:r>
        <w:rPr>
          <w:rFonts w:ascii="Candara" w:eastAsia="Candara" w:hAnsi="Candara" w:cs="Candara"/>
          <w:color w:val="404040"/>
          <w:position w:val="3"/>
        </w:rPr>
        <w:t>s</w:t>
      </w:r>
      <w:r>
        <w:rPr>
          <w:rFonts w:ascii="Candara" w:eastAsia="Candara" w:hAnsi="Candara" w:cs="Candara"/>
          <w:color w:val="404040"/>
          <w:spacing w:val="3"/>
          <w:position w:val="3"/>
        </w:rPr>
        <w:t>i</w:t>
      </w:r>
      <w:r>
        <w:rPr>
          <w:rFonts w:ascii="Candara" w:eastAsia="Candara" w:hAnsi="Candara" w:cs="Candara"/>
          <w:color w:val="404040"/>
          <w:position w:val="3"/>
        </w:rPr>
        <w:t>n</w:t>
      </w:r>
      <w:r>
        <w:rPr>
          <w:rFonts w:ascii="Candara" w:eastAsia="Candara" w:hAnsi="Candara" w:cs="Candara"/>
          <w:color w:val="404040"/>
          <w:spacing w:val="1"/>
          <w:position w:val="3"/>
        </w:rPr>
        <w:t>e</w:t>
      </w:r>
      <w:r>
        <w:rPr>
          <w:rFonts w:ascii="Candara" w:eastAsia="Candara" w:hAnsi="Candara" w:cs="Candara"/>
          <w:color w:val="404040"/>
          <w:position w:val="3"/>
        </w:rPr>
        <w:t>ss</w:t>
      </w:r>
      <w:r>
        <w:rPr>
          <w:rFonts w:ascii="Candara" w:eastAsia="Candara" w:hAnsi="Candara" w:cs="Candara"/>
          <w:color w:val="404040"/>
          <w:spacing w:val="13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3"/>
        </w:rPr>
        <w:t>Ce</w:t>
      </w:r>
      <w:r>
        <w:rPr>
          <w:rFonts w:ascii="Candara" w:eastAsia="Candara" w:hAnsi="Candara" w:cs="Candara"/>
          <w:color w:val="404040"/>
          <w:position w:val="3"/>
        </w:rPr>
        <w:t>ntre</w:t>
      </w:r>
      <w:r>
        <w:rPr>
          <w:rFonts w:ascii="Candara" w:eastAsia="Candara" w:hAnsi="Candara" w:cs="Candara"/>
          <w:color w:val="404040"/>
          <w:spacing w:val="13"/>
          <w:position w:val="3"/>
        </w:rPr>
        <w:t xml:space="preserve"> </w:t>
      </w:r>
      <w:r>
        <w:rPr>
          <w:rFonts w:ascii="Candara" w:eastAsia="Candara" w:hAnsi="Candara" w:cs="Candara"/>
          <w:color w:val="404040"/>
          <w:position w:val="3"/>
        </w:rPr>
        <w:t>and</w:t>
      </w:r>
    </w:p>
    <w:p w:rsidR="00387249" w:rsidRDefault="009C6FB8">
      <w:pPr>
        <w:spacing w:line="160" w:lineRule="exact"/>
        <w:ind w:left="860"/>
        <w:rPr>
          <w:rFonts w:ascii="Candara" w:eastAsia="Candara" w:hAnsi="Candara" w:cs="Candara"/>
          <w:color w:val="404040"/>
          <w:position w:val="2"/>
        </w:rPr>
      </w:pPr>
      <w:proofErr w:type="gramStart"/>
      <w:r>
        <w:rPr>
          <w:rFonts w:ascii="Candara" w:eastAsia="Candara" w:hAnsi="Candara" w:cs="Candara"/>
          <w:color w:val="404040"/>
          <w:position w:val="2"/>
        </w:rPr>
        <w:t>sin</w:t>
      </w:r>
      <w:r>
        <w:rPr>
          <w:rFonts w:ascii="Candara" w:eastAsia="Candara" w:hAnsi="Candara" w:cs="Candara"/>
          <w:color w:val="404040"/>
          <w:spacing w:val="-1"/>
          <w:position w:val="2"/>
        </w:rPr>
        <w:t>c</w:t>
      </w:r>
      <w:r>
        <w:rPr>
          <w:rFonts w:ascii="Candara" w:eastAsia="Candara" w:hAnsi="Candara" w:cs="Candara"/>
          <w:color w:val="404040"/>
          <w:position w:val="2"/>
        </w:rPr>
        <w:t>e</w:t>
      </w:r>
      <w:proofErr w:type="gramEnd"/>
      <w:r>
        <w:rPr>
          <w:rFonts w:ascii="Candara" w:eastAsia="Candara" w:hAnsi="Candara" w:cs="Candara"/>
          <w:color w:val="404040"/>
          <w:spacing w:val="-3"/>
          <w:position w:val="2"/>
        </w:rPr>
        <w:t xml:space="preserve"> </w:t>
      </w:r>
      <w:r>
        <w:rPr>
          <w:rFonts w:ascii="Candara" w:eastAsia="Candara" w:hAnsi="Candara" w:cs="Candara"/>
          <w:color w:val="404040"/>
          <w:position w:val="2"/>
        </w:rPr>
        <w:t>th</w:t>
      </w:r>
      <w:r>
        <w:rPr>
          <w:rFonts w:ascii="Candara" w:eastAsia="Candara" w:hAnsi="Candara" w:cs="Candara"/>
          <w:color w:val="404040"/>
          <w:spacing w:val="1"/>
          <w:position w:val="2"/>
        </w:rPr>
        <w:t>e</w:t>
      </w:r>
      <w:r>
        <w:rPr>
          <w:rFonts w:ascii="Candara" w:eastAsia="Candara" w:hAnsi="Candara" w:cs="Candara"/>
          <w:color w:val="404040"/>
          <w:position w:val="2"/>
        </w:rPr>
        <w:t>n</w:t>
      </w:r>
      <w:r>
        <w:rPr>
          <w:rFonts w:ascii="Candara" w:eastAsia="Candara" w:hAnsi="Candara" w:cs="Candara"/>
          <w:color w:val="404040"/>
          <w:spacing w:val="-4"/>
          <w:position w:val="2"/>
        </w:rPr>
        <w:t xml:space="preserve"> </w:t>
      </w:r>
      <w:r>
        <w:rPr>
          <w:rFonts w:ascii="Candara" w:eastAsia="Candara" w:hAnsi="Candara" w:cs="Candara"/>
          <w:color w:val="404040"/>
          <w:position w:val="2"/>
        </w:rPr>
        <w:t>I</w:t>
      </w:r>
      <w:r>
        <w:rPr>
          <w:rFonts w:ascii="Candara" w:eastAsia="Candara" w:hAnsi="Candara" w:cs="Candara"/>
          <w:color w:val="404040"/>
          <w:spacing w:val="-1"/>
          <w:position w:val="2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2"/>
        </w:rPr>
        <w:t>a</w:t>
      </w:r>
      <w:r>
        <w:rPr>
          <w:rFonts w:ascii="Candara" w:eastAsia="Candara" w:hAnsi="Candara" w:cs="Candara"/>
          <w:color w:val="404040"/>
          <w:position w:val="2"/>
        </w:rPr>
        <w:t>m</w:t>
      </w:r>
      <w:r>
        <w:rPr>
          <w:rFonts w:ascii="Candara" w:eastAsia="Candara" w:hAnsi="Candara" w:cs="Candara"/>
          <w:color w:val="404040"/>
          <w:spacing w:val="-3"/>
          <w:position w:val="2"/>
        </w:rPr>
        <w:t xml:space="preserve"> </w:t>
      </w:r>
      <w:r>
        <w:rPr>
          <w:rFonts w:ascii="Candara" w:eastAsia="Candara" w:hAnsi="Candara" w:cs="Candara"/>
          <w:color w:val="404040"/>
          <w:spacing w:val="1"/>
          <w:position w:val="2"/>
        </w:rPr>
        <w:t>wo</w:t>
      </w:r>
      <w:r>
        <w:rPr>
          <w:rFonts w:ascii="Candara" w:eastAsia="Candara" w:hAnsi="Candara" w:cs="Candara"/>
          <w:color w:val="404040"/>
          <w:spacing w:val="-1"/>
          <w:position w:val="2"/>
        </w:rPr>
        <w:t>r</w:t>
      </w:r>
      <w:r>
        <w:rPr>
          <w:rFonts w:ascii="Candara" w:eastAsia="Candara" w:hAnsi="Candara" w:cs="Candara"/>
          <w:color w:val="404040"/>
          <w:spacing w:val="1"/>
          <w:position w:val="2"/>
        </w:rPr>
        <w:t>k</w:t>
      </w:r>
      <w:r>
        <w:rPr>
          <w:rFonts w:ascii="Candara" w:eastAsia="Candara" w:hAnsi="Candara" w:cs="Candara"/>
          <w:color w:val="404040"/>
          <w:position w:val="2"/>
        </w:rPr>
        <w:t>ing</w:t>
      </w:r>
      <w:r>
        <w:rPr>
          <w:rFonts w:ascii="Candara" w:eastAsia="Candara" w:hAnsi="Candara" w:cs="Candara"/>
          <w:color w:val="404040"/>
          <w:spacing w:val="-7"/>
          <w:position w:val="2"/>
        </w:rPr>
        <w:t xml:space="preserve"> </w:t>
      </w:r>
      <w:r>
        <w:rPr>
          <w:rFonts w:ascii="Candara" w:eastAsia="Candara" w:hAnsi="Candara" w:cs="Candara"/>
          <w:color w:val="404040"/>
          <w:position w:val="2"/>
        </w:rPr>
        <w:t>h</w:t>
      </w:r>
      <w:r>
        <w:rPr>
          <w:rFonts w:ascii="Candara" w:eastAsia="Candara" w:hAnsi="Candara" w:cs="Candara"/>
          <w:color w:val="404040"/>
          <w:spacing w:val="1"/>
          <w:position w:val="2"/>
        </w:rPr>
        <w:t>e</w:t>
      </w:r>
      <w:r>
        <w:rPr>
          <w:rFonts w:ascii="Candara" w:eastAsia="Candara" w:hAnsi="Candara" w:cs="Candara"/>
          <w:color w:val="404040"/>
          <w:spacing w:val="-1"/>
          <w:position w:val="2"/>
        </w:rPr>
        <w:t>r</w:t>
      </w:r>
      <w:r>
        <w:rPr>
          <w:rFonts w:ascii="Candara" w:eastAsia="Candara" w:hAnsi="Candara" w:cs="Candara"/>
          <w:color w:val="404040"/>
          <w:spacing w:val="3"/>
          <w:position w:val="2"/>
        </w:rPr>
        <w:t>e</w:t>
      </w:r>
      <w:r>
        <w:rPr>
          <w:rFonts w:ascii="Candara" w:eastAsia="Candara" w:hAnsi="Candara" w:cs="Candara"/>
          <w:color w:val="404040"/>
          <w:position w:val="2"/>
        </w:rPr>
        <w:t>.</w:t>
      </w:r>
    </w:p>
    <w:p w:rsidR="004F0D63" w:rsidRDefault="004F0D63">
      <w:pPr>
        <w:spacing w:line="160" w:lineRule="exact"/>
        <w:ind w:left="860"/>
        <w:rPr>
          <w:rFonts w:ascii="Candara" w:eastAsia="Candara" w:hAnsi="Candara" w:cs="Candara"/>
        </w:rPr>
      </w:pPr>
    </w:p>
    <w:p w:rsidR="00387249" w:rsidRDefault="00387249">
      <w:pPr>
        <w:spacing w:before="14" w:line="240" w:lineRule="exact"/>
        <w:rPr>
          <w:sz w:val="24"/>
          <w:szCs w:val="24"/>
        </w:rPr>
      </w:pPr>
    </w:p>
    <w:p w:rsidR="00387249" w:rsidRDefault="00413A26">
      <w:pPr>
        <w:ind w:left="113"/>
        <w:rPr>
          <w:sz w:val="0"/>
          <w:szCs w:val="0"/>
        </w:rPr>
      </w:pPr>
      <w:r>
        <w:pict>
          <v:shape id="_x0000_i1026" type="#_x0000_t75" style="width:471pt;height:.75pt">
            <v:imagedata r:id="rId7" o:title=""/>
          </v:shape>
        </w:pict>
      </w:r>
    </w:p>
    <w:p w:rsidR="00387249" w:rsidRDefault="009C6FB8">
      <w:pPr>
        <w:ind w:left="1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PO</w:t>
      </w:r>
      <w:r>
        <w:rPr>
          <w:rFonts w:ascii="Candara" w:eastAsia="Candara" w:hAnsi="Candara" w:cs="Candara"/>
          <w:b/>
          <w:spacing w:val="-1"/>
        </w:rPr>
        <w:t>S</w:t>
      </w:r>
      <w:r>
        <w:rPr>
          <w:rFonts w:ascii="Candara" w:eastAsia="Candara" w:hAnsi="Candara" w:cs="Candara"/>
          <w:b/>
        </w:rPr>
        <w:t>ITI</w:t>
      </w:r>
      <w:r>
        <w:rPr>
          <w:rFonts w:ascii="Candara" w:eastAsia="Candara" w:hAnsi="Candara" w:cs="Candara"/>
          <w:b/>
          <w:spacing w:val="3"/>
        </w:rPr>
        <w:t>O</w:t>
      </w:r>
      <w:r>
        <w:rPr>
          <w:rFonts w:ascii="Candara" w:eastAsia="Candara" w:hAnsi="Candara" w:cs="Candara"/>
          <w:b/>
        </w:rPr>
        <w:t>N:</w:t>
      </w:r>
      <w:r>
        <w:rPr>
          <w:rFonts w:ascii="Candara" w:eastAsia="Candara" w:hAnsi="Candara" w:cs="Candara"/>
          <w:b/>
          <w:spacing w:val="-9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S</w:t>
      </w:r>
      <w:r>
        <w:rPr>
          <w:rFonts w:ascii="Candara" w:eastAsia="Candara" w:hAnsi="Candara" w:cs="Candara"/>
          <w:color w:val="404040"/>
        </w:rPr>
        <w:t>AL</w:t>
      </w:r>
      <w:r>
        <w:rPr>
          <w:rFonts w:ascii="Candara" w:eastAsia="Candara" w:hAnsi="Candara" w:cs="Candara"/>
          <w:color w:val="404040"/>
          <w:spacing w:val="2"/>
        </w:rPr>
        <w:t>E</w:t>
      </w:r>
      <w:r>
        <w:rPr>
          <w:rFonts w:ascii="Candara" w:eastAsia="Candara" w:hAnsi="Candara" w:cs="Candara"/>
          <w:color w:val="404040"/>
        </w:rPr>
        <w:t>S</w:t>
      </w:r>
      <w:r>
        <w:rPr>
          <w:rFonts w:ascii="Candara" w:eastAsia="Candara" w:hAnsi="Candara" w:cs="Candara"/>
          <w:color w:val="404040"/>
          <w:spacing w:val="-6"/>
        </w:rPr>
        <w:t xml:space="preserve"> </w:t>
      </w:r>
      <w:r>
        <w:rPr>
          <w:rFonts w:ascii="Candara" w:eastAsia="Candara" w:hAnsi="Candara" w:cs="Candara"/>
          <w:color w:val="404040"/>
        </w:rPr>
        <w:t>PROM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2"/>
        </w:rPr>
        <w:t>I</w:t>
      </w:r>
      <w:r>
        <w:rPr>
          <w:rFonts w:ascii="Candara" w:eastAsia="Candara" w:hAnsi="Candara" w:cs="Candara"/>
          <w:color w:val="404040"/>
          <w:spacing w:val="1"/>
        </w:rPr>
        <w:t>O</w:t>
      </w:r>
      <w:r>
        <w:rPr>
          <w:rFonts w:ascii="Candara" w:eastAsia="Candara" w:hAnsi="Candara" w:cs="Candara"/>
          <w:color w:val="404040"/>
        </w:rPr>
        <w:t>N</w:t>
      </w:r>
      <w:r>
        <w:rPr>
          <w:rFonts w:ascii="Candara" w:eastAsia="Candara" w:hAnsi="Candara" w:cs="Candara"/>
          <w:color w:val="404040"/>
          <w:spacing w:val="-11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OFF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1"/>
        </w:rPr>
        <w:t>C</w:t>
      </w:r>
      <w:r>
        <w:rPr>
          <w:rFonts w:ascii="Candara" w:eastAsia="Candara" w:hAnsi="Candara" w:cs="Candara"/>
          <w:color w:val="404040"/>
        </w:rPr>
        <w:t>ER</w:t>
      </w:r>
    </w:p>
    <w:p w:rsidR="00387249" w:rsidRDefault="009C6FB8">
      <w:pPr>
        <w:spacing w:before="2"/>
        <w:ind w:left="140" w:right="4457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EMP</w:t>
      </w:r>
      <w:r>
        <w:rPr>
          <w:rFonts w:ascii="Candara" w:eastAsia="Candara" w:hAnsi="Candara" w:cs="Candara"/>
          <w:b/>
          <w:spacing w:val="-1"/>
        </w:rPr>
        <w:t>L</w:t>
      </w:r>
      <w:r>
        <w:rPr>
          <w:rFonts w:ascii="Candara" w:eastAsia="Candara" w:hAnsi="Candara" w:cs="Candara"/>
          <w:b/>
        </w:rPr>
        <w:t>O</w:t>
      </w:r>
      <w:r>
        <w:rPr>
          <w:rFonts w:ascii="Candara" w:eastAsia="Candara" w:hAnsi="Candara" w:cs="Candara"/>
          <w:b/>
          <w:spacing w:val="1"/>
        </w:rPr>
        <w:t>Y</w:t>
      </w:r>
      <w:r>
        <w:rPr>
          <w:rFonts w:ascii="Candara" w:eastAsia="Candara" w:hAnsi="Candara" w:cs="Candara"/>
          <w:b/>
        </w:rPr>
        <w:t>E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</w:rPr>
        <w:t>:</w:t>
      </w:r>
      <w:r>
        <w:rPr>
          <w:rFonts w:ascii="Candara" w:eastAsia="Candara" w:hAnsi="Candara" w:cs="Candara"/>
          <w:b/>
          <w:spacing w:val="-9"/>
        </w:rPr>
        <w:t xml:space="preserve"> </w:t>
      </w:r>
      <w:r>
        <w:rPr>
          <w:rFonts w:ascii="Candara" w:eastAsia="Candara" w:hAnsi="Candara" w:cs="Candara"/>
          <w:color w:val="404040"/>
          <w:spacing w:val="2"/>
        </w:rPr>
        <w:t>P</w:t>
      </w:r>
      <w:r>
        <w:rPr>
          <w:rFonts w:ascii="Candara" w:eastAsia="Candara" w:hAnsi="Candara" w:cs="Candara"/>
          <w:color w:val="404040"/>
        </w:rPr>
        <w:t>A</w:t>
      </w:r>
      <w:r>
        <w:rPr>
          <w:rFonts w:ascii="Candara" w:eastAsia="Candara" w:hAnsi="Candara" w:cs="Candara"/>
          <w:color w:val="404040"/>
          <w:spacing w:val="-1"/>
        </w:rPr>
        <w:t>K</w:t>
      </w:r>
      <w:r>
        <w:rPr>
          <w:rFonts w:ascii="Candara" w:eastAsia="Candara" w:hAnsi="Candara" w:cs="Candara"/>
          <w:color w:val="404040"/>
          <w:spacing w:val="2"/>
        </w:rPr>
        <w:t>H</w:t>
      </w:r>
      <w:r>
        <w:rPr>
          <w:rFonts w:ascii="Candara" w:eastAsia="Candara" w:hAnsi="Candara" w:cs="Candara"/>
          <w:color w:val="404040"/>
        </w:rPr>
        <w:t>EIM</w:t>
      </w:r>
      <w:r>
        <w:rPr>
          <w:rFonts w:ascii="Candara" w:eastAsia="Candara" w:hAnsi="Candara" w:cs="Candara"/>
          <w:color w:val="404040"/>
          <w:spacing w:val="-8"/>
        </w:rPr>
        <w:t xml:space="preserve"> </w:t>
      </w:r>
      <w:r>
        <w:rPr>
          <w:rFonts w:ascii="Candara" w:eastAsia="Candara" w:hAnsi="Candara" w:cs="Candara"/>
          <w:color w:val="404040"/>
        </w:rPr>
        <w:t>I</w:t>
      </w:r>
      <w:r>
        <w:rPr>
          <w:rFonts w:ascii="Candara" w:eastAsia="Candara" w:hAnsi="Candara" w:cs="Candara"/>
          <w:color w:val="404040"/>
          <w:spacing w:val="2"/>
        </w:rPr>
        <w:t>N</w:t>
      </w:r>
      <w:r>
        <w:rPr>
          <w:rFonts w:ascii="Candara" w:eastAsia="Candara" w:hAnsi="Candara" w:cs="Candara"/>
          <w:color w:val="404040"/>
        </w:rPr>
        <w:t>T</w:t>
      </w:r>
      <w:r>
        <w:rPr>
          <w:rFonts w:ascii="Candara" w:eastAsia="Candara" w:hAnsi="Candara" w:cs="Candara"/>
          <w:color w:val="404040"/>
          <w:spacing w:val="-1"/>
        </w:rPr>
        <w:t>E</w:t>
      </w:r>
      <w:r>
        <w:rPr>
          <w:rFonts w:ascii="Candara" w:eastAsia="Candara" w:hAnsi="Candara" w:cs="Candara"/>
          <w:color w:val="404040"/>
        </w:rPr>
        <w:t>L</w:t>
      </w:r>
      <w:r>
        <w:rPr>
          <w:rFonts w:ascii="Candara" w:eastAsia="Candara" w:hAnsi="Candara" w:cs="Candara"/>
          <w:color w:val="404040"/>
          <w:spacing w:val="-2"/>
        </w:rPr>
        <w:t xml:space="preserve"> </w:t>
      </w:r>
      <w:r>
        <w:rPr>
          <w:rFonts w:ascii="Candara" w:eastAsia="Candara" w:hAnsi="Candara" w:cs="Candara"/>
          <w:color w:val="404040"/>
        </w:rPr>
        <w:t>PHA</w:t>
      </w:r>
      <w:r>
        <w:rPr>
          <w:rFonts w:ascii="Candara" w:eastAsia="Candara" w:hAnsi="Candara" w:cs="Candara"/>
          <w:color w:val="404040"/>
          <w:spacing w:val="-1"/>
        </w:rPr>
        <w:t>R</w:t>
      </w:r>
      <w:r>
        <w:rPr>
          <w:rFonts w:ascii="Candara" w:eastAsia="Candara" w:hAnsi="Candara" w:cs="Candara"/>
          <w:color w:val="404040"/>
          <w:spacing w:val="2"/>
        </w:rPr>
        <w:t>M</w:t>
      </w:r>
      <w:r>
        <w:rPr>
          <w:rFonts w:ascii="Candara" w:eastAsia="Candara" w:hAnsi="Candara" w:cs="Candara"/>
          <w:color w:val="404040"/>
        </w:rPr>
        <w:t>ACEUTI</w:t>
      </w:r>
      <w:r>
        <w:rPr>
          <w:rFonts w:ascii="Candara" w:eastAsia="Candara" w:hAnsi="Candara" w:cs="Candara"/>
          <w:color w:val="404040"/>
          <w:spacing w:val="1"/>
        </w:rPr>
        <w:t>C</w:t>
      </w:r>
      <w:r>
        <w:rPr>
          <w:rFonts w:ascii="Candara" w:eastAsia="Candara" w:hAnsi="Candara" w:cs="Candara"/>
          <w:color w:val="404040"/>
        </w:rPr>
        <w:t>AL</w:t>
      </w:r>
      <w:r>
        <w:rPr>
          <w:rFonts w:ascii="Candara" w:eastAsia="Candara" w:hAnsi="Candara" w:cs="Candara"/>
          <w:color w:val="404040"/>
          <w:spacing w:val="-16"/>
        </w:rPr>
        <w:t xml:space="preserve"> </w:t>
      </w:r>
      <w:r>
        <w:rPr>
          <w:rFonts w:ascii="Candara" w:eastAsia="Candara" w:hAnsi="Candara" w:cs="Candara"/>
          <w:color w:val="404040"/>
          <w:spacing w:val="1"/>
        </w:rPr>
        <w:t>CO</w:t>
      </w:r>
      <w:r>
        <w:rPr>
          <w:rFonts w:ascii="Candara" w:eastAsia="Candara" w:hAnsi="Candara" w:cs="Candara"/>
          <w:color w:val="404040"/>
        </w:rPr>
        <w:t>MP</w:t>
      </w:r>
      <w:r>
        <w:rPr>
          <w:rFonts w:ascii="Candara" w:eastAsia="Candara" w:hAnsi="Candara" w:cs="Candara"/>
          <w:color w:val="404040"/>
          <w:spacing w:val="2"/>
        </w:rPr>
        <w:t>AN</w:t>
      </w:r>
      <w:r>
        <w:rPr>
          <w:rFonts w:ascii="Candara" w:eastAsia="Candara" w:hAnsi="Candara" w:cs="Candara"/>
          <w:color w:val="404040"/>
        </w:rPr>
        <w:t xml:space="preserve">Y </w:t>
      </w:r>
      <w:r>
        <w:rPr>
          <w:rFonts w:ascii="Candara" w:eastAsia="Candara" w:hAnsi="Candara" w:cs="Candara"/>
          <w:color w:val="404040"/>
          <w:u w:val="single" w:color="404040"/>
        </w:rPr>
        <w:t>Ten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u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r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:</w:t>
      </w:r>
      <w:r>
        <w:rPr>
          <w:rFonts w:ascii="Candara" w:eastAsia="Candara" w:hAnsi="Candara" w:cs="Candara"/>
          <w:color w:val="404040"/>
          <w:spacing w:val="-7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S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pt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mb</w:t>
      </w:r>
      <w:r>
        <w:rPr>
          <w:rFonts w:ascii="Candara" w:eastAsia="Candara" w:hAnsi="Candara" w:cs="Candara"/>
          <w:color w:val="404040"/>
          <w:spacing w:val="3"/>
          <w:u w:val="single" w:color="404040"/>
        </w:rPr>
        <w:t>e</w:t>
      </w:r>
      <w:r>
        <w:rPr>
          <w:rFonts w:ascii="Candara" w:eastAsia="Candara" w:hAnsi="Candara" w:cs="Candara"/>
          <w:color w:val="404040"/>
          <w:u w:val="single" w:color="404040"/>
        </w:rPr>
        <w:t>r</w:t>
      </w:r>
      <w:r>
        <w:rPr>
          <w:rFonts w:ascii="Candara" w:eastAsia="Candara" w:hAnsi="Candara" w:cs="Candara"/>
          <w:color w:val="404040"/>
          <w:spacing w:val="-11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00</w:t>
      </w:r>
      <w:r>
        <w:rPr>
          <w:rFonts w:ascii="Candara" w:eastAsia="Candara" w:hAnsi="Candara" w:cs="Candara"/>
          <w:color w:val="404040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-5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u w:val="single" w:color="404040"/>
        </w:rPr>
        <w:t>ti</w:t>
      </w:r>
      <w:r>
        <w:rPr>
          <w:rFonts w:ascii="Candara" w:eastAsia="Candara" w:hAnsi="Candara" w:cs="Candara"/>
          <w:color w:val="404040"/>
          <w:spacing w:val="2"/>
          <w:u w:val="single" w:color="404040"/>
        </w:rPr>
        <w:t>l</w:t>
      </w:r>
      <w:r>
        <w:rPr>
          <w:rFonts w:ascii="Candara" w:eastAsia="Candara" w:hAnsi="Candara" w:cs="Candara"/>
          <w:color w:val="404040"/>
          <w:u w:val="single" w:color="404040"/>
        </w:rPr>
        <w:t>l M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a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rc</w:t>
      </w:r>
      <w:r>
        <w:rPr>
          <w:rFonts w:ascii="Candara" w:eastAsia="Candara" w:hAnsi="Candara" w:cs="Candara"/>
          <w:color w:val="404040"/>
          <w:u w:val="single" w:color="404040"/>
        </w:rPr>
        <w:t>h</w:t>
      </w:r>
      <w:r>
        <w:rPr>
          <w:rFonts w:ascii="Candara" w:eastAsia="Candara" w:hAnsi="Candara" w:cs="Candara"/>
          <w:color w:val="404040"/>
          <w:spacing w:val="-4"/>
          <w:u w:val="single" w:color="404040"/>
        </w:rPr>
        <w:t xml:space="preserve"> </w:t>
      </w:r>
      <w:r>
        <w:rPr>
          <w:rFonts w:ascii="Candara" w:eastAsia="Candara" w:hAnsi="Candara" w:cs="Candara"/>
          <w:color w:val="404040"/>
          <w:spacing w:val="-1"/>
          <w:u w:val="single" w:color="404040"/>
        </w:rPr>
        <w:t>2</w:t>
      </w:r>
      <w:r>
        <w:rPr>
          <w:rFonts w:ascii="Candara" w:eastAsia="Candara" w:hAnsi="Candara" w:cs="Candara"/>
          <w:color w:val="404040"/>
          <w:spacing w:val="1"/>
          <w:u w:val="single" w:color="404040"/>
        </w:rPr>
        <w:t>00</w:t>
      </w:r>
      <w:r>
        <w:rPr>
          <w:rFonts w:ascii="Candara" w:eastAsia="Candara" w:hAnsi="Candara" w:cs="Candara"/>
          <w:color w:val="404040"/>
          <w:u w:val="single" w:color="404040"/>
        </w:rPr>
        <w:t>5</w:t>
      </w:r>
    </w:p>
    <w:p w:rsidR="00387249" w:rsidRDefault="00387249">
      <w:pPr>
        <w:spacing w:before="3" w:line="260" w:lineRule="exact"/>
        <w:rPr>
          <w:sz w:val="26"/>
          <w:szCs w:val="26"/>
        </w:rPr>
      </w:pPr>
    </w:p>
    <w:p w:rsidR="00387249" w:rsidRPr="00F04D35" w:rsidRDefault="009C6FB8">
      <w:pPr>
        <w:spacing w:before="22" w:line="220" w:lineRule="exact"/>
        <w:ind w:left="140" w:right="110"/>
        <w:jc w:val="both"/>
        <w:rPr>
          <w:rFonts w:ascii="Candara" w:eastAsia="Candara" w:hAnsi="Candara" w:cs="Candara"/>
          <w:sz w:val="18"/>
          <w:szCs w:val="18"/>
        </w:rPr>
      </w:pPr>
      <w:proofErr w:type="spellStart"/>
      <w:r w:rsidRPr="00F04D35">
        <w:rPr>
          <w:rFonts w:ascii="Candara" w:eastAsia="Candara" w:hAnsi="Candara" w:cs="Candara"/>
          <w:color w:val="404040"/>
          <w:sz w:val="18"/>
          <w:szCs w:val="18"/>
        </w:rPr>
        <w:t>P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ak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im</w:t>
      </w:r>
      <w:proofErr w:type="spellEnd"/>
      <w:r w:rsidRPr="00F04D35">
        <w:rPr>
          <w:rFonts w:ascii="Candara" w:eastAsia="Candara" w:hAnsi="Candara" w:cs="Candara"/>
          <w:color w:val="404040"/>
          <w:spacing w:val="-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Int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tion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l</w:t>
      </w:r>
      <w:r w:rsidRPr="00F04D35">
        <w:rPr>
          <w:rFonts w:ascii="Candara" w:eastAsia="Candara" w:hAnsi="Candara" w:cs="Candara"/>
          <w:color w:val="404040"/>
          <w:spacing w:val="-9"/>
          <w:sz w:val="18"/>
          <w:szCs w:val="18"/>
        </w:rPr>
        <w:t xml:space="preserve"> </w:t>
      </w:r>
      <w:proofErr w:type="spellStart"/>
      <w:r w:rsidRPr="00F04D35">
        <w:rPr>
          <w:rFonts w:ascii="Candara" w:eastAsia="Candara" w:hAnsi="Candara" w:cs="Candara"/>
          <w:color w:val="404040"/>
          <w:sz w:val="18"/>
          <w:szCs w:val="18"/>
        </w:rPr>
        <w:t>Ph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ma</w:t>
      </w:r>
      <w:proofErr w:type="spellEnd"/>
      <w:r w:rsidRPr="00F04D35">
        <w:rPr>
          <w:rFonts w:ascii="Candara" w:eastAsia="Candara" w:hAnsi="Candara" w:cs="Candara"/>
          <w:color w:val="404040"/>
          <w:spacing w:val="-5"/>
          <w:sz w:val="18"/>
          <w:szCs w:val="18"/>
        </w:rPr>
        <w:t xml:space="preserve"> </w:t>
      </w:r>
      <w:proofErr w:type="spellStart"/>
      <w:r w:rsidRPr="00F04D35">
        <w:rPr>
          <w:rFonts w:ascii="Candara" w:eastAsia="Candara" w:hAnsi="Candara" w:cs="Candara"/>
          <w:color w:val="404040"/>
          <w:sz w:val="18"/>
          <w:szCs w:val="18"/>
        </w:rPr>
        <w:t>Pvt</w:t>
      </w:r>
      <w:proofErr w:type="spellEnd"/>
      <w:r w:rsidRPr="00F04D35">
        <w:rPr>
          <w:rFonts w:ascii="Candara" w:eastAsia="Candara" w:hAnsi="Candara" w:cs="Candara"/>
          <w:color w:val="404040"/>
          <w:spacing w:val="-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(L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td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)</w:t>
      </w:r>
      <w:r w:rsidRPr="00F04D35">
        <w:rPr>
          <w:rFonts w:ascii="Candara" w:eastAsia="Candara" w:hAnsi="Candara" w:cs="Candara"/>
          <w:color w:val="404040"/>
          <w:spacing w:val="-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is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proofErr w:type="gramStart"/>
      <w:r w:rsidRPr="00F04D35">
        <w:rPr>
          <w:rFonts w:ascii="Candara" w:eastAsia="Candara" w:hAnsi="Candara" w:cs="Candara"/>
          <w:color w:val="404040"/>
          <w:sz w:val="18"/>
          <w:szCs w:val="18"/>
        </w:rPr>
        <w:t>a</w:t>
      </w:r>
      <w:proofErr w:type="gramEnd"/>
      <w:r w:rsidRPr="00F04D35">
        <w:rPr>
          <w:rFonts w:ascii="Candara" w:eastAsia="Candara" w:hAnsi="Candara" w:cs="Candara"/>
          <w:color w:val="404040"/>
          <w:sz w:val="18"/>
          <w:szCs w:val="18"/>
        </w:rPr>
        <w:t xml:space="preserve"> 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 xml:space="preserve">O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900</w:t>
      </w:r>
      <w:r w:rsidRPr="00F04D35">
        <w:rPr>
          <w:rFonts w:ascii="Candara" w:eastAsia="Candara" w:hAnsi="Candara" w:cs="Candara"/>
          <w:color w:val="404040"/>
          <w:spacing w:val="5"/>
          <w:sz w:val="18"/>
          <w:szCs w:val="18"/>
        </w:rPr>
        <w:t>1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-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2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00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8</w:t>
      </w:r>
      <w:r w:rsidRPr="00F04D35">
        <w:rPr>
          <w:rFonts w:ascii="Candara" w:eastAsia="Candara" w:hAnsi="Candara" w:cs="Candara"/>
          <w:color w:val="404040"/>
          <w:spacing w:val="-8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Ce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tifi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ed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,</w:t>
      </w:r>
      <w:r w:rsidRPr="00F04D35">
        <w:rPr>
          <w:rFonts w:ascii="Candara" w:eastAsia="Candara" w:hAnsi="Candara" w:cs="Candara"/>
          <w:color w:val="404040"/>
          <w:spacing w:val="-8"/>
          <w:sz w:val="18"/>
          <w:szCs w:val="18"/>
        </w:rPr>
        <w:t xml:space="preserve"> </w:t>
      </w:r>
      <w:proofErr w:type="spellStart"/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G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MP</w:t>
      </w:r>
      <w:proofErr w:type="spellEnd"/>
      <w:r w:rsidRPr="00F04D35">
        <w:rPr>
          <w:rFonts w:ascii="Candara" w:eastAsia="Candara" w:hAnsi="Candara" w:cs="Candara"/>
          <w:color w:val="404040"/>
          <w:spacing w:val="-5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Co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mplia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-9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P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al</w:t>
      </w:r>
      <w:r w:rsidRPr="00F04D35">
        <w:rPr>
          <w:rFonts w:ascii="Candara" w:eastAsia="Candara" w:hAnsi="Candara" w:cs="Candara"/>
          <w:color w:val="404040"/>
          <w:spacing w:val="-1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Co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 xml:space="preserve">mpany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ng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g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d</w:t>
      </w:r>
      <w:r w:rsidRPr="00F04D35">
        <w:rPr>
          <w:rFonts w:ascii="Candara" w:eastAsia="Candara" w:hAnsi="Candara" w:cs="Candara"/>
          <w:color w:val="404040"/>
          <w:spacing w:val="24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</w:t>
      </w:r>
      <w:r w:rsidRPr="00F04D35">
        <w:rPr>
          <w:rFonts w:ascii="Candara" w:eastAsia="Candara" w:hAnsi="Candara" w:cs="Candara"/>
          <w:color w:val="404040"/>
          <w:spacing w:val="30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the</w:t>
      </w:r>
      <w:r w:rsidRPr="00F04D35">
        <w:rPr>
          <w:rFonts w:ascii="Candara" w:eastAsia="Candara" w:hAnsi="Candara" w:cs="Candara"/>
          <w:color w:val="404040"/>
          <w:spacing w:val="29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man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ur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ng</w:t>
      </w:r>
      <w:r w:rsidRPr="00F04D35">
        <w:rPr>
          <w:rFonts w:ascii="Candara" w:eastAsia="Candara" w:hAnsi="Candara" w:cs="Candara"/>
          <w:color w:val="404040"/>
          <w:spacing w:val="19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</w:t>
      </w:r>
      <w:r w:rsidRPr="00F04D35">
        <w:rPr>
          <w:rFonts w:ascii="Candara" w:eastAsia="Candara" w:hAnsi="Candara" w:cs="Candara"/>
          <w:color w:val="404040"/>
          <w:spacing w:val="29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high</w:t>
      </w:r>
      <w:r w:rsidRPr="00F04D35">
        <w:rPr>
          <w:rFonts w:ascii="Candara" w:eastAsia="Candara" w:hAnsi="Candara" w:cs="Candara"/>
          <w:color w:val="404040"/>
          <w:spacing w:val="3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q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ali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y</w:t>
      </w:r>
      <w:r w:rsidRPr="00F04D35">
        <w:rPr>
          <w:rFonts w:ascii="Candara" w:eastAsia="Candara" w:hAnsi="Candara" w:cs="Candara"/>
          <w:color w:val="404040"/>
          <w:spacing w:val="2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ed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s,</w:t>
      </w:r>
      <w:r w:rsidRPr="00F04D35">
        <w:rPr>
          <w:rFonts w:ascii="Candara" w:eastAsia="Candara" w:hAnsi="Candara" w:cs="Candara"/>
          <w:color w:val="404040"/>
          <w:spacing w:val="2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at</w:t>
      </w:r>
      <w:r w:rsidRPr="00F04D35">
        <w:rPr>
          <w:rFonts w:ascii="Candara" w:eastAsia="Candara" w:hAnsi="Candara" w:cs="Candara"/>
          <w:color w:val="404040"/>
          <w:spacing w:val="3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its</w:t>
      </w:r>
      <w:r w:rsidRPr="00F04D35">
        <w:rPr>
          <w:rFonts w:ascii="Candara" w:eastAsia="Candara" w:hAnsi="Candara" w:cs="Candara"/>
          <w:color w:val="404040"/>
          <w:spacing w:val="29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w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2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pharm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l</w:t>
      </w:r>
      <w:r w:rsidRPr="00F04D35">
        <w:rPr>
          <w:rFonts w:ascii="Candara" w:eastAsia="Candara" w:hAnsi="Candara" w:cs="Candara"/>
          <w:color w:val="404040"/>
          <w:spacing w:val="18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nit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,</w:t>
      </w:r>
      <w:r w:rsidRPr="00F04D35">
        <w:rPr>
          <w:rFonts w:ascii="Candara" w:eastAsia="Candara" w:hAnsi="Candara" w:cs="Candara"/>
          <w:color w:val="404040"/>
          <w:spacing w:val="2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w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</w:t>
      </w:r>
      <w:r w:rsidRPr="00F04D35">
        <w:rPr>
          <w:rFonts w:ascii="Candara" w:eastAsia="Candara" w:hAnsi="Candara" w:cs="Candara"/>
          <w:color w:val="404040"/>
          <w:spacing w:val="26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l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d</w:t>
      </w:r>
      <w:r w:rsidRPr="00F04D35">
        <w:rPr>
          <w:rFonts w:ascii="Candara" w:eastAsia="Candara" w:hAnsi="Candara" w:cs="Candara"/>
          <w:color w:val="404040"/>
          <w:spacing w:val="25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at</w:t>
      </w:r>
    </w:p>
    <w:p w:rsidR="00387249" w:rsidRPr="00F04D35" w:rsidRDefault="009C6FB8">
      <w:pPr>
        <w:spacing w:line="220" w:lineRule="exact"/>
        <w:ind w:left="140" w:right="6931"/>
        <w:jc w:val="both"/>
        <w:rPr>
          <w:rFonts w:ascii="Candara" w:eastAsia="Candara" w:hAnsi="Candara" w:cs="Candara"/>
          <w:sz w:val="18"/>
          <w:szCs w:val="18"/>
        </w:rPr>
      </w:pPr>
      <w:proofErr w:type="gramStart"/>
      <w:r w:rsidRPr="00F04D35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2</w:t>
      </w:r>
      <w:r w:rsidRPr="00F04D35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8k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m</w:t>
      </w:r>
      <w:r w:rsidRPr="00F04D35">
        <w:rPr>
          <w:rFonts w:ascii="Candara" w:eastAsia="Candara" w:hAnsi="Candara" w:cs="Candara"/>
          <w:color w:val="404040"/>
          <w:spacing w:val="-5"/>
          <w:position w:val="1"/>
          <w:sz w:val="18"/>
          <w:szCs w:val="18"/>
        </w:rPr>
        <w:t xml:space="preserve"> </w:t>
      </w:r>
      <w:proofErr w:type="spellStart"/>
      <w:r w:rsidRPr="00F04D35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Fe</w:t>
      </w:r>
      <w:r w:rsidRPr="00F04D35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ro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z</w:t>
      </w:r>
      <w:r w:rsidRPr="00F04D35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P</w:t>
      </w:r>
      <w:r w:rsidRPr="00F04D35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r</w:t>
      </w:r>
      <w:proofErr w:type="spellEnd"/>
      <w:r w:rsidRPr="00F04D35">
        <w:rPr>
          <w:rFonts w:ascii="Candara" w:eastAsia="Candara" w:hAnsi="Candara" w:cs="Candara"/>
          <w:color w:val="404040"/>
          <w:spacing w:val="-8"/>
          <w:position w:val="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pacing w:val="-1"/>
          <w:position w:val="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ad</w:t>
      </w:r>
      <w:r w:rsidRPr="00F04D35">
        <w:rPr>
          <w:rFonts w:ascii="Candara" w:eastAsia="Candara" w:hAnsi="Candara" w:cs="Candara"/>
          <w:color w:val="404040"/>
          <w:spacing w:val="-3"/>
          <w:position w:val="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L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1"/>
          <w:position w:val="1"/>
          <w:sz w:val="18"/>
          <w:szCs w:val="18"/>
        </w:rPr>
        <w:t>hore</w:t>
      </w:r>
      <w:r w:rsidRPr="00F04D35">
        <w:rPr>
          <w:rFonts w:ascii="Candara" w:eastAsia="Candara" w:hAnsi="Candara" w:cs="Candara"/>
          <w:color w:val="404040"/>
          <w:position w:val="1"/>
          <w:sz w:val="18"/>
          <w:szCs w:val="18"/>
        </w:rPr>
        <w:t>.</w:t>
      </w:r>
      <w:proofErr w:type="gramEnd"/>
    </w:p>
    <w:p w:rsidR="00387249" w:rsidRPr="00F04D35" w:rsidRDefault="009C6FB8">
      <w:pPr>
        <w:spacing w:before="40" w:line="220" w:lineRule="exact"/>
        <w:ind w:left="140" w:right="114"/>
        <w:jc w:val="both"/>
        <w:rPr>
          <w:rFonts w:ascii="Candara" w:eastAsia="Candara" w:hAnsi="Candara" w:cs="Candara"/>
          <w:sz w:val="18"/>
          <w:szCs w:val="18"/>
        </w:rPr>
      </w:pPr>
      <w:r w:rsidRPr="00F04D35">
        <w:rPr>
          <w:rFonts w:ascii="Candara" w:eastAsia="Candara" w:hAnsi="Candara" w:cs="Candara"/>
          <w:color w:val="404040"/>
          <w:sz w:val="18"/>
          <w:szCs w:val="18"/>
        </w:rPr>
        <w:t>It</w:t>
      </w:r>
      <w:r w:rsidRPr="00F04D35">
        <w:rPr>
          <w:rFonts w:ascii="Candara" w:eastAsia="Candara" w:hAnsi="Candara" w:cs="Candara"/>
          <w:color w:val="404040"/>
          <w:spacing w:val="1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pacing w:val="10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be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8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ke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d</w:t>
      </w:r>
      <w:r w:rsidRPr="00F04D35">
        <w:rPr>
          <w:rFonts w:ascii="Candara" w:eastAsia="Candara" w:hAnsi="Candara" w:cs="Candara"/>
          <w:color w:val="404040"/>
          <w:spacing w:val="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am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ng</w:t>
      </w:r>
      <w:r w:rsidRPr="00F04D35">
        <w:rPr>
          <w:rFonts w:ascii="Candara" w:eastAsia="Candara" w:hAnsi="Candara" w:cs="Candara"/>
          <w:color w:val="404040"/>
          <w:spacing w:val="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the</w:t>
      </w:r>
      <w:r w:rsidRPr="00F04D35">
        <w:rPr>
          <w:rFonts w:ascii="Candara" w:eastAsia="Candara" w:hAnsi="Candara" w:cs="Candara"/>
          <w:color w:val="404040"/>
          <w:spacing w:val="1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top</w:t>
      </w:r>
      <w:r w:rsidRPr="00F04D35">
        <w:rPr>
          <w:rFonts w:ascii="Candara" w:eastAsia="Candara" w:hAnsi="Candara" w:cs="Candara"/>
          <w:color w:val="404040"/>
          <w:spacing w:val="9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2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5</w:t>
      </w:r>
      <w:r w:rsidRPr="00F04D35">
        <w:rPr>
          <w:rFonts w:ascii="Candara" w:eastAsia="Candara" w:hAnsi="Candara" w:cs="Candara"/>
          <w:color w:val="404040"/>
          <w:spacing w:val="1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l</w:t>
      </w:r>
      <w:r w:rsidRPr="00F04D35">
        <w:rPr>
          <w:rFonts w:ascii="Candara" w:eastAsia="Candara" w:hAnsi="Candara" w:cs="Candara"/>
          <w:color w:val="404040"/>
          <w:spacing w:val="5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pha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ce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al ma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ing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nit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,</w:t>
      </w:r>
      <w:r w:rsidRPr="00F04D35">
        <w:rPr>
          <w:rFonts w:ascii="Candara" w:eastAsia="Candara" w:hAnsi="Candara" w:cs="Candara"/>
          <w:color w:val="404040"/>
          <w:spacing w:val="10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g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d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ing</w:t>
      </w:r>
      <w:r w:rsidRPr="00F04D35">
        <w:rPr>
          <w:rFonts w:ascii="Candara" w:eastAsia="Candara" w:hAnsi="Candara" w:cs="Candara"/>
          <w:color w:val="404040"/>
          <w:spacing w:val="5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Q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ali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y</w:t>
      </w:r>
      <w:r w:rsidRPr="00F04D35">
        <w:rPr>
          <w:rFonts w:ascii="Candara" w:eastAsia="Candara" w:hAnsi="Candara" w:cs="Candara"/>
          <w:color w:val="404040"/>
          <w:spacing w:val="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l m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ni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ing</w:t>
      </w:r>
      <w:r w:rsidRPr="00F04D35">
        <w:rPr>
          <w:rFonts w:ascii="Candara" w:eastAsia="Candara" w:hAnsi="Candara" w:cs="Candara"/>
          <w:color w:val="404040"/>
          <w:spacing w:val="-4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iliti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d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nd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ard</w:t>
      </w:r>
      <w:r w:rsidRPr="00F04D35">
        <w:rPr>
          <w:rFonts w:ascii="Candara" w:eastAsia="Candara" w:hAnsi="Candara" w:cs="Candara"/>
          <w:color w:val="404040"/>
          <w:spacing w:val="-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ed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s.</w:t>
      </w:r>
      <w:r w:rsidRPr="00F04D35">
        <w:rPr>
          <w:rFonts w:ascii="Candara" w:eastAsia="Candara" w:hAnsi="Candara" w:cs="Candara"/>
          <w:color w:val="404040"/>
          <w:spacing w:val="-4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The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w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k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the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mpany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is</w:t>
      </w:r>
      <w:r w:rsidRPr="00F04D35">
        <w:rPr>
          <w:rFonts w:ascii="Candara" w:eastAsia="Candara" w:hAnsi="Candara" w:cs="Candara"/>
          <w:color w:val="404040"/>
          <w:spacing w:val="4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all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v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r the</w:t>
      </w:r>
      <w:r w:rsidRPr="00F04D35">
        <w:rPr>
          <w:rFonts w:ascii="Candara" w:eastAsia="Candara" w:hAnsi="Candara" w:cs="Candara"/>
          <w:color w:val="404040"/>
          <w:spacing w:val="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ntry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pa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u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larly</w:t>
      </w:r>
      <w:r w:rsidRPr="00F04D35">
        <w:rPr>
          <w:rFonts w:ascii="Candara" w:eastAsia="Candara" w:hAnsi="Candara" w:cs="Candara"/>
          <w:color w:val="404040"/>
          <w:spacing w:val="-4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 all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he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maj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pacing w:val="-4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iti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</w:t>
      </w:r>
      <w:r w:rsidRPr="00F04D35">
        <w:rPr>
          <w:rFonts w:ascii="Candara" w:eastAsia="Candara" w:hAnsi="Candara" w:cs="Candara"/>
          <w:color w:val="404040"/>
          <w:spacing w:val="-2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Pa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k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is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.</w:t>
      </w:r>
      <w:r w:rsidRPr="00F04D35">
        <w:rPr>
          <w:rFonts w:ascii="Candara" w:eastAsia="Candara" w:hAnsi="Candara" w:cs="Candara"/>
          <w:color w:val="404040"/>
          <w:spacing w:val="-8"/>
          <w:sz w:val="18"/>
          <w:szCs w:val="18"/>
        </w:rPr>
        <w:t xml:space="preserve"> </w:t>
      </w:r>
      <w:proofErr w:type="spellStart"/>
      <w:r w:rsidRPr="00F04D35">
        <w:rPr>
          <w:rFonts w:ascii="Candara" w:eastAsia="Candara" w:hAnsi="Candara" w:cs="Candara"/>
          <w:color w:val="404040"/>
          <w:sz w:val="18"/>
          <w:szCs w:val="18"/>
        </w:rPr>
        <w:t>P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ak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h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im</w:t>
      </w:r>
      <w:proofErr w:type="spellEnd"/>
      <w:r w:rsidRPr="00F04D35">
        <w:rPr>
          <w:rFonts w:ascii="Candara" w:eastAsia="Candara" w:hAnsi="Candara" w:cs="Candara"/>
          <w:color w:val="404040"/>
          <w:spacing w:val="-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is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p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r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v</w:t>
      </w:r>
      <w:r w:rsidRPr="00F04D35">
        <w:rPr>
          <w:rFonts w:ascii="Candara" w:eastAsia="Candara" w:hAnsi="Candara" w:cs="Candara"/>
          <w:color w:val="404040"/>
          <w:spacing w:val="4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d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ing</w:t>
      </w:r>
      <w:r w:rsidRPr="00F04D35">
        <w:rPr>
          <w:rFonts w:ascii="Candara" w:eastAsia="Candara" w:hAnsi="Candara" w:cs="Candara"/>
          <w:color w:val="404040"/>
          <w:spacing w:val="-8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pl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y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m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nt</w:t>
      </w:r>
      <w:r w:rsidRPr="00F04D35">
        <w:rPr>
          <w:rFonts w:ascii="Candara" w:eastAsia="Candara" w:hAnsi="Candara" w:cs="Candara"/>
          <w:color w:val="404040"/>
          <w:spacing w:val="-1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>c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l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iti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pacing w:val="-7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o</w:t>
      </w:r>
      <w:r w:rsidRPr="00F04D35">
        <w:rPr>
          <w:rFonts w:ascii="Candara" w:eastAsia="Candara" w:hAnsi="Candara" w:cs="Candara"/>
          <w:color w:val="404040"/>
          <w:spacing w:val="-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154</w:t>
      </w:r>
      <w:r w:rsidRPr="00F04D35">
        <w:rPr>
          <w:rFonts w:ascii="Candara" w:eastAsia="Candara" w:hAnsi="Candara" w:cs="Candara"/>
          <w:color w:val="404040"/>
          <w:spacing w:val="-1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famil</w:t>
      </w:r>
      <w:r w:rsidRPr="00F04D35">
        <w:rPr>
          <w:rFonts w:ascii="Candara" w:eastAsia="Candara" w:hAnsi="Candara" w:cs="Candara"/>
          <w:color w:val="404040"/>
          <w:spacing w:val="2"/>
          <w:sz w:val="18"/>
          <w:szCs w:val="18"/>
        </w:rPr>
        <w:t>i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e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s</w:t>
      </w:r>
      <w:r w:rsidRPr="00F04D35">
        <w:rPr>
          <w:rFonts w:ascii="Candara" w:eastAsia="Candara" w:hAnsi="Candara" w:cs="Candara"/>
          <w:color w:val="404040"/>
          <w:spacing w:val="-6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of</w:t>
      </w:r>
      <w:r w:rsidRPr="00F04D35">
        <w:rPr>
          <w:rFonts w:ascii="Candara" w:eastAsia="Candara" w:hAnsi="Candara" w:cs="Candara"/>
          <w:color w:val="404040"/>
          <w:spacing w:val="-3"/>
          <w:sz w:val="18"/>
          <w:szCs w:val="18"/>
        </w:rPr>
        <w:t xml:space="preserve"> 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P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ak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is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t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a</w:t>
      </w:r>
      <w:r w:rsidRPr="00F04D35">
        <w:rPr>
          <w:rFonts w:ascii="Candara" w:eastAsia="Candara" w:hAnsi="Candara" w:cs="Candara"/>
          <w:color w:val="404040"/>
          <w:spacing w:val="1"/>
          <w:sz w:val="18"/>
          <w:szCs w:val="18"/>
        </w:rPr>
        <w:t>n</w:t>
      </w:r>
      <w:r w:rsidRPr="00F04D35">
        <w:rPr>
          <w:rFonts w:ascii="Candara" w:eastAsia="Candara" w:hAnsi="Candara" w:cs="Candara"/>
          <w:color w:val="404040"/>
          <w:sz w:val="18"/>
          <w:szCs w:val="18"/>
        </w:rPr>
        <w:t>.</w:t>
      </w:r>
    </w:p>
    <w:p w:rsidR="00387249" w:rsidRDefault="00387249">
      <w:pPr>
        <w:spacing w:before="14" w:line="240" w:lineRule="exact"/>
        <w:rPr>
          <w:sz w:val="24"/>
          <w:szCs w:val="24"/>
        </w:rPr>
      </w:pPr>
    </w:p>
    <w:p w:rsidR="00387249" w:rsidRDefault="009C6FB8">
      <w:pPr>
        <w:ind w:left="140" w:right="7718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K</w:t>
      </w:r>
      <w:r>
        <w:rPr>
          <w:rFonts w:ascii="Candara" w:eastAsia="Candara" w:hAnsi="Candara" w:cs="Candara"/>
          <w:b/>
          <w:spacing w:val="1"/>
        </w:rPr>
        <w:t>e</w:t>
      </w:r>
      <w:r>
        <w:rPr>
          <w:rFonts w:ascii="Candara" w:eastAsia="Candara" w:hAnsi="Candara" w:cs="Candara"/>
          <w:b/>
        </w:rPr>
        <w:t>y</w:t>
      </w:r>
      <w:r>
        <w:rPr>
          <w:rFonts w:ascii="Candara" w:eastAsia="Candara" w:hAnsi="Candara" w:cs="Candara"/>
          <w:b/>
          <w:spacing w:val="-2"/>
        </w:rPr>
        <w:t xml:space="preserve"> </w:t>
      </w:r>
      <w:r>
        <w:rPr>
          <w:rFonts w:ascii="Candara" w:eastAsia="Candara" w:hAnsi="Candara" w:cs="Candara"/>
          <w:b/>
          <w:spacing w:val="-1"/>
        </w:rPr>
        <w:t>R</w:t>
      </w:r>
      <w:r>
        <w:rPr>
          <w:rFonts w:ascii="Candara" w:eastAsia="Candara" w:hAnsi="Candara" w:cs="Candara"/>
          <w:b/>
          <w:spacing w:val="1"/>
        </w:rPr>
        <w:t>e</w:t>
      </w:r>
      <w:r>
        <w:rPr>
          <w:rFonts w:ascii="Candara" w:eastAsia="Candara" w:hAnsi="Candara" w:cs="Candara"/>
          <w:b/>
        </w:rPr>
        <w:t>s</w:t>
      </w:r>
      <w:r>
        <w:rPr>
          <w:rFonts w:ascii="Candara" w:eastAsia="Candara" w:hAnsi="Candara" w:cs="Candara"/>
          <w:b/>
          <w:spacing w:val="-1"/>
        </w:rPr>
        <w:t>po</w:t>
      </w:r>
      <w:r>
        <w:rPr>
          <w:rFonts w:ascii="Candara" w:eastAsia="Candara" w:hAnsi="Candara" w:cs="Candara"/>
          <w:b/>
          <w:spacing w:val="1"/>
        </w:rPr>
        <w:t>n</w:t>
      </w:r>
      <w:r>
        <w:rPr>
          <w:rFonts w:ascii="Candara" w:eastAsia="Candara" w:hAnsi="Candara" w:cs="Candara"/>
          <w:b/>
        </w:rPr>
        <w:t>s</w:t>
      </w:r>
      <w:r>
        <w:rPr>
          <w:rFonts w:ascii="Candara" w:eastAsia="Candara" w:hAnsi="Candara" w:cs="Candara"/>
          <w:b/>
          <w:spacing w:val="1"/>
        </w:rPr>
        <w:t>i</w:t>
      </w:r>
      <w:r>
        <w:rPr>
          <w:rFonts w:ascii="Candara" w:eastAsia="Candara" w:hAnsi="Candara" w:cs="Candara"/>
          <w:b/>
        </w:rPr>
        <w:t>bi</w:t>
      </w:r>
      <w:r>
        <w:rPr>
          <w:rFonts w:ascii="Candara" w:eastAsia="Candara" w:hAnsi="Candara" w:cs="Candara"/>
          <w:b/>
          <w:spacing w:val="-1"/>
        </w:rPr>
        <w:t>l</w:t>
      </w:r>
      <w:r>
        <w:rPr>
          <w:rFonts w:ascii="Candara" w:eastAsia="Candara" w:hAnsi="Candara" w:cs="Candara"/>
          <w:b/>
          <w:spacing w:val="1"/>
        </w:rPr>
        <w:t>i</w:t>
      </w:r>
      <w:r>
        <w:rPr>
          <w:rFonts w:ascii="Candara" w:eastAsia="Candara" w:hAnsi="Candara" w:cs="Candara"/>
          <w:b/>
        </w:rPr>
        <w:t>ti</w:t>
      </w:r>
      <w:r>
        <w:rPr>
          <w:rFonts w:ascii="Candara" w:eastAsia="Candara" w:hAnsi="Candara" w:cs="Candara"/>
          <w:b/>
          <w:spacing w:val="2"/>
        </w:rPr>
        <w:t>e</w:t>
      </w:r>
      <w:r>
        <w:rPr>
          <w:rFonts w:ascii="Candara" w:eastAsia="Candara" w:hAnsi="Candara" w:cs="Candara"/>
          <w:b/>
        </w:rPr>
        <w:t>s:</w:t>
      </w:r>
    </w:p>
    <w:p w:rsidR="00387249" w:rsidRPr="002B2E88" w:rsidRDefault="009C6FB8" w:rsidP="002B2E88">
      <w:pPr>
        <w:pStyle w:val="ListParagraph"/>
        <w:numPr>
          <w:ilvl w:val="0"/>
          <w:numId w:val="13"/>
        </w:numPr>
        <w:rPr>
          <w:rFonts w:ascii="Candara" w:eastAsia="Wingdings" w:hAnsi="Candara" w:cs="Wingdings"/>
          <w:sz w:val="19"/>
          <w:szCs w:val="19"/>
        </w:rPr>
      </w:pP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I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nt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roduce</w:t>
      </w:r>
      <w:r w:rsidRPr="002B2E88">
        <w:rPr>
          <w:rFonts w:ascii="Candara" w:eastAsia="Candara" w:hAnsi="Candara" w:cs="Candara"/>
          <w:color w:val="404040"/>
          <w:spacing w:val="-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p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roduc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spacing w:val="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o 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Do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c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o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rs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wi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hi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n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h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spacing w:val="-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ar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a.</w:t>
      </w:r>
      <w:r w:rsidRPr="002B2E88">
        <w:rPr>
          <w:rFonts w:ascii="Candara" w:eastAsia="Candara" w:hAnsi="Candara" w:cs="Candara"/>
          <w:color w:val="404040"/>
          <w:spacing w:val="5"/>
          <w:position w:val="1"/>
          <w:sz w:val="19"/>
          <w:szCs w:val="19"/>
        </w:rPr>
        <w:t xml:space="preserve"> </w:t>
      </w:r>
    </w:p>
    <w:p w:rsidR="00387249" w:rsidRPr="002B2E88" w:rsidRDefault="009C6FB8" w:rsidP="002B2E88">
      <w:pPr>
        <w:pStyle w:val="ListParagraph"/>
        <w:numPr>
          <w:ilvl w:val="0"/>
          <w:numId w:val="13"/>
        </w:numPr>
        <w:spacing w:before="11"/>
        <w:rPr>
          <w:rFonts w:ascii="Candara" w:eastAsia="Wingdings" w:hAnsi="Candara" w:cs="Wingdings"/>
          <w:sz w:val="19"/>
          <w:szCs w:val="19"/>
        </w:rPr>
      </w:pPr>
      <w:r w:rsidRPr="002B2E88">
        <w:rPr>
          <w:rFonts w:ascii="Candara" w:eastAsia="Candara" w:hAnsi="Candara" w:cs="Candara"/>
          <w:color w:val="404040"/>
          <w:sz w:val="19"/>
          <w:szCs w:val="19"/>
        </w:rPr>
        <w:t xml:space="preserve">I 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w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as r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p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o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ibl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 xml:space="preserve">e 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 xml:space="preserve">o </w:t>
      </w:r>
      <w:r w:rsidRPr="002B2E88">
        <w:rPr>
          <w:rFonts w:ascii="Candara" w:eastAsia="Candara" w:hAnsi="Candara" w:cs="Candara"/>
          <w:color w:val="404040"/>
          <w:spacing w:val="2"/>
          <w:sz w:val="19"/>
          <w:szCs w:val="19"/>
        </w:rPr>
        <w:t>m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ee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t mo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nt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h</w:t>
      </w:r>
      <w:r w:rsidRPr="002B2E88">
        <w:rPr>
          <w:rFonts w:ascii="Candara" w:eastAsia="Candara" w:hAnsi="Candara" w:cs="Candara"/>
          <w:color w:val="404040"/>
          <w:spacing w:val="2"/>
          <w:sz w:val="19"/>
          <w:szCs w:val="19"/>
        </w:rPr>
        <w:t>l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 xml:space="preserve">y, 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q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uar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te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r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l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y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n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y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2B2E88">
        <w:rPr>
          <w:rFonts w:ascii="Candara" w:eastAsia="Candara" w:hAnsi="Candara" w:cs="Candara"/>
          <w:color w:val="404040"/>
          <w:spacing w:val="2"/>
          <w:sz w:val="19"/>
          <w:szCs w:val="19"/>
        </w:rPr>
        <w:t>r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l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y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 xml:space="preserve"> t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ar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g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et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 xml:space="preserve">s 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w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i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hi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 xml:space="preserve">n 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h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spacing w:val="-2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>ss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igne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d</w:t>
      </w:r>
      <w:r w:rsidRPr="002B2E88">
        <w:rPr>
          <w:rFonts w:ascii="Candara" w:eastAsia="Candara" w:hAnsi="Candara" w:cs="Candara"/>
          <w:color w:val="404040"/>
          <w:spacing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ar</w:t>
      </w:r>
      <w:r w:rsidRPr="002B2E88">
        <w:rPr>
          <w:rFonts w:ascii="Candara" w:eastAsia="Candara" w:hAnsi="Candara" w:cs="Candara"/>
          <w:color w:val="404040"/>
          <w:spacing w:val="-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sz w:val="19"/>
          <w:szCs w:val="19"/>
        </w:rPr>
        <w:t>a.</w:t>
      </w:r>
      <w:r w:rsidRPr="002B2E88">
        <w:rPr>
          <w:rFonts w:ascii="Candara" w:eastAsia="Candara" w:hAnsi="Candara" w:cs="Candara"/>
          <w:color w:val="404040"/>
          <w:spacing w:val="9"/>
          <w:sz w:val="19"/>
          <w:szCs w:val="19"/>
        </w:rPr>
        <w:t xml:space="preserve"> </w:t>
      </w:r>
    </w:p>
    <w:p w:rsidR="00387249" w:rsidRPr="002B2E88" w:rsidRDefault="009C6FB8" w:rsidP="002B2E88">
      <w:pPr>
        <w:pStyle w:val="ListParagraph"/>
        <w:numPr>
          <w:ilvl w:val="0"/>
          <w:numId w:val="13"/>
        </w:numPr>
        <w:spacing w:line="200" w:lineRule="exact"/>
        <w:ind w:right="2420"/>
        <w:rPr>
          <w:rFonts w:ascii="Wingdings" w:eastAsia="Wingdings" w:hAnsi="Wingdings" w:cs="Wingdings"/>
          <w:sz w:val="10"/>
          <w:szCs w:val="10"/>
        </w:rPr>
        <w:sectPr w:rsidR="00387249" w:rsidRPr="002B2E88">
          <w:pgSz w:w="12240" w:h="15840"/>
          <w:pgMar w:top="680" w:right="1300" w:bottom="280" w:left="1300" w:header="720" w:footer="720" w:gutter="0"/>
          <w:cols w:space="720"/>
        </w:sectPr>
      </w:pP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To ma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int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a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i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n</w:t>
      </w:r>
      <w:r w:rsidRPr="002B2E88">
        <w:rPr>
          <w:rFonts w:ascii="Candara" w:eastAsia="Candara" w:hAnsi="Candara" w:cs="Candara"/>
          <w:color w:val="404040"/>
          <w:spacing w:val="-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g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oo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d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r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el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a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i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o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n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s 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w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it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h 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Do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c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o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rs a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n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d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C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he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m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i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,</w:t>
      </w:r>
      <w:r w:rsidRPr="002B2E88">
        <w:rPr>
          <w:rFonts w:ascii="Candara" w:eastAsia="Candara" w:hAnsi="Candara" w:cs="Candara"/>
          <w:color w:val="404040"/>
          <w:spacing w:val="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thi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spacing w:val="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he</w:t>
      </w:r>
      <w:r w:rsidRPr="002B2E88">
        <w:rPr>
          <w:rFonts w:ascii="Candara" w:eastAsia="Candara" w:hAnsi="Candara" w:cs="Candara"/>
          <w:color w:val="404040"/>
          <w:spacing w:val="2"/>
          <w:position w:val="1"/>
          <w:sz w:val="19"/>
          <w:szCs w:val="19"/>
        </w:rPr>
        <w:t>l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p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s </w:t>
      </w:r>
      <w:r w:rsidRPr="002B2E88">
        <w:rPr>
          <w:rFonts w:ascii="Candara" w:eastAsia="Candara" w:hAnsi="Candara" w:cs="Candara"/>
          <w:color w:val="404040"/>
          <w:spacing w:val="2"/>
          <w:position w:val="1"/>
          <w:sz w:val="19"/>
          <w:szCs w:val="19"/>
        </w:rPr>
        <w:t>m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spacing w:val="-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o 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b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oos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-2"/>
          <w:position w:val="1"/>
          <w:sz w:val="19"/>
          <w:szCs w:val="19"/>
        </w:rPr>
        <w:t xml:space="preserve"> 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t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h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 xml:space="preserve">e </w:t>
      </w:r>
      <w:r w:rsidRPr="002B2E88">
        <w:rPr>
          <w:rFonts w:ascii="Candara" w:eastAsia="Candara" w:hAnsi="Candara" w:cs="Candara"/>
          <w:color w:val="404040"/>
          <w:spacing w:val="1"/>
          <w:position w:val="1"/>
          <w:sz w:val="19"/>
          <w:szCs w:val="19"/>
        </w:rPr>
        <w:t>s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al</w:t>
      </w:r>
      <w:r w:rsidRPr="002B2E88">
        <w:rPr>
          <w:rFonts w:ascii="Candara" w:eastAsia="Candara" w:hAnsi="Candara" w:cs="Candara"/>
          <w:color w:val="404040"/>
          <w:spacing w:val="-1"/>
          <w:position w:val="1"/>
          <w:sz w:val="19"/>
          <w:szCs w:val="19"/>
        </w:rPr>
        <w:t>e</w:t>
      </w:r>
      <w:r w:rsidRPr="002B2E88">
        <w:rPr>
          <w:rFonts w:ascii="Candara" w:eastAsia="Candara" w:hAnsi="Candara" w:cs="Candara"/>
          <w:color w:val="404040"/>
          <w:position w:val="1"/>
          <w:sz w:val="19"/>
          <w:szCs w:val="19"/>
        </w:rPr>
        <w:t>.</w:t>
      </w:r>
      <w:r w:rsidRPr="002B2E88">
        <w:rPr>
          <w:rFonts w:ascii="Candara" w:eastAsia="Candara" w:hAnsi="Candara" w:cs="Candara"/>
          <w:color w:val="404040"/>
          <w:spacing w:val="8"/>
          <w:position w:val="1"/>
          <w:sz w:val="17"/>
          <w:szCs w:val="17"/>
        </w:rPr>
        <w:t xml:space="preserve"> </w:t>
      </w:r>
      <w:r w:rsidRPr="002B2E88">
        <w:rPr>
          <w:rFonts w:ascii="Wingdings" w:eastAsia="Wingdings" w:hAnsi="Wingdings" w:cs="Wingdings"/>
          <w:color w:val="404040"/>
          <w:position w:val="7"/>
          <w:sz w:val="10"/>
          <w:szCs w:val="10"/>
        </w:rPr>
        <w:t></w:t>
      </w:r>
    </w:p>
    <w:p w:rsidR="00387249" w:rsidRDefault="00413A26">
      <w:pPr>
        <w:spacing w:before="8" w:line="60" w:lineRule="exact"/>
        <w:rPr>
          <w:sz w:val="7"/>
          <w:szCs w:val="7"/>
        </w:rPr>
      </w:pPr>
      <w:r>
        <w:lastRenderedPageBreak/>
        <w:pict>
          <v:group id="_x0000_s1030" style="position:absolute;margin-left:71pt;margin-top:155.7pt;width:470.65pt;height:96.5pt;z-index:-251652096;mso-position-horizontal-relative:page;mso-position-vertical-relative:page" coordorigin="1420,3114" coordsize="9413,1930">
            <v:shape id="_x0000_s1147" style="position:absolute;left:1450;top:3149;width:91;height:0" coordorigin="1450,3149" coordsize="91,0" path="m1450,3149r91,e" filled="f" strokecolor="#007e7e" strokeweight=".34pt">
              <v:path arrowok="t"/>
            </v:shape>
            <v:shape id="_x0000_s1146" style="position:absolute;left:1450;top:3151;width:91;height:60" coordorigin="1450,3151" coordsize="91,60" path="m1541,3151r-91,l1450,3209r91,l1541,3151xe" fillcolor="#007e7e" stroked="f">
              <v:path arrowok="t"/>
            </v:shape>
            <v:shape id="_x0000_s1145" style="position:absolute;left:1541;top:3147;width:1879;height:156" coordorigin="1541,3147" coordsize="1879,156" path="m1541,3303r1879,l3420,3147r-1879,l1541,3303xe" fillcolor="#007e7e" stroked="f">
              <v:path arrowok="t"/>
            </v:shape>
            <v:shape id="_x0000_s1144" style="position:absolute;left:1541;top:3303;width:1879;height:194" coordorigin="1541,3303" coordsize="1879,194" path="m1541,3497r1879,l3420,3303r-1879,l1541,3497xe" fillcolor="#007e7e" stroked="f">
              <v:path arrowok="t"/>
            </v:shape>
            <v:shape id="_x0000_s1143" style="position:absolute;left:3420;top:3149;width:110;height:0" coordorigin="3420,3149" coordsize="110,0" path="m3420,3149r111,e" filled="f" strokecolor="#007e7e" strokeweight=".34pt">
              <v:path arrowok="t"/>
            </v:shape>
            <v:shape id="_x0000_s1142" style="position:absolute;left:3420;top:3151;width:110;height:60" coordorigin="3420,3151" coordsize="110,60" path="m3531,3151r-111,l3420,3209r111,l3531,3151xe" fillcolor="#007e7e" stroked="f">
              <v:path arrowok="t"/>
            </v:shape>
            <v:shape id="_x0000_s1141" style="position:absolute;left:1450;top:3124;width:91;height:21" coordorigin="1450,3124" coordsize="91,21" path="m1450,3145r91,l1541,3124r-91,l1450,3145xe" fillcolor="black" stroked="f">
              <v:path arrowok="t"/>
            </v:shape>
            <v:shape id="_x0000_s1140" style="position:absolute;left:1560;top:3135;width:1860;height:0" coordorigin="1560,3135" coordsize="1860,0" path="m1560,3135r1860,e" filled="f" strokeweight="1.06pt">
              <v:path arrowok="t"/>
            </v:shape>
            <v:shape id="_x0000_s1139" style="position:absolute;left:3440;top:3135;width:91;height:0" coordorigin="3440,3135" coordsize="91,0" path="m3440,3135r91,e" filled="f" strokeweight="1.06pt">
              <v:path arrowok="t"/>
            </v:shape>
            <v:shape id="_x0000_s1138" style="position:absolute;left:1450;top:3208;width:91;height:14" coordorigin="1450,3208" coordsize="91,14" path="m1450,3222r91,l1541,3208r-91,l1450,3222xe" fillcolor="#007e7e" stroked="f">
              <v:path arrowok="t"/>
            </v:shape>
            <v:shape id="_x0000_s1137" style="position:absolute;left:1450;top:3221;width:91;height:276" coordorigin="1450,3221" coordsize="91,276" path="m1450,3497r91,l1541,3221r-91,l1450,3497xe" fillcolor="#007e7e" stroked="f">
              <v:path arrowok="t"/>
            </v:shape>
            <v:shape id="_x0000_s1136" style="position:absolute;left:3420;top:3208;width:110;height:14" coordorigin="3420,3208" coordsize="110,14" path="m3420,3222r111,l3531,3208r-111,l3420,3222xe" fillcolor="#007e7e" stroked="f">
              <v:path arrowok="t"/>
            </v:shape>
            <v:shape id="_x0000_s1135" style="position:absolute;left:3420;top:3221;width:110;height:276" coordorigin="3420,3221" coordsize="110,276" path="m3420,3497r111,l3531,3221r-111,l3420,3497xe" fillcolor="#007e7e" stroked="f">
              <v:path arrowok="t"/>
            </v:shape>
            <v:shape id="_x0000_s1134" style="position:absolute;left:1450;top:3525;width:91;height:0" coordorigin="1450,3525" coordsize="91,0" path="m1450,3525r91,e" filled="f" strokecolor="#007e7e" strokeweight=".7pt">
              <v:path arrowok="t"/>
            </v:shape>
            <v:shape id="_x0000_s1133" style="position:absolute;left:1450;top:3531;width:91;height:242" coordorigin="1450,3531" coordsize="91,242" path="m1450,3773r91,l1541,3531r-91,l1450,3773xe" fillcolor="#007e7e" stroked="f">
              <v:path arrowok="t"/>
            </v:shape>
            <v:shape id="_x0000_s1132" style="position:absolute;left:1541;top:3518;width:1010;height:62" coordorigin="1541,3518" coordsize="1010,62" path="m1541,3580r1011,l2552,3518r-1011,l1541,3580xe" fillcolor="#007e7e" stroked="f">
              <v:path arrowok="t"/>
            </v:shape>
            <v:shape id="_x0000_s1131" style="position:absolute;left:1541;top:3579;width:1010;height:194" coordorigin="1541,3579" coordsize="1010,194" path="m1541,3773r1011,l2552,3579r-1011,l1541,3773xe" fillcolor="#007e7e" stroked="f">
              <v:path arrowok="t"/>
            </v:shape>
            <v:shape id="_x0000_s1130" style="position:absolute;left:2596;top:3490;width:0;height:283" coordorigin="2596,3490" coordsize="0,283" path="m2596,3490r,283e" filled="f" strokecolor="#007e7e" strokeweight="3.58pt">
              <v:path arrowok="t"/>
            </v:shape>
            <v:shape id="_x0000_s1129" style="position:absolute;left:2640;top:3518;width:780;height:62" coordorigin="2640,3518" coordsize="780,62" path="m2640,3580r780,l3420,3518r-780,l2640,3580xe" fillcolor="#007e7e" stroked="f">
              <v:path arrowok="t"/>
            </v:shape>
            <v:shape id="_x0000_s1128" style="position:absolute;left:2640;top:3579;width:780;height:194" coordorigin="2640,3579" coordsize="780,194" path="m2640,3773r780,l3420,3579r-780,l2640,3773xe" fillcolor="#007e7e" stroked="f">
              <v:path arrowok="t"/>
            </v:shape>
            <v:shape id="_x0000_s1127" style="position:absolute;left:3420;top:3525;width:110;height:0" coordorigin="3420,3525" coordsize="110,0" path="m3420,3525r111,e" filled="f" strokecolor="#007e7e" strokeweight=".7pt">
              <v:path arrowok="t"/>
            </v:shape>
            <v:shape id="_x0000_s1126" style="position:absolute;left:3420;top:3531;width:110;height:242" coordorigin="3420,3531" coordsize="110,242" path="m3420,3773r111,l3531,3531r-111,l3420,3773xe" fillcolor="#007e7e" stroked="f">
              <v:path arrowok="t"/>
            </v:shape>
            <v:shape id="_x0000_s1125" style="position:absolute;left:3575;top:3490;width:0;height:283" coordorigin="3575,3490" coordsize="0,283" path="m3575,3490r,283e" filled="f" strokecolor="#007e7e" strokeweight="3.58pt">
              <v:path arrowok="t"/>
            </v:shape>
            <v:shape id="_x0000_s1124" style="position:absolute;left:3620;top:3518;width:3383;height:62" coordorigin="3620,3518" coordsize="3383,62" path="m3620,3580r3382,l7002,3518r-3382,l3620,3580xe" fillcolor="#007e7e" stroked="f">
              <v:path arrowok="t"/>
            </v:shape>
            <v:shape id="_x0000_s1123" style="position:absolute;left:3620;top:3579;width:3383;height:194" coordorigin="3620,3579" coordsize="3383,194" path="m3620,3773r3382,l7002,3579r-3382,l3620,3773xe" fillcolor="#007e7e" stroked="f">
              <v:path arrowok="t"/>
            </v:shape>
            <v:shape id="_x0000_s1122" style="position:absolute;left:7002;top:3525;width:110;height:0" coordorigin="7002,3525" coordsize="110,0" path="m7002,3525r111,e" filled="f" strokecolor="#007e7e" strokeweight=".7pt">
              <v:path arrowok="t"/>
            </v:shape>
            <v:shape id="_x0000_s1121" style="position:absolute;left:7002;top:3531;width:110;height:242" coordorigin="7002,3531" coordsize="110,242" path="m7002,3773r111,l7113,3531r-111,l7002,3773xe" fillcolor="#007e7e" stroked="f">
              <v:path arrowok="t"/>
            </v:shape>
            <v:shape id="_x0000_s1120" style="position:absolute;left:7122;top:3525;width:89;height:0" coordorigin="7122,3525" coordsize="89,0" path="m7122,3525r89,e" filled="f" strokecolor="#007e7e" strokeweight=".7pt">
              <v:path arrowok="t"/>
            </v:shape>
            <v:shape id="_x0000_s1119" style="position:absolute;left:7167;top:3531;width:0;height:242" coordorigin="7167,3531" coordsize="0,242" path="m7167,3531r,242e" filled="f" strokecolor="#007e7e" strokeweight="4.54pt">
              <v:path arrowok="t"/>
            </v:shape>
            <v:shape id="_x0000_s1118" style="position:absolute;left:7221;top:3518;width:2400;height:62" coordorigin="7221,3518" coordsize="2400,62" path="m7221,3580r2400,l9621,3518r-2400,l7221,3580xe" fillcolor="#007e7e" stroked="f">
              <v:path arrowok="t"/>
            </v:shape>
            <v:shape id="_x0000_s1117" style="position:absolute;left:7221;top:3579;width:2400;height:194" coordorigin="7221,3579" coordsize="2400,194" path="m7221,3773r2400,l9621,3579r-2400,l7221,3773xe" fillcolor="#007e7e" stroked="f">
              <v:path arrowok="t"/>
            </v:shape>
            <v:shape id="_x0000_s1116" style="position:absolute;left:9621;top:3525;width:110;height:0" coordorigin="9621,3525" coordsize="110,0" path="m9621,3525r111,e" filled="f" strokecolor="#007e7e" strokeweight=".7pt">
              <v:path arrowok="t"/>
            </v:shape>
            <v:shape id="_x0000_s1115" style="position:absolute;left:9621;top:3531;width:110;height:242" coordorigin="9621,3531" coordsize="110,242" path="m9621,3773r111,l9732,3531r-111,l9621,3773xe" fillcolor="#007e7e" stroked="f">
              <v:path arrowok="t"/>
            </v:shape>
            <v:shape id="_x0000_s1114" style="position:absolute;left:9741;top:3525;width:91;height:0" coordorigin="9741,3525" coordsize="91,0" path="m9741,3525r91,e" filled="f" strokecolor="#007e7e" strokeweight=".7pt">
              <v:path arrowok="t"/>
            </v:shape>
            <v:shape id="_x0000_s1113" style="position:absolute;left:9741;top:3531;width:91;height:242" coordorigin="9741,3531" coordsize="91,242" path="m9741,3773r91,l9832,3531r-91,l9741,3773xe" fillcolor="#007e7e" stroked="f">
              <v:path arrowok="t"/>
            </v:shape>
            <v:shape id="_x0000_s1112" style="position:absolute;left:9842;top:3518;width:859;height:62" coordorigin="9842,3518" coordsize="859,62" path="m9842,3580r859,l10701,3518r-859,l9842,3580xe" fillcolor="#007e7e" stroked="f">
              <v:path arrowok="t"/>
            </v:shape>
            <v:shape id="_x0000_s1111" style="position:absolute;left:9842;top:3579;width:859;height:194" coordorigin="9842,3579" coordsize="859,194" path="m9842,3773r859,l10701,3579r-859,l9842,3773xe" fillcolor="#007e7e" stroked="f">
              <v:path arrowok="t"/>
            </v:shape>
            <v:shape id="_x0000_s1110" style="position:absolute;left:10701;top:3525;width:110;height:0" coordorigin="10701,3525" coordsize="110,0" path="m10701,3525r111,e" filled="f" strokecolor="#007e7e" strokeweight=".7pt">
              <v:path arrowok="t"/>
            </v:shape>
            <v:shape id="_x0000_s1109" style="position:absolute;left:10701;top:3531;width:110;height:242" coordorigin="10701,3531" coordsize="110,242" path="m10701,3773r111,l10812,3531r-111,l10701,3773xe" fillcolor="#007e7e" stroked="f">
              <v:path arrowok="t"/>
            </v:shape>
            <v:shape id="_x0000_s1108" style="position:absolute;left:1450;top:3507;width:91;height:0" coordorigin="1450,3507" coordsize="91,0" path="m1450,3507r91,e" filled="f" strokeweight="1.06pt">
              <v:path arrowok="t"/>
            </v:shape>
            <v:shape id="_x0000_s1107" style="position:absolute;left:1560;top:3507;width:991;height:0" coordorigin="1560,3507" coordsize="991,0" path="m1560,3507r992,e" filled="f" strokeweight="1.06pt">
              <v:path arrowok="t"/>
            </v:shape>
            <v:shape id="_x0000_s1106" style="position:absolute;left:2571;top:3507;width:70;height:0" coordorigin="2571,3507" coordsize="70,0" path="m2571,3507r69,e" filled="f" strokeweight="1.06pt">
              <v:path arrowok="t"/>
            </v:shape>
            <v:shape id="_x0000_s1105" style="position:absolute;left:2660;top:3507;width:761;height:0" coordorigin="2660,3507" coordsize="761,0" path="m2660,3507r760,e" filled="f" strokeweight="1.06pt">
              <v:path arrowok="t"/>
            </v:shape>
            <v:shape id="_x0000_s1104" style="position:absolute;left:3440;top:3507;width:91;height:0" coordorigin="3440,3507" coordsize="91,0" path="m3440,3507r91,e" filled="f" strokeweight="1.06pt">
              <v:path arrowok="t"/>
            </v:shape>
            <v:shape id="_x0000_s1103" style="position:absolute;left:3550;top:3507;width:70;height:0" coordorigin="3550,3507" coordsize="70,0" path="m3550,3507r70,e" filled="f" strokeweight="1.06pt">
              <v:path arrowok="t"/>
            </v:shape>
            <v:shape id="_x0000_s1102" style="position:absolute;left:3639;top:3507;width:3363;height:0" coordorigin="3639,3507" coordsize="3363,0" path="m3639,3507r3363,e" filled="f" strokeweight="1.06pt">
              <v:path arrowok="t"/>
            </v:shape>
            <v:shape id="_x0000_s1101" style="position:absolute;left:7021;top:3507;width:91;height:0" coordorigin="7021,3507" coordsize="91,0" path="m7021,3507r92,e" filled="f" strokeweight="1.06pt">
              <v:path arrowok="t"/>
            </v:shape>
            <v:shape id="_x0000_s1100" style="position:absolute;left:7151;top:3507;width:70;height:0" coordorigin="7151,3507" coordsize="70,0" path="m7151,3507r70,e" filled="f" strokeweight="1.06pt">
              <v:path arrowok="t"/>
            </v:shape>
            <v:shape id="_x0000_s1099" style="position:absolute;left:7240;top:3507;width:2381;height:0" coordorigin="7240,3507" coordsize="2381,0" path="m7240,3507r2381,e" filled="f" strokeweight="1.06pt">
              <v:path arrowok="t"/>
            </v:shape>
            <v:shape id="_x0000_s1098" style="position:absolute;left:9640;top:3507;width:91;height:0" coordorigin="9640,3507" coordsize="91,0" path="m9640,3507r92,e" filled="f" strokeweight="1.06pt">
              <v:path arrowok="t"/>
            </v:shape>
            <v:shape id="_x0000_s1097" style="position:absolute;left:9770;top:3507;width:72;height:0" coordorigin="9770,3507" coordsize="72,0" path="m9770,3507r72,e" filled="f" strokeweight="1.06pt">
              <v:path arrowok="t"/>
            </v:shape>
            <v:shape id="_x0000_s1096" style="position:absolute;left:9861;top:3507;width:840;height:0" coordorigin="9861,3507" coordsize="840,0" path="m9861,3507r840,e" filled="f" strokeweight="1.06pt">
              <v:path arrowok="t"/>
            </v:shape>
            <v:shape id="_x0000_s1095" style="position:absolute;left:10720;top:3507;width:91;height:0" coordorigin="10720,3507" coordsize="91,0" path="m10720,3507r92,e" filled="f" strokeweight="1.06pt">
              <v:path arrowok="t"/>
            </v:shape>
            <v:shape id="_x0000_s1094" style="position:absolute;left:1450;top:3783;width:91;height:0" coordorigin="1450,3783" coordsize="91,0" path="m1450,3783r91,e" filled="f" strokeweight="1.06pt">
              <v:path arrowok="t"/>
            </v:shape>
            <v:shape id="_x0000_s1093" style="position:absolute;left:1560;top:3783;width:991;height:0" coordorigin="1560,3783" coordsize="991,0" path="m1560,3783r992,e" filled="f" strokeweight="1.06pt">
              <v:path arrowok="t"/>
            </v:shape>
            <v:shape id="_x0000_s1092" style="position:absolute;left:2571;top:3783;width:70;height:0" coordorigin="2571,3783" coordsize="70,0" path="m2571,3783r69,e" filled="f" strokeweight="1.06pt">
              <v:path arrowok="t"/>
            </v:shape>
            <v:shape id="_x0000_s1091" style="position:absolute;left:2660;top:3783;width:761;height:0" coordorigin="2660,3783" coordsize="761,0" path="m2660,3783r760,e" filled="f" strokeweight="1.06pt">
              <v:path arrowok="t"/>
            </v:shape>
            <v:shape id="_x0000_s1090" style="position:absolute;left:3440;top:3783;width:91;height:0" coordorigin="3440,3783" coordsize="91,0" path="m3440,3783r91,e" filled="f" strokeweight="1.06pt">
              <v:path arrowok="t"/>
            </v:shape>
            <v:shape id="_x0000_s1089" style="position:absolute;left:3550;top:3783;width:70;height:0" coordorigin="3550,3783" coordsize="70,0" path="m3550,3783r70,e" filled="f" strokeweight="1.06pt">
              <v:path arrowok="t"/>
            </v:shape>
            <v:shape id="_x0000_s1088" style="position:absolute;left:3639;top:3783;width:3363;height:0" coordorigin="3639,3783" coordsize="3363,0" path="m3639,3783r3363,e" filled="f" strokeweight="1.06pt">
              <v:path arrowok="t"/>
            </v:shape>
            <v:shape id="_x0000_s1087" style="position:absolute;left:7021;top:3783;width:91;height:0" coordorigin="7021,3783" coordsize="91,0" path="m7021,3783r92,e" filled="f" strokeweight="1.06pt">
              <v:path arrowok="t"/>
            </v:shape>
            <v:shape id="_x0000_s1086" style="position:absolute;left:7132;top:3783;width:89;height:0" coordorigin="7132,3783" coordsize="89,0" path="m7132,3783r89,e" filled="f" strokeweight="1.06pt">
              <v:path arrowok="t"/>
            </v:shape>
            <v:shape id="_x0000_s1085" style="position:absolute;left:7240;top:3783;width:2381;height:0" coordorigin="7240,3783" coordsize="2381,0" path="m7240,3783r2381,e" filled="f" strokeweight="1.06pt">
              <v:path arrowok="t"/>
            </v:shape>
            <v:shape id="_x0000_s1084" style="position:absolute;left:9640;top:3783;width:91;height:0" coordorigin="9640,3783" coordsize="91,0" path="m9640,3783r92,e" filled="f" strokeweight="1.06pt">
              <v:path arrowok="t"/>
            </v:shape>
            <v:shape id="_x0000_s1083" style="position:absolute;left:9751;top:3783;width:91;height:0" coordorigin="9751,3783" coordsize="91,0" path="m9751,3783r91,e" filled="f" strokeweight="1.06pt">
              <v:path arrowok="t"/>
            </v:shape>
            <v:shape id="_x0000_s1082" style="position:absolute;left:9861;top:3783;width:840;height:0" coordorigin="9861,3783" coordsize="840,0" path="m9861,3783r840,e" filled="f" strokeweight="1.06pt">
              <v:path arrowok="t"/>
            </v:shape>
            <v:shape id="_x0000_s1081" style="position:absolute;left:10720;top:3783;width:91;height:0" coordorigin="10720,3783" coordsize="91,0" path="m10720,3783r92,e" filled="f" strokeweight="1.06pt">
              <v:path arrowok="t"/>
            </v:shape>
            <v:shape id="_x0000_s1080" style="position:absolute;left:1450;top:4092;width:91;height:0" coordorigin="1450,4092" coordsize="91,0" path="m1450,4092r91,e" filled="f" strokeweight="1.06pt">
              <v:path arrowok="t"/>
            </v:shape>
            <v:shape id="_x0000_s1079" style="position:absolute;left:1560;top:4092;width:991;height:0" coordorigin="1560,4092" coordsize="991,0" path="m1560,4092r992,e" filled="f" strokeweight="1.06pt">
              <v:path arrowok="t"/>
            </v:shape>
            <v:shape id="_x0000_s1078" style="position:absolute;left:2571;top:4092;width:850;height:0" coordorigin="2571,4092" coordsize="850,0" path="m2571,4092r849,e" filled="f" strokeweight="1.06pt">
              <v:path arrowok="t"/>
            </v:shape>
            <v:shape id="_x0000_s1077" style="position:absolute;left:3440;top:4092;width:91;height:0" coordorigin="3440,4092" coordsize="91,0" path="m3440,4092r91,e" filled="f" strokeweight="1.06pt">
              <v:path arrowok="t"/>
            </v:shape>
            <v:shape id="_x0000_s1076" style="position:absolute;left:3550;top:4092;width:70;height:0" coordorigin="3550,4092" coordsize="70,0" path="m3550,4092r70,e" filled="f" strokeweight="1.06pt">
              <v:path arrowok="t"/>
            </v:shape>
            <v:shape id="_x0000_s1075" style="position:absolute;left:3639;top:4092;width:3474;height:0" coordorigin="3639,4092" coordsize="3474,0" path="m3639,4092r3474,e" filled="f" strokeweight="1.06pt">
              <v:path arrowok="t"/>
            </v:shape>
            <v:shape id="_x0000_s1074" style="position:absolute;left:7132;top:4092;width:89;height:0" coordorigin="7132,4092" coordsize="89,0" path="m7132,4092r89,e" filled="f" strokeweight="1.06pt">
              <v:path arrowok="t"/>
            </v:shape>
            <v:shape id="_x0000_s1073" style="position:absolute;left:7240;top:4092;width:2492;height:0" coordorigin="7240,4092" coordsize="2492,0" path="m7240,4092r2491,e" filled="f" strokeweight="1.06pt">
              <v:path arrowok="t"/>
            </v:shape>
            <v:shape id="_x0000_s1072" style="position:absolute;left:9751;top:4092;width:91;height:0" coordorigin="9751,4092" coordsize="91,0" path="m9751,4092r91,e" filled="f" strokeweight="1.06pt">
              <v:path arrowok="t"/>
            </v:shape>
            <v:shape id="_x0000_s1071" style="position:absolute;left:9861;top:4092;width:950;height:0" coordorigin="9861,4092" coordsize="950,0" path="m9861,4092r951,e" filled="f" strokeweight="1.06pt">
              <v:path arrowok="t"/>
            </v:shape>
            <v:shape id="_x0000_s1070" style="position:absolute;left:1450;top:4402;width:91;height:0" coordorigin="1450,4402" coordsize="91,0" path="m1450,4402r91,e" filled="f" strokeweight="1.06pt">
              <v:path arrowok="t"/>
            </v:shape>
            <v:shape id="_x0000_s1069" style="position:absolute;left:1560;top:4402;width:991;height:0" coordorigin="1560,4402" coordsize="991,0" path="m1560,4402r992,e" filled="f" strokeweight="1.06pt">
              <v:path arrowok="t"/>
            </v:shape>
            <v:shape id="_x0000_s1068" style="position:absolute;left:2571;top:4402;width:850;height:0" coordorigin="2571,4402" coordsize="850,0" path="m2571,4402r849,e" filled="f" strokeweight="1.06pt">
              <v:path arrowok="t"/>
            </v:shape>
            <v:shape id="_x0000_s1067" style="position:absolute;left:3440;top:4402;width:91;height:0" coordorigin="3440,4402" coordsize="91,0" path="m3440,4402r91,e" filled="f" strokeweight="1.06pt">
              <v:path arrowok="t"/>
            </v:shape>
            <v:shape id="_x0000_s1066" style="position:absolute;left:3550;top:4402;width:70;height:0" coordorigin="3550,4402" coordsize="70,0" path="m3550,4402r70,e" filled="f" strokeweight="1.06pt">
              <v:path arrowok="t"/>
            </v:shape>
            <v:shape id="_x0000_s1065" style="position:absolute;left:3639;top:4402;width:3474;height:0" coordorigin="3639,4402" coordsize="3474,0" path="m3639,4402r3474,e" filled="f" strokeweight="1.06pt">
              <v:path arrowok="t"/>
            </v:shape>
            <v:shape id="_x0000_s1064" style="position:absolute;left:7132;top:4402;width:89;height:0" coordorigin="7132,4402" coordsize="89,0" path="m7132,4402r89,e" filled="f" strokeweight="1.06pt">
              <v:path arrowok="t"/>
            </v:shape>
            <v:shape id="_x0000_s1063" style="position:absolute;left:7240;top:4402;width:2492;height:0" coordorigin="7240,4402" coordsize="2492,0" path="m7240,4402r2491,e" filled="f" strokeweight="1.06pt">
              <v:path arrowok="t"/>
            </v:shape>
            <v:shape id="_x0000_s1062" style="position:absolute;left:9751;top:4402;width:91;height:0" coordorigin="9751,4402" coordsize="91,0" path="m9751,4402r91,e" filled="f" strokeweight="1.06pt">
              <v:path arrowok="t"/>
            </v:shape>
            <v:shape id="_x0000_s1061" style="position:absolute;left:9861;top:4402;width:950;height:0" coordorigin="9861,4402" coordsize="950,0" path="m9861,4402r951,e" filled="f" strokeweight="1.06pt">
              <v:path arrowok="t"/>
            </v:shape>
            <v:shape id="_x0000_s1060" style="position:absolute;left:1450;top:4712;width:91;height:0" coordorigin="1450,4712" coordsize="91,0" path="m1450,4712r91,e" filled="f" strokeweight="1.06pt">
              <v:path arrowok="t"/>
            </v:shape>
            <v:shape id="_x0000_s1059" style="position:absolute;left:1560;top:4712;width:991;height:0" coordorigin="1560,4712" coordsize="991,0" path="m1560,4712r992,e" filled="f" strokeweight="1.06pt">
              <v:path arrowok="t"/>
            </v:shape>
            <v:shape id="_x0000_s1058" style="position:absolute;left:2571;top:4712;width:850;height:0" coordorigin="2571,4712" coordsize="850,0" path="m2571,4712r849,e" filled="f" strokeweight="1.06pt">
              <v:path arrowok="t"/>
            </v:shape>
            <v:shape id="_x0000_s1057" style="position:absolute;left:3440;top:4712;width:91;height:0" coordorigin="3440,4712" coordsize="91,0" path="m3440,4712r91,e" filled="f" strokeweight="1.06pt">
              <v:path arrowok="t"/>
            </v:shape>
            <v:shape id="_x0000_s1056" style="position:absolute;left:3550;top:4712;width:70;height:0" coordorigin="3550,4712" coordsize="70,0" path="m3550,4712r70,e" filled="f" strokeweight="1.06pt">
              <v:path arrowok="t"/>
            </v:shape>
            <v:shape id="_x0000_s1055" style="position:absolute;left:3639;top:4712;width:3474;height:0" coordorigin="3639,4712" coordsize="3474,0" path="m3639,4712r3474,e" filled="f" strokeweight="1.06pt">
              <v:path arrowok="t"/>
            </v:shape>
            <v:shape id="_x0000_s1054" style="position:absolute;left:7132;top:4712;width:89;height:0" coordorigin="7132,4712" coordsize="89,0" path="m7132,4712r89,e" filled="f" strokeweight="1.06pt">
              <v:path arrowok="t"/>
            </v:shape>
            <v:shape id="_x0000_s1053" style="position:absolute;left:7240;top:4712;width:2492;height:0" coordorigin="7240,4712" coordsize="2492,0" path="m7240,4712r2491,e" filled="f" strokeweight="1.06pt">
              <v:path arrowok="t"/>
            </v:shape>
            <v:shape id="_x0000_s1052" style="position:absolute;left:9751;top:4712;width:91;height:0" coordorigin="9751,4712" coordsize="91,0" path="m9751,4712r91,e" filled="f" strokeweight="1.06pt">
              <v:path arrowok="t"/>
            </v:shape>
            <v:shape id="_x0000_s1051" style="position:absolute;left:9861;top:4712;width:950;height:0" coordorigin="9861,4712" coordsize="950,0" path="m9861,4712r951,e" filled="f" strokeweight="1.06pt">
              <v:path arrowok="t"/>
            </v:shape>
            <v:shape id="_x0000_s1050" style="position:absolute;left:1440;top:3167;width:0;height:1866" coordorigin="1440,3167" coordsize="0,1866" path="m1440,3167r,1866e" filled="f" strokeweight="1.06pt">
              <v:path arrowok="t"/>
            </v:shape>
            <v:shape id="_x0000_s1049" style="position:absolute;left:2561;top:3497;width:0;height:1536" coordorigin="2561,3497" coordsize="0,1536" path="m2561,3497r,1536e" filled="f" strokeweight="1.06pt">
              <v:path arrowok="t"/>
            </v:shape>
            <v:shape id="_x0000_s1048" style="position:absolute;left:3540;top:3167;width:0;height:1866" coordorigin="3540,3167" coordsize="0,1866" path="m3540,3167r,1866e" filled="f" strokeweight="1.06pt">
              <v:path arrowok="t"/>
            </v:shape>
            <v:shape id="_x0000_s1047" style="position:absolute;left:7122;top:3497;width:0;height:1536" coordorigin="7122,3497" coordsize="0,1536" path="m7122,3497r,1536e" filled="f" strokeweight="1.06pt">
              <v:path arrowok="t"/>
            </v:shape>
            <v:shape id="_x0000_s1046" style="position:absolute;left:9741;top:3497;width:0;height:1536" coordorigin="9741,3497" coordsize="0,1536" path="m9741,3497r,1536e" filled="f" strokeweight="1.06pt">
              <v:path arrowok="t"/>
            </v:shape>
            <v:shape id="_x0000_s1045" style="position:absolute;left:10821;top:3497;width:0;height:1536" coordorigin="10821,3497" coordsize="0,1536" path="m10821,3497r,1536e" filled="f" strokeweight="1.06pt">
              <v:path arrowok="t"/>
            </v:shape>
            <v:shape id="_x0000_s1044" style="position:absolute;left:1450;top:5024;width:91;height:0" coordorigin="1450,5024" coordsize="91,0" path="m1450,5024r91,e" filled="f" strokeweight="1.06pt">
              <v:path arrowok="t"/>
            </v:shape>
            <v:shape id="_x0000_s1043" style="position:absolute;left:1546;top:5024;width:1006;height:0" coordorigin="1546,5024" coordsize="1006,0" path="m1546,5024r1006,e" filled="f" strokeweight="1.06pt">
              <v:path arrowok="t"/>
            </v:shape>
            <v:shape id="_x0000_s1042" style="position:absolute;left:2571;top:5024;width:70;height:0" coordorigin="2571,5024" coordsize="70,0" path="m2571,5024r69,e" filled="f" strokeweight="1.06pt">
              <v:path arrowok="t"/>
            </v:shape>
            <v:shape id="_x0000_s1041" style="position:absolute;left:2645;top:5024;width:775;height:0" coordorigin="2645,5024" coordsize="775,0" path="m2645,5024r775,e" filled="f" strokeweight="1.06pt">
              <v:path arrowok="t"/>
            </v:shape>
            <v:shape id="_x0000_s1040" style="position:absolute;left:3425;top:5024;width:106;height:0" coordorigin="3425,5024" coordsize="106,0" path="m3425,5024r106,e" filled="f" strokeweight="1.06pt">
              <v:path arrowok="t"/>
            </v:shape>
            <v:shape id="_x0000_s1039" style="position:absolute;left:3550;top:5024;width:70;height:0" coordorigin="3550,5024" coordsize="70,0" path="m3550,5024r70,e" filled="f" strokeweight="1.06pt">
              <v:path arrowok="t"/>
            </v:shape>
            <v:shape id="_x0000_s1038" style="position:absolute;left:3624;top:5024;width:3378;height:0" coordorigin="3624,5024" coordsize="3378,0" path="m3624,5024r3378,e" filled="f" strokeweight="1.06pt">
              <v:path arrowok="t"/>
            </v:shape>
            <v:shape id="_x0000_s1037" style="position:absolute;left:7007;top:5024;width:106;height:0" coordorigin="7007,5024" coordsize="106,0" path="m7007,5024r106,e" filled="f" strokeweight="1.06pt">
              <v:path arrowok="t"/>
            </v:shape>
            <v:shape id="_x0000_s1036" style="position:absolute;left:7132;top:5024;width:89;height:0" coordorigin="7132,5024" coordsize="89,0" path="m7132,5024r89,e" filled="f" strokeweight="1.06pt">
              <v:path arrowok="t"/>
            </v:shape>
            <v:shape id="_x0000_s1035" style="position:absolute;left:7225;top:5024;width:2396;height:0" coordorigin="7225,5024" coordsize="2396,0" path="m7225,5024r2396,e" filled="f" strokeweight="1.06pt">
              <v:path arrowok="t"/>
            </v:shape>
            <v:shape id="_x0000_s1034" style="position:absolute;left:9626;top:5024;width:106;height:0" coordorigin="9626,5024" coordsize="106,0" path="m9626,5024r106,e" filled="f" strokeweight="1.06pt">
              <v:path arrowok="t"/>
            </v:shape>
            <v:shape id="_x0000_s1033" style="position:absolute;left:9751;top:5024;width:91;height:0" coordorigin="9751,5024" coordsize="91,0" path="m9751,5024r91,e" filled="f" strokeweight="1.06pt">
              <v:path arrowok="t"/>
            </v:shape>
            <v:shape id="_x0000_s1032" style="position:absolute;left:9847;top:5024;width:854;height:0" coordorigin="9847,5024" coordsize="854,0" path="m9847,5024r854,e" filled="f" strokeweight="1.06pt">
              <v:path arrowok="t"/>
            </v:shape>
            <v:shape id="_x0000_s1031" style="position:absolute;left:10706;top:5024;width:106;height:0" coordorigin="10706,5024" coordsize="106,0" path="m10706,5024r106,e" filled="f" strokeweight="1.06pt">
              <v:path arrowok="t"/>
            </v:shape>
            <w10:wrap anchorx="page" anchory="page"/>
          </v:group>
        </w:pict>
      </w:r>
      <w:r>
        <w:pict>
          <v:shape id="_x0000_s1029" type="#_x0000_t75" style="position:absolute;margin-left:70.65pt;margin-top:441.5pt;width:470.95pt;height:.5pt;z-index:-251653120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028" type="#_x0000_t75" style="position:absolute;margin-left:70.65pt;margin-top:325.05pt;width:470.95pt;height:.5pt;z-index:-251654144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_x0000_s1027" type="#_x0000_t75" style="position:absolute;margin-left:70.65pt;margin-top:264.95pt;width:470.95pt;height:.5pt;z-index:-251655168;mso-position-horizontal-relative:page;mso-position-vertical-relative:page">
            <v:imagedata r:id="rId7" o:title=""/>
            <w10:wrap anchorx="page" anchory="page"/>
          </v:shape>
        </w:pict>
      </w: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"/>
        <w:gridCol w:w="11077"/>
        <w:gridCol w:w="76"/>
      </w:tblGrid>
      <w:tr w:rsidR="00387249">
        <w:trPr>
          <w:trHeight w:hRule="exact" w:val="76"/>
        </w:trPr>
        <w:tc>
          <w:tcPr>
            <w:tcW w:w="11153" w:type="dxa"/>
            <w:gridSpan w:val="2"/>
            <w:tcBorders>
              <w:top w:val="single" w:sz="17" w:space="0" w:color="000000"/>
              <w:left w:val="single" w:sz="17" w:space="0" w:color="000000"/>
              <w:bottom w:val="single" w:sz="9" w:space="0" w:color="000000"/>
              <w:right w:val="single" w:sz="17" w:space="0" w:color="000000"/>
            </w:tcBorders>
          </w:tcPr>
          <w:p w:rsidR="00387249" w:rsidRDefault="00387249"/>
        </w:tc>
        <w:tc>
          <w:tcPr>
            <w:tcW w:w="76" w:type="dxa"/>
            <w:vMerge w:val="restart"/>
            <w:tcBorders>
              <w:top w:val="single" w:sz="9" w:space="0" w:color="000000"/>
              <w:left w:val="single" w:sz="17" w:space="0" w:color="000000"/>
              <w:right w:val="single" w:sz="9" w:space="0" w:color="000000"/>
            </w:tcBorders>
          </w:tcPr>
          <w:p w:rsidR="00387249" w:rsidRDefault="00387249"/>
        </w:tc>
      </w:tr>
      <w:tr w:rsidR="00387249">
        <w:trPr>
          <w:trHeight w:hRule="exact" w:val="14536"/>
        </w:trPr>
        <w:tc>
          <w:tcPr>
            <w:tcW w:w="76" w:type="dxa"/>
            <w:tcBorders>
              <w:top w:val="nil"/>
              <w:left w:val="single" w:sz="17" w:space="0" w:color="000000"/>
              <w:bottom w:val="single" w:sz="17" w:space="0" w:color="000000"/>
              <w:right w:val="single" w:sz="9" w:space="0" w:color="000000"/>
            </w:tcBorders>
          </w:tcPr>
          <w:p w:rsidR="00387249" w:rsidRDefault="00387249"/>
        </w:tc>
        <w:tc>
          <w:tcPr>
            <w:tcW w:w="11077" w:type="dxa"/>
            <w:tcBorders>
              <w:top w:val="single" w:sz="9" w:space="0" w:color="000000"/>
              <w:left w:val="single" w:sz="9" w:space="0" w:color="000000"/>
              <w:bottom w:val="single" w:sz="17" w:space="0" w:color="000000"/>
              <w:right w:val="single" w:sz="17" w:space="0" w:color="000000"/>
            </w:tcBorders>
          </w:tcPr>
          <w:p w:rsidR="00387249" w:rsidRDefault="00387249">
            <w:pPr>
              <w:spacing w:line="200" w:lineRule="exact"/>
            </w:pPr>
          </w:p>
          <w:p w:rsidR="00387249" w:rsidRDefault="00387249">
            <w:pPr>
              <w:spacing w:before="7" w:line="240" w:lineRule="exact"/>
              <w:rPr>
                <w:sz w:val="24"/>
                <w:szCs w:val="24"/>
              </w:rPr>
            </w:pPr>
          </w:p>
          <w:p w:rsidR="00387249" w:rsidRDefault="009C6FB8">
            <w:pPr>
              <w:ind w:left="3810" w:right="3832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HAMMAD KA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 xml:space="preserve">HIF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AEED</w:t>
            </w:r>
          </w:p>
          <w:p w:rsidR="00387249" w:rsidRDefault="00387249">
            <w:pPr>
              <w:spacing w:before="11" w:line="240" w:lineRule="exact"/>
              <w:rPr>
                <w:sz w:val="24"/>
                <w:szCs w:val="24"/>
              </w:rPr>
            </w:pPr>
          </w:p>
          <w:p w:rsidR="00387249" w:rsidRDefault="009C6FB8">
            <w:pPr>
              <w:ind w:left="83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color w:val="404040"/>
                <w:position w:val="-6"/>
                <w:sz w:val="10"/>
                <w:szCs w:val="10"/>
              </w:rPr>
              <w:t></w:t>
            </w:r>
            <w:r>
              <w:rPr>
                <w:color w:val="404040"/>
                <w:position w:val="-6"/>
                <w:sz w:val="10"/>
                <w:szCs w:val="10"/>
              </w:rPr>
              <w:t xml:space="preserve">                                                                                                   </w:t>
            </w:r>
            <w:r>
              <w:rPr>
                <w:color w:val="404040"/>
                <w:spacing w:val="21"/>
                <w:position w:val="-6"/>
                <w:sz w:val="10"/>
                <w:szCs w:val="1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(S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es,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color w:val="000000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ket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color w:val="00000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&amp; B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ess D</w:t>
            </w:r>
            <w:r>
              <w:rPr>
                <w:rFonts w:ascii="Calibri" w:eastAsia="Calibri" w:hAnsi="Calibri" w:cs="Calibri"/>
                <w:b/>
                <w:color w:val="000000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lop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 P</w:t>
            </w:r>
            <w:r>
              <w:rPr>
                <w:rFonts w:ascii="Calibri" w:eastAsia="Calibri" w:hAnsi="Calibri" w:cs="Calibri"/>
                <w:b/>
                <w:color w:val="000000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fess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color w:val="000000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)</w:t>
            </w:r>
          </w:p>
          <w:p w:rsidR="00387249" w:rsidRDefault="009C6FB8">
            <w:pPr>
              <w:spacing w:before="28"/>
              <w:ind w:left="832"/>
              <w:rPr>
                <w:rFonts w:ascii="Wingdings" w:eastAsia="Wingdings" w:hAnsi="Wingdings" w:cs="Wingdings"/>
                <w:sz w:val="10"/>
                <w:szCs w:val="10"/>
              </w:rPr>
            </w:pPr>
            <w:r>
              <w:rPr>
                <w:rFonts w:ascii="Candara" w:eastAsia="Candara" w:hAnsi="Candara" w:cs="Candara"/>
                <w:b/>
                <w:spacing w:val="-107"/>
                <w:sz w:val="17"/>
                <w:szCs w:val="17"/>
              </w:rPr>
              <w:t>A</w:t>
            </w:r>
            <w:r>
              <w:rPr>
                <w:rFonts w:ascii="Wingdings" w:eastAsia="Wingdings" w:hAnsi="Wingdings" w:cs="Wingdings"/>
                <w:color w:val="404040"/>
                <w:sz w:val="10"/>
                <w:szCs w:val="10"/>
              </w:rPr>
              <w:t></w:t>
            </w:r>
            <w:r>
              <w:rPr>
                <w:color w:val="404040"/>
                <w:spacing w:val="-18"/>
                <w:sz w:val="10"/>
                <w:szCs w:val="10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000000"/>
                <w:spacing w:val="1"/>
                <w:sz w:val="17"/>
                <w:szCs w:val="17"/>
              </w:rPr>
              <w:t>c</w:t>
            </w:r>
            <w:r>
              <w:rPr>
                <w:rFonts w:ascii="Candara" w:eastAsia="Candara" w:hAnsi="Candara" w:cs="Candara"/>
                <w:b/>
                <w:color w:val="000000"/>
                <w:sz w:val="17"/>
                <w:szCs w:val="17"/>
              </w:rPr>
              <w:t>h</w:t>
            </w:r>
            <w:r>
              <w:rPr>
                <w:rFonts w:ascii="Candara" w:eastAsia="Candara" w:hAnsi="Candara" w:cs="Candara"/>
                <w:b/>
                <w:color w:val="000000"/>
                <w:spacing w:val="1"/>
                <w:sz w:val="17"/>
                <w:szCs w:val="17"/>
              </w:rPr>
              <w:t>i</w:t>
            </w:r>
            <w:r>
              <w:rPr>
                <w:rFonts w:ascii="Candara" w:eastAsia="Candara" w:hAnsi="Candara" w:cs="Candara"/>
                <w:b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Candara" w:eastAsia="Candara" w:hAnsi="Candara" w:cs="Candara"/>
                <w:b/>
                <w:color w:val="000000"/>
                <w:sz w:val="17"/>
                <w:szCs w:val="17"/>
              </w:rPr>
              <w:t>v</w:t>
            </w:r>
            <w:r>
              <w:rPr>
                <w:rFonts w:ascii="Candara" w:eastAsia="Candara" w:hAnsi="Candara" w:cs="Candara"/>
                <w:b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Candara" w:eastAsia="Candara" w:hAnsi="Candara" w:cs="Candara"/>
                <w:b/>
                <w:color w:val="000000"/>
                <w:sz w:val="17"/>
                <w:szCs w:val="17"/>
              </w:rPr>
              <w:t>m</w:t>
            </w:r>
            <w:r>
              <w:rPr>
                <w:rFonts w:ascii="Candara" w:eastAsia="Candara" w:hAnsi="Candara" w:cs="Candara"/>
                <w:b/>
                <w:color w:val="000000"/>
                <w:spacing w:val="-1"/>
                <w:sz w:val="17"/>
                <w:szCs w:val="17"/>
              </w:rPr>
              <w:t>e</w:t>
            </w:r>
            <w:r>
              <w:rPr>
                <w:rFonts w:ascii="Candara" w:eastAsia="Candara" w:hAnsi="Candara" w:cs="Candara"/>
                <w:b/>
                <w:color w:val="000000"/>
                <w:sz w:val="17"/>
                <w:szCs w:val="17"/>
              </w:rPr>
              <w:t>nt</w:t>
            </w:r>
            <w:r>
              <w:rPr>
                <w:rFonts w:ascii="Candara" w:eastAsia="Candara" w:hAnsi="Candara" w:cs="Candara"/>
                <w:b/>
                <w:color w:val="000000"/>
                <w:spacing w:val="-1"/>
                <w:sz w:val="17"/>
                <w:szCs w:val="17"/>
              </w:rPr>
              <w:t>s</w:t>
            </w:r>
            <w:r>
              <w:rPr>
                <w:rFonts w:ascii="Candara" w:eastAsia="Candara" w:hAnsi="Candara" w:cs="Candara"/>
                <w:b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Wingdings" w:eastAsia="Wingdings" w:hAnsi="Wingdings" w:cs="Wingdings"/>
                <w:color w:val="404040"/>
                <w:position w:val="7"/>
                <w:sz w:val="10"/>
                <w:szCs w:val="10"/>
              </w:rPr>
              <w:t></w:t>
            </w:r>
          </w:p>
          <w:p w:rsidR="00387249" w:rsidRPr="003F6107" w:rsidRDefault="009C6FB8">
            <w:pPr>
              <w:spacing w:before="30" w:line="188" w:lineRule="auto"/>
              <w:ind w:left="1552" w:right="822"/>
              <w:jc w:val="both"/>
              <w:rPr>
                <w:rFonts w:ascii="Candara" w:eastAsia="Wingdings" w:hAnsi="Candara" w:cs="Wingdings"/>
                <w:sz w:val="19"/>
                <w:szCs w:val="19"/>
              </w:rPr>
            </w:pP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</w:t>
            </w:r>
            <w:r w:rsidRPr="003F6107">
              <w:rPr>
                <w:rFonts w:ascii="Candara" w:eastAsia="Candara" w:hAnsi="Candara" w:cs="Candara"/>
                <w:color w:val="404040"/>
                <w:spacing w:val="1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P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ce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ic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ls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omp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ny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pacing w:val="1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ot</w:t>
            </w:r>
            <w:r w:rsidRPr="003F6107">
              <w:rPr>
                <w:rFonts w:ascii="Candara" w:eastAsia="Candara" w:hAnsi="Candara" w:cs="Candara"/>
                <w:color w:val="404040"/>
                <w:spacing w:val="9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promo</w:t>
            </w:r>
            <w:r w:rsidRPr="003F6107"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pacing w:val="4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ri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ht</w:t>
            </w:r>
            <w:r w:rsidRPr="003F6107">
              <w:rPr>
                <w:rFonts w:ascii="Candara" w:eastAsia="Candara" w:hAnsi="Candara" w:cs="Candara"/>
                <w:color w:val="404040"/>
                <w:spacing w:val="10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9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1</w:t>
            </w:r>
            <w:r w:rsidRPr="003F6107">
              <w:rPr>
                <w:rFonts w:ascii="Candara" w:eastAsia="Candara" w:hAnsi="Candara" w:cs="Candara"/>
                <w:color w:val="404040"/>
                <w:spacing w:val="1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y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 w:rsidRPr="003F6107">
              <w:rPr>
                <w:rFonts w:ascii="Candara" w:eastAsia="Candara" w:hAnsi="Candara" w:cs="Candara"/>
                <w:color w:val="404040"/>
                <w:spacing w:val="9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8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4</w:t>
            </w:r>
            <w:r w:rsidRPr="003F6107">
              <w:rPr>
                <w:rFonts w:ascii="Candara" w:eastAsia="Candara" w:hAnsi="Candara" w:cs="Candara"/>
                <w:color w:val="404040"/>
                <w:spacing w:val="1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hs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j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u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st</w:t>
            </w:r>
            <w:r w:rsidRPr="003F6107">
              <w:rPr>
                <w:rFonts w:ascii="Candara" w:eastAsia="Candara" w:hAnsi="Candara" w:cs="Candara"/>
                <w:color w:val="404040"/>
                <w:spacing w:val="1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ec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ause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of</w:t>
            </w:r>
            <w:r w:rsidRPr="003F6107">
              <w:rPr>
                <w:rFonts w:ascii="Candara" w:eastAsia="Candara" w:hAnsi="Candara" w:cs="Candara"/>
                <w:color w:val="404040"/>
                <w:spacing w:val="1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y h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orking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hi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v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eme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 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ec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or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,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pacing w:val="9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</w:t>
            </w:r>
            <w:r w:rsidRPr="003F6107">
              <w:rPr>
                <w:rFonts w:ascii="Candara" w:eastAsia="Candara" w:hAnsi="Candara" w:cs="Candara"/>
                <w:color w:val="404040"/>
                <w:spacing w:val="8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promot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</w:t>
            </w:r>
            <w:r w:rsidRPr="003F6107">
              <w:rPr>
                <w:rFonts w:ascii="Candara" w:eastAsia="Candara" w:hAnsi="Candara" w:cs="Candara"/>
                <w:color w:val="404040"/>
                <w:spacing w:val="10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AF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(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ss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F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ield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r) 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 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sponsible for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3</w:t>
            </w:r>
            <w:r w:rsidRPr="003F6107">
              <w:rPr>
                <w:rFonts w:ascii="Candara" w:eastAsia="Candara" w:hAnsi="Candara" w:cs="Candara"/>
                <w:color w:val="404040"/>
                <w:spacing w:val="9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iff</w:t>
            </w:r>
            <w:r w:rsidRPr="003F6107"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</w:t>
            </w:r>
            <w:r w:rsidRPr="003F6107">
              <w:rPr>
                <w:rFonts w:ascii="Candara" w:eastAsia="Candara" w:hAnsi="Candara" w:cs="Candara"/>
                <w:color w:val="404040"/>
                <w:spacing w:val="5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(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Ok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,</w:t>
            </w:r>
            <w:r w:rsidRPr="003F6107">
              <w:rPr>
                <w:rFonts w:ascii="Candara" w:eastAsia="Candara" w:hAnsi="Candara" w:cs="Candara"/>
                <w:color w:val="404040"/>
                <w:spacing w:val="4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h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iwal</w:t>
            </w:r>
            <w:r w:rsidRPr="003F6107">
              <w:rPr>
                <w:rFonts w:ascii="Candara" w:eastAsia="Candara" w:hAnsi="Candara" w:cs="Candara"/>
                <w:color w:val="404040"/>
                <w:spacing w:val="3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4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B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)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4</w:t>
            </w:r>
            <w:r w:rsidRPr="003F6107">
              <w:rPr>
                <w:rFonts w:ascii="Candara" w:eastAsia="Candara" w:hAnsi="Candara" w:cs="Candara"/>
                <w:color w:val="404040"/>
                <w:spacing w:val="10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am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mem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b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rs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ud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ing</w:t>
            </w:r>
            <w:r w:rsidRPr="003F6107"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y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a.</w:t>
            </w:r>
            <w:r w:rsidRPr="003F6107">
              <w:rPr>
                <w:rFonts w:ascii="Candara" w:eastAsia="Candara" w:hAnsi="Candara" w:cs="Candara"/>
                <w:color w:val="404040"/>
                <w:spacing w:val="7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 xml:space="preserve">I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</w:t>
            </w:r>
            <w:r w:rsidRPr="003F6107"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also</w:t>
            </w:r>
            <w:r w:rsidRPr="003F6107"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sponsible</w:t>
            </w:r>
            <w:r w:rsidRPr="003F6107"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</w:t>
            </w:r>
            <w:r w:rsidRPr="003F6107"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mee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m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y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am</w:t>
            </w:r>
            <w:r w:rsidRPr="003F6107">
              <w:rPr>
                <w:rFonts w:ascii="Candara" w:eastAsia="Candara" w:hAnsi="Candara" w:cs="Candara"/>
                <w:color w:val="404040"/>
                <w:spacing w:val="-2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f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ll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o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 w:rsidRPr="003F6107"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 w:rsidRPr="003F6107"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Ta</w:t>
            </w:r>
            <w:r w:rsidRPr="003F6107"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>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ge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 w:rsidRPr="003F6107"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w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hin</w:t>
            </w:r>
            <w:r w:rsidRPr="003F6107"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he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ass</w:t>
            </w:r>
            <w:r w:rsidRPr="003F6107"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g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d</w:t>
            </w:r>
            <w:r w:rsidRPr="003F6107">
              <w:rPr>
                <w:rFonts w:ascii="Candara" w:eastAsia="Candara" w:hAnsi="Candara" w:cs="Candara"/>
                <w:color w:val="404040"/>
                <w:spacing w:val="-5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 w:rsidRPr="003F6107"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 w:rsidRPr="003F6107"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a.</w:t>
            </w:r>
            <w:r w:rsidRPr="003F6107">
              <w:rPr>
                <w:rFonts w:ascii="Candara" w:eastAsia="Candara" w:hAnsi="Candara" w:cs="Candara"/>
                <w:color w:val="404040"/>
                <w:spacing w:val="6"/>
                <w:sz w:val="19"/>
                <w:szCs w:val="19"/>
              </w:rPr>
              <w:t xml:space="preserve"> </w:t>
            </w:r>
            <w:r w:rsidRPr="003F6107">
              <w:rPr>
                <w:rFonts w:ascii="Candara" w:eastAsia="Wingdings" w:hAnsi="Candara" w:cs="Wingdings"/>
                <w:color w:val="404040"/>
                <w:position w:val="7"/>
                <w:sz w:val="19"/>
                <w:szCs w:val="19"/>
              </w:rPr>
              <w:t></w:t>
            </w:r>
          </w:p>
          <w:p w:rsidR="00387249" w:rsidRDefault="00387249">
            <w:pPr>
              <w:spacing w:line="200" w:lineRule="exact"/>
            </w:pPr>
          </w:p>
          <w:p w:rsidR="00387249" w:rsidRDefault="00387249">
            <w:pPr>
              <w:spacing w:before="5" w:line="200" w:lineRule="exact"/>
            </w:pPr>
          </w:p>
          <w:p w:rsidR="00387249" w:rsidRDefault="009C6FB8">
            <w:pPr>
              <w:ind w:left="1036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w w:val="97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w w:val="97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b/>
                <w:color w:val="FFFFFF"/>
                <w:w w:val="97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w w:val="97"/>
                <w:sz w:val="16"/>
                <w:szCs w:val="16"/>
              </w:rPr>
              <w:t>DE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w w:val="97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w w:val="97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w w:val="97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w w:val="97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sz w:val="16"/>
                <w:szCs w:val="16"/>
              </w:rPr>
              <w:t>MMA</w:t>
            </w:r>
            <w:r>
              <w:rPr>
                <w:rFonts w:ascii="Candara" w:eastAsia="Candara" w:hAnsi="Candara" w:cs="Candara"/>
                <w:b/>
                <w:color w:val="FFFFFF"/>
                <w:spacing w:val="-2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Y</w:t>
            </w:r>
          </w:p>
          <w:p w:rsidR="00387249" w:rsidRDefault="009C6FB8">
            <w:pPr>
              <w:spacing w:before="85"/>
              <w:ind w:right="1182"/>
              <w:jc w:val="right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Q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ua</w:t>
            </w:r>
            <w:r>
              <w:rPr>
                <w:rFonts w:ascii="Candara" w:eastAsia="Candara" w:hAnsi="Candara" w:cs="Candara"/>
                <w:b/>
                <w:color w:val="FFFFFF"/>
                <w:spacing w:val="3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sz w:val="16"/>
                <w:szCs w:val="16"/>
              </w:rPr>
              <w:t>ca</w:t>
            </w:r>
            <w:r>
              <w:rPr>
                <w:rFonts w:ascii="Candara" w:eastAsia="Candara" w:hAnsi="Candara" w:cs="Candara"/>
                <w:b/>
                <w:color w:val="FFFFFF"/>
                <w:spacing w:val="-2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b/>
                <w:color w:val="FFFFFF"/>
                <w:spacing w:val="2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 xml:space="preserve">n            </w:t>
            </w:r>
            <w:r>
              <w:rPr>
                <w:rFonts w:ascii="Candara" w:eastAsia="Candara" w:hAnsi="Candara" w:cs="Candara"/>
                <w:b/>
                <w:color w:val="FFFFFF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Y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 xml:space="preserve">ar                                               </w:t>
            </w:r>
            <w:r>
              <w:rPr>
                <w:rFonts w:ascii="Candara" w:eastAsia="Candara" w:hAnsi="Candara" w:cs="Candara"/>
                <w:b/>
                <w:color w:val="FFFFFF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ns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tut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 xml:space="preserve">n                                                                        </w:t>
            </w:r>
            <w:r>
              <w:rPr>
                <w:rFonts w:ascii="Candara" w:eastAsia="Candara" w:hAnsi="Candara" w:cs="Candara"/>
                <w:b/>
                <w:color w:val="FFFFFF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Ma</w:t>
            </w:r>
            <w:r>
              <w:rPr>
                <w:rFonts w:ascii="Candara" w:eastAsia="Candara" w:hAnsi="Candara" w:cs="Candara"/>
                <w:b/>
                <w:color w:val="FFFFFF"/>
                <w:spacing w:val="1"/>
                <w:sz w:val="16"/>
                <w:szCs w:val="16"/>
              </w:rPr>
              <w:t>j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 xml:space="preserve">r                                       </w:t>
            </w:r>
            <w:r>
              <w:rPr>
                <w:rFonts w:ascii="Candara" w:eastAsia="Candara" w:hAnsi="Candara" w:cs="Candara"/>
                <w:b/>
                <w:color w:val="FFFFFF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b/>
                <w:color w:val="FFFFFF"/>
                <w:spacing w:val="-1"/>
                <w:sz w:val="16"/>
                <w:szCs w:val="16"/>
              </w:rPr>
              <w:t>ul</w:t>
            </w:r>
            <w:r>
              <w:rPr>
                <w:rFonts w:ascii="Candara" w:eastAsia="Candara" w:hAnsi="Candara" w:cs="Candara"/>
                <w:b/>
                <w:color w:val="FFFFFF"/>
                <w:sz w:val="16"/>
                <w:szCs w:val="16"/>
              </w:rPr>
              <w:t>t</w:t>
            </w:r>
          </w:p>
          <w:p w:rsidR="00387249" w:rsidRDefault="009C6FB8">
            <w:pPr>
              <w:spacing w:before="56" w:line="381" w:lineRule="auto"/>
              <w:ind w:left="1165" w:right="1159" w:firstLine="55"/>
              <w:jc w:val="right"/>
              <w:rPr>
                <w:rFonts w:ascii="Candara" w:eastAsia="Candara" w:hAnsi="Candara" w:cs="Candara"/>
                <w:sz w:val="16"/>
                <w:szCs w:val="16"/>
              </w:rPr>
            </w:pPr>
            <w:r>
              <w:rPr>
                <w:rFonts w:ascii="Candara" w:eastAsia="Candara" w:hAnsi="Candara" w:cs="Candara"/>
                <w:b/>
                <w:sz w:val="16"/>
                <w:szCs w:val="16"/>
              </w:rPr>
              <w:t xml:space="preserve">MBA                    </w:t>
            </w:r>
            <w:r>
              <w:rPr>
                <w:rFonts w:ascii="Candara" w:eastAsia="Candara" w:hAnsi="Candara" w:cs="Candara"/>
                <w:b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20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0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2                            </w:t>
            </w:r>
            <w:r>
              <w:rPr>
                <w:rFonts w:ascii="Candara" w:eastAsia="Candara" w:hAnsi="Candara" w:cs="Candara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st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te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f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us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ss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at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s                                    Ma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rk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Ma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ag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t                     </w:t>
            </w:r>
            <w:r>
              <w:rPr>
                <w:rFonts w:ascii="Candara" w:eastAsia="Candara" w:hAnsi="Candara" w:cs="Candar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ass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d B.C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 xml:space="preserve">m                   </w:t>
            </w:r>
            <w:r>
              <w:rPr>
                <w:rFonts w:ascii="Candara" w:eastAsia="Candara" w:hAnsi="Candara" w:cs="Candara"/>
                <w:b/>
                <w:spacing w:val="5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2001                                  </w:t>
            </w:r>
            <w:r>
              <w:rPr>
                <w:rFonts w:ascii="Candara" w:eastAsia="Candara" w:hAnsi="Candara" w:cs="Candar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3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j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b</w:t>
            </w:r>
            <w:r>
              <w:rPr>
                <w:rFonts w:ascii="Candara" w:eastAsia="Candara" w:hAnsi="Candara" w:cs="Candara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w w:val="97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iv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1"/>
                <w:w w:val="97"/>
                <w:sz w:val="16"/>
                <w:szCs w:val="16"/>
              </w:rPr>
              <w:t>t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 xml:space="preserve">y 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>h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e                                                     </w:t>
            </w:r>
            <w:r>
              <w:rPr>
                <w:rFonts w:ascii="Candara" w:eastAsia="Candara" w:hAnsi="Candara" w:cs="Candar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e                                   </w:t>
            </w:r>
            <w:r>
              <w:rPr>
                <w:rFonts w:ascii="Candara" w:eastAsia="Candara" w:hAnsi="Candara" w:cs="Candara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ass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d H</w:t>
            </w:r>
            <w:r>
              <w:rPr>
                <w:rFonts w:ascii="Candara" w:eastAsia="Candara" w:hAnsi="Candara" w:cs="Candara"/>
                <w:b/>
                <w:spacing w:val="2"/>
                <w:sz w:val="16"/>
                <w:szCs w:val="16"/>
              </w:rPr>
              <w:t>S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 xml:space="preserve">C                    </w:t>
            </w:r>
            <w:r>
              <w:rPr>
                <w:rFonts w:ascii="Candara" w:eastAsia="Candara" w:hAnsi="Candara" w:cs="Candara"/>
                <w:b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999                       </w:t>
            </w:r>
            <w:r>
              <w:rPr>
                <w:rFonts w:ascii="Candara" w:eastAsia="Candara" w:hAnsi="Candara" w:cs="Candara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spacing w:val="3"/>
                <w:w w:val="97"/>
                <w:sz w:val="16"/>
                <w:szCs w:val="16"/>
              </w:rPr>
              <w:t>u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>n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>j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 xml:space="preserve">b </w:t>
            </w:r>
            <w:r>
              <w:rPr>
                <w:rFonts w:ascii="Candara" w:eastAsia="Candara" w:hAnsi="Candara" w:cs="Candara"/>
                <w:spacing w:val="3"/>
                <w:w w:val="97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>l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eg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1"/>
                <w:w w:val="97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f</w:t>
            </w:r>
            <w:r>
              <w:rPr>
                <w:rFonts w:ascii="Candara" w:eastAsia="Candara" w:hAnsi="Candara" w:cs="Candara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3"/>
                <w:w w:val="97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1"/>
                <w:w w:val="97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mm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2"/>
                <w:w w:val="97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1"/>
                <w:w w:val="97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w w:val="97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pacing w:val="-1"/>
                <w:w w:val="97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>La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h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pacing w:val="2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e                                          </w:t>
            </w:r>
            <w:r>
              <w:rPr>
                <w:rFonts w:ascii="Candara" w:eastAsia="Candara" w:hAnsi="Candara" w:cs="Candar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m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r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c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e                                   </w:t>
            </w:r>
            <w:r>
              <w:rPr>
                <w:rFonts w:ascii="Candara" w:eastAsia="Candara" w:hAnsi="Candara" w:cs="Candara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ass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 xml:space="preserve">d SSC                     </w:t>
            </w:r>
            <w:r>
              <w:rPr>
                <w:rFonts w:ascii="Candara" w:eastAsia="Candara" w:hAnsi="Candara" w:cs="Candara"/>
                <w:b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1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996                                   </w:t>
            </w:r>
            <w:r>
              <w:rPr>
                <w:rFonts w:ascii="Candara" w:eastAsia="Candara" w:hAnsi="Candara" w:cs="Candara"/>
                <w:spacing w:val="17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G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>vt</w:t>
            </w:r>
            <w:proofErr w:type="spellEnd"/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Hi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gh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Schoo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l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O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k</w:t>
            </w:r>
            <w:r>
              <w:rPr>
                <w:rFonts w:ascii="Candara" w:eastAsia="Candara" w:hAnsi="Candara" w:cs="Candara"/>
                <w:spacing w:val="-2"/>
                <w:sz w:val="16"/>
                <w:szCs w:val="16"/>
              </w:rPr>
              <w:t>a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ra                                                          </w:t>
            </w:r>
            <w:r>
              <w:rPr>
                <w:rFonts w:ascii="Candara" w:eastAsia="Candara" w:hAnsi="Candara" w:cs="Candara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Sc</w:t>
            </w:r>
            <w:r>
              <w:rPr>
                <w:rFonts w:ascii="Candara" w:eastAsia="Candara" w:hAnsi="Candara" w:cs="Candara"/>
                <w:spacing w:val="1"/>
                <w:sz w:val="16"/>
                <w:szCs w:val="16"/>
              </w:rPr>
              <w:t>i</w:t>
            </w:r>
            <w:r>
              <w:rPr>
                <w:rFonts w:ascii="Candara" w:eastAsia="Candara" w:hAnsi="Candara" w:cs="Candara"/>
                <w:spacing w:val="-1"/>
                <w:sz w:val="16"/>
                <w:szCs w:val="16"/>
              </w:rPr>
              <w:t>enc</w:t>
            </w:r>
            <w:r>
              <w:rPr>
                <w:rFonts w:ascii="Candara" w:eastAsia="Candara" w:hAnsi="Candara" w:cs="Candara"/>
                <w:sz w:val="16"/>
                <w:szCs w:val="16"/>
              </w:rPr>
              <w:t xml:space="preserve">e                                      </w:t>
            </w:r>
            <w:r>
              <w:rPr>
                <w:rFonts w:ascii="Candara" w:eastAsia="Candara" w:hAnsi="Candara" w:cs="Candara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ass</w:t>
            </w:r>
            <w:r>
              <w:rPr>
                <w:rFonts w:ascii="Candara" w:eastAsia="Candara" w:hAnsi="Candara" w:cs="Candara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Candara" w:eastAsia="Candara" w:hAnsi="Candara" w:cs="Candara"/>
                <w:b/>
                <w:sz w:val="16"/>
                <w:szCs w:val="16"/>
              </w:rPr>
              <w:t>d</w:t>
            </w:r>
          </w:p>
          <w:p w:rsidR="00387249" w:rsidRDefault="000311F1" w:rsidP="004F0D63">
            <w:pPr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 xml:space="preserve">                     </w:t>
            </w:r>
            <w:r w:rsidR="009C6FB8">
              <w:rPr>
                <w:rFonts w:ascii="Candara" w:eastAsia="Candara" w:hAnsi="Candara" w:cs="Candara"/>
                <w:b/>
              </w:rPr>
              <w:t>P</w:t>
            </w:r>
            <w:r w:rsidR="009C6FB8">
              <w:rPr>
                <w:rFonts w:ascii="Candara" w:eastAsia="Candara" w:hAnsi="Candara" w:cs="Candara"/>
                <w:b/>
                <w:spacing w:val="-1"/>
              </w:rPr>
              <w:t>R</w:t>
            </w:r>
            <w:r w:rsidR="009C6FB8">
              <w:rPr>
                <w:rFonts w:ascii="Candara" w:eastAsia="Candara" w:hAnsi="Candara" w:cs="Candara"/>
                <w:b/>
              </w:rPr>
              <w:t>O</w:t>
            </w:r>
            <w:r w:rsidR="009C6FB8">
              <w:rPr>
                <w:rFonts w:ascii="Candara" w:eastAsia="Candara" w:hAnsi="Candara" w:cs="Candara"/>
                <w:b/>
                <w:spacing w:val="1"/>
              </w:rPr>
              <w:t>F</w:t>
            </w:r>
            <w:r w:rsidR="009C6FB8">
              <w:rPr>
                <w:rFonts w:ascii="Candara" w:eastAsia="Candara" w:hAnsi="Candara" w:cs="Candara"/>
                <w:b/>
              </w:rPr>
              <w:t>E</w:t>
            </w:r>
            <w:r w:rsidR="009C6FB8">
              <w:rPr>
                <w:rFonts w:ascii="Candara" w:eastAsia="Candara" w:hAnsi="Candara" w:cs="Candara"/>
                <w:b/>
                <w:spacing w:val="1"/>
              </w:rPr>
              <w:t>S</w:t>
            </w:r>
            <w:r w:rsidR="009C6FB8">
              <w:rPr>
                <w:rFonts w:ascii="Candara" w:eastAsia="Candara" w:hAnsi="Candara" w:cs="Candara"/>
                <w:b/>
                <w:spacing w:val="-1"/>
              </w:rPr>
              <w:t>S</w:t>
            </w:r>
            <w:r w:rsidR="009C6FB8">
              <w:rPr>
                <w:rFonts w:ascii="Candara" w:eastAsia="Candara" w:hAnsi="Candara" w:cs="Candara"/>
                <w:b/>
              </w:rPr>
              <w:t>I</w:t>
            </w:r>
            <w:r w:rsidR="009C6FB8">
              <w:rPr>
                <w:rFonts w:ascii="Candara" w:eastAsia="Candara" w:hAnsi="Candara" w:cs="Candara"/>
                <w:b/>
                <w:spacing w:val="2"/>
              </w:rPr>
              <w:t>O</w:t>
            </w:r>
            <w:r w:rsidR="009C6FB8">
              <w:rPr>
                <w:rFonts w:ascii="Candara" w:eastAsia="Candara" w:hAnsi="Candara" w:cs="Candara"/>
                <w:b/>
              </w:rPr>
              <w:t>N</w:t>
            </w:r>
            <w:r w:rsidR="009C6FB8">
              <w:rPr>
                <w:rFonts w:ascii="Candara" w:eastAsia="Candara" w:hAnsi="Candara" w:cs="Candara"/>
                <w:b/>
                <w:spacing w:val="1"/>
              </w:rPr>
              <w:t>A</w:t>
            </w:r>
            <w:r w:rsidR="009C6FB8">
              <w:rPr>
                <w:rFonts w:ascii="Candara" w:eastAsia="Candara" w:hAnsi="Candara" w:cs="Candara"/>
                <w:b/>
              </w:rPr>
              <w:t>L</w:t>
            </w:r>
            <w:r w:rsidR="009C6FB8">
              <w:rPr>
                <w:rFonts w:ascii="Candara" w:eastAsia="Candara" w:hAnsi="Candara" w:cs="Candara"/>
                <w:b/>
                <w:spacing w:val="-14"/>
              </w:rPr>
              <w:t xml:space="preserve"> </w:t>
            </w:r>
            <w:r w:rsidR="009C6FB8">
              <w:rPr>
                <w:rFonts w:ascii="Candara" w:eastAsia="Candara" w:hAnsi="Candara" w:cs="Candara"/>
                <w:b/>
                <w:spacing w:val="1"/>
              </w:rPr>
              <w:t>TR</w:t>
            </w:r>
            <w:r w:rsidR="009C6FB8">
              <w:rPr>
                <w:rFonts w:ascii="Candara" w:eastAsia="Candara" w:hAnsi="Candara" w:cs="Candara"/>
                <w:b/>
                <w:spacing w:val="-1"/>
              </w:rPr>
              <w:t>A</w:t>
            </w:r>
            <w:r w:rsidR="009C6FB8">
              <w:rPr>
                <w:rFonts w:ascii="Candara" w:eastAsia="Candara" w:hAnsi="Candara" w:cs="Candara"/>
                <w:b/>
              </w:rPr>
              <w:t>I</w:t>
            </w:r>
            <w:r w:rsidR="009C6FB8">
              <w:rPr>
                <w:rFonts w:ascii="Candara" w:eastAsia="Candara" w:hAnsi="Candara" w:cs="Candara"/>
                <w:b/>
                <w:spacing w:val="2"/>
              </w:rPr>
              <w:t>N</w:t>
            </w:r>
            <w:r w:rsidR="009C6FB8">
              <w:rPr>
                <w:rFonts w:ascii="Candara" w:eastAsia="Candara" w:hAnsi="Candara" w:cs="Candara"/>
                <w:b/>
              </w:rPr>
              <w:t>I</w:t>
            </w:r>
            <w:r w:rsidR="009C6FB8">
              <w:rPr>
                <w:rFonts w:ascii="Candara" w:eastAsia="Candara" w:hAnsi="Candara" w:cs="Candara"/>
                <w:b/>
                <w:spacing w:val="-1"/>
              </w:rPr>
              <w:t>N</w:t>
            </w:r>
            <w:r w:rsidR="009C6FB8">
              <w:rPr>
                <w:rFonts w:ascii="Candara" w:eastAsia="Candara" w:hAnsi="Candara" w:cs="Candara"/>
                <w:b/>
                <w:spacing w:val="1"/>
              </w:rPr>
              <w:t>G</w:t>
            </w:r>
            <w:r w:rsidR="009C6FB8">
              <w:rPr>
                <w:rFonts w:ascii="Candara" w:eastAsia="Candara" w:hAnsi="Candara" w:cs="Candara"/>
                <w:b/>
              </w:rPr>
              <w:t>S</w:t>
            </w:r>
          </w:p>
          <w:p w:rsidR="00387249" w:rsidRDefault="009C6FB8">
            <w:pPr>
              <w:spacing w:before="34"/>
              <w:ind w:left="832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color w:val="404040"/>
                <w:position w:val="6"/>
                <w:sz w:val="24"/>
                <w:szCs w:val="24"/>
              </w:rPr>
              <w:t></w:t>
            </w:r>
            <w:r>
              <w:rPr>
                <w:color w:val="404040"/>
                <w:position w:val="6"/>
                <w:sz w:val="24"/>
                <w:szCs w:val="24"/>
              </w:rPr>
              <w:t xml:space="preserve">  </w:t>
            </w:r>
            <w:r>
              <w:rPr>
                <w:rFonts w:ascii="Wingdings" w:eastAsia="Wingdings" w:hAnsi="Wingdings" w:cs="Wingdings"/>
                <w:color w:val="404040"/>
                <w:position w:val="15"/>
                <w:sz w:val="24"/>
                <w:szCs w:val="24"/>
              </w:rPr>
              <w:t></w:t>
            </w:r>
            <w:r>
              <w:rPr>
                <w:color w:val="404040"/>
                <w:position w:val="15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51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u</w:t>
            </w:r>
            <w:r>
              <w:rPr>
                <w:rFonts w:ascii="Candara" w:eastAsia="Candara" w:hAnsi="Candara" w:cs="Candara"/>
                <w:color w:val="404040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7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v</w:t>
            </w:r>
            <w:r>
              <w:rPr>
                <w:rFonts w:ascii="Candara" w:eastAsia="Candara" w:hAnsi="Candara" w:cs="Candara"/>
                <w:color w:val="404040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7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</w:rPr>
              <w:t>(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W</w:t>
            </w:r>
            <w:r>
              <w:rPr>
                <w:rFonts w:ascii="Candara" w:eastAsia="Candara" w:hAnsi="Candara" w:cs="Candara"/>
                <w:color w:val="404040"/>
                <w:spacing w:val="3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r</w:t>
            </w:r>
            <w:r>
              <w:rPr>
                <w:rFonts w:ascii="Candara" w:eastAsia="Candara" w:hAnsi="Candara" w:cs="Candara"/>
                <w:color w:val="404040"/>
              </w:rPr>
              <w:t>id</w:t>
            </w:r>
            <w:r>
              <w:rPr>
                <w:rFonts w:ascii="Candara" w:eastAsia="Candara" w:hAnsi="Candara" w:cs="Candara"/>
                <w:color w:val="404040"/>
                <w:spacing w:val="-6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3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co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m</w:t>
            </w:r>
            <w:r>
              <w:rPr>
                <w:rFonts w:ascii="Candara" w:eastAsia="Candara" w:hAnsi="Candara" w:cs="Candara"/>
                <w:color w:val="404040"/>
              </w:rPr>
              <w:t>)</w:t>
            </w:r>
            <w:r>
              <w:rPr>
                <w:rFonts w:ascii="Candara" w:eastAsia="Candara" w:hAnsi="Candara" w:cs="Candara"/>
                <w:color w:val="404040"/>
                <w:spacing w:val="-3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15"/>
                <w:sz w:val="24"/>
                <w:szCs w:val="24"/>
              </w:rPr>
              <w:t></w:t>
            </w:r>
          </w:p>
          <w:p w:rsidR="00387249" w:rsidRDefault="009C6FB8">
            <w:pPr>
              <w:spacing w:before="7"/>
              <w:ind w:left="119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position w:val="7"/>
                <w:sz w:val="11"/>
                <w:szCs w:val="11"/>
              </w:rPr>
              <w:t></w:t>
            </w:r>
            <w:r>
              <w:rPr>
                <w:color w:val="404040"/>
                <w:position w:val="7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6"/>
                <w:position w:val="7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Cu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om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on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(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4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tu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rn)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7"/>
                <w:sz w:val="11"/>
                <w:szCs w:val="11"/>
              </w:rPr>
              <w:t></w:t>
            </w:r>
          </w:p>
          <w:p w:rsidR="00387249" w:rsidRDefault="00387249">
            <w:pPr>
              <w:spacing w:before="3" w:line="260" w:lineRule="exact"/>
              <w:rPr>
                <w:sz w:val="26"/>
                <w:szCs w:val="26"/>
              </w:rPr>
            </w:pPr>
          </w:p>
          <w:p w:rsidR="00387249" w:rsidRDefault="009C6FB8">
            <w:pPr>
              <w:ind w:left="832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</w:rPr>
              <w:t>KI</w:t>
            </w:r>
            <w:r>
              <w:rPr>
                <w:rFonts w:ascii="Candara" w:eastAsia="Candara" w:hAnsi="Candara" w:cs="Candara"/>
                <w:b/>
                <w:spacing w:val="1"/>
              </w:rPr>
              <w:t>L</w:t>
            </w:r>
            <w:r>
              <w:rPr>
                <w:rFonts w:ascii="Candara" w:eastAsia="Candara" w:hAnsi="Candara" w:cs="Candara"/>
                <w:b/>
                <w:spacing w:val="-1"/>
              </w:rPr>
              <w:t>L</w:t>
            </w:r>
            <w:r>
              <w:rPr>
                <w:rFonts w:ascii="Candara" w:eastAsia="Candara" w:hAnsi="Candara" w:cs="Candara"/>
                <w:b/>
              </w:rPr>
              <w:t>S</w:t>
            </w:r>
            <w:r>
              <w:rPr>
                <w:rFonts w:ascii="Candara" w:eastAsia="Candara" w:hAnsi="Candara" w:cs="Candara"/>
                <w:b/>
                <w:spacing w:val="-5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-1"/>
              </w:rPr>
              <w:t>A</w:t>
            </w:r>
            <w:r>
              <w:rPr>
                <w:rFonts w:ascii="Candara" w:eastAsia="Candara" w:hAnsi="Candara" w:cs="Candara"/>
                <w:b/>
              </w:rPr>
              <w:t>ND</w:t>
            </w:r>
            <w:r>
              <w:rPr>
                <w:rFonts w:ascii="Candara" w:eastAsia="Candara" w:hAnsi="Candara" w:cs="Candara"/>
                <w:b/>
                <w:spacing w:val="-3"/>
              </w:rPr>
              <w:t xml:space="preserve"> </w:t>
            </w:r>
            <w:r>
              <w:rPr>
                <w:rFonts w:ascii="Candara" w:eastAsia="Candara" w:hAnsi="Candara" w:cs="Candara"/>
                <w:b/>
                <w:spacing w:val="2"/>
              </w:rPr>
              <w:t>I</w:t>
            </w:r>
            <w:r>
              <w:rPr>
                <w:rFonts w:ascii="Candara" w:eastAsia="Candara" w:hAnsi="Candara" w:cs="Candara"/>
                <w:b/>
              </w:rPr>
              <w:t>NT</w:t>
            </w:r>
            <w:r>
              <w:rPr>
                <w:rFonts w:ascii="Candara" w:eastAsia="Candara" w:hAnsi="Candara" w:cs="Candara"/>
                <w:b/>
                <w:spacing w:val="1"/>
              </w:rPr>
              <w:t>E</w:t>
            </w:r>
            <w:r>
              <w:rPr>
                <w:rFonts w:ascii="Candara" w:eastAsia="Candara" w:hAnsi="Candara" w:cs="Candara"/>
                <w:b/>
                <w:spacing w:val="-1"/>
              </w:rPr>
              <w:t>R</w:t>
            </w:r>
            <w:r>
              <w:rPr>
                <w:rFonts w:ascii="Candara" w:eastAsia="Candara" w:hAnsi="Candara" w:cs="Candara"/>
                <w:b/>
                <w:spacing w:val="3"/>
              </w:rPr>
              <w:t>E</w:t>
            </w: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  <w:spacing w:val="1"/>
              </w:rPr>
              <w:t>T</w:t>
            </w: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</w:rPr>
              <w:t>:</w:t>
            </w:r>
          </w:p>
          <w:p w:rsidR="00387249" w:rsidRDefault="009C6FB8">
            <w:pPr>
              <w:spacing w:before="36"/>
              <w:ind w:left="832"/>
              <w:rPr>
                <w:rFonts w:ascii="Wingdings" w:eastAsia="Wingdings" w:hAnsi="Wingdings" w:cs="Wingdings"/>
                <w:sz w:val="24"/>
                <w:szCs w:val="24"/>
              </w:rPr>
            </w:pPr>
            <w:proofErr w:type="gramStart"/>
            <w:r>
              <w:rPr>
                <w:rFonts w:ascii="Wingdings" w:eastAsia="Wingdings" w:hAnsi="Wingdings" w:cs="Wingdings"/>
                <w:color w:val="404040"/>
                <w:position w:val="6"/>
                <w:sz w:val="24"/>
                <w:szCs w:val="24"/>
              </w:rPr>
              <w:t></w:t>
            </w:r>
            <w:r>
              <w:rPr>
                <w:color w:val="404040"/>
                <w:position w:val="6"/>
                <w:sz w:val="24"/>
                <w:szCs w:val="24"/>
              </w:rPr>
              <w:t xml:space="preserve">  </w:t>
            </w:r>
            <w:r>
              <w:rPr>
                <w:rFonts w:ascii="Wingdings" w:eastAsia="Wingdings" w:hAnsi="Wingdings" w:cs="Wingdings"/>
                <w:color w:val="404040"/>
                <w:position w:val="15"/>
                <w:sz w:val="24"/>
                <w:szCs w:val="24"/>
              </w:rPr>
              <w:t></w:t>
            </w:r>
            <w:proofErr w:type="gramEnd"/>
            <w:r>
              <w:rPr>
                <w:color w:val="404040"/>
                <w:position w:val="15"/>
                <w:sz w:val="24"/>
                <w:szCs w:val="24"/>
              </w:rPr>
              <w:t xml:space="preserve"> </w:t>
            </w:r>
            <w:r>
              <w:rPr>
                <w:color w:val="404040"/>
                <w:spacing w:val="51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S</w:t>
            </w:r>
            <w:r>
              <w:rPr>
                <w:rFonts w:ascii="Candara" w:eastAsia="Candara" w:hAnsi="Candara" w:cs="Candara"/>
                <w:color w:val="404040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</w:rPr>
              <w:t>ng</w:t>
            </w:r>
            <w:r>
              <w:rPr>
                <w:rFonts w:ascii="Candara" w:eastAsia="Candara" w:hAnsi="Candara" w:cs="Candara"/>
                <w:color w:val="404040"/>
                <w:spacing w:val="-5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m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u</w:t>
            </w:r>
            <w:r>
              <w:rPr>
                <w:rFonts w:ascii="Candara" w:eastAsia="Candara" w:hAnsi="Candara" w:cs="Candara"/>
                <w:color w:val="404040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c</w:t>
            </w:r>
            <w:r>
              <w:rPr>
                <w:rFonts w:ascii="Candara" w:eastAsia="Candara" w:hAnsi="Candara" w:cs="Candara"/>
                <w:color w:val="404040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3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</w:rPr>
              <w:t>and</w:t>
            </w:r>
            <w:r>
              <w:rPr>
                <w:rFonts w:ascii="Candara" w:eastAsia="Candara" w:hAnsi="Candara" w:cs="Candara"/>
                <w:color w:val="404040"/>
                <w:spacing w:val="-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x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ll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c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</w:rPr>
              <w:t>mm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a</w:t>
            </w:r>
            <w:r>
              <w:rPr>
                <w:rFonts w:ascii="Candara" w:eastAsia="Candara" w:hAnsi="Candara" w:cs="Candara"/>
                <w:color w:val="404040"/>
              </w:rPr>
              <w:t>nd</w:t>
            </w:r>
            <w:r>
              <w:rPr>
                <w:rFonts w:ascii="Candara" w:eastAsia="Candara" w:hAnsi="Candara" w:cs="Candara"/>
                <w:color w:val="404040"/>
                <w:spacing w:val="-5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</w:rPr>
              <w:t>v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5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3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e</w:t>
            </w:r>
            <w:r>
              <w:rPr>
                <w:rFonts w:ascii="Candara" w:eastAsia="Candara" w:hAnsi="Candara" w:cs="Candara"/>
                <w:color w:val="404040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6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</w:rPr>
              <w:t>and</w:t>
            </w:r>
            <w:r>
              <w:rPr>
                <w:rFonts w:ascii="Candara" w:eastAsia="Candara" w:hAnsi="Candara" w:cs="Candara"/>
                <w:color w:val="404040"/>
                <w:spacing w:val="-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w</w:t>
            </w:r>
            <w:r>
              <w:rPr>
                <w:rFonts w:ascii="Candara" w:eastAsia="Candara" w:hAnsi="Candara" w:cs="Candara"/>
                <w:color w:val="404040"/>
                <w:spacing w:val="-1"/>
              </w:rPr>
              <w:t>r</w:t>
            </w:r>
            <w:r>
              <w:rPr>
                <w:rFonts w:ascii="Candara" w:eastAsia="Candara" w:hAnsi="Candara" w:cs="Candara"/>
                <w:color w:val="404040"/>
              </w:rPr>
              <w:t>it</w:t>
            </w:r>
            <w:r>
              <w:rPr>
                <w:rFonts w:ascii="Candara" w:eastAsia="Candara" w:hAnsi="Candara" w:cs="Candara"/>
                <w:color w:val="404040"/>
                <w:spacing w:val="1"/>
              </w:rPr>
              <w:t>te</w:t>
            </w:r>
            <w:r>
              <w:rPr>
                <w:rFonts w:ascii="Candara" w:eastAsia="Candara" w:hAnsi="Candara" w:cs="Candara"/>
                <w:color w:val="404040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6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</w:rPr>
              <w:t>English.</w:t>
            </w:r>
            <w:r>
              <w:rPr>
                <w:rFonts w:ascii="Candara" w:eastAsia="Candara" w:hAnsi="Candara" w:cs="Candara"/>
                <w:color w:val="404040"/>
                <w:spacing w:val="2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15"/>
                <w:sz w:val="24"/>
                <w:szCs w:val="24"/>
              </w:rPr>
              <w:t></w:t>
            </w:r>
          </w:p>
          <w:p w:rsidR="00387249" w:rsidRDefault="009C6FB8">
            <w:pPr>
              <w:spacing w:before="7"/>
              <w:ind w:left="83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sz w:val="11"/>
                <w:szCs w:val="11"/>
              </w:rPr>
              <w:t></w:t>
            </w:r>
            <w:r>
              <w:rPr>
                <w:color w:val="404040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"/>
                <w:sz w:val="11"/>
                <w:szCs w:val="11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</w:t>
            </w:r>
            <w:r>
              <w:rPr>
                <w:color w:val="404040"/>
                <w:position w:val="8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rofici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Offi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,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we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nt,</w:t>
            </w:r>
            <w:r>
              <w:rPr>
                <w:rFonts w:ascii="Candara" w:eastAsia="Candara" w:hAnsi="Candara" w:cs="Candara"/>
                <w:color w:val="404040"/>
                <w:spacing w:val="-1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x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and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M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bli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r.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</w:t>
            </w:r>
          </w:p>
          <w:p w:rsidR="00387249" w:rsidRDefault="009C6FB8">
            <w:pPr>
              <w:spacing w:line="220" w:lineRule="exact"/>
              <w:ind w:left="83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sz w:val="11"/>
                <w:szCs w:val="11"/>
              </w:rPr>
              <w:t></w:t>
            </w:r>
            <w:r>
              <w:rPr>
                <w:color w:val="404040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"/>
                <w:sz w:val="11"/>
                <w:szCs w:val="11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7"/>
                <w:sz w:val="11"/>
                <w:szCs w:val="11"/>
              </w:rPr>
              <w:t></w:t>
            </w:r>
            <w:r>
              <w:rPr>
                <w:color w:val="404040"/>
                <w:position w:val="7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5"/>
                <w:position w:val="7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Ex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ar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c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h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and</w:t>
            </w:r>
            <w:r>
              <w:rPr>
                <w:rFonts w:ascii="Candara" w:eastAsia="Candara" w:hAnsi="Candara" w:cs="Candara"/>
                <w:color w:val="40404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al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y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ic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z w:val="19"/>
                <w:szCs w:val="19"/>
              </w:rPr>
              <w:t>ls.</w:t>
            </w:r>
            <w:r>
              <w:rPr>
                <w:rFonts w:ascii="Candara" w:eastAsia="Candara" w:hAnsi="Candara" w:cs="Candara"/>
                <w:color w:val="404040"/>
                <w:spacing w:val="2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7"/>
                <w:sz w:val="11"/>
                <w:szCs w:val="11"/>
              </w:rPr>
              <w:t></w:t>
            </w:r>
          </w:p>
          <w:p w:rsidR="00387249" w:rsidRDefault="009C6FB8">
            <w:pPr>
              <w:spacing w:line="220" w:lineRule="exact"/>
              <w:ind w:left="83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sz w:val="11"/>
                <w:szCs w:val="11"/>
              </w:rPr>
              <w:t></w:t>
            </w:r>
            <w:r>
              <w:rPr>
                <w:color w:val="404040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"/>
                <w:sz w:val="11"/>
                <w:szCs w:val="11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</w:t>
            </w:r>
            <w:r>
              <w:rPr>
                <w:color w:val="404040"/>
                <w:position w:val="8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bo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s,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,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or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s/p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ry,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pla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y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g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g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ame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v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im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ls.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</w:t>
            </w:r>
          </w:p>
          <w:p w:rsidR="00387249" w:rsidRDefault="009C6FB8">
            <w:pPr>
              <w:spacing w:line="220" w:lineRule="exact"/>
              <w:ind w:left="83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sz w:val="11"/>
                <w:szCs w:val="11"/>
              </w:rPr>
              <w:t></w:t>
            </w:r>
            <w:r>
              <w:rPr>
                <w:color w:val="404040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"/>
                <w:sz w:val="11"/>
                <w:szCs w:val="11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</w:t>
            </w:r>
            <w:r>
              <w:rPr>
                <w:color w:val="404040"/>
                <w:position w:val="8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Ex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ll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am</w:t>
            </w:r>
            <w:r>
              <w:rPr>
                <w:rFonts w:ascii="Candara" w:eastAsia="Candara" w:hAnsi="Candara" w:cs="Candara"/>
                <w:color w:val="404040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orking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rp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rs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1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ls.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</w:t>
            </w:r>
          </w:p>
          <w:p w:rsidR="00387249" w:rsidRDefault="009C6FB8">
            <w:pPr>
              <w:spacing w:line="220" w:lineRule="exact"/>
              <w:ind w:left="83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sz w:val="11"/>
                <w:szCs w:val="11"/>
              </w:rPr>
              <w:t></w:t>
            </w:r>
            <w:r>
              <w:rPr>
                <w:color w:val="404040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"/>
                <w:sz w:val="11"/>
                <w:szCs w:val="11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</w:t>
            </w:r>
            <w:r>
              <w:rPr>
                <w:color w:val="404040"/>
                <w:position w:val="8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Go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5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al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y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ic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q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u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ti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ve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 xml:space="preserve">ls.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</w:t>
            </w:r>
          </w:p>
          <w:p w:rsidR="00387249" w:rsidRDefault="009C6FB8">
            <w:pPr>
              <w:spacing w:line="220" w:lineRule="exact"/>
              <w:ind w:left="1192"/>
              <w:rPr>
                <w:rFonts w:ascii="Wingdings" w:eastAsia="Wingdings" w:hAnsi="Wingdings" w:cs="Wingdings"/>
                <w:sz w:val="11"/>
                <w:szCs w:val="11"/>
              </w:rPr>
            </w:pP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</w:t>
            </w:r>
            <w:r>
              <w:rPr>
                <w:color w:val="404040"/>
                <w:position w:val="8"/>
                <w:sz w:val="11"/>
                <w:szCs w:val="11"/>
              </w:rPr>
              <w:t xml:space="preserve">        </w:t>
            </w:r>
            <w:r>
              <w:rPr>
                <w:color w:val="404040"/>
                <w:spacing w:val="26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Ex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ce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ll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</w:t>
            </w:r>
            <w:r>
              <w:rPr>
                <w:rFonts w:ascii="Candara" w:eastAsia="Candara" w:hAnsi="Candara" w:cs="Candara"/>
                <w:color w:val="404040"/>
                <w:spacing w:val="-8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P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nta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o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-10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and</w:t>
            </w:r>
            <w:r>
              <w:rPr>
                <w:rFonts w:ascii="Candara" w:eastAsia="Candara" w:hAnsi="Candara" w:cs="Candara"/>
                <w:color w:val="404040"/>
                <w:spacing w:val="-3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e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port</w:t>
            </w:r>
            <w:r>
              <w:rPr>
                <w:rFonts w:ascii="Candara" w:eastAsia="Candara" w:hAnsi="Candara" w:cs="Candara"/>
                <w:color w:val="404040"/>
                <w:spacing w:val="-7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Wr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ing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S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  <w:sz w:val="19"/>
                <w:szCs w:val="19"/>
              </w:rPr>
              <w:t>k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>l</w:t>
            </w:r>
            <w:r>
              <w:rPr>
                <w:rFonts w:ascii="Candara" w:eastAsia="Candara" w:hAnsi="Candara" w:cs="Candara"/>
                <w:color w:val="404040"/>
                <w:position w:val="1"/>
                <w:sz w:val="19"/>
                <w:szCs w:val="19"/>
              </w:rPr>
              <w:t>s.</w:t>
            </w:r>
            <w:r>
              <w:rPr>
                <w:rFonts w:ascii="Candara" w:eastAsia="Candara" w:hAnsi="Candara" w:cs="Candara"/>
                <w:color w:val="404040"/>
                <w:spacing w:val="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color w:val="404040"/>
                <w:position w:val="8"/>
                <w:sz w:val="11"/>
                <w:szCs w:val="11"/>
              </w:rPr>
              <w:t></w:t>
            </w:r>
          </w:p>
          <w:p w:rsidR="00387249" w:rsidRDefault="00387249">
            <w:pPr>
              <w:spacing w:before="5" w:line="260" w:lineRule="exact"/>
              <w:rPr>
                <w:sz w:val="26"/>
                <w:szCs w:val="26"/>
              </w:rPr>
            </w:pPr>
          </w:p>
          <w:p w:rsidR="004F0D63" w:rsidRDefault="009C6FB8" w:rsidP="004F0D63">
            <w:pPr>
              <w:ind w:left="832"/>
              <w:rPr>
                <w:rFonts w:ascii="Candara" w:eastAsia="Candara" w:hAnsi="Candara" w:cs="Candara"/>
                <w:b/>
              </w:rPr>
            </w:pP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  <w:spacing w:val="1"/>
              </w:rPr>
              <w:t>T</w:t>
            </w:r>
            <w:r>
              <w:rPr>
                <w:rFonts w:ascii="Candara" w:eastAsia="Candara" w:hAnsi="Candara" w:cs="Candara"/>
                <w:b/>
                <w:spacing w:val="-1"/>
              </w:rPr>
              <w:t>R</w:t>
            </w:r>
            <w:r>
              <w:rPr>
                <w:rFonts w:ascii="Candara" w:eastAsia="Candara" w:hAnsi="Candara" w:cs="Candara"/>
                <w:b/>
              </w:rPr>
              <w:t>ENG</w:t>
            </w:r>
            <w:r>
              <w:rPr>
                <w:rFonts w:ascii="Candara" w:eastAsia="Candara" w:hAnsi="Candara" w:cs="Candara"/>
                <w:b/>
                <w:spacing w:val="1"/>
              </w:rPr>
              <w:t>T</w:t>
            </w:r>
            <w:r>
              <w:rPr>
                <w:rFonts w:ascii="Candara" w:eastAsia="Candara" w:hAnsi="Candara" w:cs="Candara"/>
                <w:b/>
                <w:spacing w:val="2"/>
              </w:rPr>
              <w:t>H</w:t>
            </w: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</w:rPr>
              <w:t>:</w:t>
            </w:r>
          </w:p>
          <w:p w:rsidR="004F0D63" w:rsidRDefault="004F0D63" w:rsidP="004F0D63">
            <w:pPr>
              <w:ind w:left="832"/>
              <w:rPr>
                <w:rFonts w:ascii="Candara" w:eastAsia="Candara" w:hAnsi="Candara" w:cs="Candara"/>
                <w:b/>
              </w:rPr>
            </w:pPr>
          </w:p>
          <w:p w:rsidR="00387249" w:rsidRPr="00221135" w:rsidRDefault="009C6FB8" w:rsidP="00221135">
            <w:pPr>
              <w:pStyle w:val="ListParagraph"/>
              <w:numPr>
                <w:ilvl w:val="0"/>
                <w:numId w:val="12"/>
              </w:numPr>
              <w:rPr>
                <w:rFonts w:ascii="Wingdings" w:eastAsia="Wingdings" w:hAnsi="Wingdings" w:cs="Wingdings"/>
                <w:sz w:val="11"/>
                <w:szCs w:val="11"/>
              </w:rPr>
            </w:pP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nnov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ive</w:t>
            </w:r>
            <w:r w:rsidRPr="00221135">
              <w:rPr>
                <w:rFonts w:ascii="Calibri" w:eastAsia="Calibri" w:hAnsi="Calibri" w:cs="Calibri"/>
                <w:spacing w:val="-8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n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d</w:t>
            </w:r>
            <w:r w:rsidRPr="00221135">
              <w:rPr>
                <w:rFonts w:ascii="Calibri" w:eastAsia="Calibri" w:hAnsi="Calibri" w:cs="Calibri"/>
                <w:spacing w:val="-2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r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o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u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r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ce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u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 w:rsidRPr="00221135">
              <w:rPr>
                <w:rFonts w:ascii="Calibri" w:eastAsia="Calibri" w:hAnsi="Calibri" w:cs="Calibri"/>
                <w:spacing w:val="-8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nd</w:t>
            </w:r>
            <w:r w:rsidRPr="00221135">
              <w:rPr>
                <w:rFonts w:ascii="Calibri" w:eastAsia="Calibri" w:hAnsi="Calibri" w:cs="Calibri"/>
                <w:spacing w:val="-3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v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du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al</w:t>
            </w:r>
            <w:r w:rsidRPr="00221135">
              <w:rPr>
                <w:rFonts w:ascii="Calibri" w:eastAsia="Calibri" w:hAnsi="Calibri" w:cs="Calibri"/>
                <w:spacing w:val="-7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w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h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f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o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u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 w:rsidRPr="00221135">
              <w:rPr>
                <w:rFonts w:ascii="Calibri" w:eastAsia="Calibri" w:hAnsi="Calibri" w:cs="Calibri"/>
                <w:spacing w:val="-4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o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g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ett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n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g</w:t>
            </w:r>
            <w:r w:rsidRPr="00221135">
              <w:rPr>
                <w:rFonts w:ascii="Calibri" w:eastAsia="Calibri" w:hAnsi="Calibri" w:cs="Calibri"/>
                <w:spacing w:val="-4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pr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al</w:t>
            </w:r>
            <w:r w:rsidRPr="00221135">
              <w:rPr>
                <w:rFonts w:ascii="Calibri" w:eastAsia="Calibri" w:hAnsi="Calibri" w:cs="Calibri"/>
                <w:spacing w:val="-6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r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u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l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s.</w:t>
            </w:r>
            <w:r w:rsidRPr="00221135">
              <w:rPr>
                <w:rFonts w:ascii="Calibri" w:eastAsia="Calibri" w:hAnsi="Calibri" w:cs="Calibri"/>
                <w:spacing w:val="3"/>
                <w:sz w:val="19"/>
                <w:szCs w:val="19"/>
              </w:rPr>
              <w:t xml:space="preserve"> </w:t>
            </w:r>
            <w:r w:rsidRPr="00221135">
              <w:rPr>
                <w:rFonts w:ascii="Wingdings" w:eastAsia="Wingdings" w:hAnsi="Wingdings" w:cs="Wingdings"/>
                <w:position w:val="7"/>
                <w:sz w:val="11"/>
                <w:szCs w:val="11"/>
              </w:rPr>
              <w:t></w:t>
            </w:r>
          </w:p>
          <w:p w:rsidR="00387249" w:rsidRPr="00221135" w:rsidRDefault="009C6FB8" w:rsidP="00221135">
            <w:pPr>
              <w:pStyle w:val="ListParagraph"/>
              <w:numPr>
                <w:ilvl w:val="0"/>
                <w:numId w:val="12"/>
              </w:numPr>
              <w:spacing w:before="1"/>
              <w:rPr>
                <w:rFonts w:ascii="Calibri" w:eastAsia="Calibri" w:hAnsi="Calibri" w:cs="Calibri"/>
                <w:sz w:val="19"/>
                <w:szCs w:val="19"/>
              </w:rPr>
            </w:pPr>
            <w:r w:rsidRPr="00221135">
              <w:rPr>
                <w:rFonts w:ascii="Calibri" w:eastAsia="Calibri" w:hAnsi="Calibri" w:cs="Calibri"/>
                <w:sz w:val="19"/>
                <w:szCs w:val="19"/>
              </w:rPr>
              <w:t>A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b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l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y</w:t>
            </w:r>
            <w:r w:rsidRPr="00221135">
              <w:rPr>
                <w:rFonts w:ascii="Calibri" w:eastAsia="Calibri" w:hAnsi="Calibri" w:cs="Calibri"/>
                <w:spacing w:val="-2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 xml:space="preserve">o 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onn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ec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pacing w:val="-5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w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h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o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h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r</w:t>
            </w:r>
            <w:r w:rsidRPr="00221135">
              <w:rPr>
                <w:rFonts w:ascii="Calibri" w:eastAsia="Calibri" w:hAnsi="Calibri" w:cs="Calibri"/>
                <w:spacing w:val="-3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2"/>
                <w:sz w:val="19"/>
                <w:szCs w:val="19"/>
              </w:rPr>
              <w:t>t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e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hn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al</w:t>
            </w:r>
            <w:r w:rsidRPr="00221135">
              <w:rPr>
                <w:rFonts w:ascii="Calibri" w:eastAsia="Calibri" w:hAnsi="Calibri" w:cs="Calibri"/>
                <w:spacing w:val="-6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a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u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m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n</w:t>
            </w:r>
            <w:r w:rsidRPr="00221135">
              <w:rPr>
                <w:rFonts w:ascii="Calibri" w:eastAsia="Calibri" w:hAnsi="Calibri" w:cs="Calibri"/>
                <w:spacing w:val="-5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s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p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ec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ial</w:t>
            </w:r>
            <w:r w:rsidRPr="00221135">
              <w:rPr>
                <w:rFonts w:ascii="Calibri" w:eastAsia="Calibri" w:hAnsi="Calibri" w:cs="Calibri"/>
                <w:spacing w:val="-5"/>
                <w:sz w:val="19"/>
                <w:szCs w:val="19"/>
              </w:rPr>
              <w:t xml:space="preserve"> </w:t>
            </w:r>
            <w:r w:rsidRPr="00221135">
              <w:rPr>
                <w:rFonts w:ascii="Calibri" w:eastAsia="Calibri" w:hAnsi="Calibri" w:cs="Calibri"/>
                <w:spacing w:val="1"/>
                <w:sz w:val="19"/>
                <w:szCs w:val="19"/>
              </w:rPr>
              <w:t>pro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je</w:t>
            </w:r>
            <w:r w:rsidRPr="00221135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ct</w:t>
            </w:r>
            <w:r w:rsidRPr="00221135">
              <w:rPr>
                <w:rFonts w:ascii="Calibri" w:eastAsia="Calibri" w:hAnsi="Calibri" w:cs="Calibri"/>
                <w:spacing w:val="2"/>
                <w:sz w:val="19"/>
                <w:szCs w:val="19"/>
              </w:rPr>
              <w:t>s</w:t>
            </w:r>
            <w:r w:rsidRPr="00221135">
              <w:rPr>
                <w:rFonts w:ascii="Calibri" w:eastAsia="Calibri" w:hAnsi="Calibri" w:cs="Calibri"/>
                <w:sz w:val="19"/>
                <w:szCs w:val="19"/>
              </w:rPr>
              <w:t>.</w:t>
            </w:r>
          </w:p>
          <w:p w:rsidR="00387249" w:rsidRDefault="00387249">
            <w:pPr>
              <w:spacing w:before="6" w:line="260" w:lineRule="exact"/>
              <w:rPr>
                <w:sz w:val="26"/>
                <w:szCs w:val="26"/>
              </w:rPr>
            </w:pPr>
          </w:p>
          <w:p w:rsidR="00387249" w:rsidRDefault="00413A26">
            <w:pPr>
              <w:ind w:left="804"/>
              <w:rPr>
                <w:sz w:val="0"/>
                <w:szCs w:val="0"/>
              </w:rPr>
            </w:pPr>
            <w:r>
              <w:pict>
                <v:shape id="_x0000_i1027" type="#_x0000_t75" style="width:471pt;height:.75pt">
                  <v:imagedata r:id="rId7" o:title=""/>
                </v:shape>
              </w:pict>
            </w:r>
          </w:p>
          <w:p w:rsidR="00387249" w:rsidRDefault="009C6FB8">
            <w:pPr>
              <w:spacing w:before="5"/>
              <w:ind w:left="832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  <w:spacing w:val="-1"/>
              </w:rPr>
              <w:t>LA</w:t>
            </w:r>
            <w:r>
              <w:rPr>
                <w:rFonts w:ascii="Candara" w:eastAsia="Candara" w:hAnsi="Candara" w:cs="Candara"/>
                <w:b/>
              </w:rPr>
              <w:t>NG</w:t>
            </w:r>
            <w:r>
              <w:rPr>
                <w:rFonts w:ascii="Candara" w:eastAsia="Candara" w:hAnsi="Candara" w:cs="Candara"/>
                <w:b/>
                <w:spacing w:val="1"/>
              </w:rPr>
              <w:t>U</w:t>
            </w:r>
            <w:r>
              <w:rPr>
                <w:rFonts w:ascii="Candara" w:eastAsia="Candara" w:hAnsi="Candara" w:cs="Candara"/>
                <w:b/>
                <w:spacing w:val="-1"/>
              </w:rPr>
              <w:t>A</w:t>
            </w:r>
            <w:r>
              <w:rPr>
                <w:rFonts w:ascii="Candara" w:eastAsia="Candara" w:hAnsi="Candara" w:cs="Candara"/>
                <w:b/>
                <w:spacing w:val="1"/>
              </w:rPr>
              <w:t>G</w:t>
            </w:r>
            <w:r>
              <w:rPr>
                <w:rFonts w:ascii="Candara" w:eastAsia="Candara" w:hAnsi="Candara" w:cs="Candara"/>
                <w:b/>
                <w:spacing w:val="3"/>
              </w:rPr>
              <w:t>E</w:t>
            </w:r>
            <w:r>
              <w:rPr>
                <w:rFonts w:ascii="Candara" w:eastAsia="Candara" w:hAnsi="Candara" w:cs="Candara"/>
                <w:b/>
                <w:spacing w:val="-1"/>
              </w:rPr>
              <w:t>S</w:t>
            </w:r>
            <w:r>
              <w:rPr>
                <w:rFonts w:ascii="Candara" w:eastAsia="Candara" w:hAnsi="Candara" w:cs="Candara"/>
                <w:b/>
              </w:rPr>
              <w:t>:</w:t>
            </w:r>
          </w:p>
          <w:p w:rsidR="00387249" w:rsidRDefault="00387249">
            <w:pPr>
              <w:spacing w:before="18" w:line="220" w:lineRule="exact"/>
              <w:rPr>
                <w:sz w:val="22"/>
                <w:szCs w:val="22"/>
              </w:rPr>
            </w:pPr>
          </w:p>
          <w:p w:rsidR="00387249" w:rsidRDefault="009C6FB8">
            <w:pPr>
              <w:ind w:left="1192"/>
              <w:rPr>
                <w:rFonts w:ascii="Candara" w:eastAsia="Candara" w:hAnsi="Candara" w:cs="Candara"/>
              </w:rPr>
            </w:pPr>
            <w:r>
              <w:rPr>
                <w:rFonts w:ascii="Wingdings" w:eastAsia="Wingdings" w:hAnsi="Wingdings" w:cs="Wingdings"/>
                <w:color w:val="404040"/>
              </w:rPr>
              <w:t></w:t>
            </w:r>
            <w:r>
              <w:rPr>
                <w:color w:val="404040"/>
              </w:rPr>
              <w:t xml:space="preserve">   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>English: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 xml:space="preserve">-               </w:t>
            </w:r>
            <w:r>
              <w:rPr>
                <w:rFonts w:ascii="Candara" w:eastAsia="Candara" w:hAnsi="Candara" w:cs="Candara"/>
                <w:color w:val="404040"/>
                <w:spacing w:val="4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x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celle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4"/>
                <w:w w:val="97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(S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1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w w:val="97"/>
                <w:position w:val="1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1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g,</w:t>
            </w:r>
            <w:r>
              <w:rPr>
                <w:rFonts w:ascii="Candara" w:eastAsia="Candara" w:hAnsi="Candara" w:cs="Candara"/>
                <w:color w:val="404040"/>
                <w:spacing w:val="4"/>
                <w:w w:val="97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st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e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g,</w:t>
            </w:r>
            <w:r>
              <w:rPr>
                <w:rFonts w:ascii="Candara" w:eastAsia="Candara" w:hAnsi="Candara" w:cs="Candara"/>
                <w:color w:val="404040"/>
                <w:spacing w:val="4"/>
                <w:w w:val="97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1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1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w w:val="97"/>
                <w:position w:val="1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1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1"/>
              </w:rPr>
              <w:t>g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1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>W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1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>ti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1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1"/>
              </w:rPr>
              <w:t>g)</w:t>
            </w:r>
          </w:p>
          <w:p w:rsidR="00387249" w:rsidRDefault="009C6FB8">
            <w:pPr>
              <w:spacing w:before="2"/>
              <w:ind w:left="1192"/>
              <w:rPr>
                <w:rFonts w:ascii="Candara" w:eastAsia="Candara" w:hAnsi="Candara" w:cs="Candara"/>
              </w:rPr>
            </w:pPr>
            <w:r>
              <w:rPr>
                <w:rFonts w:ascii="Wingdings" w:eastAsia="Wingdings" w:hAnsi="Wingdings" w:cs="Wingdings"/>
                <w:color w:val="404040"/>
                <w:sz w:val="18"/>
                <w:szCs w:val="18"/>
              </w:rPr>
              <w:t></w:t>
            </w:r>
            <w:r>
              <w:rPr>
                <w:color w:val="404040"/>
                <w:sz w:val="18"/>
                <w:szCs w:val="18"/>
              </w:rPr>
              <w:t xml:space="preserve">   </w:t>
            </w:r>
            <w:r>
              <w:rPr>
                <w:color w:val="404040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2"/>
              </w:rPr>
              <w:t>U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2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2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1"/>
                <w:position w:val="2"/>
              </w:rPr>
              <w:t>u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>:</w:t>
            </w:r>
            <w:r>
              <w:rPr>
                <w:rFonts w:ascii="Candara" w:eastAsia="Candara" w:hAnsi="Candara" w:cs="Candara"/>
                <w:color w:val="404040"/>
                <w:spacing w:val="-4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 xml:space="preserve">-                   </w:t>
            </w:r>
            <w:r>
              <w:rPr>
                <w:rFonts w:ascii="Candara" w:eastAsia="Candara" w:hAnsi="Candara" w:cs="Candara"/>
                <w:color w:val="404040"/>
                <w:spacing w:val="9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x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celle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t</w:t>
            </w:r>
            <w:r>
              <w:rPr>
                <w:rFonts w:ascii="Candara" w:eastAsia="Candara" w:hAnsi="Candara" w:cs="Candara"/>
                <w:color w:val="404040"/>
                <w:spacing w:val="4"/>
                <w:w w:val="97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(S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p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2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w w:val="97"/>
                <w:position w:val="2"/>
              </w:rPr>
              <w:t>k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g,</w:t>
            </w:r>
            <w:r>
              <w:rPr>
                <w:rFonts w:ascii="Candara" w:eastAsia="Candara" w:hAnsi="Candara" w:cs="Candara"/>
                <w:color w:val="404040"/>
                <w:spacing w:val="4"/>
                <w:w w:val="97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L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st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e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g,</w:t>
            </w:r>
            <w:r>
              <w:rPr>
                <w:rFonts w:ascii="Candara" w:eastAsia="Candara" w:hAnsi="Candara" w:cs="Candara"/>
                <w:color w:val="404040"/>
                <w:spacing w:val="4"/>
                <w:w w:val="97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1"/>
                <w:w w:val="97"/>
                <w:position w:val="2"/>
              </w:rPr>
              <w:t>e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2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-1"/>
                <w:w w:val="97"/>
                <w:position w:val="2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3"/>
                <w:w w:val="97"/>
                <w:position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w w:val="97"/>
                <w:position w:val="2"/>
              </w:rPr>
              <w:t>g</w:t>
            </w:r>
            <w:r>
              <w:rPr>
                <w:rFonts w:ascii="Candara" w:eastAsia="Candara" w:hAnsi="Candara" w:cs="Candara"/>
                <w:color w:val="404040"/>
                <w:spacing w:val="2"/>
                <w:w w:val="97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>a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>d</w:t>
            </w:r>
            <w:r>
              <w:rPr>
                <w:rFonts w:ascii="Candara" w:eastAsia="Candara" w:hAnsi="Candara" w:cs="Candara"/>
                <w:color w:val="404040"/>
                <w:spacing w:val="-6"/>
                <w:position w:val="2"/>
              </w:rPr>
              <w:t xml:space="preserve"> 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>W</w:t>
            </w:r>
            <w:r>
              <w:rPr>
                <w:rFonts w:ascii="Candara" w:eastAsia="Candara" w:hAnsi="Candara" w:cs="Candara"/>
                <w:color w:val="404040"/>
                <w:spacing w:val="1"/>
                <w:position w:val="2"/>
              </w:rPr>
              <w:t>r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2"/>
              </w:rPr>
              <w:t>i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>ti</w:t>
            </w:r>
            <w:r>
              <w:rPr>
                <w:rFonts w:ascii="Candara" w:eastAsia="Candara" w:hAnsi="Candara" w:cs="Candara"/>
                <w:color w:val="404040"/>
                <w:spacing w:val="3"/>
                <w:position w:val="2"/>
              </w:rPr>
              <w:t>n</w:t>
            </w:r>
            <w:r>
              <w:rPr>
                <w:rFonts w:ascii="Candara" w:eastAsia="Candara" w:hAnsi="Candara" w:cs="Candara"/>
                <w:color w:val="404040"/>
                <w:position w:val="2"/>
              </w:rPr>
              <w:t>g)</w:t>
            </w:r>
          </w:p>
        </w:tc>
        <w:tc>
          <w:tcPr>
            <w:tcW w:w="76" w:type="dxa"/>
            <w:vMerge/>
            <w:tcBorders>
              <w:left w:val="single" w:sz="17" w:space="0" w:color="000000"/>
              <w:right w:val="single" w:sz="9" w:space="0" w:color="000000"/>
            </w:tcBorders>
          </w:tcPr>
          <w:p w:rsidR="00387249" w:rsidRDefault="00387249"/>
        </w:tc>
      </w:tr>
      <w:tr w:rsidR="00387249">
        <w:trPr>
          <w:trHeight w:hRule="exact" w:val="91"/>
        </w:trPr>
        <w:tc>
          <w:tcPr>
            <w:tcW w:w="76" w:type="dxa"/>
            <w:tcBorders>
              <w:top w:val="single" w:sz="17" w:space="0" w:color="000000"/>
              <w:left w:val="single" w:sz="17" w:space="0" w:color="000000"/>
              <w:bottom w:val="single" w:sz="9" w:space="0" w:color="000000"/>
              <w:right w:val="single" w:sz="9" w:space="0" w:color="000000"/>
            </w:tcBorders>
          </w:tcPr>
          <w:p w:rsidR="00387249" w:rsidRDefault="00387249"/>
        </w:tc>
        <w:tc>
          <w:tcPr>
            <w:tcW w:w="11077" w:type="dxa"/>
            <w:tcBorders>
              <w:top w:val="single" w:sz="17" w:space="0" w:color="000000"/>
              <w:left w:val="single" w:sz="9" w:space="0" w:color="000000"/>
              <w:bottom w:val="single" w:sz="9" w:space="0" w:color="000000"/>
              <w:right w:val="single" w:sz="17" w:space="0" w:color="000000"/>
            </w:tcBorders>
          </w:tcPr>
          <w:p w:rsidR="00387249" w:rsidRDefault="00387249"/>
        </w:tc>
        <w:tc>
          <w:tcPr>
            <w:tcW w:w="76" w:type="dxa"/>
            <w:vMerge/>
            <w:tcBorders>
              <w:left w:val="single" w:sz="17" w:space="0" w:color="000000"/>
              <w:bottom w:val="single" w:sz="9" w:space="0" w:color="000000"/>
              <w:right w:val="single" w:sz="9" w:space="0" w:color="000000"/>
            </w:tcBorders>
          </w:tcPr>
          <w:p w:rsidR="00387249" w:rsidRDefault="00387249"/>
        </w:tc>
      </w:tr>
      <w:tr w:rsidR="00387249">
        <w:trPr>
          <w:trHeight w:hRule="exact" w:val="137"/>
        </w:trPr>
        <w:tc>
          <w:tcPr>
            <w:tcW w:w="11153" w:type="dxa"/>
            <w:gridSpan w:val="2"/>
            <w:tcBorders>
              <w:top w:val="single" w:sz="9" w:space="0" w:color="000000"/>
              <w:left w:val="single" w:sz="9" w:space="0" w:color="000000"/>
              <w:bottom w:val="nil"/>
              <w:right w:val="nil"/>
            </w:tcBorders>
          </w:tcPr>
          <w:p w:rsidR="00387249" w:rsidRDefault="00387249"/>
        </w:tc>
        <w:tc>
          <w:tcPr>
            <w:tcW w:w="76" w:type="dxa"/>
            <w:tcBorders>
              <w:top w:val="single" w:sz="9" w:space="0" w:color="000000"/>
              <w:left w:val="single" w:sz="17" w:space="0" w:color="000000"/>
              <w:bottom w:val="nil"/>
              <w:right w:val="single" w:sz="9" w:space="0" w:color="000000"/>
            </w:tcBorders>
          </w:tcPr>
          <w:p w:rsidR="00387249" w:rsidRDefault="00387249"/>
        </w:tc>
      </w:tr>
    </w:tbl>
    <w:p w:rsidR="009C6FB8" w:rsidRDefault="009C6FB8"/>
    <w:sectPr w:rsidR="009C6FB8">
      <w:pgSz w:w="12240" w:h="15840"/>
      <w:pgMar w:top="3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202D"/>
    <w:multiLevelType w:val="hybridMultilevel"/>
    <w:tmpl w:val="26169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E3D99"/>
    <w:multiLevelType w:val="hybridMultilevel"/>
    <w:tmpl w:val="BDFAB7AA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B9C2364"/>
    <w:multiLevelType w:val="hybridMultilevel"/>
    <w:tmpl w:val="CA6E6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243EF"/>
    <w:multiLevelType w:val="hybridMultilevel"/>
    <w:tmpl w:val="C434B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61240"/>
    <w:multiLevelType w:val="hybridMultilevel"/>
    <w:tmpl w:val="9F8422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1253E"/>
    <w:multiLevelType w:val="hybridMultilevel"/>
    <w:tmpl w:val="012EA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00971"/>
    <w:multiLevelType w:val="hybridMultilevel"/>
    <w:tmpl w:val="B2F01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249ED"/>
    <w:multiLevelType w:val="hybridMultilevel"/>
    <w:tmpl w:val="8348CF48"/>
    <w:lvl w:ilvl="0" w:tplc="0409000D">
      <w:start w:val="1"/>
      <w:numFmt w:val="bullet"/>
      <w:lvlText w:val="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42C53B60"/>
    <w:multiLevelType w:val="hybridMultilevel"/>
    <w:tmpl w:val="07AA5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92FA0"/>
    <w:multiLevelType w:val="hybridMultilevel"/>
    <w:tmpl w:val="72B87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F17E9"/>
    <w:multiLevelType w:val="hybridMultilevel"/>
    <w:tmpl w:val="AE523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536EF"/>
    <w:multiLevelType w:val="multilevel"/>
    <w:tmpl w:val="5532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BBF6D0E"/>
    <w:multiLevelType w:val="hybridMultilevel"/>
    <w:tmpl w:val="1FE27296"/>
    <w:lvl w:ilvl="0" w:tplc="0409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7249"/>
    <w:rsid w:val="000311F1"/>
    <w:rsid w:val="000A0DD7"/>
    <w:rsid w:val="00221135"/>
    <w:rsid w:val="002B2E88"/>
    <w:rsid w:val="00387249"/>
    <w:rsid w:val="003F6107"/>
    <w:rsid w:val="00413A26"/>
    <w:rsid w:val="004F0D63"/>
    <w:rsid w:val="009C6FB8"/>
    <w:rsid w:val="00BA46F0"/>
    <w:rsid w:val="00F0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6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 Computers</dc:creator>
  <cp:lastModifiedBy>Speed Computers</cp:lastModifiedBy>
  <cp:revision>11</cp:revision>
  <cp:lastPrinted>2016-11-14T08:18:00Z</cp:lastPrinted>
  <dcterms:created xsi:type="dcterms:W3CDTF">2016-11-14T07:41:00Z</dcterms:created>
  <dcterms:modified xsi:type="dcterms:W3CDTF">2016-11-14T08:22:00Z</dcterms:modified>
</cp:coreProperties>
</file>