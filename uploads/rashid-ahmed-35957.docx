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D8" w:rsidRDefault="000A48D8" w:rsidP="000354F1">
      <w:pPr>
        <w:rPr>
          <w:b/>
          <w:sz w:val="18"/>
          <w:szCs w:val="18"/>
          <w:u w:val="single"/>
        </w:rPr>
      </w:pPr>
    </w:p>
    <w:p w:rsidR="000C448A" w:rsidRDefault="001E51EB" w:rsidP="000D11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533"/>
        </w:tabs>
        <w:rPr>
          <w:b/>
          <w:sz w:val="20"/>
          <w:szCs w:val="18"/>
        </w:rPr>
      </w:pPr>
      <w:r>
        <w:rPr>
          <w:b/>
          <w:sz w:val="18"/>
          <w:szCs w:val="18"/>
        </w:rPr>
        <w:t xml:space="preserve">                </w:t>
      </w:r>
      <w:r w:rsidR="00703E83" w:rsidRPr="001E51EB">
        <w:rPr>
          <w:b/>
          <w:sz w:val="60"/>
          <w:szCs w:val="18"/>
          <w:u w:val="single"/>
        </w:rPr>
        <w:t>CURRICULUM VITAE</w:t>
      </w:r>
      <w:r>
        <w:rPr>
          <w:b/>
          <w:sz w:val="42"/>
          <w:szCs w:val="18"/>
        </w:rPr>
        <w:tab/>
      </w:r>
      <w:r w:rsidR="000D11EE">
        <w:rPr>
          <w:b/>
          <w:sz w:val="42"/>
          <w:szCs w:val="18"/>
        </w:rPr>
        <w:tab/>
      </w:r>
    </w:p>
    <w:p w:rsidR="000C448A" w:rsidRPr="00AD3DA8" w:rsidRDefault="000C448A" w:rsidP="00AD3DA8">
      <w:pPr>
        <w:tabs>
          <w:tab w:val="left" w:pos="8595"/>
        </w:tabs>
        <w:rPr>
          <w:b/>
          <w:color w:val="548DD4" w:themeColor="text2" w:themeTint="99"/>
          <w:sz w:val="20"/>
          <w:szCs w:val="18"/>
        </w:rPr>
      </w:pPr>
      <w:r>
        <w:rPr>
          <w:b/>
          <w:noProof/>
          <w:sz w:val="20"/>
          <w:szCs w:val="18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5100955</wp:posOffset>
            </wp:positionH>
            <wp:positionV relativeFrom="paragraph">
              <wp:posOffset>49530</wp:posOffset>
            </wp:positionV>
            <wp:extent cx="820420" cy="1123950"/>
            <wp:effectExtent l="114300" t="95250" r="93980" b="95250"/>
            <wp:wrapNone/>
            <wp:docPr id="36" name="Picture 5" descr="Description: 1000566_565189483574799_59055183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1000566_565189483574799_590551831_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23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D3DA8">
        <w:rPr>
          <w:b/>
          <w:sz w:val="20"/>
          <w:szCs w:val="18"/>
        </w:rPr>
        <w:tab/>
      </w:r>
    </w:p>
    <w:p w:rsidR="000C448A" w:rsidRDefault="000C448A" w:rsidP="000C448A">
      <w:pPr>
        <w:rPr>
          <w:b/>
          <w:sz w:val="20"/>
          <w:szCs w:val="18"/>
        </w:rPr>
      </w:pPr>
    </w:p>
    <w:p w:rsidR="0082727D" w:rsidRPr="00AD3DA8" w:rsidRDefault="000C1437" w:rsidP="00AD3DA8">
      <w:pPr>
        <w:tabs>
          <w:tab w:val="left" w:pos="8580"/>
          <w:tab w:val="left" w:pos="9255"/>
          <w:tab w:val="right" w:pos="9533"/>
        </w:tabs>
        <w:jc w:val="center"/>
        <w:rPr>
          <w:b/>
          <w:color w:val="548DD4" w:themeColor="text2" w:themeTint="99"/>
          <w:sz w:val="20"/>
          <w:szCs w:val="18"/>
        </w:rPr>
      </w:pPr>
      <w:r w:rsidRPr="000C1437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7" type="#_x0000_t136" style="position:absolute;left:0;text-align:left;margin-left:0;margin-top:0;width:5in;height:50.25pt;z-index:-251658752" fillcolor="red" stroked="f">
            <v:fill opacity="64881f" color2="#f93" angle="-135" focus="100%" type="gradientRadial">
              <o:fill v:ext="view" type="gradientCenter"/>
            </v:fill>
            <v:stroke r:id="rId9" o:title=""/>
            <v:shadow on="t" color="silver" opacity="52429f"/>
            <v:textpath style="font-family:&quot;Impact&quot;;font-size:24pt;v-text-kern:t" trim="t" fitpath="t" string="Rashid Ahmed Memon"/>
          </v:shape>
        </w:pict>
      </w:r>
    </w:p>
    <w:p w:rsidR="0082727D" w:rsidRDefault="0082727D" w:rsidP="00906317">
      <w:pPr>
        <w:rPr>
          <w:b/>
          <w:sz w:val="30"/>
          <w:szCs w:val="28"/>
          <w:highlight w:val="lightGray"/>
        </w:rPr>
      </w:pPr>
    </w:p>
    <w:p w:rsidR="000C448A" w:rsidRDefault="000C448A" w:rsidP="00906317">
      <w:pPr>
        <w:rPr>
          <w:b/>
          <w:sz w:val="30"/>
          <w:szCs w:val="28"/>
          <w:highlight w:val="lightGray"/>
        </w:rPr>
      </w:pPr>
    </w:p>
    <w:p w:rsidR="0082727D" w:rsidRDefault="0082727D" w:rsidP="00906317">
      <w:pPr>
        <w:rPr>
          <w:b/>
          <w:sz w:val="30"/>
          <w:szCs w:val="28"/>
          <w:highlight w:val="lightGray"/>
        </w:rPr>
      </w:pPr>
    </w:p>
    <w:p w:rsidR="00FD7911" w:rsidRDefault="00D41A03" w:rsidP="0082727D">
      <w:pPr>
        <w:rPr>
          <w:rFonts w:ascii="Arial" w:hAnsi="Arial" w:cs="Arial"/>
          <w:b/>
        </w:rPr>
      </w:pPr>
      <w:r w:rsidRPr="0000009E">
        <w:rPr>
          <w:b/>
          <w:sz w:val="30"/>
          <w:szCs w:val="28"/>
          <w:highlight w:val="lightGray"/>
          <w:u w:val="single"/>
        </w:rPr>
        <w:t>ADDRESS</w:t>
      </w:r>
      <w:r w:rsidRPr="00D41A03">
        <w:rPr>
          <w:b/>
          <w:sz w:val="30"/>
          <w:szCs w:val="28"/>
          <w:highlight w:val="lightGray"/>
        </w:rPr>
        <w:t>:</w:t>
      </w:r>
      <w:r>
        <w:rPr>
          <w:b/>
          <w:sz w:val="20"/>
          <w:szCs w:val="18"/>
        </w:rPr>
        <w:t xml:space="preserve"> </w:t>
      </w:r>
      <w:r w:rsidR="000476C2">
        <w:rPr>
          <w:rFonts w:ascii="Arial" w:hAnsi="Arial" w:cs="Arial"/>
          <w:b/>
        </w:rPr>
        <w:t>Fl: 18 A</w:t>
      </w:r>
      <w:r w:rsidR="00524066">
        <w:rPr>
          <w:rFonts w:ascii="Arial" w:hAnsi="Arial" w:cs="Arial"/>
          <w:b/>
        </w:rPr>
        <w:t>/</w:t>
      </w:r>
      <w:r w:rsidR="000476C2">
        <w:rPr>
          <w:rFonts w:ascii="Arial" w:hAnsi="Arial" w:cs="Arial"/>
          <w:b/>
        </w:rPr>
        <w:t>21 Crescent Complex G:</w:t>
      </w:r>
      <w:r w:rsidR="00141DD4">
        <w:rPr>
          <w:rFonts w:ascii="Arial" w:hAnsi="Arial" w:cs="Arial"/>
          <w:b/>
        </w:rPr>
        <w:t xml:space="preserve"> </w:t>
      </w:r>
      <w:r w:rsidR="000476C2">
        <w:rPr>
          <w:rFonts w:ascii="Arial" w:hAnsi="Arial" w:cs="Arial"/>
          <w:b/>
        </w:rPr>
        <w:t>Iqbal Block: 11</w:t>
      </w:r>
      <w:r w:rsidR="00591C93">
        <w:rPr>
          <w:rFonts w:ascii="Arial" w:hAnsi="Arial" w:cs="Arial"/>
          <w:b/>
        </w:rPr>
        <w:t xml:space="preserve"> </w:t>
      </w:r>
      <w:r w:rsidR="00FD7911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</w:t>
      </w:r>
    </w:p>
    <w:p w:rsidR="00906317" w:rsidRDefault="000476C2" w:rsidP="008272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</w:t>
      </w:r>
      <w:r w:rsidR="00FD79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Karachi</w:t>
      </w:r>
      <w:r w:rsidR="00FD7911">
        <w:rPr>
          <w:rFonts w:ascii="Arial" w:hAnsi="Arial" w:cs="Arial"/>
          <w:b/>
        </w:rPr>
        <w:t xml:space="preserve"> </w:t>
      </w:r>
      <w:r w:rsidR="0082727D">
        <w:rPr>
          <w:rFonts w:ascii="Arial" w:hAnsi="Arial" w:cs="Arial"/>
          <w:b/>
        </w:rPr>
        <w:t>Sindh</w:t>
      </w:r>
      <w:r w:rsidR="0082727D">
        <w:rPr>
          <w:rFonts w:ascii="Arial" w:hAnsi="Arial" w:cs="Arial"/>
          <w:b/>
        </w:rPr>
        <w:tab/>
      </w:r>
      <w:r w:rsidR="00906317">
        <w:rPr>
          <w:rFonts w:ascii="Arial" w:hAnsi="Arial" w:cs="Arial"/>
          <w:b/>
        </w:rPr>
        <w:t xml:space="preserve">           </w:t>
      </w:r>
      <w:r w:rsidR="0082727D">
        <w:rPr>
          <w:rFonts w:ascii="Arial" w:hAnsi="Arial" w:cs="Arial"/>
          <w:b/>
        </w:rPr>
        <w:t xml:space="preserve">             </w:t>
      </w:r>
    </w:p>
    <w:p w:rsidR="00E05060" w:rsidRDefault="00D41A03" w:rsidP="000354F1">
      <w:pPr>
        <w:rPr>
          <w:b/>
          <w:sz w:val="20"/>
          <w:szCs w:val="18"/>
        </w:rPr>
      </w:pPr>
      <w:r w:rsidRPr="005B4026">
        <w:rPr>
          <w:b/>
          <w:sz w:val="30"/>
          <w:szCs w:val="28"/>
          <w:highlight w:val="lightGray"/>
          <w:u w:val="single"/>
        </w:rPr>
        <w:t>CELL</w:t>
      </w:r>
      <w:r w:rsidRPr="00D41A03">
        <w:rPr>
          <w:b/>
          <w:sz w:val="30"/>
          <w:szCs w:val="28"/>
          <w:highlight w:val="lightGray"/>
        </w:rPr>
        <w:t>:</w:t>
      </w:r>
      <w:r w:rsidR="00252EE2">
        <w:rPr>
          <w:b/>
          <w:bCs/>
        </w:rPr>
        <w:t xml:space="preserve">           </w:t>
      </w:r>
      <w:r w:rsidR="00906317" w:rsidRPr="00D84B3E">
        <w:rPr>
          <w:rFonts w:ascii="Arial" w:hAnsi="Arial" w:cs="Arial"/>
          <w:b/>
        </w:rPr>
        <w:t>03313652627</w:t>
      </w:r>
      <w:r w:rsidR="00DA6FA8">
        <w:rPr>
          <w:b/>
          <w:sz w:val="20"/>
          <w:szCs w:val="18"/>
        </w:rPr>
        <w:t xml:space="preserve">                                                               </w:t>
      </w:r>
    </w:p>
    <w:p w:rsidR="00E05060" w:rsidRDefault="00E05060" w:rsidP="000354F1">
      <w:pPr>
        <w:rPr>
          <w:b/>
          <w:sz w:val="20"/>
          <w:szCs w:val="18"/>
        </w:rPr>
      </w:pPr>
    </w:p>
    <w:p w:rsidR="00071337" w:rsidRPr="00E05060" w:rsidRDefault="000C1437" w:rsidP="000354F1">
      <w:pPr>
        <w:rPr>
          <w:b/>
          <w:sz w:val="20"/>
          <w:szCs w:val="18"/>
        </w:rPr>
      </w:pPr>
      <w:r w:rsidRPr="000C1437">
        <w:pict>
          <v:line id="_x0000_s1026" style="position:absolute;z-index:251655680" from="-32.6pt,8.5pt" to="510.4pt,8.5pt" strokeweight=".79mm">
            <v:stroke joinstyle="miter"/>
          </v:line>
        </w:pict>
      </w:r>
    </w:p>
    <w:p w:rsidR="000354F1" w:rsidRDefault="000354F1" w:rsidP="000354F1">
      <w:pPr>
        <w:rPr>
          <w:sz w:val="26"/>
        </w:rPr>
      </w:pPr>
      <w:r w:rsidRPr="0000009E">
        <w:rPr>
          <w:b/>
          <w:sz w:val="30"/>
          <w:szCs w:val="28"/>
          <w:highlight w:val="lightGray"/>
          <w:u w:val="single"/>
        </w:rPr>
        <w:t>OBJECTIVE</w:t>
      </w:r>
      <w:r w:rsidRPr="00090405">
        <w:rPr>
          <w:sz w:val="26"/>
          <w:highlight w:val="lightGray"/>
        </w:rPr>
        <w:t>:</w:t>
      </w:r>
    </w:p>
    <w:p w:rsidR="00090405" w:rsidRPr="00090405" w:rsidRDefault="00090405" w:rsidP="000354F1">
      <w:pPr>
        <w:rPr>
          <w:sz w:val="26"/>
        </w:rPr>
      </w:pPr>
    </w:p>
    <w:p w:rsidR="0025393F" w:rsidRPr="00AD0A86" w:rsidRDefault="000354F1" w:rsidP="0025393F">
      <w:pPr>
        <w:rPr>
          <w:sz w:val="28"/>
          <w:szCs w:val="28"/>
        </w:rPr>
      </w:pPr>
      <w:r w:rsidRPr="00AD0A86">
        <w:rPr>
          <w:sz w:val="28"/>
          <w:szCs w:val="28"/>
        </w:rPr>
        <w:t xml:space="preserve">                     </w:t>
      </w:r>
      <w:r w:rsidR="00E05060" w:rsidRPr="00AD0A86">
        <w:rPr>
          <w:sz w:val="28"/>
          <w:szCs w:val="28"/>
        </w:rPr>
        <w:t>Seeking a career oriented job in dynamic progressive and government and non-government organization that offer</w:t>
      </w:r>
      <w:r w:rsidR="0063559E" w:rsidRPr="00AD0A86">
        <w:rPr>
          <w:sz w:val="28"/>
          <w:szCs w:val="28"/>
        </w:rPr>
        <w:t>s</w:t>
      </w:r>
      <w:r w:rsidR="00E05060" w:rsidRPr="00AD0A86">
        <w:rPr>
          <w:sz w:val="28"/>
          <w:szCs w:val="28"/>
        </w:rPr>
        <w:t xml:space="preserve"> learning opportunities </w:t>
      </w:r>
      <w:r w:rsidR="0063559E" w:rsidRPr="00AD0A86">
        <w:rPr>
          <w:sz w:val="28"/>
          <w:szCs w:val="28"/>
        </w:rPr>
        <w:t>in the field of  health care and development</w:t>
      </w:r>
    </w:p>
    <w:p w:rsidR="00706B95" w:rsidRDefault="00706B95" w:rsidP="0025393F">
      <w:pPr>
        <w:rPr>
          <w:b/>
          <w:color w:val="000000" w:themeColor="text1"/>
          <w:sz w:val="32"/>
        </w:rPr>
      </w:pPr>
    </w:p>
    <w:p w:rsidR="000354F1" w:rsidRPr="00706B95" w:rsidRDefault="0063559E" w:rsidP="000354F1">
      <w:pPr>
        <w:rPr>
          <w:b/>
          <w:color w:val="000000" w:themeColor="text1"/>
          <w:sz w:val="32"/>
        </w:rPr>
      </w:pPr>
      <w:r w:rsidRPr="00706B95">
        <w:rPr>
          <w:b/>
          <w:color w:val="000000" w:themeColor="text1"/>
          <w:sz w:val="32"/>
        </w:rPr>
        <w:t>KEY SUMMARY</w:t>
      </w:r>
      <w:r w:rsidR="00706B95">
        <w:rPr>
          <w:b/>
          <w:color w:val="000000" w:themeColor="text1"/>
          <w:sz w:val="32"/>
        </w:rPr>
        <w:t>;</w:t>
      </w:r>
    </w:p>
    <w:p w:rsidR="00706B95" w:rsidRPr="00AD0A86" w:rsidRDefault="00706B95" w:rsidP="00706B95">
      <w:pPr>
        <w:rPr>
          <w:sz w:val="28"/>
          <w:szCs w:val="28"/>
        </w:rPr>
      </w:pPr>
      <w:r w:rsidRPr="00AD0A86">
        <w:rPr>
          <w:sz w:val="28"/>
          <w:szCs w:val="28"/>
        </w:rPr>
        <w:t xml:space="preserve">                                 Mr. Rashid Ahmed Memon is professional docter of pharmacy having degree of pharm –D along with high technical ticky , competent, good communication skill, good English, expert in pharmaceutics, physiology , biochemistry and pharmacology interested to have pharmaceutical industry.</w:t>
      </w:r>
    </w:p>
    <w:p w:rsidR="00706B95" w:rsidRDefault="00706B95" w:rsidP="00706B95">
      <w:pPr>
        <w:rPr>
          <w:sz w:val="28"/>
        </w:rPr>
      </w:pPr>
    </w:p>
    <w:p w:rsidR="005256F7" w:rsidRPr="00706B95" w:rsidRDefault="00706B95" w:rsidP="000354F1">
      <w:pPr>
        <w:rPr>
          <w:b/>
          <w:sz w:val="28"/>
          <w:szCs w:val="28"/>
        </w:rPr>
      </w:pPr>
      <w:r w:rsidRPr="00706B95">
        <w:rPr>
          <w:b/>
          <w:sz w:val="28"/>
          <w:szCs w:val="28"/>
        </w:rPr>
        <w:t>PERSONAL</w:t>
      </w:r>
    </w:p>
    <w:p w:rsidR="000354F1" w:rsidRPr="00AF211F" w:rsidRDefault="000354F1" w:rsidP="00906317">
      <w:pPr>
        <w:spacing w:line="360" w:lineRule="auto"/>
        <w:jc w:val="both"/>
        <w:rPr>
          <w:b/>
        </w:rPr>
      </w:pPr>
      <w:r w:rsidRPr="00090405">
        <w:t xml:space="preserve">                  </w:t>
      </w:r>
      <w:r w:rsidR="005B1F20">
        <w:rPr>
          <w:b/>
        </w:rPr>
        <w:t xml:space="preserve">      </w:t>
      </w:r>
      <w:r w:rsidR="00AF211F">
        <w:rPr>
          <w:b/>
        </w:rPr>
        <w:t xml:space="preserve">Fathers Name           </w:t>
      </w:r>
      <w:r w:rsidRPr="00090405">
        <w:rPr>
          <w:b/>
        </w:rPr>
        <w:t xml:space="preserve">  </w:t>
      </w:r>
      <w:r w:rsidR="00AF211F">
        <w:rPr>
          <w:b/>
        </w:rPr>
        <w:t xml:space="preserve"> :</w:t>
      </w:r>
      <w:r w:rsidR="005B1F20">
        <w:rPr>
          <w:b/>
        </w:rPr>
        <w:t xml:space="preserve"> </w:t>
      </w:r>
      <w:r w:rsidR="00AF211F">
        <w:rPr>
          <w:b/>
        </w:rPr>
        <w:t xml:space="preserve">    </w:t>
      </w:r>
      <w:r w:rsidRPr="00090405">
        <w:rPr>
          <w:b/>
        </w:rPr>
        <w:t xml:space="preserve">              </w:t>
      </w:r>
      <w:r w:rsidRPr="00090405">
        <w:rPr>
          <w:b/>
        </w:rPr>
        <w:tab/>
      </w:r>
      <w:r w:rsidR="00906317" w:rsidRPr="00906317">
        <w:rPr>
          <w:b/>
        </w:rPr>
        <w:t>Muhammad</w:t>
      </w:r>
      <w:r w:rsidR="00906317" w:rsidRPr="000C668A">
        <w:rPr>
          <w:rFonts w:ascii="Arial" w:hAnsi="Arial" w:cs="Arial"/>
          <w:sz w:val="20"/>
          <w:szCs w:val="20"/>
        </w:rPr>
        <w:t xml:space="preserve"> </w:t>
      </w:r>
      <w:r w:rsidR="00906317" w:rsidRPr="00906317">
        <w:rPr>
          <w:b/>
        </w:rPr>
        <w:t>Bakhsh</w:t>
      </w:r>
      <w:r w:rsidRPr="00090405">
        <w:rPr>
          <w:b/>
        </w:rPr>
        <w:tab/>
      </w:r>
    </w:p>
    <w:p w:rsidR="000354F1" w:rsidRPr="00090405" w:rsidRDefault="005B1F20" w:rsidP="000354F1">
      <w:pPr>
        <w:rPr>
          <w:b/>
        </w:rPr>
      </w:pPr>
      <w:r>
        <w:rPr>
          <w:b/>
        </w:rPr>
        <w:t xml:space="preserve">                        </w:t>
      </w:r>
      <w:r w:rsidR="000354F1" w:rsidRPr="00090405">
        <w:rPr>
          <w:b/>
        </w:rPr>
        <w:t xml:space="preserve">Surname                       </w:t>
      </w:r>
      <w:r w:rsidR="00AF211F">
        <w:rPr>
          <w:b/>
        </w:rPr>
        <w:t>:</w:t>
      </w:r>
      <w:r w:rsidR="000354F1" w:rsidRPr="00090405">
        <w:rPr>
          <w:b/>
        </w:rPr>
        <w:t xml:space="preserve">                </w:t>
      </w:r>
      <w:r w:rsidR="000354F1" w:rsidRPr="00090405">
        <w:rPr>
          <w:b/>
        </w:rPr>
        <w:tab/>
      </w:r>
      <w:r w:rsidR="00906317">
        <w:rPr>
          <w:b/>
        </w:rPr>
        <w:t>Memon</w:t>
      </w:r>
    </w:p>
    <w:p w:rsidR="000354F1" w:rsidRPr="00090405" w:rsidRDefault="000354F1" w:rsidP="009A4722">
      <w:pPr>
        <w:rPr>
          <w:b/>
        </w:rPr>
      </w:pPr>
      <w:r w:rsidRPr="00090405">
        <w:rPr>
          <w:b/>
        </w:rPr>
        <w:t xml:space="preserve">                 </w:t>
      </w:r>
      <w:r w:rsidRPr="00090405">
        <w:rPr>
          <w:b/>
        </w:rPr>
        <w:tab/>
        <w:t xml:space="preserve">CNIC NO:                   </w:t>
      </w:r>
      <w:r w:rsidR="00BB5ABE" w:rsidRPr="00090405">
        <w:rPr>
          <w:b/>
        </w:rPr>
        <w:t xml:space="preserve"> </w:t>
      </w:r>
      <w:r w:rsidR="00AF211F">
        <w:rPr>
          <w:b/>
        </w:rPr>
        <w:t>:</w:t>
      </w:r>
      <w:r w:rsidRPr="00090405">
        <w:rPr>
          <w:b/>
        </w:rPr>
        <w:t xml:space="preserve">                </w:t>
      </w:r>
      <w:r w:rsidRPr="00090405">
        <w:rPr>
          <w:b/>
        </w:rPr>
        <w:tab/>
      </w:r>
      <w:r w:rsidR="009A4722" w:rsidRPr="00511261">
        <w:rPr>
          <w:b/>
        </w:rPr>
        <w:t>41801</w:t>
      </w:r>
      <w:r w:rsidR="009A4722" w:rsidRPr="00511261">
        <w:rPr>
          <w:rFonts w:ascii="Arial" w:hAnsi="Arial" w:cs="Arial"/>
          <w:b/>
          <w:bCs/>
          <w:sz w:val="20"/>
          <w:szCs w:val="20"/>
        </w:rPr>
        <w:t>-</w:t>
      </w:r>
      <w:r w:rsidR="009A4722" w:rsidRPr="00511261">
        <w:rPr>
          <w:b/>
        </w:rPr>
        <w:t>0586850</w:t>
      </w:r>
      <w:r w:rsidR="009A4722" w:rsidRPr="00511261">
        <w:rPr>
          <w:rFonts w:ascii="Arial" w:hAnsi="Arial" w:cs="Arial"/>
          <w:b/>
          <w:bCs/>
          <w:sz w:val="20"/>
          <w:szCs w:val="20"/>
        </w:rPr>
        <w:t>-5</w:t>
      </w:r>
    </w:p>
    <w:p w:rsidR="009A4722" w:rsidRPr="000C668A" w:rsidRDefault="000354F1" w:rsidP="00511261">
      <w:pPr>
        <w:rPr>
          <w:rFonts w:ascii="Arial" w:hAnsi="Arial" w:cs="Arial"/>
          <w:sz w:val="20"/>
          <w:szCs w:val="20"/>
        </w:rPr>
      </w:pPr>
      <w:r w:rsidRPr="00090405">
        <w:rPr>
          <w:b/>
        </w:rPr>
        <w:t xml:space="preserve">                   </w:t>
      </w:r>
      <w:r w:rsidRPr="00090405">
        <w:rPr>
          <w:b/>
        </w:rPr>
        <w:tab/>
        <w:t xml:space="preserve">Date of Birth              </w:t>
      </w:r>
      <w:r w:rsidR="00BB5ABE" w:rsidRPr="00090405">
        <w:rPr>
          <w:b/>
        </w:rPr>
        <w:t xml:space="preserve"> </w:t>
      </w:r>
      <w:r w:rsidR="008C68CB">
        <w:rPr>
          <w:b/>
        </w:rPr>
        <w:t xml:space="preserve"> </w:t>
      </w:r>
      <w:r w:rsidR="00AF211F">
        <w:rPr>
          <w:b/>
        </w:rPr>
        <w:t>:</w:t>
      </w:r>
      <w:r w:rsidRPr="00090405">
        <w:rPr>
          <w:b/>
        </w:rPr>
        <w:t xml:space="preserve">               </w:t>
      </w:r>
      <w:r w:rsidRPr="00090405">
        <w:rPr>
          <w:b/>
        </w:rPr>
        <w:tab/>
      </w:r>
      <w:r w:rsidR="009A4722" w:rsidRPr="00DC49A7">
        <w:rPr>
          <w:rFonts w:ascii="Arial" w:hAnsi="Arial" w:cs="Arial"/>
          <w:b/>
          <w:bCs/>
          <w:i/>
          <w:iCs/>
          <w:sz w:val="20"/>
          <w:szCs w:val="20"/>
        </w:rPr>
        <w:t>07-</w:t>
      </w:r>
      <w:r w:rsidR="009A4722" w:rsidRPr="00511261">
        <w:rPr>
          <w:b/>
        </w:rPr>
        <w:t>11</w:t>
      </w:r>
      <w:r w:rsidR="009A4722">
        <w:rPr>
          <w:rFonts w:ascii="Arial" w:hAnsi="Arial" w:cs="Arial"/>
          <w:sz w:val="20"/>
          <w:szCs w:val="20"/>
        </w:rPr>
        <w:t>-</w:t>
      </w:r>
      <w:r w:rsidR="009A4722" w:rsidRPr="00511261">
        <w:rPr>
          <w:b/>
        </w:rPr>
        <w:t>1990</w:t>
      </w:r>
    </w:p>
    <w:p w:rsidR="000354F1" w:rsidRPr="00090405" w:rsidRDefault="000354F1" w:rsidP="009A4722">
      <w:pPr>
        <w:rPr>
          <w:b/>
        </w:rPr>
      </w:pPr>
      <w:r w:rsidRPr="00090405">
        <w:rPr>
          <w:b/>
        </w:rPr>
        <w:t xml:space="preserve">                   </w:t>
      </w:r>
      <w:r w:rsidRPr="00090405">
        <w:rPr>
          <w:b/>
        </w:rPr>
        <w:tab/>
        <w:t xml:space="preserve">Gender                       </w:t>
      </w:r>
      <w:r w:rsidR="00BB5ABE" w:rsidRPr="00090405">
        <w:rPr>
          <w:b/>
        </w:rPr>
        <w:t xml:space="preserve">  </w:t>
      </w:r>
      <w:r w:rsidR="00AF211F">
        <w:rPr>
          <w:b/>
        </w:rPr>
        <w:t xml:space="preserve"> :</w:t>
      </w:r>
      <w:r w:rsidRPr="00090405">
        <w:rPr>
          <w:b/>
        </w:rPr>
        <w:t xml:space="preserve">               </w:t>
      </w:r>
      <w:r w:rsidRPr="00090405">
        <w:rPr>
          <w:b/>
        </w:rPr>
        <w:tab/>
        <w:t xml:space="preserve">Male </w:t>
      </w:r>
    </w:p>
    <w:p w:rsidR="000354F1" w:rsidRPr="00090405" w:rsidRDefault="000354F1" w:rsidP="000354F1">
      <w:pPr>
        <w:rPr>
          <w:b/>
        </w:rPr>
      </w:pPr>
      <w:r w:rsidRPr="00090405">
        <w:rPr>
          <w:b/>
        </w:rPr>
        <w:t xml:space="preserve">                   </w:t>
      </w:r>
      <w:r w:rsidRPr="00090405">
        <w:rPr>
          <w:b/>
        </w:rPr>
        <w:tab/>
        <w:t xml:space="preserve">Marital Status           </w:t>
      </w:r>
      <w:r w:rsidR="00BB5ABE" w:rsidRPr="00090405">
        <w:rPr>
          <w:b/>
        </w:rPr>
        <w:t xml:space="preserve">  </w:t>
      </w:r>
      <w:r w:rsidR="00AF211F">
        <w:rPr>
          <w:b/>
        </w:rPr>
        <w:t xml:space="preserve"> :</w:t>
      </w:r>
      <w:r w:rsidRPr="00090405">
        <w:rPr>
          <w:b/>
        </w:rPr>
        <w:t xml:space="preserve">                </w:t>
      </w:r>
      <w:r w:rsidRPr="00090405">
        <w:rPr>
          <w:b/>
        </w:rPr>
        <w:tab/>
        <w:t xml:space="preserve">Single </w:t>
      </w:r>
    </w:p>
    <w:p w:rsidR="00D151EE" w:rsidRPr="00974F63" w:rsidRDefault="000354F1" w:rsidP="000354F1">
      <w:pPr>
        <w:rPr>
          <w:rFonts w:ascii="Arial" w:hAnsi="Arial" w:cs="Arial"/>
          <w:b/>
          <w:bCs/>
          <w:color w:val="000000"/>
        </w:rPr>
      </w:pPr>
      <w:r w:rsidRPr="00090405">
        <w:rPr>
          <w:b/>
        </w:rPr>
        <w:t xml:space="preserve">                  </w:t>
      </w:r>
      <w:r w:rsidRPr="00090405">
        <w:rPr>
          <w:b/>
        </w:rPr>
        <w:tab/>
        <w:t xml:space="preserve">E-mail                         </w:t>
      </w:r>
      <w:r w:rsidR="002E4107">
        <w:rPr>
          <w:b/>
        </w:rPr>
        <w:t xml:space="preserve"> </w:t>
      </w:r>
      <w:r w:rsidRPr="00090405">
        <w:rPr>
          <w:b/>
        </w:rPr>
        <w:t xml:space="preserve"> </w:t>
      </w:r>
      <w:r w:rsidR="00AF211F">
        <w:rPr>
          <w:b/>
        </w:rPr>
        <w:t>:</w:t>
      </w:r>
      <w:r w:rsidRPr="00090405">
        <w:rPr>
          <w:b/>
        </w:rPr>
        <w:t xml:space="preserve">             </w:t>
      </w:r>
      <w:r w:rsidRPr="00090405">
        <w:rPr>
          <w:b/>
        </w:rPr>
        <w:tab/>
      </w:r>
      <w:hyperlink r:id="rId10" w:history="1">
        <w:r w:rsidR="00974F63" w:rsidRPr="00B50F43">
          <w:rPr>
            <w:rStyle w:val="Hyperlink"/>
            <w:rFonts w:ascii="Arial" w:hAnsi="Arial" w:cs="Arial"/>
            <w:b/>
            <w:bCs/>
          </w:rPr>
          <w:t>rashidmm9@gmail.com</w:t>
        </w:r>
      </w:hyperlink>
      <w:r w:rsidR="00974F63">
        <w:rPr>
          <w:b/>
          <w:sz w:val="18"/>
          <w:szCs w:val="18"/>
          <w:u w:val="single"/>
        </w:rPr>
        <w:t xml:space="preserve"> </w:t>
      </w:r>
      <w:r w:rsidRPr="0000009E">
        <w:rPr>
          <w:b/>
          <w:sz w:val="30"/>
          <w:szCs w:val="28"/>
          <w:highlight w:val="lightGray"/>
          <w:u w:val="single"/>
        </w:rPr>
        <w:t>EDUCATION</w:t>
      </w:r>
      <w:r w:rsidRPr="00090405">
        <w:rPr>
          <w:sz w:val="30"/>
          <w:szCs w:val="28"/>
          <w:highlight w:val="lightGray"/>
        </w:rPr>
        <w:t>:</w:t>
      </w:r>
    </w:p>
    <w:tbl>
      <w:tblPr>
        <w:tblW w:w="8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72"/>
        <w:gridCol w:w="1526"/>
        <w:gridCol w:w="2646"/>
        <w:gridCol w:w="2513"/>
      </w:tblGrid>
      <w:tr w:rsidR="00887A0A" w:rsidRPr="00D31429" w:rsidTr="00974F63">
        <w:trPr>
          <w:trHeight w:val="708"/>
        </w:trPr>
        <w:tc>
          <w:tcPr>
            <w:tcW w:w="22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0A" w:rsidRPr="000C668A" w:rsidRDefault="00887A0A" w:rsidP="00194AEA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C668A">
              <w:rPr>
                <w:rFonts w:ascii="Arial" w:hAnsi="Arial" w:cs="Arial"/>
                <w:b/>
                <w:sz w:val="22"/>
                <w:szCs w:val="22"/>
              </w:rPr>
              <w:t>DEGREE</w:t>
            </w:r>
          </w:p>
        </w:tc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0A" w:rsidRPr="000C668A" w:rsidRDefault="00887A0A" w:rsidP="00194AEA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C668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2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0A" w:rsidRPr="000C668A" w:rsidRDefault="00887A0A" w:rsidP="00194AEA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C668A">
              <w:rPr>
                <w:rFonts w:ascii="Arial" w:hAnsi="Arial" w:cs="Arial"/>
                <w:b/>
                <w:sz w:val="22"/>
                <w:szCs w:val="22"/>
              </w:rPr>
              <w:t>GRADE/DIVISION</w:t>
            </w:r>
          </w:p>
        </w:tc>
        <w:tc>
          <w:tcPr>
            <w:tcW w:w="25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0A" w:rsidRPr="000C668A" w:rsidRDefault="00887A0A" w:rsidP="00194A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668A">
              <w:rPr>
                <w:rFonts w:ascii="Arial" w:hAnsi="Arial" w:cs="Arial"/>
                <w:b/>
                <w:sz w:val="22"/>
                <w:szCs w:val="22"/>
              </w:rPr>
              <w:t>UNIVERSITY</w:t>
            </w:r>
          </w:p>
        </w:tc>
      </w:tr>
      <w:tr w:rsidR="00887A0A" w:rsidRPr="00974F63" w:rsidTr="008259BB">
        <w:trPr>
          <w:trHeight w:val="663"/>
        </w:trPr>
        <w:tc>
          <w:tcPr>
            <w:tcW w:w="2272" w:type="dxa"/>
            <w:tcBorders>
              <w:top w:val="double" w:sz="4" w:space="0" w:color="auto"/>
            </w:tcBorders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PHARM –D</w:t>
            </w:r>
          </w:p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Doctor of Pharmacy</w:t>
            </w:r>
          </w:p>
        </w:tc>
        <w:tc>
          <w:tcPr>
            <w:tcW w:w="1526" w:type="dxa"/>
            <w:tcBorders>
              <w:top w:val="double" w:sz="4" w:space="0" w:color="auto"/>
            </w:tcBorders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  <w:tc>
          <w:tcPr>
            <w:tcW w:w="2646" w:type="dxa"/>
            <w:tcBorders>
              <w:top w:val="double" w:sz="4" w:space="0" w:color="auto"/>
            </w:tcBorders>
            <w:vAlign w:val="center"/>
          </w:tcPr>
          <w:p w:rsidR="00887A0A" w:rsidRPr="00974F63" w:rsidRDefault="00887A0A" w:rsidP="00194AE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 xml:space="preserve">                  1</w:t>
            </w:r>
            <w:r w:rsidRPr="00974F6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2513" w:type="dxa"/>
            <w:tcBorders>
              <w:top w:val="double" w:sz="4" w:space="0" w:color="auto"/>
            </w:tcBorders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University of sindh</w:t>
            </w:r>
          </w:p>
        </w:tc>
      </w:tr>
      <w:tr w:rsidR="00887A0A" w:rsidRPr="00974F63" w:rsidTr="008259BB">
        <w:trPr>
          <w:trHeight w:val="440"/>
        </w:trPr>
        <w:tc>
          <w:tcPr>
            <w:tcW w:w="2272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Intermediate</w:t>
            </w:r>
          </w:p>
        </w:tc>
        <w:tc>
          <w:tcPr>
            <w:tcW w:w="152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2008</w:t>
            </w:r>
          </w:p>
        </w:tc>
        <w:tc>
          <w:tcPr>
            <w:tcW w:w="264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B ‘GRADE</w:t>
            </w:r>
          </w:p>
        </w:tc>
        <w:tc>
          <w:tcPr>
            <w:tcW w:w="2513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B-I-S-E- HYD</w:t>
            </w:r>
          </w:p>
        </w:tc>
      </w:tr>
      <w:tr w:rsidR="00887A0A" w:rsidRPr="00974F63" w:rsidTr="00974F63">
        <w:trPr>
          <w:trHeight w:val="440"/>
        </w:trPr>
        <w:tc>
          <w:tcPr>
            <w:tcW w:w="2272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Matriculation</w:t>
            </w:r>
          </w:p>
        </w:tc>
        <w:tc>
          <w:tcPr>
            <w:tcW w:w="152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2006</w:t>
            </w:r>
          </w:p>
        </w:tc>
        <w:tc>
          <w:tcPr>
            <w:tcW w:w="264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A ‘GRADE</w:t>
            </w:r>
          </w:p>
        </w:tc>
        <w:tc>
          <w:tcPr>
            <w:tcW w:w="2513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 xml:space="preserve">B-I-S-E </w:t>
            </w:r>
            <w:r w:rsidR="0027285C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974F63">
              <w:rPr>
                <w:rFonts w:ascii="Arial" w:hAnsi="Arial" w:cs="Arial"/>
                <w:b/>
                <w:sz w:val="20"/>
                <w:szCs w:val="20"/>
              </w:rPr>
              <w:t>HYD</w:t>
            </w:r>
          </w:p>
        </w:tc>
      </w:tr>
      <w:tr w:rsidR="00887A0A" w:rsidRPr="00974F63" w:rsidTr="008259BB">
        <w:trPr>
          <w:trHeight w:val="710"/>
        </w:trPr>
        <w:tc>
          <w:tcPr>
            <w:tcW w:w="2272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Data entry-cum-computer operator</w:t>
            </w:r>
          </w:p>
        </w:tc>
        <w:tc>
          <w:tcPr>
            <w:tcW w:w="152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2010</w:t>
            </w:r>
          </w:p>
        </w:tc>
        <w:tc>
          <w:tcPr>
            <w:tcW w:w="2646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2513" w:type="dxa"/>
            <w:vAlign w:val="center"/>
          </w:tcPr>
          <w:p w:rsidR="00887A0A" w:rsidRPr="00974F63" w:rsidRDefault="00887A0A" w:rsidP="00194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4F63">
              <w:rPr>
                <w:rFonts w:ascii="Arial" w:hAnsi="Arial" w:cs="Arial"/>
                <w:b/>
                <w:sz w:val="20"/>
                <w:szCs w:val="20"/>
              </w:rPr>
              <w:t>APTECH HYD:</w:t>
            </w:r>
          </w:p>
        </w:tc>
      </w:tr>
    </w:tbl>
    <w:p w:rsidR="005256F7" w:rsidRPr="00974F63" w:rsidRDefault="005256F7" w:rsidP="000354F1">
      <w:pPr>
        <w:rPr>
          <w:b/>
          <w:sz w:val="28"/>
          <w:szCs w:val="28"/>
        </w:rPr>
      </w:pPr>
    </w:p>
    <w:p w:rsidR="00EE2528" w:rsidRPr="0000009E" w:rsidRDefault="00EE2528" w:rsidP="00EE2528">
      <w:pPr>
        <w:rPr>
          <w:b/>
          <w:sz w:val="30"/>
          <w:u w:val="single"/>
        </w:rPr>
      </w:pPr>
      <w:r w:rsidRPr="0000009E">
        <w:rPr>
          <w:b/>
          <w:sz w:val="30"/>
          <w:highlight w:val="lightGray"/>
          <w:u w:val="single"/>
        </w:rPr>
        <w:t>SKILLS &amp; INTERESTS</w:t>
      </w:r>
      <w:r w:rsidR="00FD7911" w:rsidRPr="0000009E">
        <w:rPr>
          <w:b/>
          <w:sz w:val="30"/>
          <w:u w:val="single"/>
        </w:rPr>
        <w:t>:</w:t>
      </w:r>
    </w:p>
    <w:p w:rsidR="005256F7" w:rsidRPr="00EE2528" w:rsidRDefault="005256F7" w:rsidP="00EE2528">
      <w:pPr>
        <w:rPr>
          <w:b/>
        </w:rPr>
      </w:pPr>
    </w:p>
    <w:p w:rsidR="00EE2528" w:rsidRPr="00CE707B" w:rsidRDefault="00EE2528" w:rsidP="00EE2528">
      <w:pPr>
        <w:rPr>
          <w:sz w:val="26"/>
        </w:rPr>
      </w:pPr>
      <w:r>
        <w:t xml:space="preserve">     </w:t>
      </w:r>
      <w:r w:rsidR="00FD7911">
        <w:t xml:space="preserve">                               </w:t>
      </w:r>
      <w:r w:rsidRPr="00CE707B">
        <w:rPr>
          <w:sz w:val="26"/>
        </w:rPr>
        <w:t xml:space="preserve">Fluent in Software &amp; Internet </w:t>
      </w:r>
    </w:p>
    <w:p w:rsidR="00974F63" w:rsidRDefault="00EE2528" w:rsidP="0027285C">
      <w:pPr>
        <w:ind w:left="2160"/>
      </w:pPr>
      <w:r w:rsidRPr="00CE707B">
        <w:rPr>
          <w:sz w:val="26"/>
        </w:rPr>
        <w:lastRenderedPageBreak/>
        <w:t xml:space="preserve">          </w:t>
      </w:r>
      <w:r w:rsidR="00FD7911">
        <w:rPr>
          <w:sz w:val="26"/>
        </w:rPr>
        <w:t xml:space="preserve">                       </w:t>
      </w:r>
      <w:r w:rsidR="0027285C">
        <w:rPr>
          <w:sz w:val="26"/>
        </w:rPr>
        <w:t xml:space="preserve">                                                                                                                              </w:t>
      </w:r>
      <w:r w:rsidRPr="00CE707B">
        <w:rPr>
          <w:sz w:val="26"/>
        </w:rPr>
        <w:t>Interest in computer hardware</w:t>
      </w:r>
      <w:r w:rsidRPr="0065443E">
        <w:t xml:space="preserve"> </w:t>
      </w:r>
    </w:p>
    <w:p w:rsidR="005256F7" w:rsidRDefault="000354F1" w:rsidP="000354F1">
      <w:pPr>
        <w:rPr>
          <w:sz w:val="46"/>
          <w:szCs w:val="28"/>
          <w:highlight w:val="lightGray"/>
        </w:rPr>
      </w:pPr>
      <w:r w:rsidRPr="0000009E">
        <w:rPr>
          <w:b/>
          <w:highlight w:val="lightGray"/>
          <w:u w:val="single"/>
        </w:rPr>
        <w:t>EXPERIENCE</w:t>
      </w:r>
      <w:r w:rsidR="00225193">
        <w:rPr>
          <w:b/>
          <w:highlight w:val="lightGray"/>
        </w:rPr>
        <w:t>:</w:t>
      </w:r>
    </w:p>
    <w:p w:rsidR="00225193" w:rsidRPr="00974F63" w:rsidRDefault="005C77B6" w:rsidP="005C77B6">
      <w:pPr>
        <w:tabs>
          <w:tab w:val="left" w:pos="1770"/>
        </w:tabs>
      </w:pPr>
      <w:r>
        <w:t xml:space="preserve"> </w:t>
      </w:r>
      <w:r>
        <w:tab/>
        <w:t>Three month experience as a trainee production at anakaz pharmex Karachi</w:t>
      </w:r>
      <w:r>
        <w:tab/>
      </w:r>
    </w:p>
    <w:p w:rsidR="006A6D97" w:rsidRDefault="005C77B6" w:rsidP="00D66133">
      <w:pPr>
        <w:ind w:left="1680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</w:t>
      </w:r>
      <w:r w:rsidR="00974F63" w:rsidRPr="00D66133">
        <w:rPr>
          <w:szCs w:val="22"/>
        </w:rPr>
        <w:t>Two M</w:t>
      </w:r>
      <w:r w:rsidR="00990765" w:rsidRPr="00D66133">
        <w:rPr>
          <w:szCs w:val="22"/>
        </w:rPr>
        <w:t>onth</w:t>
      </w:r>
      <w:r w:rsidR="00EE2528" w:rsidRPr="00D66133">
        <w:rPr>
          <w:szCs w:val="22"/>
        </w:rPr>
        <w:t xml:space="preserve"> ex</w:t>
      </w:r>
      <w:r w:rsidR="00990765" w:rsidRPr="00D66133">
        <w:rPr>
          <w:szCs w:val="22"/>
        </w:rPr>
        <w:t>perience as a Int</w:t>
      </w:r>
      <w:r w:rsidR="00D53B49" w:rsidRPr="00D66133">
        <w:rPr>
          <w:szCs w:val="22"/>
        </w:rPr>
        <w:t>er</w:t>
      </w:r>
      <w:r w:rsidR="00990765" w:rsidRPr="00D66133">
        <w:rPr>
          <w:szCs w:val="22"/>
        </w:rPr>
        <w:t>nship at</w:t>
      </w:r>
      <w:r w:rsidR="00D53B49" w:rsidRPr="00D66133">
        <w:rPr>
          <w:szCs w:val="22"/>
        </w:rPr>
        <w:t xml:space="preserve"> Liaquat University Hospital </w:t>
      </w:r>
      <w:r w:rsidR="00FD7911" w:rsidRPr="00D66133">
        <w:rPr>
          <w:szCs w:val="22"/>
        </w:rPr>
        <w:t xml:space="preserve">     </w:t>
      </w:r>
      <w:r>
        <w:rPr>
          <w:szCs w:val="22"/>
        </w:rPr>
        <w:t xml:space="preserve">         </w:t>
      </w:r>
      <w:r w:rsidR="00D53B49" w:rsidRPr="00D66133">
        <w:rPr>
          <w:szCs w:val="22"/>
        </w:rPr>
        <w:t>Hyderabad</w:t>
      </w:r>
      <w:r>
        <w:rPr>
          <w:szCs w:val="22"/>
        </w:rPr>
        <w:t xml:space="preserve">  </w:t>
      </w:r>
      <w:r w:rsidR="00D53B49" w:rsidRPr="00D66133">
        <w:rPr>
          <w:szCs w:val="22"/>
        </w:rPr>
        <w:t>/Jamshoro</w:t>
      </w:r>
      <w:r w:rsidR="00990765" w:rsidRPr="00D66133">
        <w:rPr>
          <w:szCs w:val="22"/>
        </w:rPr>
        <w:t xml:space="preserve"> </w:t>
      </w:r>
      <w:r w:rsidR="00084FCE" w:rsidRPr="00D66133">
        <w:rPr>
          <w:szCs w:val="22"/>
        </w:rPr>
        <w:t xml:space="preserve"> </w:t>
      </w:r>
      <w:r w:rsidR="00084FCE" w:rsidRPr="00D66133">
        <w:rPr>
          <w:szCs w:val="22"/>
        </w:rPr>
        <w:tab/>
      </w:r>
      <w:r w:rsidR="00084FCE" w:rsidRPr="00D66133">
        <w:rPr>
          <w:szCs w:val="22"/>
        </w:rPr>
        <w:tab/>
        <w:t xml:space="preserve">                 </w:t>
      </w:r>
      <w:r w:rsidR="008F5C94" w:rsidRPr="00D66133">
        <w:rPr>
          <w:szCs w:val="22"/>
        </w:rPr>
        <w:t xml:space="preserve">              </w:t>
      </w:r>
      <w:r w:rsidR="00084FCE" w:rsidRPr="00D66133">
        <w:rPr>
          <w:szCs w:val="22"/>
        </w:rPr>
        <w:tab/>
      </w:r>
      <w:r w:rsidR="006A6D97">
        <w:rPr>
          <w:szCs w:val="22"/>
        </w:rPr>
        <w:tab/>
        <w:t xml:space="preserve">   </w:t>
      </w:r>
    </w:p>
    <w:p w:rsidR="006A6D97" w:rsidRDefault="006A6D97" w:rsidP="00D66133">
      <w:pPr>
        <w:ind w:left="1680"/>
        <w:rPr>
          <w:szCs w:val="22"/>
        </w:rPr>
      </w:pPr>
    </w:p>
    <w:p w:rsidR="00225193" w:rsidRPr="00D66133" w:rsidRDefault="006A6D97" w:rsidP="006A6D97">
      <w:pPr>
        <w:rPr>
          <w:szCs w:val="22"/>
        </w:rPr>
      </w:pPr>
      <w:r>
        <w:rPr>
          <w:b/>
          <w:i/>
          <w:sz w:val="32"/>
          <w:szCs w:val="32"/>
        </w:rPr>
        <w:t xml:space="preserve">Internship </w:t>
      </w:r>
      <w:r w:rsidR="00E4770C">
        <w:rPr>
          <w:b/>
          <w:i/>
          <w:sz w:val="32"/>
          <w:szCs w:val="32"/>
        </w:rPr>
        <w:t>R</w:t>
      </w:r>
      <w:r w:rsidR="00E4770C" w:rsidRPr="00D66133">
        <w:rPr>
          <w:b/>
          <w:i/>
          <w:sz w:val="32"/>
          <w:szCs w:val="32"/>
        </w:rPr>
        <w:t>esponsibilities’</w:t>
      </w:r>
    </w:p>
    <w:p w:rsidR="00CE707B" w:rsidRPr="00D66133" w:rsidRDefault="00D66133" w:rsidP="00F72425">
      <w:pPr>
        <w:ind w:left="1440"/>
      </w:pPr>
      <w:r w:rsidRPr="00D66133">
        <w:t>I</w:t>
      </w:r>
      <w:r w:rsidR="00084FCE" w:rsidRPr="00D66133">
        <w:t>nteracted</w:t>
      </w:r>
      <w:r w:rsidR="00AD0A86">
        <w:t xml:space="preserve"> </w:t>
      </w:r>
      <w:r w:rsidR="00F72425">
        <w:t xml:space="preserve"> </w:t>
      </w:r>
      <w:r w:rsidR="00084FCE" w:rsidRPr="00D66133">
        <w:t xml:space="preserve">with patients and medical personnel </w:t>
      </w:r>
      <w:r w:rsidRPr="00D66133">
        <w:t xml:space="preserve">regarding medication therapy. </w:t>
      </w:r>
      <w:r w:rsidRPr="00D66133">
        <w:br/>
        <w:t>r</w:t>
      </w:r>
      <w:r w:rsidR="00084FCE" w:rsidRPr="00D66133">
        <w:t xml:space="preserve">esponded to questions regarding drug information that </w:t>
      </w:r>
      <w:r w:rsidRPr="00D66133">
        <w:t xml:space="preserve">was verified by a pharmacist. </w:t>
      </w:r>
      <w:r w:rsidRPr="00D66133">
        <w:br/>
        <w:t>p</w:t>
      </w:r>
      <w:r w:rsidR="00084FCE" w:rsidRPr="00D66133">
        <w:t>rovided patients with counseling regarding instructions on how to use their medication.</w:t>
      </w:r>
    </w:p>
    <w:p w:rsidR="00F72425" w:rsidRDefault="00F72425" w:rsidP="00F72425">
      <w:pPr>
        <w:rPr>
          <w:szCs w:val="22"/>
        </w:rPr>
      </w:pPr>
    </w:p>
    <w:p w:rsidR="000C448A" w:rsidRPr="00974F63" w:rsidRDefault="00CE707B" w:rsidP="00F72425">
      <w:pPr>
        <w:rPr>
          <w:b/>
        </w:rPr>
      </w:pPr>
      <w:r>
        <w:rPr>
          <w:szCs w:val="22"/>
        </w:rPr>
        <w:t xml:space="preserve"> </w:t>
      </w:r>
      <w:r w:rsidR="000354F1" w:rsidRPr="006B0B8B">
        <w:rPr>
          <w:b/>
          <w:highlight w:val="lightGray"/>
        </w:rPr>
        <w:t>LANGUAGE SKILLS:</w:t>
      </w:r>
      <w:r w:rsidR="000C448A">
        <w:rPr>
          <w:b/>
        </w:rPr>
        <w:t xml:space="preserve">  </w:t>
      </w:r>
    </w:p>
    <w:p w:rsidR="00CE707B" w:rsidRDefault="00887A0A" w:rsidP="000354F1">
      <w:pPr>
        <w:numPr>
          <w:ilvl w:val="0"/>
          <w:numId w:val="20"/>
        </w:numPr>
      </w:pPr>
      <w:r>
        <w:t>English, Urdu, Sindhi</w:t>
      </w:r>
    </w:p>
    <w:p w:rsidR="000354F1" w:rsidRDefault="000354F1" w:rsidP="000354F1"/>
    <w:p w:rsidR="0061393F" w:rsidRDefault="0061393F" w:rsidP="000354F1"/>
    <w:p w:rsidR="00C27D58" w:rsidRDefault="00C27D58" w:rsidP="000354F1"/>
    <w:p w:rsidR="009049D6" w:rsidRDefault="009049D6" w:rsidP="000354F1"/>
    <w:p w:rsidR="009049D6" w:rsidRDefault="009049D6" w:rsidP="000354F1"/>
    <w:p w:rsidR="00AF211F" w:rsidRDefault="00AF211F" w:rsidP="00AF211F"/>
    <w:p w:rsidR="009049D6" w:rsidRDefault="009049D6" w:rsidP="000354F1"/>
    <w:p w:rsidR="009049D6" w:rsidRDefault="009049D6" w:rsidP="000354F1"/>
    <w:p w:rsidR="009049D6" w:rsidRDefault="009049D6" w:rsidP="000354F1"/>
    <w:p w:rsidR="009049D6" w:rsidRDefault="009049D6" w:rsidP="000354F1"/>
    <w:p w:rsidR="009049D6" w:rsidRPr="00C27D58" w:rsidRDefault="009049D6" w:rsidP="000354F1"/>
    <w:sectPr w:rsidR="009049D6" w:rsidRPr="00C27D58" w:rsidSect="00E4265C">
      <w:footnotePr>
        <w:pos w:val="beneathText"/>
      </w:footnotePr>
      <w:pgSz w:w="11909" w:h="16834" w:code="9"/>
      <w:pgMar w:top="360" w:right="1109" w:bottom="1080" w:left="12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48D" w:rsidRDefault="005B548D" w:rsidP="001E51EB">
      <w:r>
        <w:separator/>
      </w:r>
    </w:p>
  </w:endnote>
  <w:endnote w:type="continuationSeparator" w:id="1">
    <w:p w:rsidR="005B548D" w:rsidRDefault="005B548D" w:rsidP="001E5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48D" w:rsidRDefault="005B548D" w:rsidP="001E51EB">
      <w:r>
        <w:separator/>
      </w:r>
    </w:p>
  </w:footnote>
  <w:footnote w:type="continuationSeparator" w:id="1">
    <w:p w:rsidR="005B548D" w:rsidRDefault="005B548D" w:rsidP="001E5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0B"/>
    <w:multiLevelType w:val="singleLevel"/>
    <w:tmpl w:val="0000000B"/>
    <w:name w:val="WW8Num2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D"/>
    <w:multiLevelType w:val="singleLevel"/>
    <w:tmpl w:val="0000000D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0E"/>
    <w:multiLevelType w:val="singleLevel"/>
    <w:tmpl w:val="0000000E"/>
    <w:name w:val="WW8Num1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3">
    <w:nsid w:val="0000000F"/>
    <w:multiLevelType w:val="singleLevel"/>
    <w:tmpl w:val="0000000F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4">
    <w:nsid w:val="00000010"/>
    <w:multiLevelType w:val="singleLevel"/>
    <w:tmpl w:val="00000010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11"/>
    <w:multiLevelType w:val="singleLevel"/>
    <w:tmpl w:val="00000011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9A126FC"/>
    <w:multiLevelType w:val="hybridMultilevel"/>
    <w:tmpl w:val="D846A2B8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>
    <w:nsid w:val="0CE965FE"/>
    <w:multiLevelType w:val="hybridMultilevel"/>
    <w:tmpl w:val="AD2E6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F31FAF"/>
    <w:multiLevelType w:val="hybridMultilevel"/>
    <w:tmpl w:val="616CC99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26390288"/>
    <w:multiLevelType w:val="hybridMultilevel"/>
    <w:tmpl w:val="9F923AB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>
    <w:nsid w:val="7FEC62D1"/>
    <w:multiLevelType w:val="hybridMultilevel"/>
    <w:tmpl w:val="078AAC08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0"/>
  </w:num>
  <w:num w:numId="19">
    <w:abstractNumId w:val="17"/>
  </w:num>
  <w:num w:numId="20">
    <w:abstractNumId w:val="1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3490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0354F1"/>
    <w:rsid w:val="0000009E"/>
    <w:rsid w:val="000354F1"/>
    <w:rsid w:val="00047632"/>
    <w:rsid w:val="000476C2"/>
    <w:rsid w:val="00051708"/>
    <w:rsid w:val="00061BD0"/>
    <w:rsid w:val="00071337"/>
    <w:rsid w:val="00084FCE"/>
    <w:rsid w:val="0008705B"/>
    <w:rsid w:val="00090405"/>
    <w:rsid w:val="00092E2C"/>
    <w:rsid w:val="000A48D8"/>
    <w:rsid w:val="000B6B1D"/>
    <w:rsid w:val="000C1437"/>
    <w:rsid w:val="000C448A"/>
    <w:rsid w:val="000D11EE"/>
    <w:rsid w:val="001052E8"/>
    <w:rsid w:val="0013391E"/>
    <w:rsid w:val="00140227"/>
    <w:rsid w:val="00141DD4"/>
    <w:rsid w:val="00173723"/>
    <w:rsid w:val="00194AEA"/>
    <w:rsid w:val="001D0BB6"/>
    <w:rsid w:val="001D43FE"/>
    <w:rsid w:val="001E32ED"/>
    <w:rsid w:val="001E51EB"/>
    <w:rsid w:val="001E7546"/>
    <w:rsid w:val="001F4AAC"/>
    <w:rsid w:val="00220B73"/>
    <w:rsid w:val="00225193"/>
    <w:rsid w:val="00231611"/>
    <w:rsid w:val="00252693"/>
    <w:rsid w:val="00252EE2"/>
    <w:rsid w:val="0025384E"/>
    <w:rsid w:val="0025393F"/>
    <w:rsid w:val="00257673"/>
    <w:rsid w:val="00261EB9"/>
    <w:rsid w:val="0027285C"/>
    <w:rsid w:val="00286C3C"/>
    <w:rsid w:val="002B5B1E"/>
    <w:rsid w:val="002D3E34"/>
    <w:rsid w:val="002E4107"/>
    <w:rsid w:val="0030614E"/>
    <w:rsid w:val="0031305A"/>
    <w:rsid w:val="0032769C"/>
    <w:rsid w:val="003342D9"/>
    <w:rsid w:val="003A43C8"/>
    <w:rsid w:val="003D0418"/>
    <w:rsid w:val="003D488A"/>
    <w:rsid w:val="00401859"/>
    <w:rsid w:val="0041619F"/>
    <w:rsid w:val="00417DD6"/>
    <w:rsid w:val="0044279B"/>
    <w:rsid w:val="004A0794"/>
    <w:rsid w:val="004C11CB"/>
    <w:rsid w:val="005034D1"/>
    <w:rsid w:val="00511261"/>
    <w:rsid w:val="00524066"/>
    <w:rsid w:val="00524298"/>
    <w:rsid w:val="005256F7"/>
    <w:rsid w:val="00547832"/>
    <w:rsid w:val="00590512"/>
    <w:rsid w:val="00591C93"/>
    <w:rsid w:val="00592AF7"/>
    <w:rsid w:val="005B1F20"/>
    <w:rsid w:val="005B4026"/>
    <w:rsid w:val="005B548D"/>
    <w:rsid w:val="005B73CD"/>
    <w:rsid w:val="005C77B6"/>
    <w:rsid w:val="005F2D08"/>
    <w:rsid w:val="00600247"/>
    <w:rsid w:val="00611E59"/>
    <w:rsid w:val="0061393F"/>
    <w:rsid w:val="00620384"/>
    <w:rsid w:val="00630D3A"/>
    <w:rsid w:val="00632EB4"/>
    <w:rsid w:val="0063559E"/>
    <w:rsid w:val="00660A68"/>
    <w:rsid w:val="0067676A"/>
    <w:rsid w:val="006A12D3"/>
    <w:rsid w:val="006A6D97"/>
    <w:rsid w:val="006B0B8B"/>
    <w:rsid w:val="006D64C3"/>
    <w:rsid w:val="00703E83"/>
    <w:rsid w:val="00706B95"/>
    <w:rsid w:val="00724896"/>
    <w:rsid w:val="007503D1"/>
    <w:rsid w:val="00757E91"/>
    <w:rsid w:val="00784A9A"/>
    <w:rsid w:val="00791FC5"/>
    <w:rsid w:val="007920A9"/>
    <w:rsid w:val="00792132"/>
    <w:rsid w:val="0080645E"/>
    <w:rsid w:val="008259BB"/>
    <w:rsid w:val="0082727D"/>
    <w:rsid w:val="00831B73"/>
    <w:rsid w:val="00887A0A"/>
    <w:rsid w:val="008C68CB"/>
    <w:rsid w:val="008D2AB8"/>
    <w:rsid w:val="008F331D"/>
    <w:rsid w:val="008F5C94"/>
    <w:rsid w:val="009049D6"/>
    <w:rsid w:val="00906317"/>
    <w:rsid w:val="0092079B"/>
    <w:rsid w:val="00926658"/>
    <w:rsid w:val="00940243"/>
    <w:rsid w:val="00974F63"/>
    <w:rsid w:val="00990765"/>
    <w:rsid w:val="009A4722"/>
    <w:rsid w:val="009C5D85"/>
    <w:rsid w:val="009D644B"/>
    <w:rsid w:val="00A27E6B"/>
    <w:rsid w:val="00A30531"/>
    <w:rsid w:val="00A61BCF"/>
    <w:rsid w:val="00AC3FBF"/>
    <w:rsid w:val="00AD0A86"/>
    <w:rsid w:val="00AD2209"/>
    <w:rsid w:val="00AD3DA8"/>
    <w:rsid w:val="00AF211F"/>
    <w:rsid w:val="00BB5ABE"/>
    <w:rsid w:val="00C03CC6"/>
    <w:rsid w:val="00C16A30"/>
    <w:rsid w:val="00C20068"/>
    <w:rsid w:val="00C27D58"/>
    <w:rsid w:val="00C3360D"/>
    <w:rsid w:val="00C941FF"/>
    <w:rsid w:val="00CE707B"/>
    <w:rsid w:val="00CE7DAA"/>
    <w:rsid w:val="00D04CD3"/>
    <w:rsid w:val="00D055E5"/>
    <w:rsid w:val="00D151EE"/>
    <w:rsid w:val="00D20C97"/>
    <w:rsid w:val="00D4160F"/>
    <w:rsid w:val="00D41A03"/>
    <w:rsid w:val="00D53B49"/>
    <w:rsid w:val="00D55322"/>
    <w:rsid w:val="00D66133"/>
    <w:rsid w:val="00DA6FA8"/>
    <w:rsid w:val="00DB3949"/>
    <w:rsid w:val="00DC49A7"/>
    <w:rsid w:val="00DC70C3"/>
    <w:rsid w:val="00DF16D7"/>
    <w:rsid w:val="00E05060"/>
    <w:rsid w:val="00E23E58"/>
    <w:rsid w:val="00E4265C"/>
    <w:rsid w:val="00E4770C"/>
    <w:rsid w:val="00E827BA"/>
    <w:rsid w:val="00E83B00"/>
    <w:rsid w:val="00ED44DE"/>
    <w:rsid w:val="00EE2528"/>
    <w:rsid w:val="00EE6CA1"/>
    <w:rsid w:val="00F13829"/>
    <w:rsid w:val="00F30F36"/>
    <w:rsid w:val="00F323CC"/>
    <w:rsid w:val="00F448B8"/>
    <w:rsid w:val="00F620FE"/>
    <w:rsid w:val="00F72425"/>
    <w:rsid w:val="00F911F7"/>
    <w:rsid w:val="00FB3D16"/>
    <w:rsid w:val="00FD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54F1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354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4F1"/>
    <w:pPr>
      <w:keepNext/>
      <w:tabs>
        <w:tab w:val="num" w:pos="0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354F1"/>
    <w:pPr>
      <w:spacing w:after="120"/>
    </w:pPr>
  </w:style>
  <w:style w:type="character" w:styleId="Hyperlink">
    <w:name w:val="Hyperlink"/>
    <w:rsid w:val="00EE2528"/>
    <w:rPr>
      <w:color w:val="0000FF"/>
      <w:u w:val="single"/>
    </w:rPr>
  </w:style>
  <w:style w:type="table" w:styleId="TableGrid">
    <w:name w:val="Table Grid"/>
    <w:basedOn w:val="TableNormal"/>
    <w:rsid w:val="001E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rsid w:val="001E51EB"/>
  </w:style>
  <w:style w:type="paragraph" w:styleId="Header">
    <w:name w:val="header"/>
    <w:basedOn w:val="Normal"/>
    <w:link w:val="HeaderChar"/>
    <w:uiPriority w:val="99"/>
    <w:rsid w:val="001E5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51EB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1E5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E51EB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620F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shidmm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A3425-BAFB-4DEF-9303-8F845CF1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              #   UMRANI HOUSE</vt:lpstr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             #   UMRANI HOUSE</dc:title>
  <dc:creator>CSO</dc:creator>
  <cp:lastModifiedBy>SM Abasi</cp:lastModifiedBy>
  <cp:revision>25</cp:revision>
  <cp:lastPrinted>2015-03-17T09:03:00Z</cp:lastPrinted>
  <dcterms:created xsi:type="dcterms:W3CDTF">2015-08-22T15:23:00Z</dcterms:created>
  <dcterms:modified xsi:type="dcterms:W3CDTF">2016-01-02T19:25:00Z</dcterms:modified>
</cp:coreProperties>
</file>