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311" w:rsidRDefault="00330311" w:rsidP="00A53A61">
      <w:pPr>
        <w:rPr>
          <w:rFonts w:ascii="Verdana" w:hAnsi="Verdana"/>
          <w:color w:val="000000"/>
        </w:rPr>
      </w:pPr>
    </w:p>
    <w:p w:rsidR="00955D4E" w:rsidRPr="00EB49ED" w:rsidRDefault="00093CD2" w:rsidP="00822C2E">
      <w:pPr>
        <w:jc w:val="center"/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noProof/>
          <w:color w:val="000000"/>
          <w:sz w:val="48"/>
          <w:szCs w:val="48"/>
        </w:rPr>
        <w:t>HIBBA QURESHI</w:t>
      </w:r>
    </w:p>
    <w:p w:rsidR="00AA103E" w:rsidRDefault="00955D4E" w:rsidP="00093CD2">
      <w:pPr>
        <w:ind w:left="360"/>
        <w:jc w:val="center"/>
        <w:rPr>
          <w:rFonts w:ascii="Verdana" w:hAnsi="Verdana"/>
          <w:b/>
          <w:spacing w:val="20"/>
          <w:sz w:val="22"/>
          <w:szCs w:val="22"/>
        </w:rPr>
      </w:pPr>
      <w:r w:rsidRPr="00EB49ED">
        <w:rPr>
          <w:rFonts w:ascii="Verdana" w:hAnsi="Verdana"/>
          <w:b/>
          <w:spacing w:val="20"/>
          <w:sz w:val="22"/>
          <w:szCs w:val="22"/>
        </w:rPr>
        <w:t>(+92)</w:t>
      </w:r>
      <w:r w:rsidR="00093CD2">
        <w:rPr>
          <w:rFonts w:ascii="Verdana" w:hAnsi="Verdana"/>
          <w:b/>
          <w:spacing w:val="20"/>
          <w:sz w:val="22"/>
          <w:szCs w:val="22"/>
        </w:rPr>
        <w:t xml:space="preserve">    333 2615637</w:t>
      </w:r>
    </w:p>
    <w:p w:rsidR="00AA103E" w:rsidRPr="00093CD2" w:rsidRDefault="000419A7" w:rsidP="00093CD2">
      <w:pPr>
        <w:numPr>
          <w:ilvl w:val="0"/>
          <w:numId w:val="5"/>
        </w:numPr>
        <w:jc w:val="center"/>
        <w:rPr>
          <w:rFonts w:ascii="Verdana" w:hAnsi="Verdana"/>
          <w:b/>
          <w:color w:val="0000FF"/>
          <w:spacing w:val="20"/>
          <w:sz w:val="22"/>
          <w:szCs w:val="22"/>
        </w:rPr>
      </w:pPr>
      <w:hyperlink r:id="rId7" w:history="1">
        <w:r w:rsidR="00093CD2" w:rsidRPr="00542D0B">
          <w:rPr>
            <w:rStyle w:val="Hyperlink"/>
            <w:rFonts w:ascii="Verdana" w:hAnsi="Verdana"/>
            <w:b/>
            <w:spacing w:val="20"/>
            <w:sz w:val="22"/>
            <w:szCs w:val="22"/>
          </w:rPr>
          <w:t>Hibaqureshi@hotmail.com</w:t>
        </w:r>
      </w:hyperlink>
      <w:r w:rsidR="00093CD2">
        <w:rPr>
          <w:rFonts w:ascii="Verdana" w:hAnsi="Verdana"/>
          <w:b/>
          <w:spacing w:val="20"/>
          <w:sz w:val="22"/>
          <w:szCs w:val="22"/>
        </w:rPr>
        <w:t xml:space="preserve"> </w:t>
      </w:r>
    </w:p>
    <w:p w:rsidR="00955D4E" w:rsidRPr="00EB49ED" w:rsidRDefault="00955D4E" w:rsidP="00822C2E">
      <w:pPr>
        <w:pStyle w:val="BodyText3"/>
        <w:tabs>
          <w:tab w:val="center" w:pos="4320"/>
          <w:tab w:val="left" w:pos="7110"/>
        </w:tabs>
        <w:rPr>
          <w:rFonts w:ascii="Verdana" w:hAnsi="Verdana"/>
          <w:spacing w:val="0"/>
          <w:position w:val="0"/>
          <w:sz w:val="22"/>
          <w:szCs w:val="22"/>
        </w:rPr>
      </w:pPr>
    </w:p>
    <w:p w:rsidR="007F1EE4" w:rsidRPr="00EB49ED" w:rsidRDefault="007F1EE4" w:rsidP="00955D4E">
      <w:pPr>
        <w:pStyle w:val="BodyText"/>
        <w:rPr>
          <w:rFonts w:ascii="Verdana" w:hAnsi="Verdana"/>
          <w:b/>
          <w:bCs/>
          <w:sz w:val="24"/>
          <w:u w:val="single"/>
        </w:rPr>
      </w:pPr>
    </w:p>
    <w:p w:rsidR="00C8622C" w:rsidRPr="00EB49ED" w:rsidRDefault="00C8622C" w:rsidP="008410C6">
      <w:pPr>
        <w:pStyle w:val="BodyText"/>
        <w:numPr>
          <w:ilvl w:val="0"/>
          <w:numId w:val="17"/>
        </w:numPr>
        <w:autoSpaceDE w:val="0"/>
        <w:rPr>
          <w:rFonts w:ascii="Verdana" w:hAnsi="Verdana"/>
          <w:b/>
          <w:szCs w:val="20"/>
          <w:u w:val="single"/>
        </w:rPr>
      </w:pPr>
      <w:r w:rsidRPr="00EB49ED">
        <w:rPr>
          <w:rFonts w:ascii="Verdana" w:hAnsi="Verdana"/>
          <w:b/>
          <w:szCs w:val="20"/>
          <w:u w:val="single"/>
        </w:rPr>
        <w:t>OBJECTIVE</w:t>
      </w:r>
    </w:p>
    <w:p w:rsidR="00C8622C" w:rsidRPr="00EB49ED" w:rsidRDefault="00C8622C" w:rsidP="00C8622C">
      <w:pPr>
        <w:pStyle w:val="BodyText"/>
        <w:rPr>
          <w:rFonts w:ascii="Verdana" w:hAnsi="Verdana"/>
          <w:b/>
          <w:bCs/>
          <w:szCs w:val="20"/>
          <w:u w:val="single"/>
        </w:rPr>
      </w:pPr>
    </w:p>
    <w:p w:rsidR="001C0591" w:rsidRPr="00DA12BB" w:rsidRDefault="001C0591" w:rsidP="00611BFD">
      <w:pPr>
        <w:pStyle w:val="BodyText"/>
        <w:numPr>
          <w:ilvl w:val="0"/>
          <w:numId w:val="16"/>
        </w:numPr>
        <w:jc w:val="both"/>
        <w:rPr>
          <w:rFonts w:ascii="Verdana" w:hAnsi="Verdana"/>
          <w:szCs w:val="20"/>
        </w:rPr>
      </w:pPr>
      <w:r w:rsidRPr="00DA12BB">
        <w:rPr>
          <w:rFonts w:ascii="Verdana" w:hAnsi="Verdana"/>
          <w:szCs w:val="20"/>
        </w:rPr>
        <w:t xml:space="preserve">To pursue my career in an </w:t>
      </w:r>
      <w:r w:rsidR="00886C53" w:rsidRPr="00DA12BB">
        <w:rPr>
          <w:rFonts w:ascii="Verdana" w:hAnsi="Verdana"/>
          <w:szCs w:val="20"/>
        </w:rPr>
        <w:t>organization</w:t>
      </w:r>
      <w:r w:rsidR="002D2F24" w:rsidRPr="00DA12BB">
        <w:rPr>
          <w:rFonts w:ascii="Verdana" w:hAnsi="Verdana"/>
          <w:szCs w:val="20"/>
        </w:rPr>
        <w:t xml:space="preserve"> </w:t>
      </w:r>
      <w:r w:rsidRPr="00DA12BB">
        <w:rPr>
          <w:rFonts w:ascii="Verdana" w:hAnsi="Verdana"/>
          <w:szCs w:val="20"/>
        </w:rPr>
        <w:t xml:space="preserve">where ample of opportunities exist for personal development and which furnishes an environment that is conducive for the maximum utilization of my potentials in order to </w:t>
      </w:r>
      <w:r w:rsidR="00093CD2">
        <w:rPr>
          <w:rFonts w:ascii="Verdana" w:hAnsi="Verdana"/>
          <w:szCs w:val="20"/>
        </w:rPr>
        <w:t>learn and apply. Work in such a reputable industry where I can put my efforts in such a manner that I can serve my profession with sincerity. I am eager to gain knowledge at any stage of my career, by which I can take my career to heights.</w:t>
      </w:r>
      <w:r w:rsidR="00FE1748">
        <w:rPr>
          <w:rFonts w:ascii="Verdana" w:hAnsi="Verdana"/>
          <w:szCs w:val="20"/>
        </w:rPr>
        <w:t xml:space="preserve"> </w:t>
      </w:r>
    </w:p>
    <w:p w:rsidR="006042BA" w:rsidRDefault="006042BA" w:rsidP="006042BA">
      <w:pPr>
        <w:pStyle w:val="BodyText"/>
        <w:rPr>
          <w:rFonts w:ascii="Verdana" w:hAnsi="Verdana"/>
          <w:szCs w:val="20"/>
        </w:rPr>
      </w:pPr>
    </w:p>
    <w:p w:rsidR="007F1EE4" w:rsidRPr="00EB49ED" w:rsidRDefault="007F1EE4" w:rsidP="006042BA">
      <w:pPr>
        <w:pStyle w:val="BodyText"/>
        <w:rPr>
          <w:rFonts w:ascii="Verdana" w:hAnsi="Verdana"/>
          <w:szCs w:val="20"/>
        </w:rPr>
      </w:pPr>
    </w:p>
    <w:p w:rsidR="00C8622C" w:rsidRPr="00EB49ED" w:rsidRDefault="002D3DE3" w:rsidP="008410C6">
      <w:pPr>
        <w:pStyle w:val="BodyText"/>
        <w:numPr>
          <w:ilvl w:val="0"/>
          <w:numId w:val="18"/>
        </w:numPr>
        <w:autoSpaceDE w:val="0"/>
        <w:rPr>
          <w:rFonts w:ascii="Verdana" w:hAnsi="Verdana"/>
          <w:b/>
          <w:szCs w:val="20"/>
          <w:u w:val="single"/>
        </w:rPr>
      </w:pPr>
      <w:r w:rsidRPr="00EB49ED">
        <w:rPr>
          <w:rFonts w:ascii="Verdana" w:hAnsi="Verdana"/>
          <w:b/>
          <w:szCs w:val="20"/>
          <w:u w:val="single"/>
        </w:rPr>
        <w:t>PROFILE</w:t>
      </w:r>
    </w:p>
    <w:p w:rsidR="00274EFD" w:rsidRPr="00EB49ED" w:rsidRDefault="00274EFD" w:rsidP="00274EFD">
      <w:pPr>
        <w:pStyle w:val="WW-BodyText2"/>
        <w:jc w:val="both"/>
        <w:rPr>
          <w:rFonts w:ascii="Verdana" w:hAnsi="Verdana"/>
        </w:rPr>
      </w:pPr>
    </w:p>
    <w:p w:rsidR="00E45399" w:rsidRPr="00E065C0" w:rsidRDefault="00E065C0" w:rsidP="00E065C0">
      <w:pPr>
        <w:pStyle w:val="BodyText"/>
        <w:numPr>
          <w:ilvl w:val="0"/>
          <w:numId w:val="16"/>
        </w:numPr>
        <w:jc w:val="both"/>
        <w:rPr>
          <w:rFonts w:ascii="Verdana" w:hAnsi="Verdana"/>
          <w:szCs w:val="20"/>
        </w:rPr>
      </w:pPr>
      <w:r w:rsidRPr="00E065C0">
        <w:rPr>
          <w:rFonts w:ascii="Verdana" w:hAnsi="Verdana"/>
          <w:szCs w:val="20"/>
        </w:rPr>
        <w:t>I am an enthusiastic and hardworking pharmacist, who enjoys working in competitive environments. I am quick to grasp new ideas and concepts, and to develop innovative and creative solutions to problems. I am able to work well on my own initiative and can demonstrate the high levels of motivation required to meet the tightest of deadlines. Even under significant pressure, I possess a strong ability to perform effectively</w:t>
      </w:r>
      <w:r w:rsidR="00FE1748">
        <w:rPr>
          <w:rFonts w:ascii="Verdana" w:hAnsi="Verdana"/>
          <w:szCs w:val="20"/>
        </w:rPr>
        <w:t xml:space="preserve">. I have been showing acceptable performance in the studies and will continue my efforts. </w:t>
      </w:r>
    </w:p>
    <w:p w:rsidR="002D3DE3" w:rsidRPr="009026B7" w:rsidRDefault="002D3DE3" w:rsidP="002D3DE3">
      <w:pPr>
        <w:rPr>
          <w:rFonts w:ascii="Verdana" w:hAnsi="Verdana"/>
          <w:b/>
          <w:sz w:val="20"/>
          <w:szCs w:val="20"/>
          <w:u w:val="single"/>
        </w:rPr>
      </w:pPr>
    </w:p>
    <w:p w:rsidR="00822C2E" w:rsidRDefault="002D3DE3" w:rsidP="009026B7">
      <w:pPr>
        <w:pStyle w:val="Heading3"/>
        <w:numPr>
          <w:ilvl w:val="0"/>
          <w:numId w:val="2"/>
        </w:numPr>
        <w:autoSpaceDE w:val="0"/>
        <w:jc w:val="both"/>
        <w:rPr>
          <w:rFonts w:ascii="Verdana" w:hAnsi="Verdana"/>
          <w:i w:val="0"/>
          <w:sz w:val="20"/>
          <w:szCs w:val="20"/>
          <w:u w:val="single"/>
        </w:rPr>
      </w:pPr>
      <w:r w:rsidRPr="009026B7">
        <w:rPr>
          <w:rFonts w:ascii="Verdana" w:hAnsi="Verdana"/>
          <w:i w:val="0"/>
          <w:sz w:val="20"/>
          <w:szCs w:val="20"/>
          <w:u w:val="single"/>
        </w:rPr>
        <w:t>PROFESSIONAL EDUCATION</w:t>
      </w:r>
    </w:p>
    <w:p w:rsidR="007F1EE4" w:rsidRDefault="007F1EE4" w:rsidP="007F1EE4"/>
    <w:p w:rsidR="00093CD2" w:rsidRDefault="00093CD2" w:rsidP="007F1EE4"/>
    <w:p w:rsidR="002D3DE3" w:rsidRPr="006B70CC" w:rsidRDefault="00093CD2" w:rsidP="002D3DE3">
      <w:pPr>
        <w:rPr>
          <w:b/>
        </w:rPr>
      </w:pPr>
      <w:proofErr w:type="gramStart"/>
      <w:r>
        <w:rPr>
          <w:b/>
        </w:rPr>
        <w:t>Doctorate in Pharmacy from Karachi University.</w:t>
      </w:r>
      <w:proofErr w:type="gramEnd"/>
    </w:p>
    <w:p w:rsidR="002D3DE3" w:rsidRPr="008E3D18" w:rsidRDefault="002D3DE3" w:rsidP="002D3DE3">
      <w:pPr>
        <w:rPr>
          <w:b/>
          <w:szCs w:val="28"/>
        </w:rPr>
      </w:pPr>
      <w:r w:rsidRPr="008E3D18">
        <w:rPr>
          <w:b/>
          <w:szCs w:val="26"/>
        </w:rPr>
        <w:t xml:space="preserve">          </w:t>
      </w:r>
    </w:p>
    <w:p w:rsidR="00E065C0" w:rsidRDefault="002D3DE3" w:rsidP="00E065C0">
      <w:pPr>
        <w:ind w:left="720"/>
        <w:rPr>
          <w:b/>
          <w:szCs w:val="28"/>
        </w:rPr>
      </w:pPr>
      <w:r>
        <w:rPr>
          <w:szCs w:val="28"/>
        </w:rPr>
        <w:t xml:space="preserve"> </w:t>
      </w:r>
      <w:proofErr w:type="gramStart"/>
      <w:r w:rsidRPr="0029392A">
        <w:rPr>
          <w:b/>
          <w:szCs w:val="28"/>
        </w:rPr>
        <w:t xml:space="preserve">Year           </w:t>
      </w:r>
      <w:r w:rsidR="00046151" w:rsidRPr="0029392A">
        <w:rPr>
          <w:b/>
          <w:szCs w:val="28"/>
        </w:rPr>
        <w:t xml:space="preserve">  </w:t>
      </w:r>
      <w:r w:rsidR="00093CD2">
        <w:rPr>
          <w:b/>
          <w:szCs w:val="28"/>
        </w:rPr>
        <w:t>2011 to 2015 (Continuing</w:t>
      </w:r>
      <w:r w:rsidR="00FE1748">
        <w:rPr>
          <w:b/>
          <w:szCs w:val="28"/>
        </w:rPr>
        <w:t xml:space="preserve"> </w:t>
      </w:r>
      <w:r w:rsidR="00D745F5">
        <w:rPr>
          <w:b/>
          <w:szCs w:val="28"/>
        </w:rPr>
        <w:t>10</w:t>
      </w:r>
      <w:r w:rsidR="00FE1748" w:rsidRPr="00FE1748">
        <w:rPr>
          <w:b/>
          <w:szCs w:val="28"/>
          <w:vertAlign w:val="superscript"/>
        </w:rPr>
        <w:t>th</w:t>
      </w:r>
      <w:r w:rsidR="00D745F5">
        <w:rPr>
          <w:b/>
          <w:szCs w:val="28"/>
        </w:rPr>
        <w:t xml:space="preserve"> Semester ongoing) </w:t>
      </w:r>
      <w:r w:rsidR="00093CD2">
        <w:rPr>
          <w:b/>
          <w:szCs w:val="28"/>
        </w:rPr>
        <w:t>Holding 1</w:t>
      </w:r>
      <w:r w:rsidR="00093CD2" w:rsidRPr="00093CD2">
        <w:rPr>
          <w:b/>
          <w:szCs w:val="28"/>
          <w:vertAlign w:val="superscript"/>
        </w:rPr>
        <w:t>st</w:t>
      </w:r>
      <w:r w:rsidR="002B3A11">
        <w:rPr>
          <w:b/>
          <w:szCs w:val="28"/>
        </w:rPr>
        <w:t xml:space="preserve"> division   (3.41</w:t>
      </w:r>
      <w:r w:rsidR="00093CD2">
        <w:rPr>
          <w:b/>
          <w:szCs w:val="28"/>
        </w:rPr>
        <w:t xml:space="preserve"> CGPA)</w:t>
      </w:r>
      <w:r w:rsidR="0089197C">
        <w:rPr>
          <w:b/>
          <w:szCs w:val="28"/>
        </w:rPr>
        <w:t xml:space="preserve"> up to </w:t>
      </w:r>
      <w:r w:rsidR="006E0AEA">
        <w:rPr>
          <w:b/>
          <w:szCs w:val="28"/>
        </w:rPr>
        <w:t>9</w:t>
      </w:r>
      <w:r w:rsidR="0089197C" w:rsidRPr="0089197C">
        <w:rPr>
          <w:b/>
          <w:szCs w:val="28"/>
          <w:vertAlign w:val="superscript"/>
        </w:rPr>
        <w:t>th</w:t>
      </w:r>
      <w:r w:rsidR="0089197C">
        <w:rPr>
          <w:b/>
          <w:szCs w:val="28"/>
        </w:rPr>
        <w:t xml:space="preserve"> semester.</w:t>
      </w:r>
      <w:proofErr w:type="gramEnd"/>
    </w:p>
    <w:p w:rsidR="00E065C0" w:rsidRDefault="00E065C0" w:rsidP="00E065C0">
      <w:pPr>
        <w:ind w:left="720"/>
        <w:rPr>
          <w:b/>
          <w:szCs w:val="28"/>
        </w:rPr>
      </w:pPr>
    </w:p>
    <w:p w:rsidR="00E065C0" w:rsidRDefault="00E065C0" w:rsidP="00E065C0">
      <w:pPr>
        <w:ind w:left="720"/>
        <w:rPr>
          <w:b/>
          <w:szCs w:val="28"/>
        </w:rPr>
      </w:pPr>
    </w:p>
    <w:p w:rsidR="00E065C0" w:rsidRPr="00EB49ED" w:rsidRDefault="00E065C0" w:rsidP="00E065C0">
      <w:pPr>
        <w:pStyle w:val="Heading3"/>
        <w:numPr>
          <w:ilvl w:val="0"/>
          <w:numId w:val="2"/>
        </w:numPr>
        <w:autoSpaceDE w:val="0"/>
        <w:jc w:val="both"/>
        <w:rPr>
          <w:rFonts w:ascii="Verdana" w:hAnsi="Verdana"/>
          <w:i w:val="0"/>
          <w:sz w:val="20"/>
          <w:szCs w:val="20"/>
          <w:u w:val="single"/>
        </w:rPr>
      </w:pPr>
      <w:r w:rsidRPr="00EB49ED">
        <w:rPr>
          <w:rFonts w:ascii="Verdana" w:hAnsi="Verdana"/>
          <w:i w:val="0"/>
          <w:sz w:val="20"/>
          <w:szCs w:val="20"/>
          <w:u w:val="single"/>
        </w:rPr>
        <w:t xml:space="preserve">ACADEMIC </w:t>
      </w:r>
      <w:r>
        <w:rPr>
          <w:rFonts w:ascii="Verdana" w:hAnsi="Verdana"/>
          <w:i w:val="0"/>
          <w:sz w:val="20"/>
          <w:szCs w:val="20"/>
          <w:u w:val="single"/>
        </w:rPr>
        <w:t>CREDENTIALS</w:t>
      </w:r>
    </w:p>
    <w:p w:rsidR="00E065C0" w:rsidRDefault="00E065C0" w:rsidP="00E065C0">
      <w:pPr>
        <w:pStyle w:val="Achievement"/>
        <w:tabs>
          <w:tab w:val="clear" w:pos="360"/>
        </w:tabs>
        <w:ind w:left="720" w:right="-196"/>
      </w:pPr>
    </w:p>
    <w:p w:rsidR="00E065C0" w:rsidRPr="00E065C0" w:rsidRDefault="00E065C0" w:rsidP="00E065C0">
      <w:pPr>
        <w:pStyle w:val="BodyText"/>
        <w:numPr>
          <w:ilvl w:val="0"/>
          <w:numId w:val="16"/>
        </w:numPr>
        <w:jc w:val="both"/>
        <w:rPr>
          <w:rFonts w:ascii="Verdana" w:hAnsi="Verdana"/>
          <w:szCs w:val="20"/>
        </w:rPr>
      </w:pPr>
      <w:proofErr w:type="spellStart"/>
      <w:r w:rsidRPr="00E065C0">
        <w:rPr>
          <w:rFonts w:ascii="Verdana" w:hAnsi="Verdana"/>
          <w:szCs w:val="20"/>
        </w:rPr>
        <w:t>Shaheed</w:t>
      </w:r>
      <w:proofErr w:type="spellEnd"/>
      <w:r w:rsidRPr="00E065C0">
        <w:rPr>
          <w:rFonts w:ascii="Verdana" w:hAnsi="Verdana"/>
          <w:szCs w:val="20"/>
        </w:rPr>
        <w:t>-e-</w:t>
      </w:r>
      <w:proofErr w:type="spellStart"/>
      <w:r w:rsidRPr="00E065C0">
        <w:rPr>
          <w:rFonts w:ascii="Verdana" w:hAnsi="Verdana"/>
          <w:szCs w:val="20"/>
        </w:rPr>
        <w:t>Millat</w:t>
      </w:r>
      <w:proofErr w:type="spellEnd"/>
      <w:r w:rsidRPr="00E065C0">
        <w:rPr>
          <w:rFonts w:ascii="Verdana" w:hAnsi="Verdana"/>
          <w:szCs w:val="20"/>
        </w:rPr>
        <w:t xml:space="preserve"> Govt. Degree Girls College HSC Pre-Medical</w:t>
      </w:r>
      <w:r w:rsidRPr="00E065C0">
        <w:rPr>
          <w:rFonts w:ascii="Verdana" w:hAnsi="Verdana"/>
          <w:szCs w:val="20"/>
        </w:rPr>
        <w:tab/>
      </w:r>
      <w:r w:rsidRPr="00E065C0">
        <w:rPr>
          <w:rFonts w:ascii="Verdana" w:hAnsi="Verdana"/>
          <w:szCs w:val="20"/>
        </w:rPr>
        <w:tab/>
        <w:t>2008-2010</w:t>
      </w:r>
      <w:r w:rsidRPr="00E065C0">
        <w:rPr>
          <w:rFonts w:ascii="Verdana" w:hAnsi="Verdana"/>
          <w:szCs w:val="20"/>
        </w:rPr>
        <w:tab/>
      </w:r>
      <w:r w:rsidRPr="00E065C0">
        <w:rPr>
          <w:rFonts w:ascii="Verdana" w:hAnsi="Verdana"/>
          <w:szCs w:val="20"/>
        </w:rPr>
        <w:tab/>
      </w:r>
    </w:p>
    <w:p w:rsidR="00E065C0" w:rsidRPr="009F0AF3" w:rsidRDefault="00E065C0" w:rsidP="00E065C0">
      <w:pPr>
        <w:pStyle w:val="BodyText"/>
        <w:numPr>
          <w:ilvl w:val="0"/>
          <w:numId w:val="16"/>
        </w:numPr>
        <w:jc w:val="both"/>
      </w:pPr>
      <w:proofErr w:type="spellStart"/>
      <w:r w:rsidRPr="00E065C0">
        <w:rPr>
          <w:rFonts w:ascii="Verdana" w:hAnsi="Verdana"/>
          <w:szCs w:val="20"/>
        </w:rPr>
        <w:t>Cantab</w:t>
      </w:r>
      <w:proofErr w:type="spellEnd"/>
      <w:r w:rsidRPr="00E065C0">
        <w:rPr>
          <w:rFonts w:ascii="Verdana" w:hAnsi="Verdana"/>
          <w:szCs w:val="20"/>
        </w:rPr>
        <w:t xml:space="preserve"> Grammar Secondary School SSC Science</w:t>
      </w:r>
      <w:r>
        <w:rPr>
          <w:rFonts w:cs="Arial"/>
          <w:color w:val="002060"/>
        </w:rPr>
        <w:tab/>
      </w:r>
      <w:r>
        <w:rPr>
          <w:rFonts w:cs="Arial"/>
          <w:color w:val="002060"/>
        </w:rPr>
        <w:tab/>
      </w:r>
      <w:r>
        <w:rPr>
          <w:rFonts w:cs="Arial"/>
          <w:color w:val="002060"/>
        </w:rPr>
        <w:tab/>
      </w:r>
      <w:r w:rsidRPr="009F0AF3">
        <w:tab/>
      </w:r>
      <w:r w:rsidRPr="00E065C0">
        <w:rPr>
          <w:rFonts w:ascii="Verdana" w:hAnsi="Verdana"/>
          <w:szCs w:val="20"/>
        </w:rPr>
        <w:t>2006 - 2008</w:t>
      </w:r>
    </w:p>
    <w:p w:rsidR="00E065C0" w:rsidRPr="0029392A" w:rsidRDefault="00E065C0" w:rsidP="00E065C0">
      <w:pPr>
        <w:rPr>
          <w:b/>
          <w:szCs w:val="28"/>
        </w:rPr>
      </w:pPr>
    </w:p>
    <w:p w:rsidR="00DA12BB" w:rsidRDefault="00DA12BB" w:rsidP="00046151">
      <w:pPr>
        <w:ind w:left="720"/>
        <w:rPr>
          <w:szCs w:val="28"/>
        </w:rPr>
      </w:pPr>
    </w:p>
    <w:p w:rsidR="00DA12BB" w:rsidRDefault="00DA12BB" w:rsidP="00046151">
      <w:pPr>
        <w:ind w:left="720"/>
        <w:rPr>
          <w:szCs w:val="28"/>
        </w:rPr>
      </w:pPr>
    </w:p>
    <w:p w:rsidR="00D745F5" w:rsidRDefault="00D745F5" w:rsidP="00DA12BB">
      <w:pPr>
        <w:pStyle w:val="Heading3"/>
        <w:numPr>
          <w:ilvl w:val="0"/>
          <w:numId w:val="2"/>
        </w:numPr>
        <w:autoSpaceDE w:val="0"/>
        <w:jc w:val="both"/>
        <w:rPr>
          <w:rFonts w:ascii="Verdana" w:hAnsi="Verdana"/>
          <w:i w:val="0"/>
          <w:sz w:val="20"/>
          <w:szCs w:val="20"/>
          <w:u w:val="single"/>
        </w:rPr>
      </w:pPr>
      <w:r>
        <w:rPr>
          <w:rFonts w:ascii="Verdana" w:hAnsi="Verdana"/>
          <w:i w:val="0"/>
          <w:sz w:val="20"/>
          <w:szCs w:val="20"/>
          <w:u w:val="single"/>
        </w:rPr>
        <w:t>SKILLS DEVELOPING WORK EXPERIENCE</w:t>
      </w:r>
    </w:p>
    <w:p w:rsidR="00D745F5" w:rsidRDefault="00D745F5" w:rsidP="00D745F5">
      <w:pPr>
        <w:ind w:left="360"/>
      </w:pPr>
    </w:p>
    <w:p w:rsidR="00D745F5" w:rsidRPr="00D745F5" w:rsidRDefault="00D745F5" w:rsidP="00D745F5">
      <w:pPr>
        <w:pStyle w:val="ListParagraph"/>
        <w:numPr>
          <w:ilvl w:val="1"/>
          <w:numId w:val="47"/>
        </w:numPr>
        <w:rPr>
          <w:b/>
        </w:rPr>
      </w:pPr>
      <w:r w:rsidRPr="00D745F5">
        <w:rPr>
          <w:b/>
        </w:rPr>
        <w:t xml:space="preserve">Internship in </w:t>
      </w:r>
      <w:proofErr w:type="spellStart"/>
      <w:r w:rsidRPr="00D745F5">
        <w:rPr>
          <w:b/>
        </w:rPr>
        <w:t>Abbasi</w:t>
      </w:r>
      <w:proofErr w:type="spellEnd"/>
      <w:r w:rsidRPr="00D745F5">
        <w:rPr>
          <w:b/>
        </w:rPr>
        <w:t xml:space="preserve"> </w:t>
      </w:r>
      <w:proofErr w:type="spellStart"/>
      <w:r w:rsidRPr="00D745F5">
        <w:rPr>
          <w:b/>
        </w:rPr>
        <w:t>Shaheed</w:t>
      </w:r>
      <w:proofErr w:type="spellEnd"/>
      <w:r w:rsidRPr="00D745F5">
        <w:rPr>
          <w:b/>
        </w:rPr>
        <w:t xml:space="preserve"> Hospital.</w:t>
      </w:r>
    </w:p>
    <w:p w:rsidR="0028106B" w:rsidRDefault="0028106B" w:rsidP="0028106B">
      <w:pPr>
        <w:pStyle w:val="ListParagraph"/>
        <w:ind w:left="1800"/>
      </w:pPr>
    </w:p>
    <w:p w:rsidR="00D745F5" w:rsidRDefault="00D745F5" w:rsidP="00D745F5">
      <w:pPr>
        <w:pStyle w:val="ListParagraph"/>
        <w:numPr>
          <w:ilvl w:val="0"/>
          <w:numId w:val="48"/>
        </w:numPr>
      </w:pPr>
      <w:r>
        <w:t>Worked in all departments of hospital in order to gain basic knowledge as per patient’s needs and today’s medical requirement in the country.</w:t>
      </w:r>
    </w:p>
    <w:p w:rsidR="00D745F5" w:rsidRDefault="00D745F5" w:rsidP="00D745F5">
      <w:pPr>
        <w:pStyle w:val="ListParagraph"/>
      </w:pPr>
    </w:p>
    <w:p w:rsidR="00D745F5" w:rsidRDefault="00D745F5" w:rsidP="00D745F5">
      <w:pPr>
        <w:pStyle w:val="ListParagraph"/>
        <w:numPr>
          <w:ilvl w:val="0"/>
          <w:numId w:val="47"/>
        </w:numPr>
      </w:pPr>
      <w:r w:rsidRPr="00D745F5">
        <w:rPr>
          <w:b/>
        </w:rPr>
        <w:t>Internship in OJHA institute of Chest Diseases</w:t>
      </w:r>
      <w:r>
        <w:t>.</w:t>
      </w:r>
    </w:p>
    <w:p w:rsidR="0028106B" w:rsidRDefault="0028106B" w:rsidP="0028106B">
      <w:pPr>
        <w:pStyle w:val="ListParagraph"/>
      </w:pPr>
    </w:p>
    <w:p w:rsidR="00D745F5" w:rsidRDefault="00D745F5" w:rsidP="00D745F5">
      <w:pPr>
        <w:pStyle w:val="ListParagraph"/>
        <w:numPr>
          <w:ilvl w:val="0"/>
          <w:numId w:val="47"/>
        </w:numPr>
        <w:ind w:left="1800"/>
      </w:pPr>
      <w:r>
        <w:t>Attended patients in Chest clinic of the hospital and learned how to deal with modern day patients and trend of medicine.</w:t>
      </w:r>
    </w:p>
    <w:p w:rsidR="00D745F5" w:rsidRDefault="00D745F5" w:rsidP="00D745F5"/>
    <w:p w:rsidR="00D745F5" w:rsidRPr="006E0AEA" w:rsidRDefault="0028106B" w:rsidP="00D745F5">
      <w:pPr>
        <w:pStyle w:val="ListParagraph"/>
        <w:numPr>
          <w:ilvl w:val="0"/>
          <w:numId w:val="47"/>
        </w:numPr>
        <w:rPr>
          <w:b/>
        </w:rPr>
      </w:pPr>
      <w:r w:rsidRPr="006E0AEA">
        <w:rPr>
          <w:b/>
        </w:rPr>
        <w:t>Internship in NIBD ( National Institute of Blood Disease)</w:t>
      </w:r>
    </w:p>
    <w:p w:rsidR="0028106B" w:rsidRPr="006E0AEA" w:rsidRDefault="0028106B" w:rsidP="0028106B">
      <w:pPr>
        <w:pStyle w:val="ListParagraph"/>
        <w:rPr>
          <w:b/>
        </w:rPr>
      </w:pPr>
    </w:p>
    <w:p w:rsidR="0028106B" w:rsidRDefault="0028106B" w:rsidP="0028106B">
      <w:pPr>
        <w:pStyle w:val="ListParagraph"/>
        <w:numPr>
          <w:ilvl w:val="0"/>
          <w:numId w:val="47"/>
        </w:numPr>
        <w:ind w:left="1800"/>
      </w:pPr>
      <w:r>
        <w:t>Performed duties in different departments of Hospital to learn modern techniques.</w:t>
      </w:r>
    </w:p>
    <w:p w:rsidR="0028106B" w:rsidRDefault="0028106B" w:rsidP="0028106B">
      <w:pPr>
        <w:pStyle w:val="ListParagraph"/>
      </w:pPr>
    </w:p>
    <w:p w:rsidR="0028106B" w:rsidRPr="00D745F5" w:rsidRDefault="0028106B" w:rsidP="0028106B">
      <w:pPr>
        <w:pStyle w:val="ListParagraph"/>
        <w:ind w:left="1800"/>
      </w:pPr>
      <w:r>
        <w:t xml:space="preserve">  </w:t>
      </w:r>
    </w:p>
    <w:p w:rsidR="00DA12BB" w:rsidRPr="00EB49ED" w:rsidRDefault="00DA12BB" w:rsidP="00DA12BB">
      <w:pPr>
        <w:pStyle w:val="Heading3"/>
        <w:numPr>
          <w:ilvl w:val="0"/>
          <w:numId w:val="2"/>
        </w:numPr>
        <w:autoSpaceDE w:val="0"/>
        <w:jc w:val="both"/>
        <w:rPr>
          <w:rFonts w:ascii="Verdana" w:hAnsi="Verdana"/>
          <w:i w:val="0"/>
          <w:sz w:val="20"/>
          <w:szCs w:val="20"/>
          <w:u w:val="single"/>
        </w:rPr>
      </w:pPr>
      <w:r>
        <w:rPr>
          <w:rFonts w:ascii="Verdana" w:hAnsi="Verdana"/>
          <w:i w:val="0"/>
          <w:sz w:val="20"/>
          <w:szCs w:val="20"/>
          <w:u w:val="single"/>
        </w:rPr>
        <w:t>RESEARCH</w:t>
      </w:r>
    </w:p>
    <w:p w:rsidR="00DA12BB" w:rsidRPr="00DA12BB" w:rsidRDefault="00DA12BB" w:rsidP="00DA12BB">
      <w:pPr>
        <w:pStyle w:val="Achievement"/>
        <w:tabs>
          <w:tab w:val="clear" w:pos="360"/>
        </w:tabs>
        <w:ind w:left="720" w:right="-196"/>
        <w:rPr>
          <w:sz w:val="20"/>
        </w:rPr>
      </w:pPr>
    </w:p>
    <w:p w:rsidR="009B2C87" w:rsidRPr="00093CD2" w:rsidRDefault="00093CD2" w:rsidP="00DA12BB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093CD2">
        <w:rPr>
          <w:sz w:val="20"/>
        </w:rPr>
        <w:t>Worked in the AIDS assignment successfully completed and accepted by the University.</w:t>
      </w:r>
    </w:p>
    <w:p w:rsidR="00DA12BB" w:rsidRPr="00093CD2" w:rsidRDefault="00093CD2" w:rsidP="00DA12BB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093CD2">
        <w:rPr>
          <w:sz w:val="20"/>
        </w:rPr>
        <w:t>Worked on the Project on Hospital and Industrial Sterilization and Disinfection.</w:t>
      </w:r>
    </w:p>
    <w:p w:rsidR="00DA12BB" w:rsidRPr="00E065C0" w:rsidRDefault="00093CD2" w:rsidP="00DA12BB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E065C0">
        <w:rPr>
          <w:sz w:val="20"/>
        </w:rPr>
        <w:t>Worked on the cosmetology theory and concepts of it.</w:t>
      </w:r>
    </w:p>
    <w:p w:rsidR="00007EC8" w:rsidRPr="00E065C0" w:rsidRDefault="00093CD2" w:rsidP="00046151">
      <w:pPr>
        <w:pStyle w:val="Achievement"/>
        <w:numPr>
          <w:ilvl w:val="0"/>
          <w:numId w:val="3"/>
        </w:numPr>
        <w:ind w:right="-196"/>
        <w:rPr>
          <w:szCs w:val="28"/>
        </w:rPr>
      </w:pPr>
      <w:r w:rsidRPr="00E065C0">
        <w:rPr>
          <w:sz w:val="20"/>
        </w:rPr>
        <w:t xml:space="preserve">Successfully completed </w:t>
      </w:r>
      <w:r w:rsidR="00E065C0" w:rsidRPr="00E065C0">
        <w:rPr>
          <w:sz w:val="20"/>
        </w:rPr>
        <w:t>Tuberculoses. Showed different stages and aspects of it.</w:t>
      </w:r>
      <w:r w:rsidR="00E065C0" w:rsidRPr="00E065C0">
        <w:rPr>
          <w:b/>
          <w:sz w:val="20"/>
        </w:rPr>
        <w:t xml:space="preserve"> </w:t>
      </w:r>
    </w:p>
    <w:p w:rsidR="00007EC8" w:rsidRDefault="00007EC8" w:rsidP="00775404">
      <w:pPr>
        <w:rPr>
          <w:szCs w:val="28"/>
        </w:rPr>
      </w:pPr>
    </w:p>
    <w:p w:rsidR="00DA12BB" w:rsidRDefault="00E065C0" w:rsidP="00DA12BB">
      <w:pPr>
        <w:pStyle w:val="Heading3"/>
        <w:numPr>
          <w:ilvl w:val="0"/>
          <w:numId w:val="2"/>
        </w:numPr>
        <w:autoSpaceDE w:val="0"/>
        <w:jc w:val="both"/>
        <w:rPr>
          <w:rFonts w:ascii="Verdana" w:hAnsi="Verdana"/>
          <w:i w:val="0"/>
          <w:sz w:val="20"/>
          <w:szCs w:val="20"/>
          <w:u w:val="single"/>
        </w:rPr>
      </w:pPr>
      <w:r>
        <w:rPr>
          <w:rFonts w:ascii="Verdana" w:hAnsi="Verdana"/>
          <w:i w:val="0"/>
          <w:sz w:val="20"/>
          <w:szCs w:val="20"/>
          <w:u w:val="single"/>
        </w:rPr>
        <w:t>SKILLS SUMMARY</w:t>
      </w:r>
    </w:p>
    <w:p w:rsidR="00DA12BB" w:rsidRDefault="00DA12BB" w:rsidP="00E065C0">
      <w:pPr>
        <w:pStyle w:val="ListParagraph"/>
      </w:pPr>
    </w:p>
    <w:p w:rsidR="00E065C0" w:rsidRPr="00E065C0" w:rsidRDefault="00E065C0" w:rsidP="00E065C0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E065C0">
        <w:rPr>
          <w:sz w:val="20"/>
        </w:rPr>
        <w:t>Basic pharmacist, who is a Self-starter who is a highly motivated, results-oriented, team player with excellent interpersonal skills.</w:t>
      </w:r>
    </w:p>
    <w:p w:rsidR="00E065C0" w:rsidRPr="00E065C0" w:rsidRDefault="00E065C0" w:rsidP="00E065C0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E065C0">
        <w:rPr>
          <w:sz w:val="20"/>
        </w:rPr>
        <w:t>Well organized, reliable, committed to professionalism and able to multi-task effectively.</w:t>
      </w:r>
    </w:p>
    <w:p w:rsidR="00E065C0" w:rsidRDefault="00E065C0" w:rsidP="00E065C0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E065C0">
        <w:rPr>
          <w:sz w:val="20"/>
        </w:rPr>
        <w:t>Eager to learn new things</w:t>
      </w:r>
      <w:r>
        <w:rPr>
          <w:sz w:val="20"/>
        </w:rPr>
        <w:t>.</w:t>
      </w:r>
    </w:p>
    <w:p w:rsidR="00E065C0" w:rsidRPr="00E065C0" w:rsidRDefault="00E065C0" w:rsidP="00E065C0">
      <w:pPr>
        <w:pStyle w:val="Achievement"/>
        <w:tabs>
          <w:tab w:val="clear" w:pos="360"/>
        </w:tabs>
        <w:ind w:left="720" w:right="-196"/>
        <w:rPr>
          <w:sz w:val="20"/>
        </w:rPr>
      </w:pPr>
    </w:p>
    <w:p w:rsidR="007F1EE4" w:rsidRDefault="007F1EE4" w:rsidP="003578BF">
      <w:pPr>
        <w:autoSpaceDE w:val="0"/>
        <w:rPr>
          <w:rFonts w:ascii="Verdana" w:hAnsi="Verdana"/>
          <w:b/>
          <w:sz w:val="20"/>
          <w:szCs w:val="20"/>
          <w:u w:val="single"/>
        </w:rPr>
      </w:pPr>
    </w:p>
    <w:p w:rsidR="007D7D32" w:rsidRPr="007D7D32" w:rsidRDefault="007D7D32" w:rsidP="007D7D32">
      <w:pPr>
        <w:pStyle w:val="Heading3"/>
        <w:numPr>
          <w:ilvl w:val="0"/>
          <w:numId w:val="2"/>
        </w:numPr>
        <w:autoSpaceDE w:val="0"/>
        <w:jc w:val="both"/>
        <w:rPr>
          <w:rFonts w:ascii="Verdana" w:hAnsi="Verdana"/>
          <w:i w:val="0"/>
          <w:sz w:val="20"/>
          <w:szCs w:val="20"/>
          <w:u w:val="single"/>
        </w:rPr>
      </w:pPr>
      <w:r w:rsidRPr="007D7D32">
        <w:rPr>
          <w:rFonts w:ascii="Verdana" w:hAnsi="Verdana"/>
          <w:i w:val="0"/>
          <w:sz w:val="20"/>
          <w:szCs w:val="20"/>
          <w:u w:val="single"/>
        </w:rPr>
        <w:t>Extra-Curricular Activities</w:t>
      </w:r>
    </w:p>
    <w:p w:rsidR="007D7D32" w:rsidRPr="006017CD" w:rsidRDefault="007D7D32" w:rsidP="007D7D32">
      <w:pPr>
        <w:autoSpaceDE w:val="0"/>
        <w:autoSpaceDN w:val="0"/>
        <w:adjustRightInd w:val="0"/>
        <w:rPr>
          <w:rFonts w:ascii="Verdana" w:hAnsi="Verdana" w:cs="Arial,Bold"/>
          <w:b/>
          <w:bCs/>
          <w:color w:val="002060"/>
        </w:rPr>
      </w:pPr>
    </w:p>
    <w:p w:rsidR="007D7D32" w:rsidRPr="007D7D32" w:rsidRDefault="007D7D32" w:rsidP="007D7D32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7D7D32">
        <w:rPr>
          <w:sz w:val="20"/>
        </w:rPr>
        <w:t>Verbal and written communicational Skills</w:t>
      </w:r>
    </w:p>
    <w:p w:rsidR="007D7D32" w:rsidRPr="007D7D32" w:rsidRDefault="007D7D32" w:rsidP="007D7D32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7D7D32">
        <w:rPr>
          <w:sz w:val="20"/>
        </w:rPr>
        <w:t>Confident and quick Learner</w:t>
      </w:r>
    </w:p>
    <w:p w:rsidR="007D7D32" w:rsidRPr="007D7D32" w:rsidRDefault="007D7D32" w:rsidP="007D7D32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7D7D32">
        <w:rPr>
          <w:sz w:val="20"/>
        </w:rPr>
        <w:t xml:space="preserve"> Ability to work under pressure</w:t>
      </w:r>
    </w:p>
    <w:p w:rsidR="007D7D32" w:rsidRPr="007D7D32" w:rsidRDefault="007D7D32" w:rsidP="007D7D32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7D7D32">
        <w:rPr>
          <w:sz w:val="20"/>
        </w:rPr>
        <w:t xml:space="preserve"> Excellent interpersonal skills</w:t>
      </w:r>
    </w:p>
    <w:p w:rsidR="007D7D32" w:rsidRPr="007D7D32" w:rsidRDefault="007D7D32" w:rsidP="007D7D32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7D7D32">
        <w:rPr>
          <w:sz w:val="20"/>
        </w:rPr>
        <w:t xml:space="preserve"> Able to use own initiative and be proactive</w:t>
      </w:r>
    </w:p>
    <w:p w:rsidR="007D7D32" w:rsidRPr="007D7D32" w:rsidRDefault="007D7D32" w:rsidP="007D7D32">
      <w:pPr>
        <w:pStyle w:val="Achievement"/>
        <w:numPr>
          <w:ilvl w:val="0"/>
          <w:numId w:val="3"/>
        </w:numPr>
        <w:ind w:right="-196"/>
        <w:rPr>
          <w:sz w:val="20"/>
        </w:rPr>
      </w:pPr>
      <w:r w:rsidRPr="007D7D32">
        <w:rPr>
          <w:sz w:val="20"/>
        </w:rPr>
        <w:t xml:space="preserve"> Good teamwork skills</w:t>
      </w:r>
    </w:p>
    <w:p w:rsidR="007D7D32" w:rsidRDefault="007D7D32" w:rsidP="003578BF">
      <w:pPr>
        <w:autoSpaceDE w:val="0"/>
        <w:rPr>
          <w:rFonts w:ascii="Verdana" w:hAnsi="Verdana"/>
          <w:b/>
          <w:sz w:val="20"/>
          <w:szCs w:val="20"/>
          <w:u w:val="single"/>
        </w:rPr>
      </w:pPr>
    </w:p>
    <w:p w:rsidR="00955D4E" w:rsidRPr="00EB49ED" w:rsidRDefault="0084659D" w:rsidP="0084659D">
      <w:pPr>
        <w:numPr>
          <w:ilvl w:val="0"/>
          <w:numId w:val="2"/>
        </w:numPr>
        <w:autoSpaceDE w:val="0"/>
        <w:rPr>
          <w:rFonts w:ascii="Verdana" w:hAnsi="Verdana"/>
          <w:b/>
          <w:sz w:val="20"/>
          <w:szCs w:val="20"/>
          <w:u w:val="single"/>
        </w:rPr>
      </w:pPr>
      <w:r w:rsidRPr="00EB49ED">
        <w:rPr>
          <w:rFonts w:ascii="Verdana" w:hAnsi="Verdana"/>
          <w:b/>
          <w:sz w:val="20"/>
          <w:szCs w:val="20"/>
          <w:u w:val="single"/>
        </w:rPr>
        <w:t>COMPUTER LITERACY</w:t>
      </w:r>
    </w:p>
    <w:p w:rsidR="0084659D" w:rsidRPr="00EB49ED" w:rsidRDefault="0084659D" w:rsidP="0084659D">
      <w:pPr>
        <w:autoSpaceDE w:val="0"/>
        <w:rPr>
          <w:rFonts w:ascii="Verdana" w:hAnsi="Verdana"/>
          <w:b/>
          <w:sz w:val="20"/>
          <w:szCs w:val="20"/>
          <w:u w:val="single"/>
        </w:rPr>
      </w:pPr>
    </w:p>
    <w:p w:rsidR="0084659D" w:rsidRPr="006B70CC" w:rsidRDefault="0084659D" w:rsidP="006B70CC">
      <w:pPr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6B70CC">
        <w:rPr>
          <w:rFonts w:ascii="Verdana" w:hAnsi="Verdana"/>
          <w:sz w:val="20"/>
          <w:szCs w:val="20"/>
        </w:rPr>
        <w:t>Operating Systems MS Windows 95, 98, 2000, ME</w:t>
      </w:r>
      <w:r w:rsidR="00CA1436">
        <w:rPr>
          <w:rFonts w:ascii="Verdana" w:hAnsi="Verdana"/>
          <w:sz w:val="20"/>
          <w:szCs w:val="20"/>
        </w:rPr>
        <w:t>,</w:t>
      </w:r>
      <w:r w:rsidR="006B70CC" w:rsidRPr="006B70CC">
        <w:rPr>
          <w:rFonts w:ascii="Verdana" w:hAnsi="Verdana"/>
          <w:sz w:val="20"/>
          <w:szCs w:val="20"/>
        </w:rPr>
        <w:t xml:space="preserve"> XP</w:t>
      </w:r>
      <w:r w:rsidR="00CA1436">
        <w:rPr>
          <w:rFonts w:ascii="Verdana" w:hAnsi="Verdana"/>
          <w:sz w:val="20"/>
          <w:szCs w:val="20"/>
        </w:rPr>
        <w:t xml:space="preserve"> &amp; Vista</w:t>
      </w:r>
      <w:r w:rsidR="007968AE">
        <w:rPr>
          <w:rFonts w:ascii="Verdana" w:hAnsi="Verdana"/>
          <w:sz w:val="20"/>
          <w:szCs w:val="20"/>
        </w:rPr>
        <w:t>, windows 7.</w:t>
      </w:r>
    </w:p>
    <w:p w:rsidR="00F324BB" w:rsidRDefault="0084659D" w:rsidP="006B70CC">
      <w:pPr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6B70CC">
        <w:rPr>
          <w:rFonts w:ascii="Verdana" w:hAnsi="Verdana"/>
          <w:sz w:val="20"/>
          <w:szCs w:val="20"/>
        </w:rPr>
        <w:t>Ms Office</w:t>
      </w:r>
      <w:r w:rsidR="00F324BB">
        <w:rPr>
          <w:rFonts w:ascii="Verdana" w:hAnsi="Verdana"/>
          <w:sz w:val="20"/>
          <w:szCs w:val="20"/>
        </w:rPr>
        <w:t>.</w:t>
      </w:r>
    </w:p>
    <w:p w:rsidR="0084659D" w:rsidRDefault="00F324BB" w:rsidP="006B70CC">
      <w:pPr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Adobe.</w:t>
      </w:r>
      <w:r w:rsidR="00DD33BF">
        <w:rPr>
          <w:rFonts w:ascii="Verdana" w:hAnsi="Verdana"/>
          <w:sz w:val="20"/>
          <w:szCs w:val="20"/>
        </w:rPr>
        <w:t xml:space="preserve"> </w:t>
      </w:r>
    </w:p>
    <w:p w:rsidR="0084659D" w:rsidRDefault="006B70CC" w:rsidP="0084659D">
      <w:pPr>
        <w:pStyle w:val="BodyText"/>
        <w:numPr>
          <w:ilvl w:val="0"/>
          <w:numId w:val="19"/>
        </w:numPr>
        <w:rPr>
          <w:rFonts w:ascii="Verdana" w:hAnsi="Verdana"/>
          <w:szCs w:val="20"/>
        </w:rPr>
      </w:pPr>
      <w:r w:rsidRPr="006B70CC">
        <w:rPr>
          <w:rFonts w:ascii="Verdana" w:hAnsi="Verdana"/>
          <w:szCs w:val="20"/>
        </w:rPr>
        <w:t>Well aware of the use of Internet</w:t>
      </w:r>
      <w:r>
        <w:rPr>
          <w:rFonts w:ascii="Verdana" w:hAnsi="Verdana"/>
          <w:szCs w:val="20"/>
        </w:rPr>
        <w:t>.</w:t>
      </w:r>
    </w:p>
    <w:p w:rsidR="003868AE" w:rsidRDefault="003868AE" w:rsidP="003868AE">
      <w:pPr>
        <w:pStyle w:val="BodyText"/>
        <w:ind w:left="360"/>
        <w:rPr>
          <w:rFonts w:ascii="Verdana" w:hAnsi="Verdana"/>
          <w:szCs w:val="20"/>
        </w:rPr>
      </w:pPr>
    </w:p>
    <w:p w:rsidR="0028106B" w:rsidRDefault="0028106B" w:rsidP="0028106B">
      <w:pPr>
        <w:pStyle w:val="Heading1"/>
        <w:numPr>
          <w:ilvl w:val="0"/>
          <w:numId w:val="0"/>
        </w:numPr>
        <w:autoSpaceDE w:val="0"/>
        <w:jc w:val="left"/>
        <w:rPr>
          <w:rFonts w:ascii="Verdana" w:hAnsi="Verdana"/>
          <w:b w:val="0"/>
          <w:bCs w:val="0"/>
          <w:sz w:val="20"/>
          <w:szCs w:val="20"/>
        </w:rPr>
      </w:pPr>
    </w:p>
    <w:p w:rsidR="0028106B" w:rsidRPr="0028106B" w:rsidRDefault="0028106B" w:rsidP="0028106B"/>
    <w:p w:rsidR="000C3201" w:rsidRPr="00EB49ED" w:rsidRDefault="000C3201" w:rsidP="000C3201">
      <w:pPr>
        <w:pStyle w:val="Heading1"/>
        <w:numPr>
          <w:ilvl w:val="0"/>
          <w:numId w:val="2"/>
        </w:numPr>
        <w:autoSpaceDE w:val="0"/>
        <w:jc w:val="left"/>
        <w:rPr>
          <w:rFonts w:ascii="Verdana" w:hAnsi="Verdana"/>
          <w:sz w:val="20"/>
          <w:szCs w:val="20"/>
          <w:u w:val="single"/>
        </w:rPr>
      </w:pPr>
      <w:r w:rsidRPr="00EB49ED">
        <w:rPr>
          <w:rFonts w:ascii="Verdana" w:hAnsi="Verdana"/>
          <w:sz w:val="20"/>
          <w:szCs w:val="20"/>
          <w:u w:val="single"/>
        </w:rPr>
        <w:lastRenderedPageBreak/>
        <w:t xml:space="preserve">PERSONAL INFORMATION </w:t>
      </w:r>
    </w:p>
    <w:p w:rsidR="000C3201" w:rsidRPr="00EB49ED" w:rsidRDefault="000C3201" w:rsidP="000C3201">
      <w:pPr>
        <w:ind w:left="360"/>
        <w:rPr>
          <w:rFonts w:ascii="Verdana" w:hAnsi="Verdana"/>
          <w:sz w:val="20"/>
          <w:szCs w:val="20"/>
        </w:rPr>
      </w:pPr>
      <w:r w:rsidRPr="00EB49ED">
        <w:rPr>
          <w:rFonts w:ascii="Verdana" w:hAnsi="Verdana"/>
          <w:sz w:val="20"/>
          <w:szCs w:val="20"/>
        </w:rPr>
        <w:br/>
      </w:r>
      <w:r w:rsidRPr="00EB49ED">
        <w:rPr>
          <w:rFonts w:ascii="Verdana" w:hAnsi="Verdana"/>
          <w:b/>
          <w:bCs/>
          <w:sz w:val="20"/>
          <w:szCs w:val="20"/>
        </w:rPr>
        <w:t>Father’s Name</w:t>
      </w:r>
      <w:r w:rsidRPr="00EB49ED">
        <w:rPr>
          <w:rFonts w:ascii="Verdana" w:hAnsi="Verdana"/>
          <w:b/>
          <w:bCs/>
          <w:sz w:val="20"/>
          <w:szCs w:val="20"/>
        </w:rPr>
        <w:tab/>
        <w:t>:</w:t>
      </w:r>
      <w:r w:rsidRPr="00EB49ED">
        <w:rPr>
          <w:rFonts w:ascii="Verdana" w:hAnsi="Verdana"/>
          <w:sz w:val="20"/>
          <w:szCs w:val="20"/>
        </w:rPr>
        <w:t xml:space="preserve">  </w:t>
      </w:r>
      <w:r w:rsidR="00F324BB">
        <w:rPr>
          <w:rFonts w:ascii="Verdana" w:hAnsi="Verdana"/>
          <w:sz w:val="20"/>
          <w:szCs w:val="20"/>
        </w:rPr>
        <w:t>Mohammed Zubair Qureshi</w:t>
      </w:r>
    </w:p>
    <w:p w:rsidR="000C3201" w:rsidRPr="00EB49ED" w:rsidRDefault="000C3201" w:rsidP="000C3201">
      <w:pPr>
        <w:autoSpaceDE w:val="0"/>
        <w:ind w:left="360"/>
        <w:rPr>
          <w:rFonts w:ascii="Verdana" w:hAnsi="Verdana"/>
          <w:sz w:val="20"/>
          <w:szCs w:val="20"/>
        </w:rPr>
      </w:pPr>
      <w:r w:rsidRPr="00EB49ED">
        <w:rPr>
          <w:rFonts w:ascii="Verdana" w:hAnsi="Verdana"/>
          <w:b/>
          <w:bCs/>
          <w:sz w:val="20"/>
          <w:szCs w:val="20"/>
        </w:rPr>
        <w:t>Date of Birth</w:t>
      </w:r>
      <w:r w:rsidRPr="00EB49ED">
        <w:rPr>
          <w:rFonts w:ascii="Verdana" w:hAnsi="Verdana"/>
          <w:b/>
          <w:bCs/>
          <w:sz w:val="20"/>
          <w:szCs w:val="20"/>
        </w:rPr>
        <w:tab/>
        <w:t xml:space="preserve">:  </w:t>
      </w:r>
      <w:r w:rsidR="007D7D32">
        <w:rPr>
          <w:rFonts w:ascii="Verdana" w:hAnsi="Verdana"/>
          <w:bCs/>
          <w:sz w:val="20"/>
          <w:szCs w:val="20"/>
        </w:rPr>
        <w:t>1st April 1993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EB49ED">
        <w:rPr>
          <w:rFonts w:ascii="Verdana" w:hAnsi="Verdana"/>
          <w:sz w:val="20"/>
          <w:szCs w:val="20"/>
        </w:rPr>
        <w:br/>
      </w:r>
      <w:r w:rsidRPr="00EB49ED">
        <w:rPr>
          <w:rFonts w:ascii="Verdana" w:hAnsi="Verdana"/>
          <w:b/>
          <w:bCs/>
          <w:sz w:val="20"/>
          <w:szCs w:val="20"/>
        </w:rPr>
        <w:t>Nationality</w:t>
      </w:r>
      <w:r w:rsidRPr="00EB49ED">
        <w:rPr>
          <w:rFonts w:ascii="Verdana" w:hAnsi="Verdana"/>
          <w:b/>
          <w:bCs/>
          <w:sz w:val="20"/>
          <w:szCs w:val="20"/>
        </w:rPr>
        <w:tab/>
        <w:t>:</w:t>
      </w:r>
      <w:r w:rsidRPr="00EB49ED">
        <w:rPr>
          <w:rFonts w:ascii="Verdana" w:hAnsi="Verdana"/>
          <w:sz w:val="20"/>
          <w:szCs w:val="20"/>
        </w:rPr>
        <w:t xml:space="preserve">  Pakistani</w:t>
      </w:r>
    </w:p>
    <w:p w:rsidR="00F324BB" w:rsidRDefault="000C3201" w:rsidP="00F324BB">
      <w:pPr>
        <w:ind w:left="2160" w:hanging="1800"/>
        <w:rPr>
          <w:rFonts w:ascii="Verdana" w:hAnsi="Verdana"/>
          <w:sz w:val="20"/>
          <w:szCs w:val="20"/>
        </w:rPr>
      </w:pPr>
      <w:r w:rsidRPr="00EB49ED">
        <w:rPr>
          <w:rFonts w:ascii="Verdana" w:hAnsi="Verdana"/>
          <w:b/>
          <w:sz w:val="20"/>
          <w:szCs w:val="20"/>
        </w:rPr>
        <w:t>Address</w:t>
      </w:r>
      <w:r w:rsidRPr="00EB49ED">
        <w:rPr>
          <w:rFonts w:ascii="Verdana" w:hAnsi="Verdana"/>
          <w:sz w:val="20"/>
          <w:szCs w:val="20"/>
        </w:rPr>
        <w:t xml:space="preserve"> </w:t>
      </w:r>
      <w:r w:rsidRPr="00EB49ED">
        <w:rPr>
          <w:rFonts w:ascii="Verdana" w:hAnsi="Verdana"/>
          <w:sz w:val="20"/>
          <w:szCs w:val="20"/>
        </w:rPr>
        <w:tab/>
      </w:r>
      <w:r w:rsidRPr="00EB49ED">
        <w:rPr>
          <w:rFonts w:ascii="Verdana" w:hAnsi="Verdana"/>
          <w:b/>
          <w:sz w:val="20"/>
          <w:szCs w:val="20"/>
        </w:rPr>
        <w:t>:</w:t>
      </w:r>
      <w:r w:rsidRPr="00EB49ED">
        <w:rPr>
          <w:rFonts w:ascii="Verdana" w:hAnsi="Verdana"/>
          <w:sz w:val="20"/>
          <w:szCs w:val="20"/>
        </w:rPr>
        <w:t xml:space="preserve">  </w:t>
      </w:r>
      <w:r w:rsidR="0028106B">
        <w:rPr>
          <w:rFonts w:ascii="Verdana" w:hAnsi="Verdana"/>
          <w:sz w:val="20"/>
          <w:szCs w:val="20"/>
        </w:rPr>
        <w:t>Bungalow # B-10</w:t>
      </w:r>
      <w:r w:rsidR="00F324BB">
        <w:rPr>
          <w:rFonts w:ascii="Verdana" w:hAnsi="Verdana"/>
          <w:sz w:val="20"/>
          <w:szCs w:val="20"/>
        </w:rPr>
        <w:t xml:space="preserve">, Row M, Gulshan-e-Kaneez Fatima, Gulshan-e-Iqbal                         </w:t>
      </w:r>
    </w:p>
    <w:p w:rsidR="000C3201" w:rsidRPr="00EB49ED" w:rsidRDefault="00F324BB" w:rsidP="00F324B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</w:t>
      </w:r>
      <w:r>
        <w:rPr>
          <w:rFonts w:ascii="Verdana" w:hAnsi="Verdana"/>
          <w:sz w:val="20"/>
          <w:szCs w:val="20"/>
        </w:rPr>
        <w:t>Town,</w:t>
      </w:r>
      <w:r w:rsidR="00B04981">
        <w:rPr>
          <w:rFonts w:ascii="Verdana" w:hAnsi="Verdana"/>
          <w:sz w:val="20"/>
          <w:szCs w:val="20"/>
        </w:rPr>
        <w:t xml:space="preserve"> </w:t>
      </w:r>
      <w:r w:rsidR="000C3201" w:rsidRPr="00EB49ED">
        <w:rPr>
          <w:rFonts w:ascii="Verdana" w:hAnsi="Verdana"/>
          <w:sz w:val="20"/>
          <w:szCs w:val="20"/>
        </w:rPr>
        <w:t>Karachi –Pakistan</w:t>
      </w:r>
    </w:p>
    <w:p w:rsidR="000C3201" w:rsidRPr="00EB49ED" w:rsidRDefault="000C3201" w:rsidP="000C3201">
      <w:pPr>
        <w:ind w:left="360"/>
        <w:rPr>
          <w:rFonts w:ascii="Verdana" w:hAnsi="Verdana"/>
          <w:sz w:val="20"/>
          <w:szCs w:val="20"/>
        </w:rPr>
      </w:pPr>
      <w:r w:rsidRPr="00EB49ED">
        <w:rPr>
          <w:rFonts w:ascii="Verdana" w:hAnsi="Verdana"/>
          <w:b/>
          <w:bCs/>
          <w:sz w:val="20"/>
          <w:szCs w:val="20"/>
        </w:rPr>
        <w:t>Marital Status</w:t>
      </w:r>
      <w:r w:rsidRPr="00EB49ED">
        <w:rPr>
          <w:rFonts w:ascii="Verdana" w:hAnsi="Verdana"/>
          <w:b/>
          <w:bCs/>
          <w:sz w:val="20"/>
          <w:szCs w:val="20"/>
        </w:rPr>
        <w:tab/>
        <w:t xml:space="preserve">:  </w:t>
      </w:r>
      <w:r w:rsidRPr="00EB49ED">
        <w:rPr>
          <w:rFonts w:ascii="Verdana" w:hAnsi="Verdana"/>
          <w:sz w:val="20"/>
          <w:szCs w:val="20"/>
        </w:rPr>
        <w:t>Single</w:t>
      </w:r>
    </w:p>
    <w:p w:rsidR="000C3201" w:rsidRPr="00EB49ED" w:rsidRDefault="000C3201" w:rsidP="000C3201">
      <w:pPr>
        <w:ind w:left="360"/>
        <w:rPr>
          <w:rFonts w:ascii="Verdana" w:hAnsi="Verdana"/>
          <w:sz w:val="20"/>
          <w:szCs w:val="20"/>
        </w:rPr>
      </w:pPr>
      <w:r w:rsidRPr="00EB49ED">
        <w:rPr>
          <w:rFonts w:ascii="Verdana" w:hAnsi="Verdana"/>
          <w:b/>
          <w:sz w:val="20"/>
          <w:szCs w:val="20"/>
        </w:rPr>
        <w:t>Religion</w:t>
      </w:r>
      <w:r w:rsidRPr="00EB49ED">
        <w:rPr>
          <w:rFonts w:ascii="Verdana" w:hAnsi="Verdana"/>
          <w:b/>
          <w:sz w:val="20"/>
          <w:szCs w:val="20"/>
        </w:rPr>
        <w:tab/>
      </w:r>
      <w:r w:rsidRPr="00EB49ED">
        <w:rPr>
          <w:rFonts w:ascii="Verdana" w:hAnsi="Verdana"/>
          <w:b/>
          <w:sz w:val="20"/>
          <w:szCs w:val="20"/>
        </w:rPr>
        <w:tab/>
        <w:t xml:space="preserve">:  </w:t>
      </w:r>
      <w:r w:rsidRPr="00EB49ED">
        <w:rPr>
          <w:rFonts w:ascii="Verdana" w:hAnsi="Verdana"/>
          <w:sz w:val="20"/>
          <w:szCs w:val="20"/>
        </w:rPr>
        <w:t>Islam</w:t>
      </w:r>
    </w:p>
    <w:p w:rsidR="000C3201" w:rsidRDefault="000C3201" w:rsidP="000C3201">
      <w:pPr>
        <w:ind w:left="360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CNIC</w:t>
      </w:r>
      <w:r w:rsidRPr="00EB49ED">
        <w:rPr>
          <w:rFonts w:ascii="Verdana" w:hAnsi="Verdana"/>
          <w:b/>
          <w:sz w:val="20"/>
          <w:szCs w:val="20"/>
        </w:rPr>
        <w:t xml:space="preserve"> No.</w:t>
      </w:r>
      <w:proofErr w:type="gramEnd"/>
      <w:r w:rsidRPr="00EB49ED">
        <w:rPr>
          <w:rFonts w:ascii="Verdana" w:hAnsi="Verdana"/>
          <w:sz w:val="20"/>
          <w:szCs w:val="20"/>
        </w:rPr>
        <w:tab/>
      </w:r>
      <w:r w:rsidRPr="00EB49ED">
        <w:rPr>
          <w:rFonts w:ascii="Verdana" w:hAnsi="Verdana"/>
          <w:sz w:val="20"/>
          <w:szCs w:val="20"/>
        </w:rPr>
        <w:tab/>
      </w:r>
      <w:r w:rsidRPr="00EB49ED">
        <w:rPr>
          <w:rFonts w:ascii="Verdana" w:hAnsi="Verdana"/>
          <w:b/>
          <w:bCs/>
          <w:sz w:val="20"/>
          <w:szCs w:val="20"/>
        </w:rPr>
        <w:t>:</w:t>
      </w:r>
      <w:r w:rsidRPr="00EB49ED">
        <w:rPr>
          <w:rFonts w:ascii="Verdana" w:hAnsi="Verdana"/>
          <w:sz w:val="20"/>
          <w:szCs w:val="20"/>
        </w:rPr>
        <w:t xml:space="preserve">  </w:t>
      </w:r>
      <w:r w:rsidR="007D7D32">
        <w:rPr>
          <w:rFonts w:ascii="Verdana" w:hAnsi="Verdana"/>
          <w:sz w:val="20"/>
          <w:szCs w:val="20"/>
        </w:rPr>
        <w:t>41304-7205639-6</w:t>
      </w:r>
    </w:p>
    <w:p w:rsidR="000C3201" w:rsidRDefault="000C3201" w:rsidP="000C3201">
      <w:pPr>
        <w:ind w:left="360"/>
        <w:rPr>
          <w:rFonts w:ascii="Verdana" w:hAnsi="Verdana"/>
          <w:sz w:val="20"/>
          <w:szCs w:val="20"/>
        </w:rPr>
      </w:pPr>
      <w:r w:rsidRPr="00EB49ED">
        <w:rPr>
          <w:rFonts w:ascii="Verdana" w:hAnsi="Verdana"/>
          <w:b/>
          <w:sz w:val="20"/>
          <w:szCs w:val="20"/>
        </w:rPr>
        <w:t xml:space="preserve">Languages   </w:t>
      </w:r>
      <w:r w:rsidRPr="00EB49ED">
        <w:rPr>
          <w:rFonts w:ascii="Verdana" w:hAnsi="Verdana"/>
          <w:b/>
          <w:sz w:val="20"/>
          <w:szCs w:val="20"/>
        </w:rPr>
        <w:tab/>
        <w:t xml:space="preserve">:  </w:t>
      </w:r>
      <w:r>
        <w:rPr>
          <w:rFonts w:ascii="Verdana" w:hAnsi="Verdana"/>
          <w:sz w:val="20"/>
          <w:szCs w:val="20"/>
        </w:rPr>
        <w:t>English</w:t>
      </w:r>
      <w:r w:rsidR="00DD33BF">
        <w:rPr>
          <w:rFonts w:ascii="Verdana" w:hAnsi="Verdana"/>
          <w:sz w:val="20"/>
          <w:szCs w:val="20"/>
        </w:rPr>
        <w:t xml:space="preserve"> (Fluent),</w:t>
      </w:r>
      <w:r>
        <w:rPr>
          <w:rFonts w:ascii="Verdana" w:hAnsi="Verdana"/>
          <w:sz w:val="20"/>
          <w:szCs w:val="20"/>
        </w:rPr>
        <w:t xml:space="preserve"> Urdu</w:t>
      </w:r>
      <w:r w:rsidR="00DD33BF">
        <w:rPr>
          <w:rFonts w:ascii="Verdana" w:hAnsi="Verdana"/>
          <w:sz w:val="20"/>
          <w:szCs w:val="20"/>
        </w:rPr>
        <w:t xml:space="preserve"> (Native)</w:t>
      </w:r>
      <w:r w:rsidR="00B04981">
        <w:rPr>
          <w:rFonts w:ascii="Verdana" w:hAnsi="Verdana"/>
          <w:sz w:val="20"/>
          <w:szCs w:val="20"/>
        </w:rPr>
        <w:t>.</w:t>
      </w:r>
    </w:p>
    <w:p w:rsidR="00DD33BF" w:rsidRDefault="00DD33BF" w:rsidP="000C3201">
      <w:pPr>
        <w:ind w:left="360"/>
        <w:rPr>
          <w:rFonts w:ascii="Verdana" w:hAnsi="Verdana"/>
          <w:sz w:val="20"/>
          <w:szCs w:val="20"/>
        </w:rPr>
      </w:pPr>
    </w:p>
    <w:p w:rsidR="009026B7" w:rsidRPr="00EB49ED" w:rsidRDefault="009026B7" w:rsidP="00675FF1">
      <w:pPr>
        <w:rPr>
          <w:rFonts w:ascii="Verdana" w:hAnsi="Verdana"/>
          <w:b/>
          <w:sz w:val="20"/>
          <w:szCs w:val="20"/>
        </w:rPr>
      </w:pPr>
    </w:p>
    <w:p w:rsidR="000C3201" w:rsidRPr="00EB49ED" w:rsidRDefault="000C3201" w:rsidP="000C3201">
      <w:pPr>
        <w:numPr>
          <w:ilvl w:val="0"/>
          <w:numId w:val="2"/>
        </w:numPr>
        <w:autoSpaceDE w:val="0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INTERESTS</w:t>
      </w:r>
    </w:p>
    <w:p w:rsidR="000C3201" w:rsidRPr="00EB49ED" w:rsidRDefault="000C3201" w:rsidP="000C3201">
      <w:pPr>
        <w:jc w:val="both"/>
        <w:rPr>
          <w:rFonts w:ascii="Verdana" w:hAnsi="Verdana"/>
          <w:sz w:val="20"/>
          <w:szCs w:val="20"/>
        </w:rPr>
      </w:pPr>
    </w:p>
    <w:p w:rsidR="00675FF1" w:rsidRPr="00F324BB" w:rsidRDefault="00280C05" w:rsidP="00675FF1">
      <w:pPr>
        <w:pStyle w:val="Achievement"/>
        <w:widowControl/>
        <w:numPr>
          <w:ilvl w:val="0"/>
          <w:numId w:val="4"/>
        </w:numPr>
        <w:suppressAutoHyphens w:val="0"/>
        <w:spacing w:after="0" w:line="240" w:lineRule="auto"/>
        <w:ind w:right="0"/>
        <w:rPr>
          <w:sz w:val="20"/>
        </w:rPr>
      </w:pPr>
      <w:r>
        <w:rPr>
          <w:sz w:val="20"/>
        </w:rPr>
        <w:t>Sports, Music, Reading and studying</w:t>
      </w:r>
      <w:r w:rsidR="00FE1748">
        <w:rPr>
          <w:sz w:val="20"/>
        </w:rPr>
        <w:t xml:space="preserve"> relevant literature</w:t>
      </w:r>
      <w:r>
        <w:rPr>
          <w:sz w:val="20"/>
        </w:rPr>
        <w:t>.</w:t>
      </w:r>
    </w:p>
    <w:p w:rsidR="00DD33BF" w:rsidRDefault="00DD33BF" w:rsidP="00675FF1"/>
    <w:p w:rsidR="00F324BB" w:rsidRPr="00675FF1" w:rsidRDefault="00F324BB" w:rsidP="00675FF1"/>
    <w:p w:rsidR="000C3201" w:rsidRPr="00EB49ED" w:rsidRDefault="000C3201" w:rsidP="000C3201">
      <w:pPr>
        <w:pStyle w:val="Heading1"/>
        <w:numPr>
          <w:ilvl w:val="0"/>
          <w:numId w:val="2"/>
        </w:numPr>
        <w:autoSpaceDE w:val="0"/>
        <w:jc w:val="left"/>
        <w:rPr>
          <w:rFonts w:ascii="Verdana" w:hAnsi="Verdana"/>
          <w:sz w:val="20"/>
          <w:szCs w:val="20"/>
          <w:u w:val="single"/>
        </w:rPr>
      </w:pPr>
      <w:r w:rsidRPr="00EB49ED">
        <w:rPr>
          <w:rFonts w:ascii="Verdana" w:hAnsi="Verdana"/>
          <w:sz w:val="20"/>
          <w:szCs w:val="20"/>
          <w:u w:val="single"/>
        </w:rPr>
        <w:t>REFRENCES</w:t>
      </w:r>
    </w:p>
    <w:p w:rsidR="000C3201" w:rsidRPr="00EB49ED" w:rsidRDefault="000C3201" w:rsidP="000C3201">
      <w:pPr>
        <w:rPr>
          <w:rFonts w:ascii="Verdana" w:hAnsi="Verdana"/>
          <w:sz w:val="20"/>
          <w:szCs w:val="20"/>
        </w:rPr>
      </w:pPr>
    </w:p>
    <w:p w:rsidR="0034702A" w:rsidRPr="00F324BB" w:rsidRDefault="000C3201" w:rsidP="009026B7">
      <w:pPr>
        <w:pStyle w:val="Achievement"/>
        <w:widowControl/>
        <w:numPr>
          <w:ilvl w:val="0"/>
          <w:numId w:val="4"/>
        </w:numPr>
        <w:suppressAutoHyphens w:val="0"/>
        <w:spacing w:after="0" w:line="240" w:lineRule="auto"/>
        <w:ind w:right="0"/>
        <w:rPr>
          <w:sz w:val="20"/>
          <w:rtl/>
        </w:rPr>
      </w:pPr>
      <w:r w:rsidRPr="00F324BB">
        <w:rPr>
          <w:sz w:val="20"/>
        </w:rPr>
        <w:t>Shall be furnished upon request.</w:t>
      </w:r>
      <w:r w:rsidRPr="00F324BB">
        <w:rPr>
          <w:sz w:val="20"/>
        </w:rPr>
        <w:br/>
      </w:r>
    </w:p>
    <w:sectPr w:rsidR="0034702A" w:rsidRPr="00F324BB" w:rsidSect="00E34E2E">
      <w:headerReference w:type="even" r:id="rId8"/>
      <w:headerReference w:type="default" r:id="rId9"/>
      <w:footerReference w:type="default" r:id="rId10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B6B" w:rsidRDefault="00FD5B6B">
      <w:r>
        <w:separator/>
      </w:r>
    </w:p>
  </w:endnote>
  <w:endnote w:type="continuationSeparator" w:id="0">
    <w:p w:rsidR="00FD5B6B" w:rsidRDefault="00FD5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B5B" w:rsidRPr="00792F7B" w:rsidRDefault="007968AE" w:rsidP="00FA2DAA">
    <w:pPr>
      <w:pStyle w:val="Footer"/>
      <w:jc w:val="center"/>
      <w:rPr>
        <w:b/>
        <w:color w:val="808080"/>
        <w:spacing w:val="20"/>
        <w:sz w:val="22"/>
        <w:szCs w:val="22"/>
      </w:rPr>
    </w:pPr>
    <w:r>
      <w:rPr>
        <w:b/>
        <w:color w:val="808080"/>
        <w:spacing w:val="20"/>
        <w:sz w:val="22"/>
        <w:szCs w:val="22"/>
      </w:rPr>
      <w:t>hibaqureshi</w:t>
    </w:r>
    <w:r w:rsidR="00AE67E8">
      <w:rPr>
        <w:b/>
        <w:color w:val="808080"/>
        <w:spacing w:val="20"/>
        <w:sz w:val="22"/>
        <w:szCs w:val="22"/>
      </w:rPr>
      <w:t>@hot</w:t>
    </w:r>
    <w:r w:rsidR="00FA2DAA">
      <w:rPr>
        <w:b/>
        <w:color w:val="808080"/>
        <w:spacing w:val="20"/>
        <w:sz w:val="22"/>
        <w:szCs w:val="22"/>
      </w:rPr>
      <w:t>mail</w:t>
    </w:r>
    <w:r w:rsidR="00D23B5B">
      <w:rPr>
        <w:b/>
        <w:color w:val="808080"/>
        <w:spacing w:val="20"/>
        <w:sz w:val="22"/>
        <w:szCs w:val="22"/>
      </w:rPr>
      <w:t>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B6B" w:rsidRDefault="00FD5B6B">
      <w:r>
        <w:separator/>
      </w:r>
    </w:p>
  </w:footnote>
  <w:footnote w:type="continuationSeparator" w:id="0">
    <w:p w:rsidR="00FD5B6B" w:rsidRDefault="00FD5B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B5B" w:rsidRDefault="000419A7" w:rsidP="007A75A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23B5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23B5B" w:rsidRDefault="00D23B5B" w:rsidP="00BB4F13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B5B" w:rsidRPr="00792F7B" w:rsidRDefault="000419A7" w:rsidP="007A75AF">
    <w:pPr>
      <w:pStyle w:val="Header"/>
      <w:framePr w:wrap="around" w:vAnchor="text" w:hAnchor="margin" w:xAlign="right" w:y="1"/>
      <w:rPr>
        <w:rStyle w:val="PageNumber"/>
        <w:b/>
        <w:color w:val="808080"/>
        <w:sz w:val="20"/>
        <w:szCs w:val="20"/>
      </w:rPr>
    </w:pPr>
    <w:r w:rsidRPr="00792F7B">
      <w:rPr>
        <w:rStyle w:val="PageNumber"/>
        <w:b/>
        <w:color w:val="808080"/>
        <w:sz w:val="20"/>
        <w:szCs w:val="20"/>
      </w:rPr>
      <w:fldChar w:fldCharType="begin"/>
    </w:r>
    <w:r w:rsidR="00D23B5B" w:rsidRPr="00792F7B">
      <w:rPr>
        <w:rStyle w:val="PageNumber"/>
        <w:b/>
        <w:color w:val="808080"/>
        <w:sz w:val="20"/>
        <w:szCs w:val="20"/>
      </w:rPr>
      <w:instrText xml:space="preserve">PAGE  </w:instrText>
    </w:r>
    <w:r w:rsidRPr="00792F7B">
      <w:rPr>
        <w:rStyle w:val="PageNumber"/>
        <w:b/>
        <w:color w:val="808080"/>
        <w:sz w:val="20"/>
        <w:szCs w:val="20"/>
      </w:rPr>
      <w:fldChar w:fldCharType="separate"/>
    </w:r>
    <w:r w:rsidR="002B3A11">
      <w:rPr>
        <w:rStyle w:val="PageNumber"/>
        <w:b/>
        <w:noProof/>
        <w:color w:val="808080"/>
        <w:sz w:val="20"/>
        <w:szCs w:val="20"/>
      </w:rPr>
      <w:t>1</w:t>
    </w:r>
    <w:r w:rsidRPr="00792F7B">
      <w:rPr>
        <w:rStyle w:val="PageNumber"/>
        <w:b/>
        <w:color w:val="808080"/>
        <w:sz w:val="20"/>
        <w:szCs w:val="20"/>
      </w:rPr>
      <w:fldChar w:fldCharType="end"/>
    </w:r>
  </w:p>
  <w:p w:rsidR="00D23B5B" w:rsidRPr="00C42981" w:rsidRDefault="00093CD2" w:rsidP="00C42981">
    <w:pPr>
      <w:rPr>
        <w:b/>
        <w:color w:val="808080"/>
        <w:spacing w:val="20"/>
        <w:sz w:val="20"/>
        <w:szCs w:val="20"/>
      </w:rPr>
    </w:pPr>
    <w:r>
      <w:rPr>
        <w:b/>
        <w:color w:val="808080"/>
        <w:spacing w:val="20"/>
        <w:sz w:val="20"/>
        <w:szCs w:val="20"/>
      </w:rPr>
      <w:t>HIBBA QURESHI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9pt;height:10.9pt" o:bullet="t">
        <v:imagedata r:id="rId1" o:title="bd10263_"/>
      </v:shape>
    </w:pict>
  </w:numPicBullet>
  <w:numPicBullet w:numPicBulletId="1">
    <w:pict>
      <v:shape id="_x0000_i1039" type="#_x0000_t75" style="width:10.9pt;height:10.9pt" o:bullet="t">
        <v:imagedata r:id="rId2" o:title="BD14579_"/>
      </v:shape>
    </w:pict>
  </w:numPicBullet>
  <w:numPicBullet w:numPicBulletId="2">
    <w:pict>
      <v:shape id="_x0000_i1040" type="#_x0000_t75" style="width:10.9pt;height:8.35pt" o:bullet="t">
        <v:imagedata r:id="rId3" o:title="BD21299_"/>
      </v:shape>
    </w:pict>
  </w:numPicBullet>
  <w:numPicBullet w:numPicBulletId="3">
    <w:pict>
      <v:shape id="_x0000_i1041" type="#_x0000_t75" style="width:12.55pt;height:13.4pt" o:bullet="t">
        <v:imagedata r:id="rId4" o:title="BD21302_"/>
      </v:shape>
    </w:pict>
  </w:numPicBullet>
  <w:numPicBullet w:numPicBulletId="4">
    <w:pict>
      <v:shape id="_x0000_i1042" type="#_x0000_t75" style="width:10.9pt;height:9.2pt" o:bullet="t">
        <v:imagedata r:id="rId5" o:title="BD21295_"/>
      </v:shape>
    </w:pict>
  </w:numPicBullet>
  <w:numPicBullet w:numPicBulletId="5">
    <w:pict>
      <v:shape id="_x0000_i1043" type="#_x0000_t75" style="width:9.2pt;height:9.2pt" o:bullet="t">
        <v:imagedata r:id="rId6" o:title="BD14581_"/>
      </v:shape>
    </w:pict>
  </w:numPicBullet>
  <w:numPicBullet w:numPicBulletId="6">
    <w:pict>
      <v:shape id="_x0000_i1044" type="#_x0000_t75" style="width:10.9pt;height:10.9pt" o:bullet="t">
        <v:imagedata r:id="rId7" o:title="BD14980_"/>
      </v:shape>
    </w:pict>
  </w:numPicBullet>
  <w:numPicBullet w:numPicBulletId="7">
    <w:pict>
      <v:shape id="_x0000_i1045" type="#_x0000_t75" style="width:10.9pt;height:10.9pt" o:bullet="t">
        <v:imagedata r:id="rId8" o:title="BD14981_"/>
      </v:shape>
    </w:pict>
  </w:numPicBullet>
  <w:numPicBullet w:numPicBulletId="8">
    <w:pict>
      <v:shape id="_x0000_i1046" type="#_x0000_t75" style="width:3in;height:3in" o:bullet="t">
        <v:imagedata r:id="rId9" o:title="Mobile"/>
      </v:shape>
    </w:pict>
  </w:numPicBullet>
  <w:numPicBullet w:numPicBulletId="9">
    <w:pict>
      <v:shape id="_x0000_i1047" type="#_x0000_t75" style="width:10.9pt;height:10.9pt" o:bullet="t">
        <v:imagedata r:id="rId10" o:title="BD14866_"/>
      </v:shape>
    </w:pict>
  </w:numPicBullet>
  <w:numPicBullet w:numPicBulletId="10">
    <w:pict>
      <v:shape id="_x0000_i1048" type="#_x0000_t75" style="width:10.9pt;height:10.9pt" o:bullet="t">
        <v:imagedata r:id="rId11" o:title="BD21375_"/>
      </v:shape>
    </w:pict>
  </w:numPicBullet>
  <w:numPicBullet w:numPicBulletId="11">
    <w:pict>
      <v:shape id="_x0000_i1049" type="#_x0000_t75" style="width:10.9pt;height:10.9pt" o:bullet="t">
        <v:imagedata r:id="rId12" o:title="mso416"/>
      </v:shape>
    </w:pict>
  </w:numPicBullet>
  <w:abstractNum w:abstractNumId="0">
    <w:nsid w:val="FFFFFF7C"/>
    <w:multiLevelType w:val="singleLevel"/>
    <w:tmpl w:val="F55436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F0E80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2D2350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5763A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98E3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C62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3460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FEC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31A41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54E0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/>
      </w:rPr>
    </w:lvl>
  </w:abstractNum>
  <w:abstractNum w:abstractNumId="11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/>
      </w:rPr>
    </w:lvl>
  </w:abstractNum>
  <w:abstractNum w:abstractNumId="12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9F0FC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2505E1B"/>
    <w:multiLevelType w:val="hybridMultilevel"/>
    <w:tmpl w:val="D5D04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6A64FC"/>
    <w:multiLevelType w:val="hybridMultilevel"/>
    <w:tmpl w:val="DA36D932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08403CE4"/>
    <w:multiLevelType w:val="hybridMultilevel"/>
    <w:tmpl w:val="5E26764C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B7538D0"/>
    <w:multiLevelType w:val="hybridMultilevel"/>
    <w:tmpl w:val="9FF036F0"/>
    <w:lvl w:ilvl="0" w:tplc="510E1318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510E1318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EB61897"/>
    <w:multiLevelType w:val="hybridMultilevel"/>
    <w:tmpl w:val="26FC017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76AC3DD8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6976364"/>
    <w:multiLevelType w:val="hybridMultilevel"/>
    <w:tmpl w:val="BEEAAC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7275F3B"/>
    <w:multiLevelType w:val="hybridMultilevel"/>
    <w:tmpl w:val="690A1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795706"/>
    <w:multiLevelType w:val="hybridMultilevel"/>
    <w:tmpl w:val="9AC05DBE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242558CD"/>
    <w:multiLevelType w:val="hybridMultilevel"/>
    <w:tmpl w:val="D5BADCB6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24A63BBC"/>
    <w:multiLevelType w:val="hybridMultilevel"/>
    <w:tmpl w:val="BD1C5604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27187D10"/>
    <w:multiLevelType w:val="hybridMultilevel"/>
    <w:tmpl w:val="DAA46A9E"/>
    <w:lvl w:ilvl="0" w:tplc="4ED257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8766F38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9D4F0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86427D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48A3C7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58E89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F416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96A0E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>
    <w:nsid w:val="291B3D2F"/>
    <w:multiLevelType w:val="hybridMultilevel"/>
    <w:tmpl w:val="602CFA92"/>
    <w:lvl w:ilvl="0" w:tplc="4ED257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8766F38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9D4F0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86427D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48A3C7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58E89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F416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96A0E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>
    <w:nsid w:val="2B9B083E"/>
    <w:multiLevelType w:val="hybridMultilevel"/>
    <w:tmpl w:val="E9B0B9FC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0754824"/>
    <w:multiLevelType w:val="hybridMultilevel"/>
    <w:tmpl w:val="95FA03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224435C"/>
    <w:multiLevelType w:val="hybridMultilevel"/>
    <w:tmpl w:val="C5782AAA"/>
    <w:lvl w:ilvl="0" w:tplc="04090007">
      <w:start w:val="1"/>
      <w:numFmt w:val="bullet"/>
      <w:lvlText w:val=""/>
      <w:lvlPicBulletId w:val="1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76AC3DD8">
      <w:start w:val="1"/>
      <w:numFmt w:val="bullet"/>
      <w:lvlText w:val=""/>
      <w:lvlPicBulletId w:val="4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32285BA9"/>
    <w:multiLevelType w:val="hybridMultilevel"/>
    <w:tmpl w:val="78387636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328E360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>
    <w:nsid w:val="34E1493C"/>
    <w:multiLevelType w:val="hybridMultilevel"/>
    <w:tmpl w:val="AE022D28"/>
    <w:lvl w:ilvl="0" w:tplc="E1A03B84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9B635CD"/>
    <w:multiLevelType w:val="hybridMultilevel"/>
    <w:tmpl w:val="4A980F20"/>
    <w:lvl w:ilvl="0" w:tplc="04090007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D3D0D70"/>
    <w:multiLevelType w:val="hybridMultilevel"/>
    <w:tmpl w:val="68FA9FCC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3EAE499F"/>
    <w:multiLevelType w:val="hybridMultilevel"/>
    <w:tmpl w:val="C4DCE714"/>
    <w:lvl w:ilvl="0" w:tplc="7DC22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3956303"/>
    <w:multiLevelType w:val="hybridMultilevel"/>
    <w:tmpl w:val="4B7056C6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442178A5"/>
    <w:multiLevelType w:val="hybridMultilevel"/>
    <w:tmpl w:val="E9540240"/>
    <w:lvl w:ilvl="0" w:tplc="A2145538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8C7A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7AB7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2AC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8E6C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AE57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AAEA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DEF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083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48DE3DA9"/>
    <w:multiLevelType w:val="hybridMultilevel"/>
    <w:tmpl w:val="AE3A827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492259F7"/>
    <w:multiLevelType w:val="hybridMultilevel"/>
    <w:tmpl w:val="659EC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96F7A15"/>
    <w:multiLevelType w:val="hybridMultilevel"/>
    <w:tmpl w:val="8C0C489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7510BE8"/>
    <w:multiLevelType w:val="hybridMultilevel"/>
    <w:tmpl w:val="EAE027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A360EE3"/>
    <w:multiLevelType w:val="hybridMultilevel"/>
    <w:tmpl w:val="A1E8EFE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5A565EAA"/>
    <w:multiLevelType w:val="hybridMultilevel"/>
    <w:tmpl w:val="EA568A54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5F190E69"/>
    <w:multiLevelType w:val="hybridMultilevel"/>
    <w:tmpl w:val="0C4AF0AA"/>
    <w:lvl w:ilvl="0" w:tplc="31D04C5E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4639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F24D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96D4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846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B65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6ADA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48B4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4EB9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>
    <w:nsid w:val="61E00B03"/>
    <w:multiLevelType w:val="hybridMultilevel"/>
    <w:tmpl w:val="53ECDE00"/>
    <w:lvl w:ilvl="0" w:tplc="4016F49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2A49E2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766F38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9D4F0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86427D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48A3C7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58E89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F416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96A0E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5">
    <w:nsid w:val="659E2047"/>
    <w:multiLevelType w:val="hybridMultilevel"/>
    <w:tmpl w:val="0DD633F8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682F2697"/>
    <w:multiLevelType w:val="hybridMultilevel"/>
    <w:tmpl w:val="4FDC156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76AC3DD8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D645E75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8">
    <w:nsid w:val="77C46258"/>
    <w:multiLevelType w:val="hybridMultilevel"/>
    <w:tmpl w:val="1F02F8B0"/>
    <w:lvl w:ilvl="0" w:tplc="D6F65CC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6E72ADC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61CBD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66528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A38FC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68657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D844A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3F4E5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492AA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79BD1E3F"/>
    <w:multiLevelType w:val="hybridMultilevel"/>
    <w:tmpl w:val="1D84943C"/>
    <w:lvl w:ilvl="0" w:tplc="CBFADB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18"/>
  </w:num>
  <w:num w:numId="4">
    <w:abstractNumId w:val="19"/>
  </w:num>
  <w:num w:numId="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6"/>
  </w:num>
  <w:num w:numId="17">
    <w:abstractNumId w:val="28"/>
  </w:num>
  <w:num w:numId="18">
    <w:abstractNumId w:val="25"/>
  </w:num>
  <w:num w:numId="19">
    <w:abstractNumId w:val="37"/>
  </w:num>
  <w:num w:numId="20">
    <w:abstractNumId w:val="43"/>
  </w:num>
  <w:num w:numId="21">
    <w:abstractNumId w:val="36"/>
  </w:num>
  <w:num w:numId="22">
    <w:abstractNumId w:val="30"/>
  </w:num>
  <w:num w:numId="23">
    <w:abstractNumId w:val="33"/>
  </w:num>
  <w:num w:numId="24">
    <w:abstractNumId w:val="45"/>
  </w:num>
  <w:num w:numId="25">
    <w:abstractNumId w:val="49"/>
  </w:num>
  <w:num w:numId="26">
    <w:abstractNumId w:val="23"/>
  </w:num>
  <w:num w:numId="27">
    <w:abstractNumId w:val="29"/>
  </w:num>
  <w:num w:numId="28">
    <w:abstractNumId w:val="15"/>
  </w:num>
  <w:num w:numId="29">
    <w:abstractNumId w:val="16"/>
  </w:num>
  <w:num w:numId="30">
    <w:abstractNumId w:val="35"/>
  </w:num>
  <w:num w:numId="31">
    <w:abstractNumId w:val="22"/>
  </w:num>
  <w:num w:numId="32">
    <w:abstractNumId w:val="42"/>
  </w:num>
  <w:num w:numId="33">
    <w:abstractNumId w:val="48"/>
  </w:num>
  <w:num w:numId="34">
    <w:abstractNumId w:val="21"/>
  </w:num>
  <w:num w:numId="35">
    <w:abstractNumId w:val="26"/>
  </w:num>
  <w:num w:numId="36">
    <w:abstractNumId w:val="32"/>
  </w:num>
  <w:num w:numId="37">
    <w:abstractNumId w:val="40"/>
  </w:num>
  <w:num w:numId="38">
    <w:abstractNumId w:val="31"/>
  </w:num>
  <w:num w:numId="39">
    <w:abstractNumId w:val="38"/>
  </w:num>
  <w:num w:numId="40">
    <w:abstractNumId w:val="39"/>
  </w:num>
  <w:num w:numId="41">
    <w:abstractNumId w:val="27"/>
  </w:num>
  <w:num w:numId="42">
    <w:abstractNumId w:val="34"/>
  </w:num>
  <w:num w:numId="43">
    <w:abstractNumId w:val="20"/>
  </w:num>
  <w:num w:numId="44">
    <w:abstractNumId w:val="14"/>
  </w:num>
  <w:num w:numId="45">
    <w:abstractNumId w:val="30"/>
  </w:num>
  <w:num w:numId="46">
    <w:abstractNumId w:val="13"/>
  </w:num>
  <w:num w:numId="47">
    <w:abstractNumId w:val="47"/>
  </w:num>
  <w:num w:numId="48">
    <w:abstractNumId w:val="41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5F5AAC"/>
    <w:rsid w:val="000023B5"/>
    <w:rsid w:val="00002BB1"/>
    <w:rsid w:val="00003139"/>
    <w:rsid w:val="00005DAF"/>
    <w:rsid w:val="00007EC8"/>
    <w:rsid w:val="00022A70"/>
    <w:rsid w:val="000246FE"/>
    <w:rsid w:val="00026DE7"/>
    <w:rsid w:val="00032296"/>
    <w:rsid w:val="0003558F"/>
    <w:rsid w:val="000376D9"/>
    <w:rsid w:val="000419A7"/>
    <w:rsid w:val="0004215E"/>
    <w:rsid w:val="000438ED"/>
    <w:rsid w:val="00046151"/>
    <w:rsid w:val="00052432"/>
    <w:rsid w:val="0005400F"/>
    <w:rsid w:val="00060A5F"/>
    <w:rsid w:val="000632F7"/>
    <w:rsid w:val="000741F9"/>
    <w:rsid w:val="00076266"/>
    <w:rsid w:val="00093CD2"/>
    <w:rsid w:val="00095BC5"/>
    <w:rsid w:val="0009750E"/>
    <w:rsid w:val="000A1E93"/>
    <w:rsid w:val="000A5849"/>
    <w:rsid w:val="000A7AAA"/>
    <w:rsid w:val="000C3201"/>
    <w:rsid w:val="000C4A02"/>
    <w:rsid w:val="000D4604"/>
    <w:rsid w:val="000D581B"/>
    <w:rsid w:val="000E0CB3"/>
    <w:rsid w:val="000E28A7"/>
    <w:rsid w:val="000E4616"/>
    <w:rsid w:val="000E5654"/>
    <w:rsid w:val="000E5A8B"/>
    <w:rsid w:val="000F1933"/>
    <w:rsid w:val="00103ED0"/>
    <w:rsid w:val="001050C0"/>
    <w:rsid w:val="00106FD4"/>
    <w:rsid w:val="001072FE"/>
    <w:rsid w:val="00113E6F"/>
    <w:rsid w:val="00115BAB"/>
    <w:rsid w:val="00115D7E"/>
    <w:rsid w:val="00116AD6"/>
    <w:rsid w:val="00124AA2"/>
    <w:rsid w:val="00126AF8"/>
    <w:rsid w:val="00126BE3"/>
    <w:rsid w:val="001358C8"/>
    <w:rsid w:val="00135E03"/>
    <w:rsid w:val="00136BC7"/>
    <w:rsid w:val="00143DB9"/>
    <w:rsid w:val="00143EF9"/>
    <w:rsid w:val="00154E2E"/>
    <w:rsid w:val="00166463"/>
    <w:rsid w:val="001820DE"/>
    <w:rsid w:val="0018311A"/>
    <w:rsid w:val="00192C27"/>
    <w:rsid w:val="00193498"/>
    <w:rsid w:val="00193704"/>
    <w:rsid w:val="001A0BFD"/>
    <w:rsid w:val="001A2D94"/>
    <w:rsid w:val="001A6A05"/>
    <w:rsid w:val="001B0C0A"/>
    <w:rsid w:val="001B39AB"/>
    <w:rsid w:val="001C0591"/>
    <w:rsid w:val="001D05F0"/>
    <w:rsid w:val="001D0CCC"/>
    <w:rsid w:val="001D7BE9"/>
    <w:rsid w:val="001E0BE6"/>
    <w:rsid w:val="001E12EB"/>
    <w:rsid w:val="001E6D6C"/>
    <w:rsid w:val="001E7E80"/>
    <w:rsid w:val="001F21F9"/>
    <w:rsid w:val="001F405F"/>
    <w:rsid w:val="001F4D76"/>
    <w:rsid w:val="002000E2"/>
    <w:rsid w:val="00201033"/>
    <w:rsid w:val="002021E1"/>
    <w:rsid w:val="0021352B"/>
    <w:rsid w:val="00224B6D"/>
    <w:rsid w:val="002323B2"/>
    <w:rsid w:val="00232B87"/>
    <w:rsid w:val="00233FB1"/>
    <w:rsid w:val="00234989"/>
    <w:rsid w:val="00243C93"/>
    <w:rsid w:val="00244FDC"/>
    <w:rsid w:val="00245493"/>
    <w:rsid w:val="00250BEA"/>
    <w:rsid w:val="0025142A"/>
    <w:rsid w:val="00251ADD"/>
    <w:rsid w:val="00261E1F"/>
    <w:rsid w:val="00265178"/>
    <w:rsid w:val="0026576F"/>
    <w:rsid w:val="00270D83"/>
    <w:rsid w:val="00274EFD"/>
    <w:rsid w:val="002752D2"/>
    <w:rsid w:val="00280C05"/>
    <w:rsid w:val="0028106B"/>
    <w:rsid w:val="00285625"/>
    <w:rsid w:val="0029206E"/>
    <w:rsid w:val="0029392A"/>
    <w:rsid w:val="002949A5"/>
    <w:rsid w:val="00297DCC"/>
    <w:rsid w:val="002A1F8E"/>
    <w:rsid w:val="002A6CBE"/>
    <w:rsid w:val="002A7559"/>
    <w:rsid w:val="002B3A11"/>
    <w:rsid w:val="002B40C8"/>
    <w:rsid w:val="002C302B"/>
    <w:rsid w:val="002C6F74"/>
    <w:rsid w:val="002C7733"/>
    <w:rsid w:val="002D2F24"/>
    <w:rsid w:val="002D3DE3"/>
    <w:rsid w:val="002D6844"/>
    <w:rsid w:val="002D725B"/>
    <w:rsid w:val="002D7300"/>
    <w:rsid w:val="002D7949"/>
    <w:rsid w:val="002E1ECA"/>
    <w:rsid w:val="002E434E"/>
    <w:rsid w:val="002E752B"/>
    <w:rsid w:val="002F3252"/>
    <w:rsid w:val="002F442B"/>
    <w:rsid w:val="002F4EC8"/>
    <w:rsid w:val="00302F14"/>
    <w:rsid w:val="003049A1"/>
    <w:rsid w:val="00306F12"/>
    <w:rsid w:val="00306FAB"/>
    <w:rsid w:val="003101E3"/>
    <w:rsid w:val="003112B4"/>
    <w:rsid w:val="00311D78"/>
    <w:rsid w:val="003149EB"/>
    <w:rsid w:val="003218C0"/>
    <w:rsid w:val="0032479C"/>
    <w:rsid w:val="0032522A"/>
    <w:rsid w:val="00330311"/>
    <w:rsid w:val="003312EE"/>
    <w:rsid w:val="003332CE"/>
    <w:rsid w:val="0034702A"/>
    <w:rsid w:val="003472C5"/>
    <w:rsid w:val="003478CC"/>
    <w:rsid w:val="00350C2D"/>
    <w:rsid w:val="00352536"/>
    <w:rsid w:val="00353900"/>
    <w:rsid w:val="003542B5"/>
    <w:rsid w:val="0035467B"/>
    <w:rsid w:val="00356AD8"/>
    <w:rsid w:val="003578BF"/>
    <w:rsid w:val="00362D55"/>
    <w:rsid w:val="00373A2C"/>
    <w:rsid w:val="0037416C"/>
    <w:rsid w:val="00374247"/>
    <w:rsid w:val="0037438C"/>
    <w:rsid w:val="00382EAB"/>
    <w:rsid w:val="00383801"/>
    <w:rsid w:val="003868AE"/>
    <w:rsid w:val="003868F3"/>
    <w:rsid w:val="003964C4"/>
    <w:rsid w:val="003A3C78"/>
    <w:rsid w:val="003A4C43"/>
    <w:rsid w:val="003B0B36"/>
    <w:rsid w:val="003B0F90"/>
    <w:rsid w:val="003B1A59"/>
    <w:rsid w:val="003B2A83"/>
    <w:rsid w:val="003B33AF"/>
    <w:rsid w:val="003D1340"/>
    <w:rsid w:val="003D3BA8"/>
    <w:rsid w:val="003E074B"/>
    <w:rsid w:val="003F14D7"/>
    <w:rsid w:val="00406686"/>
    <w:rsid w:val="004104D7"/>
    <w:rsid w:val="004204E0"/>
    <w:rsid w:val="00424866"/>
    <w:rsid w:val="004278E0"/>
    <w:rsid w:val="004337D3"/>
    <w:rsid w:val="00433D69"/>
    <w:rsid w:val="00435BEA"/>
    <w:rsid w:val="004409AC"/>
    <w:rsid w:val="00445E9B"/>
    <w:rsid w:val="004460BB"/>
    <w:rsid w:val="00456120"/>
    <w:rsid w:val="00456890"/>
    <w:rsid w:val="004577CC"/>
    <w:rsid w:val="0046551D"/>
    <w:rsid w:val="00472A49"/>
    <w:rsid w:val="00475704"/>
    <w:rsid w:val="004762FB"/>
    <w:rsid w:val="00476888"/>
    <w:rsid w:val="004839ED"/>
    <w:rsid w:val="004845E3"/>
    <w:rsid w:val="004912F2"/>
    <w:rsid w:val="00494F03"/>
    <w:rsid w:val="004A3B1D"/>
    <w:rsid w:val="004A4B68"/>
    <w:rsid w:val="004A7CB8"/>
    <w:rsid w:val="004B1B33"/>
    <w:rsid w:val="004B6655"/>
    <w:rsid w:val="004C190B"/>
    <w:rsid w:val="004C3151"/>
    <w:rsid w:val="004D07D2"/>
    <w:rsid w:val="004D298D"/>
    <w:rsid w:val="004D6508"/>
    <w:rsid w:val="004D6518"/>
    <w:rsid w:val="004D7C3E"/>
    <w:rsid w:val="004E34D5"/>
    <w:rsid w:val="004E559A"/>
    <w:rsid w:val="004E6612"/>
    <w:rsid w:val="004F0EBA"/>
    <w:rsid w:val="004F19A1"/>
    <w:rsid w:val="004F4F59"/>
    <w:rsid w:val="004F5EE4"/>
    <w:rsid w:val="00500DAC"/>
    <w:rsid w:val="0050386F"/>
    <w:rsid w:val="00512B06"/>
    <w:rsid w:val="005225E4"/>
    <w:rsid w:val="005254D6"/>
    <w:rsid w:val="00531B0F"/>
    <w:rsid w:val="005334DB"/>
    <w:rsid w:val="00534E8C"/>
    <w:rsid w:val="005378CC"/>
    <w:rsid w:val="005418DF"/>
    <w:rsid w:val="0054623D"/>
    <w:rsid w:val="0055057D"/>
    <w:rsid w:val="005513E0"/>
    <w:rsid w:val="00552CCA"/>
    <w:rsid w:val="00562DAE"/>
    <w:rsid w:val="00564CCA"/>
    <w:rsid w:val="00573806"/>
    <w:rsid w:val="00575DD9"/>
    <w:rsid w:val="0058276F"/>
    <w:rsid w:val="005907A9"/>
    <w:rsid w:val="005A7B73"/>
    <w:rsid w:val="005B7CD6"/>
    <w:rsid w:val="005C0C39"/>
    <w:rsid w:val="005C505B"/>
    <w:rsid w:val="005D1F2B"/>
    <w:rsid w:val="005E0746"/>
    <w:rsid w:val="005E428B"/>
    <w:rsid w:val="005E4ED0"/>
    <w:rsid w:val="005F5AAC"/>
    <w:rsid w:val="005F68DC"/>
    <w:rsid w:val="006008A9"/>
    <w:rsid w:val="00601399"/>
    <w:rsid w:val="006032BA"/>
    <w:rsid w:val="006042BA"/>
    <w:rsid w:val="00611ADD"/>
    <w:rsid w:val="00611BFD"/>
    <w:rsid w:val="006158CF"/>
    <w:rsid w:val="00616708"/>
    <w:rsid w:val="0062399C"/>
    <w:rsid w:val="006323CA"/>
    <w:rsid w:val="0063693B"/>
    <w:rsid w:val="0064172E"/>
    <w:rsid w:val="00645B71"/>
    <w:rsid w:val="00652EE1"/>
    <w:rsid w:val="006548C4"/>
    <w:rsid w:val="00657D84"/>
    <w:rsid w:val="006612DA"/>
    <w:rsid w:val="00663D37"/>
    <w:rsid w:val="006648A9"/>
    <w:rsid w:val="00675FF1"/>
    <w:rsid w:val="00676F78"/>
    <w:rsid w:val="00680AA4"/>
    <w:rsid w:val="00684DAD"/>
    <w:rsid w:val="00691111"/>
    <w:rsid w:val="0069191C"/>
    <w:rsid w:val="00696E69"/>
    <w:rsid w:val="006A0FF7"/>
    <w:rsid w:val="006A12F3"/>
    <w:rsid w:val="006A32EC"/>
    <w:rsid w:val="006A4E8D"/>
    <w:rsid w:val="006A53A7"/>
    <w:rsid w:val="006B2343"/>
    <w:rsid w:val="006B70CC"/>
    <w:rsid w:val="006B786A"/>
    <w:rsid w:val="006C39F6"/>
    <w:rsid w:val="006C6C6F"/>
    <w:rsid w:val="006C71F0"/>
    <w:rsid w:val="006D1233"/>
    <w:rsid w:val="006D3023"/>
    <w:rsid w:val="006E0AEA"/>
    <w:rsid w:val="006E0C85"/>
    <w:rsid w:val="006E1247"/>
    <w:rsid w:val="006E2955"/>
    <w:rsid w:val="006E6355"/>
    <w:rsid w:val="006E7936"/>
    <w:rsid w:val="006F12C1"/>
    <w:rsid w:val="006F37E0"/>
    <w:rsid w:val="006F39F3"/>
    <w:rsid w:val="006F7745"/>
    <w:rsid w:val="00701F70"/>
    <w:rsid w:val="0070422D"/>
    <w:rsid w:val="007070F1"/>
    <w:rsid w:val="00712928"/>
    <w:rsid w:val="00713EA7"/>
    <w:rsid w:val="00716F7F"/>
    <w:rsid w:val="00722163"/>
    <w:rsid w:val="007327B1"/>
    <w:rsid w:val="00732834"/>
    <w:rsid w:val="007407CC"/>
    <w:rsid w:val="0074697F"/>
    <w:rsid w:val="007506F3"/>
    <w:rsid w:val="007521A3"/>
    <w:rsid w:val="007521CE"/>
    <w:rsid w:val="00753D0A"/>
    <w:rsid w:val="007544BC"/>
    <w:rsid w:val="00762653"/>
    <w:rsid w:val="0076327F"/>
    <w:rsid w:val="00763AA9"/>
    <w:rsid w:val="00766C32"/>
    <w:rsid w:val="007715C3"/>
    <w:rsid w:val="00772E49"/>
    <w:rsid w:val="00773E56"/>
    <w:rsid w:val="007753C7"/>
    <w:rsid w:val="00775404"/>
    <w:rsid w:val="0077790E"/>
    <w:rsid w:val="00782A74"/>
    <w:rsid w:val="00782D43"/>
    <w:rsid w:val="00784A1D"/>
    <w:rsid w:val="00787A11"/>
    <w:rsid w:val="00790F27"/>
    <w:rsid w:val="00792F7B"/>
    <w:rsid w:val="00794872"/>
    <w:rsid w:val="00794D65"/>
    <w:rsid w:val="0079681D"/>
    <w:rsid w:val="007968AE"/>
    <w:rsid w:val="007A75AF"/>
    <w:rsid w:val="007A7FBC"/>
    <w:rsid w:val="007B41FD"/>
    <w:rsid w:val="007C3742"/>
    <w:rsid w:val="007D024B"/>
    <w:rsid w:val="007D25AF"/>
    <w:rsid w:val="007D7D32"/>
    <w:rsid w:val="007E1FB1"/>
    <w:rsid w:val="007E3A43"/>
    <w:rsid w:val="007E5FF9"/>
    <w:rsid w:val="007F0EDB"/>
    <w:rsid w:val="007F1EE4"/>
    <w:rsid w:val="007F43B6"/>
    <w:rsid w:val="007F4771"/>
    <w:rsid w:val="007F7E90"/>
    <w:rsid w:val="0080045D"/>
    <w:rsid w:val="008104B9"/>
    <w:rsid w:val="00812CDD"/>
    <w:rsid w:val="00815B41"/>
    <w:rsid w:val="008202D0"/>
    <w:rsid w:val="00820FCE"/>
    <w:rsid w:val="00822C2E"/>
    <w:rsid w:val="008256D9"/>
    <w:rsid w:val="00835C1C"/>
    <w:rsid w:val="008410C6"/>
    <w:rsid w:val="00843D3E"/>
    <w:rsid w:val="0084584F"/>
    <w:rsid w:val="0084659D"/>
    <w:rsid w:val="00851A64"/>
    <w:rsid w:val="00855DF4"/>
    <w:rsid w:val="0085786D"/>
    <w:rsid w:val="00870358"/>
    <w:rsid w:val="00872EF1"/>
    <w:rsid w:val="00886C53"/>
    <w:rsid w:val="0089037E"/>
    <w:rsid w:val="0089197C"/>
    <w:rsid w:val="008963B9"/>
    <w:rsid w:val="008B5D20"/>
    <w:rsid w:val="008B6458"/>
    <w:rsid w:val="008C69DC"/>
    <w:rsid w:val="008C7317"/>
    <w:rsid w:val="008F375C"/>
    <w:rsid w:val="008F491D"/>
    <w:rsid w:val="008F5FA9"/>
    <w:rsid w:val="008F6FAB"/>
    <w:rsid w:val="009026B7"/>
    <w:rsid w:val="00906CFB"/>
    <w:rsid w:val="00920D28"/>
    <w:rsid w:val="00921792"/>
    <w:rsid w:val="00921C50"/>
    <w:rsid w:val="00922D00"/>
    <w:rsid w:val="00927DC5"/>
    <w:rsid w:val="00932937"/>
    <w:rsid w:val="00942F7C"/>
    <w:rsid w:val="00943D40"/>
    <w:rsid w:val="00955D4E"/>
    <w:rsid w:val="009577BC"/>
    <w:rsid w:val="00971DB2"/>
    <w:rsid w:val="00977E87"/>
    <w:rsid w:val="00982160"/>
    <w:rsid w:val="00984FD7"/>
    <w:rsid w:val="009A2017"/>
    <w:rsid w:val="009A3182"/>
    <w:rsid w:val="009A628B"/>
    <w:rsid w:val="009A666A"/>
    <w:rsid w:val="009B08F7"/>
    <w:rsid w:val="009B2C87"/>
    <w:rsid w:val="009B3A8F"/>
    <w:rsid w:val="009B3B01"/>
    <w:rsid w:val="009B4FF0"/>
    <w:rsid w:val="009C3E79"/>
    <w:rsid w:val="009C50B2"/>
    <w:rsid w:val="009C5B42"/>
    <w:rsid w:val="009E02F1"/>
    <w:rsid w:val="009E6653"/>
    <w:rsid w:val="009F05E9"/>
    <w:rsid w:val="009F0AF3"/>
    <w:rsid w:val="009F511E"/>
    <w:rsid w:val="009F5E66"/>
    <w:rsid w:val="00A01E2A"/>
    <w:rsid w:val="00A046CC"/>
    <w:rsid w:val="00A11817"/>
    <w:rsid w:val="00A156C9"/>
    <w:rsid w:val="00A171A8"/>
    <w:rsid w:val="00A20813"/>
    <w:rsid w:val="00A2136A"/>
    <w:rsid w:val="00A2301A"/>
    <w:rsid w:val="00A241FB"/>
    <w:rsid w:val="00A276D6"/>
    <w:rsid w:val="00A37588"/>
    <w:rsid w:val="00A53A61"/>
    <w:rsid w:val="00A53ADA"/>
    <w:rsid w:val="00A56531"/>
    <w:rsid w:val="00A62165"/>
    <w:rsid w:val="00A65291"/>
    <w:rsid w:val="00A705E4"/>
    <w:rsid w:val="00A72843"/>
    <w:rsid w:val="00A85C6A"/>
    <w:rsid w:val="00A87D93"/>
    <w:rsid w:val="00A87F45"/>
    <w:rsid w:val="00A93907"/>
    <w:rsid w:val="00AA103E"/>
    <w:rsid w:val="00AB01D3"/>
    <w:rsid w:val="00AB0A19"/>
    <w:rsid w:val="00AE04ED"/>
    <w:rsid w:val="00AE1583"/>
    <w:rsid w:val="00AE67E8"/>
    <w:rsid w:val="00AE7D56"/>
    <w:rsid w:val="00AF5C38"/>
    <w:rsid w:val="00B00DF4"/>
    <w:rsid w:val="00B04981"/>
    <w:rsid w:val="00B07057"/>
    <w:rsid w:val="00B07E61"/>
    <w:rsid w:val="00B125A8"/>
    <w:rsid w:val="00B15C70"/>
    <w:rsid w:val="00B162B3"/>
    <w:rsid w:val="00B2081F"/>
    <w:rsid w:val="00B20F11"/>
    <w:rsid w:val="00B30FDD"/>
    <w:rsid w:val="00B3435C"/>
    <w:rsid w:val="00B35318"/>
    <w:rsid w:val="00B3560D"/>
    <w:rsid w:val="00B37955"/>
    <w:rsid w:val="00B40A7B"/>
    <w:rsid w:val="00B434AB"/>
    <w:rsid w:val="00B43AB8"/>
    <w:rsid w:val="00B45618"/>
    <w:rsid w:val="00B465CF"/>
    <w:rsid w:val="00B4782C"/>
    <w:rsid w:val="00B503B5"/>
    <w:rsid w:val="00B57F80"/>
    <w:rsid w:val="00B642AD"/>
    <w:rsid w:val="00B72C58"/>
    <w:rsid w:val="00B758AD"/>
    <w:rsid w:val="00B80956"/>
    <w:rsid w:val="00B8258C"/>
    <w:rsid w:val="00B87206"/>
    <w:rsid w:val="00B925F6"/>
    <w:rsid w:val="00B94B78"/>
    <w:rsid w:val="00B966FD"/>
    <w:rsid w:val="00B96942"/>
    <w:rsid w:val="00B9712B"/>
    <w:rsid w:val="00B97F4D"/>
    <w:rsid w:val="00BA46B9"/>
    <w:rsid w:val="00BB301C"/>
    <w:rsid w:val="00BB4F13"/>
    <w:rsid w:val="00BB79C2"/>
    <w:rsid w:val="00BC678F"/>
    <w:rsid w:val="00BD1543"/>
    <w:rsid w:val="00BD2FD2"/>
    <w:rsid w:val="00BE06ED"/>
    <w:rsid w:val="00BE6050"/>
    <w:rsid w:val="00BF11BD"/>
    <w:rsid w:val="00BF1CF4"/>
    <w:rsid w:val="00BF23D5"/>
    <w:rsid w:val="00BF49CD"/>
    <w:rsid w:val="00BF5ECB"/>
    <w:rsid w:val="00C03DCA"/>
    <w:rsid w:val="00C168D3"/>
    <w:rsid w:val="00C22E88"/>
    <w:rsid w:val="00C2731F"/>
    <w:rsid w:val="00C30D7D"/>
    <w:rsid w:val="00C3434C"/>
    <w:rsid w:val="00C34525"/>
    <w:rsid w:val="00C40DA7"/>
    <w:rsid w:val="00C42981"/>
    <w:rsid w:val="00C43E35"/>
    <w:rsid w:val="00C46CC5"/>
    <w:rsid w:val="00C5161A"/>
    <w:rsid w:val="00C523FD"/>
    <w:rsid w:val="00C56EC7"/>
    <w:rsid w:val="00C572D6"/>
    <w:rsid w:val="00C637DA"/>
    <w:rsid w:val="00C72C44"/>
    <w:rsid w:val="00C75AE0"/>
    <w:rsid w:val="00C7763B"/>
    <w:rsid w:val="00C77851"/>
    <w:rsid w:val="00C82F78"/>
    <w:rsid w:val="00C83042"/>
    <w:rsid w:val="00C857B9"/>
    <w:rsid w:val="00C8622C"/>
    <w:rsid w:val="00C863BE"/>
    <w:rsid w:val="00C95ABB"/>
    <w:rsid w:val="00CA1436"/>
    <w:rsid w:val="00CA1E55"/>
    <w:rsid w:val="00CA381E"/>
    <w:rsid w:val="00CA7A83"/>
    <w:rsid w:val="00CB211B"/>
    <w:rsid w:val="00CB4922"/>
    <w:rsid w:val="00CB4B64"/>
    <w:rsid w:val="00CC1BEF"/>
    <w:rsid w:val="00CC31D5"/>
    <w:rsid w:val="00CC680C"/>
    <w:rsid w:val="00CD1E08"/>
    <w:rsid w:val="00CD3D08"/>
    <w:rsid w:val="00CD4B53"/>
    <w:rsid w:val="00CD5F65"/>
    <w:rsid w:val="00CD7CE1"/>
    <w:rsid w:val="00CD7DFB"/>
    <w:rsid w:val="00CD7EF6"/>
    <w:rsid w:val="00CE3060"/>
    <w:rsid w:val="00CF063B"/>
    <w:rsid w:val="00CF3C46"/>
    <w:rsid w:val="00CF4CC3"/>
    <w:rsid w:val="00CF57F1"/>
    <w:rsid w:val="00D04C0B"/>
    <w:rsid w:val="00D159D5"/>
    <w:rsid w:val="00D23B5B"/>
    <w:rsid w:val="00D26CC9"/>
    <w:rsid w:val="00D33A4A"/>
    <w:rsid w:val="00D36845"/>
    <w:rsid w:val="00D40F2F"/>
    <w:rsid w:val="00D44790"/>
    <w:rsid w:val="00D473F9"/>
    <w:rsid w:val="00D5016D"/>
    <w:rsid w:val="00D502E3"/>
    <w:rsid w:val="00D51AD0"/>
    <w:rsid w:val="00D51BE8"/>
    <w:rsid w:val="00D5350A"/>
    <w:rsid w:val="00D54A68"/>
    <w:rsid w:val="00D63583"/>
    <w:rsid w:val="00D67F02"/>
    <w:rsid w:val="00D7056B"/>
    <w:rsid w:val="00D745F5"/>
    <w:rsid w:val="00D75958"/>
    <w:rsid w:val="00D75F00"/>
    <w:rsid w:val="00D76C53"/>
    <w:rsid w:val="00D76DE6"/>
    <w:rsid w:val="00D9229C"/>
    <w:rsid w:val="00D947B4"/>
    <w:rsid w:val="00D9689B"/>
    <w:rsid w:val="00DA12BB"/>
    <w:rsid w:val="00DB1E98"/>
    <w:rsid w:val="00DB3FAD"/>
    <w:rsid w:val="00DB4200"/>
    <w:rsid w:val="00DB5D0B"/>
    <w:rsid w:val="00DB64C8"/>
    <w:rsid w:val="00DC357F"/>
    <w:rsid w:val="00DC358E"/>
    <w:rsid w:val="00DD1B24"/>
    <w:rsid w:val="00DD2035"/>
    <w:rsid w:val="00DD33BF"/>
    <w:rsid w:val="00DD39DF"/>
    <w:rsid w:val="00DD42E1"/>
    <w:rsid w:val="00DE101F"/>
    <w:rsid w:val="00DE283D"/>
    <w:rsid w:val="00DE3710"/>
    <w:rsid w:val="00DE6E5F"/>
    <w:rsid w:val="00DE7233"/>
    <w:rsid w:val="00DF4D4A"/>
    <w:rsid w:val="00DF7080"/>
    <w:rsid w:val="00E065C0"/>
    <w:rsid w:val="00E0794F"/>
    <w:rsid w:val="00E107C1"/>
    <w:rsid w:val="00E13D7B"/>
    <w:rsid w:val="00E17D16"/>
    <w:rsid w:val="00E22BD7"/>
    <w:rsid w:val="00E26761"/>
    <w:rsid w:val="00E3105B"/>
    <w:rsid w:val="00E32A25"/>
    <w:rsid w:val="00E34E2E"/>
    <w:rsid w:val="00E350B0"/>
    <w:rsid w:val="00E35DC8"/>
    <w:rsid w:val="00E36340"/>
    <w:rsid w:val="00E3730D"/>
    <w:rsid w:val="00E4224D"/>
    <w:rsid w:val="00E45286"/>
    <w:rsid w:val="00E45399"/>
    <w:rsid w:val="00E53819"/>
    <w:rsid w:val="00E6681E"/>
    <w:rsid w:val="00E738AB"/>
    <w:rsid w:val="00E76BF9"/>
    <w:rsid w:val="00E82765"/>
    <w:rsid w:val="00E856E0"/>
    <w:rsid w:val="00E863C6"/>
    <w:rsid w:val="00E93083"/>
    <w:rsid w:val="00EA085D"/>
    <w:rsid w:val="00EA104C"/>
    <w:rsid w:val="00EA3C17"/>
    <w:rsid w:val="00EA5862"/>
    <w:rsid w:val="00EA6073"/>
    <w:rsid w:val="00EB1315"/>
    <w:rsid w:val="00EB1DBA"/>
    <w:rsid w:val="00EB40F3"/>
    <w:rsid w:val="00EB49ED"/>
    <w:rsid w:val="00EC0583"/>
    <w:rsid w:val="00EC5AC0"/>
    <w:rsid w:val="00EE1FD3"/>
    <w:rsid w:val="00EE3B76"/>
    <w:rsid w:val="00EE568C"/>
    <w:rsid w:val="00EF10D2"/>
    <w:rsid w:val="00F00586"/>
    <w:rsid w:val="00F014B4"/>
    <w:rsid w:val="00F11153"/>
    <w:rsid w:val="00F25ACA"/>
    <w:rsid w:val="00F26F6F"/>
    <w:rsid w:val="00F324BB"/>
    <w:rsid w:val="00F35353"/>
    <w:rsid w:val="00F36C7B"/>
    <w:rsid w:val="00F37B6A"/>
    <w:rsid w:val="00F4067F"/>
    <w:rsid w:val="00F427EB"/>
    <w:rsid w:val="00F4444C"/>
    <w:rsid w:val="00F57927"/>
    <w:rsid w:val="00F61899"/>
    <w:rsid w:val="00F70888"/>
    <w:rsid w:val="00F735B2"/>
    <w:rsid w:val="00F77A37"/>
    <w:rsid w:val="00F8162F"/>
    <w:rsid w:val="00F8352B"/>
    <w:rsid w:val="00F84177"/>
    <w:rsid w:val="00F848C7"/>
    <w:rsid w:val="00F95593"/>
    <w:rsid w:val="00F97670"/>
    <w:rsid w:val="00FA0418"/>
    <w:rsid w:val="00FA0B29"/>
    <w:rsid w:val="00FA0FB7"/>
    <w:rsid w:val="00FA1ADD"/>
    <w:rsid w:val="00FA2DAA"/>
    <w:rsid w:val="00FA7371"/>
    <w:rsid w:val="00FB5B57"/>
    <w:rsid w:val="00FB5D5B"/>
    <w:rsid w:val="00FB6FAF"/>
    <w:rsid w:val="00FC3E35"/>
    <w:rsid w:val="00FD5B6B"/>
    <w:rsid w:val="00FD6006"/>
    <w:rsid w:val="00FE1748"/>
    <w:rsid w:val="00FF12A8"/>
    <w:rsid w:val="00FF60BF"/>
    <w:rsid w:val="00FF6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05E4"/>
    <w:rPr>
      <w:sz w:val="24"/>
      <w:szCs w:val="24"/>
    </w:rPr>
  </w:style>
  <w:style w:type="paragraph" w:styleId="Heading1">
    <w:name w:val="heading 1"/>
    <w:basedOn w:val="Normal"/>
    <w:next w:val="Normal"/>
    <w:qFormat/>
    <w:rsid w:val="00076266"/>
    <w:pPr>
      <w:keepNext/>
      <w:numPr>
        <w:numId w:val="22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C0583"/>
    <w:pPr>
      <w:keepNext/>
      <w:numPr>
        <w:ilvl w:val="1"/>
        <w:numId w:val="2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6266"/>
    <w:pPr>
      <w:keepNext/>
      <w:numPr>
        <w:ilvl w:val="2"/>
        <w:numId w:val="22"/>
      </w:numPr>
      <w:outlineLvl w:val="2"/>
    </w:pPr>
    <w:rPr>
      <w:b/>
      <w:bCs/>
      <w:i/>
      <w:iCs/>
      <w:sz w:val="28"/>
    </w:rPr>
  </w:style>
  <w:style w:type="paragraph" w:styleId="Heading4">
    <w:name w:val="heading 4"/>
    <w:basedOn w:val="Normal"/>
    <w:next w:val="Normal"/>
    <w:qFormat/>
    <w:rsid w:val="00076266"/>
    <w:pPr>
      <w:keepNext/>
      <w:numPr>
        <w:ilvl w:val="3"/>
        <w:numId w:val="22"/>
      </w:numPr>
      <w:outlineLvl w:val="3"/>
    </w:pPr>
    <w:rPr>
      <w:b/>
      <w:bCs/>
      <w:spacing w:val="20"/>
      <w:sz w:val="28"/>
    </w:rPr>
  </w:style>
  <w:style w:type="paragraph" w:styleId="Heading5">
    <w:name w:val="heading 5"/>
    <w:basedOn w:val="Normal"/>
    <w:next w:val="Normal"/>
    <w:qFormat/>
    <w:rsid w:val="00EC0583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0583"/>
    <w:pPr>
      <w:numPr>
        <w:ilvl w:val="5"/>
        <w:numId w:val="2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0583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C0583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C0583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76266"/>
    <w:pPr>
      <w:spacing w:before="100" w:beforeAutospacing="1" w:after="100" w:afterAutospacing="1"/>
    </w:pPr>
  </w:style>
  <w:style w:type="paragraph" w:styleId="BodyText">
    <w:name w:val="Body Text"/>
    <w:basedOn w:val="Normal"/>
    <w:rsid w:val="00076266"/>
    <w:rPr>
      <w:sz w:val="20"/>
    </w:rPr>
  </w:style>
  <w:style w:type="character" w:styleId="Hyperlink">
    <w:name w:val="Hyperlink"/>
    <w:basedOn w:val="DefaultParagraphFont"/>
    <w:rsid w:val="00076266"/>
    <w:rPr>
      <w:color w:val="0000FF"/>
      <w:u w:val="single"/>
    </w:rPr>
  </w:style>
  <w:style w:type="paragraph" w:styleId="BodyText2">
    <w:name w:val="Body Text 2"/>
    <w:basedOn w:val="Normal"/>
    <w:rsid w:val="00076266"/>
    <w:rPr>
      <w:b/>
      <w:bCs/>
    </w:rPr>
  </w:style>
  <w:style w:type="paragraph" w:styleId="BodyText3">
    <w:name w:val="Body Text 3"/>
    <w:basedOn w:val="Normal"/>
    <w:rsid w:val="00076266"/>
    <w:pPr>
      <w:jc w:val="center"/>
    </w:pPr>
    <w:rPr>
      <w:b/>
      <w:bCs/>
      <w:color w:val="0000FF"/>
      <w:spacing w:val="20"/>
      <w:position w:val="8"/>
      <w:sz w:val="28"/>
    </w:rPr>
  </w:style>
  <w:style w:type="table" w:styleId="TableGrid">
    <w:name w:val="Table Grid"/>
    <w:basedOn w:val="TableNormal"/>
    <w:rsid w:val="007F7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B4F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4F13"/>
  </w:style>
  <w:style w:type="paragraph" w:customStyle="1" w:styleId="WW-BodyText2">
    <w:name w:val="WW-Body Text 2"/>
    <w:basedOn w:val="Normal"/>
    <w:rsid w:val="00D159D5"/>
    <w:pPr>
      <w:widowControl w:val="0"/>
      <w:suppressAutoHyphens/>
    </w:pPr>
    <w:rPr>
      <w:rFonts w:eastAsia="Lucida Sans Unicode"/>
      <w:sz w:val="20"/>
      <w:szCs w:val="20"/>
    </w:rPr>
  </w:style>
  <w:style w:type="paragraph" w:customStyle="1" w:styleId="Achievement">
    <w:name w:val="Achievement"/>
    <w:basedOn w:val="BodyText"/>
    <w:rsid w:val="00BA46B9"/>
    <w:pPr>
      <w:widowControl w:val="0"/>
      <w:tabs>
        <w:tab w:val="num" w:pos="360"/>
      </w:tabs>
      <w:suppressAutoHyphens/>
      <w:spacing w:after="60" w:line="220" w:lineRule="atLeast"/>
      <w:ind w:left="-1080" w:right="-360"/>
    </w:pPr>
    <w:rPr>
      <w:rFonts w:ascii="Verdana" w:eastAsia="Lucida Sans Unicode" w:hAnsi="Verdana"/>
      <w:color w:val="000000"/>
      <w:sz w:val="18"/>
      <w:szCs w:val="20"/>
    </w:rPr>
  </w:style>
  <w:style w:type="paragraph" w:styleId="Footer">
    <w:name w:val="footer"/>
    <w:basedOn w:val="Normal"/>
    <w:rsid w:val="004278E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C058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EC0583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EC0583"/>
    <w:pPr>
      <w:spacing w:after="120"/>
      <w:ind w:firstLine="210"/>
    </w:pPr>
    <w:rPr>
      <w:sz w:val="24"/>
    </w:rPr>
  </w:style>
  <w:style w:type="paragraph" w:styleId="BodyTextIndent">
    <w:name w:val="Body Text Indent"/>
    <w:basedOn w:val="Normal"/>
    <w:rsid w:val="00EC0583"/>
    <w:pPr>
      <w:spacing w:after="120"/>
      <w:ind w:left="360"/>
    </w:pPr>
  </w:style>
  <w:style w:type="paragraph" w:styleId="BodyTextFirstIndent2">
    <w:name w:val="Body Text First Indent 2"/>
    <w:basedOn w:val="BodyTextIndent"/>
    <w:rsid w:val="00EC0583"/>
    <w:pPr>
      <w:ind w:firstLine="210"/>
    </w:pPr>
  </w:style>
  <w:style w:type="paragraph" w:styleId="BodyTextIndent2">
    <w:name w:val="Body Text Indent 2"/>
    <w:basedOn w:val="Normal"/>
    <w:rsid w:val="00EC058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C0583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EC0583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EC0583"/>
    <w:pPr>
      <w:ind w:left="4320"/>
    </w:pPr>
  </w:style>
  <w:style w:type="paragraph" w:styleId="CommentText">
    <w:name w:val="annotation text"/>
    <w:basedOn w:val="Normal"/>
    <w:semiHidden/>
    <w:rsid w:val="00EC058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C0583"/>
    <w:rPr>
      <w:b/>
      <w:bCs/>
    </w:rPr>
  </w:style>
  <w:style w:type="paragraph" w:styleId="Date">
    <w:name w:val="Date"/>
    <w:basedOn w:val="Normal"/>
    <w:next w:val="Normal"/>
    <w:rsid w:val="00EC0583"/>
  </w:style>
  <w:style w:type="paragraph" w:styleId="DocumentMap">
    <w:name w:val="Document Map"/>
    <w:basedOn w:val="Normal"/>
    <w:semiHidden/>
    <w:rsid w:val="00EC0583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EC0583"/>
  </w:style>
  <w:style w:type="paragraph" w:styleId="EndnoteText">
    <w:name w:val="endnote text"/>
    <w:basedOn w:val="Normal"/>
    <w:semiHidden/>
    <w:rsid w:val="00EC0583"/>
    <w:rPr>
      <w:sz w:val="20"/>
      <w:szCs w:val="20"/>
    </w:rPr>
  </w:style>
  <w:style w:type="paragraph" w:styleId="EnvelopeAddress">
    <w:name w:val="envelope address"/>
    <w:basedOn w:val="Normal"/>
    <w:rsid w:val="00EC058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C0583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EC0583"/>
    <w:rPr>
      <w:sz w:val="20"/>
      <w:szCs w:val="20"/>
    </w:rPr>
  </w:style>
  <w:style w:type="paragraph" w:styleId="HTMLAddress">
    <w:name w:val="HTML Address"/>
    <w:basedOn w:val="Normal"/>
    <w:rsid w:val="00EC0583"/>
    <w:rPr>
      <w:i/>
      <w:iCs/>
    </w:rPr>
  </w:style>
  <w:style w:type="paragraph" w:styleId="HTMLPreformatted">
    <w:name w:val="HTML Preformatted"/>
    <w:basedOn w:val="Normal"/>
    <w:rsid w:val="00EC0583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EC0583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EC0583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EC0583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EC058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EC058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EC058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EC058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EC0583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EC0583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0583"/>
    <w:rPr>
      <w:rFonts w:ascii="Arial" w:hAnsi="Arial" w:cs="Arial"/>
      <w:b/>
      <w:bCs/>
    </w:rPr>
  </w:style>
  <w:style w:type="paragraph" w:styleId="List">
    <w:name w:val="List"/>
    <w:basedOn w:val="Normal"/>
    <w:rsid w:val="00EC0583"/>
    <w:pPr>
      <w:ind w:left="360" w:hanging="360"/>
    </w:pPr>
  </w:style>
  <w:style w:type="paragraph" w:styleId="List2">
    <w:name w:val="List 2"/>
    <w:basedOn w:val="Normal"/>
    <w:rsid w:val="00EC0583"/>
    <w:pPr>
      <w:ind w:left="720" w:hanging="360"/>
    </w:pPr>
  </w:style>
  <w:style w:type="paragraph" w:styleId="List3">
    <w:name w:val="List 3"/>
    <w:basedOn w:val="Normal"/>
    <w:rsid w:val="00EC0583"/>
    <w:pPr>
      <w:ind w:left="1080" w:hanging="360"/>
    </w:pPr>
  </w:style>
  <w:style w:type="paragraph" w:styleId="List4">
    <w:name w:val="List 4"/>
    <w:basedOn w:val="Normal"/>
    <w:rsid w:val="00EC0583"/>
    <w:pPr>
      <w:ind w:left="1440" w:hanging="360"/>
    </w:pPr>
  </w:style>
  <w:style w:type="paragraph" w:styleId="List5">
    <w:name w:val="List 5"/>
    <w:basedOn w:val="Normal"/>
    <w:rsid w:val="00EC0583"/>
    <w:pPr>
      <w:ind w:left="1800" w:hanging="360"/>
    </w:pPr>
  </w:style>
  <w:style w:type="paragraph" w:styleId="ListBullet">
    <w:name w:val="List Bullet"/>
    <w:basedOn w:val="Normal"/>
    <w:autoRedefine/>
    <w:rsid w:val="00EC0583"/>
    <w:pPr>
      <w:numPr>
        <w:numId w:val="6"/>
      </w:numPr>
    </w:pPr>
  </w:style>
  <w:style w:type="paragraph" w:styleId="ListBullet2">
    <w:name w:val="List Bullet 2"/>
    <w:basedOn w:val="Normal"/>
    <w:autoRedefine/>
    <w:rsid w:val="00EC0583"/>
    <w:pPr>
      <w:numPr>
        <w:numId w:val="7"/>
      </w:numPr>
    </w:pPr>
  </w:style>
  <w:style w:type="paragraph" w:styleId="ListBullet3">
    <w:name w:val="List Bullet 3"/>
    <w:basedOn w:val="Normal"/>
    <w:autoRedefine/>
    <w:rsid w:val="00EC0583"/>
    <w:pPr>
      <w:numPr>
        <w:numId w:val="8"/>
      </w:numPr>
    </w:pPr>
  </w:style>
  <w:style w:type="paragraph" w:styleId="ListBullet4">
    <w:name w:val="List Bullet 4"/>
    <w:basedOn w:val="Normal"/>
    <w:autoRedefine/>
    <w:rsid w:val="00EC0583"/>
    <w:pPr>
      <w:numPr>
        <w:numId w:val="9"/>
      </w:numPr>
    </w:pPr>
  </w:style>
  <w:style w:type="paragraph" w:styleId="ListBullet5">
    <w:name w:val="List Bullet 5"/>
    <w:basedOn w:val="Normal"/>
    <w:autoRedefine/>
    <w:rsid w:val="00EC0583"/>
    <w:pPr>
      <w:numPr>
        <w:numId w:val="10"/>
      </w:numPr>
    </w:pPr>
  </w:style>
  <w:style w:type="paragraph" w:styleId="ListContinue">
    <w:name w:val="List Continue"/>
    <w:basedOn w:val="Normal"/>
    <w:rsid w:val="00EC0583"/>
    <w:pPr>
      <w:spacing w:after="120"/>
      <w:ind w:left="360"/>
    </w:pPr>
  </w:style>
  <w:style w:type="paragraph" w:styleId="ListContinue2">
    <w:name w:val="List Continue 2"/>
    <w:basedOn w:val="Normal"/>
    <w:rsid w:val="00EC0583"/>
    <w:pPr>
      <w:spacing w:after="120"/>
      <w:ind w:left="720"/>
    </w:pPr>
  </w:style>
  <w:style w:type="paragraph" w:styleId="ListContinue3">
    <w:name w:val="List Continue 3"/>
    <w:basedOn w:val="Normal"/>
    <w:rsid w:val="00EC0583"/>
    <w:pPr>
      <w:spacing w:after="120"/>
      <w:ind w:left="1080"/>
    </w:pPr>
  </w:style>
  <w:style w:type="paragraph" w:styleId="ListContinue4">
    <w:name w:val="List Continue 4"/>
    <w:basedOn w:val="Normal"/>
    <w:rsid w:val="00EC0583"/>
    <w:pPr>
      <w:spacing w:after="120"/>
      <w:ind w:left="1440"/>
    </w:pPr>
  </w:style>
  <w:style w:type="paragraph" w:styleId="ListContinue5">
    <w:name w:val="List Continue 5"/>
    <w:basedOn w:val="Normal"/>
    <w:rsid w:val="00EC0583"/>
    <w:pPr>
      <w:spacing w:after="120"/>
      <w:ind w:left="1800"/>
    </w:pPr>
  </w:style>
  <w:style w:type="paragraph" w:styleId="ListNumber">
    <w:name w:val="List Number"/>
    <w:basedOn w:val="Normal"/>
    <w:rsid w:val="00EC0583"/>
    <w:pPr>
      <w:numPr>
        <w:numId w:val="11"/>
      </w:numPr>
    </w:pPr>
  </w:style>
  <w:style w:type="paragraph" w:styleId="ListNumber2">
    <w:name w:val="List Number 2"/>
    <w:basedOn w:val="Normal"/>
    <w:rsid w:val="00EC0583"/>
    <w:pPr>
      <w:numPr>
        <w:numId w:val="12"/>
      </w:numPr>
    </w:pPr>
  </w:style>
  <w:style w:type="paragraph" w:styleId="ListNumber3">
    <w:name w:val="List Number 3"/>
    <w:basedOn w:val="Normal"/>
    <w:rsid w:val="00EC0583"/>
    <w:pPr>
      <w:numPr>
        <w:numId w:val="13"/>
      </w:numPr>
    </w:pPr>
  </w:style>
  <w:style w:type="paragraph" w:styleId="ListNumber4">
    <w:name w:val="List Number 4"/>
    <w:basedOn w:val="Normal"/>
    <w:rsid w:val="00EC0583"/>
    <w:pPr>
      <w:numPr>
        <w:numId w:val="14"/>
      </w:numPr>
    </w:pPr>
  </w:style>
  <w:style w:type="paragraph" w:styleId="ListNumber5">
    <w:name w:val="List Number 5"/>
    <w:basedOn w:val="Normal"/>
    <w:rsid w:val="00EC0583"/>
    <w:pPr>
      <w:numPr>
        <w:numId w:val="15"/>
      </w:numPr>
    </w:pPr>
  </w:style>
  <w:style w:type="paragraph" w:styleId="MacroText">
    <w:name w:val="macro"/>
    <w:semiHidden/>
    <w:rsid w:val="00EC05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EC05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EC0583"/>
    <w:pPr>
      <w:ind w:left="720"/>
    </w:pPr>
  </w:style>
  <w:style w:type="paragraph" w:styleId="NoteHeading">
    <w:name w:val="Note Heading"/>
    <w:basedOn w:val="Normal"/>
    <w:next w:val="Normal"/>
    <w:rsid w:val="00EC0583"/>
  </w:style>
  <w:style w:type="paragraph" w:styleId="PlainText">
    <w:name w:val="Plain Text"/>
    <w:basedOn w:val="Normal"/>
    <w:rsid w:val="00EC0583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EC0583"/>
  </w:style>
  <w:style w:type="paragraph" w:styleId="Signature">
    <w:name w:val="Signature"/>
    <w:basedOn w:val="Normal"/>
    <w:rsid w:val="00EC0583"/>
    <w:pPr>
      <w:ind w:left="4320"/>
    </w:pPr>
  </w:style>
  <w:style w:type="paragraph" w:styleId="Subtitle">
    <w:name w:val="Subtitle"/>
    <w:basedOn w:val="Normal"/>
    <w:qFormat/>
    <w:rsid w:val="00EC0583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EC0583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EC0583"/>
    <w:pPr>
      <w:ind w:left="480" w:hanging="480"/>
    </w:pPr>
  </w:style>
  <w:style w:type="paragraph" w:styleId="Title">
    <w:name w:val="Title"/>
    <w:basedOn w:val="Normal"/>
    <w:qFormat/>
    <w:rsid w:val="00EC058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EC0583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EC0583"/>
  </w:style>
  <w:style w:type="paragraph" w:styleId="TOC2">
    <w:name w:val="toc 2"/>
    <w:basedOn w:val="Normal"/>
    <w:next w:val="Normal"/>
    <w:autoRedefine/>
    <w:semiHidden/>
    <w:rsid w:val="00EC0583"/>
    <w:pPr>
      <w:ind w:left="240"/>
    </w:pPr>
  </w:style>
  <w:style w:type="paragraph" w:styleId="TOC3">
    <w:name w:val="toc 3"/>
    <w:basedOn w:val="Normal"/>
    <w:next w:val="Normal"/>
    <w:autoRedefine/>
    <w:semiHidden/>
    <w:rsid w:val="00EC0583"/>
    <w:pPr>
      <w:ind w:left="480"/>
    </w:pPr>
  </w:style>
  <w:style w:type="paragraph" w:styleId="TOC4">
    <w:name w:val="toc 4"/>
    <w:basedOn w:val="Normal"/>
    <w:next w:val="Normal"/>
    <w:autoRedefine/>
    <w:semiHidden/>
    <w:rsid w:val="00EC0583"/>
    <w:pPr>
      <w:ind w:left="720"/>
    </w:pPr>
  </w:style>
  <w:style w:type="paragraph" w:styleId="TOC5">
    <w:name w:val="toc 5"/>
    <w:basedOn w:val="Normal"/>
    <w:next w:val="Normal"/>
    <w:autoRedefine/>
    <w:semiHidden/>
    <w:rsid w:val="00EC0583"/>
    <w:pPr>
      <w:ind w:left="960"/>
    </w:pPr>
  </w:style>
  <w:style w:type="paragraph" w:styleId="TOC6">
    <w:name w:val="toc 6"/>
    <w:basedOn w:val="Normal"/>
    <w:next w:val="Normal"/>
    <w:autoRedefine/>
    <w:semiHidden/>
    <w:rsid w:val="00EC0583"/>
    <w:pPr>
      <w:ind w:left="1200"/>
    </w:pPr>
  </w:style>
  <w:style w:type="paragraph" w:styleId="TOC7">
    <w:name w:val="toc 7"/>
    <w:basedOn w:val="Normal"/>
    <w:next w:val="Normal"/>
    <w:autoRedefine/>
    <w:semiHidden/>
    <w:rsid w:val="00EC0583"/>
    <w:pPr>
      <w:ind w:left="1440"/>
    </w:pPr>
  </w:style>
  <w:style w:type="paragraph" w:styleId="TOC8">
    <w:name w:val="toc 8"/>
    <w:basedOn w:val="Normal"/>
    <w:next w:val="Normal"/>
    <w:autoRedefine/>
    <w:semiHidden/>
    <w:rsid w:val="00EC0583"/>
    <w:pPr>
      <w:ind w:left="1680"/>
    </w:pPr>
  </w:style>
  <w:style w:type="paragraph" w:styleId="TOC9">
    <w:name w:val="toc 9"/>
    <w:basedOn w:val="Normal"/>
    <w:next w:val="Normal"/>
    <w:autoRedefine/>
    <w:semiHidden/>
    <w:rsid w:val="00EC0583"/>
    <w:pPr>
      <w:ind w:left="1920"/>
    </w:pPr>
  </w:style>
  <w:style w:type="paragraph" w:customStyle="1" w:styleId="CompanyName">
    <w:name w:val="Company Name"/>
    <w:basedOn w:val="Normal"/>
    <w:next w:val="Normal"/>
    <w:rsid w:val="002D3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007EC8"/>
    <w:pPr>
      <w:ind w:left="720"/>
      <w:contextualSpacing/>
    </w:pPr>
  </w:style>
  <w:style w:type="numbering" w:customStyle="1" w:styleId="Style1">
    <w:name w:val="Style1"/>
    <w:uiPriority w:val="99"/>
    <w:rsid w:val="00D745F5"/>
    <w:pPr>
      <w:numPr>
        <w:numId w:val="4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72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ibaqureshi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Farooqi</vt:lpstr>
    </vt:vector>
  </TitlesOfParts>
  <Company>HP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Farooqi</dc:title>
  <dc:creator>User</dc:creator>
  <cp:lastModifiedBy>Futron</cp:lastModifiedBy>
  <cp:revision>5</cp:revision>
  <cp:lastPrinted>2014-02-20T08:01:00Z</cp:lastPrinted>
  <dcterms:created xsi:type="dcterms:W3CDTF">2015-10-18T13:28:00Z</dcterms:created>
  <dcterms:modified xsi:type="dcterms:W3CDTF">2015-12-16T06:39:00Z</dcterms:modified>
</cp:coreProperties>
</file>