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0" w:rsidRDefault="00292240">
      <w:pPr>
        <w:spacing w:line="200" w:lineRule="exact"/>
      </w:pPr>
    </w:p>
    <w:p w:rsidR="00292240" w:rsidRDefault="00292240">
      <w:pPr>
        <w:spacing w:before="12" w:line="240" w:lineRule="exact"/>
        <w:rPr>
          <w:sz w:val="24"/>
          <w:szCs w:val="24"/>
        </w:rPr>
      </w:pPr>
    </w:p>
    <w:p w:rsidR="00292240" w:rsidRDefault="00E92AF4">
      <w:pPr>
        <w:spacing w:before="14"/>
        <w:ind w:left="2844"/>
        <w:rPr>
          <w:rFonts w:ascii="Arial" w:eastAsia="Arial" w:hAnsi="Arial" w:cs="Arial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2.2pt;margin-top:25.15pt;width:101.2pt;height:111.05pt;z-index:-251658752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Arial" w:eastAsia="Arial" w:hAnsi="Arial" w:cs="Arial"/>
          <w:color w:val="993300"/>
          <w:sz w:val="36"/>
          <w:szCs w:val="36"/>
        </w:rPr>
        <w:t>SYED</w:t>
      </w:r>
      <w:r>
        <w:rPr>
          <w:rFonts w:ascii="Arial" w:eastAsia="Arial" w:hAnsi="Arial" w:cs="Arial"/>
          <w:color w:val="993300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color w:val="993300"/>
          <w:sz w:val="36"/>
          <w:szCs w:val="36"/>
        </w:rPr>
        <w:t>JU</w:t>
      </w:r>
      <w:r>
        <w:rPr>
          <w:rFonts w:ascii="Arial" w:eastAsia="Arial" w:hAnsi="Arial" w:cs="Arial"/>
          <w:color w:val="993300"/>
          <w:spacing w:val="-4"/>
          <w:sz w:val="36"/>
          <w:szCs w:val="36"/>
        </w:rPr>
        <w:t>N</w:t>
      </w:r>
      <w:r>
        <w:rPr>
          <w:rFonts w:ascii="Arial" w:eastAsia="Arial" w:hAnsi="Arial" w:cs="Arial"/>
          <w:color w:val="993300"/>
          <w:spacing w:val="-3"/>
          <w:sz w:val="36"/>
          <w:szCs w:val="36"/>
        </w:rPr>
        <w:t>A</w:t>
      </w:r>
      <w:r>
        <w:rPr>
          <w:rFonts w:ascii="Arial" w:eastAsia="Arial" w:hAnsi="Arial" w:cs="Arial"/>
          <w:color w:val="993300"/>
          <w:sz w:val="36"/>
          <w:szCs w:val="36"/>
        </w:rPr>
        <w:t>ID</w:t>
      </w:r>
      <w:r>
        <w:rPr>
          <w:rFonts w:ascii="Arial" w:eastAsia="Arial" w:hAnsi="Arial" w:cs="Arial"/>
          <w:color w:val="993300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color w:val="993300"/>
          <w:sz w:val="36"/>
          <w:szCs w:val="36"/>
        </w:rPr>
        <w:t>HU</w:t>
      </w:r>
      <w:r>
        <w:rPr>
          <w:rFonts w:ascii="Arial" w:eastAsia="Arial" w:hAnsi="Arial" w:cs="Arial"/>
          <w:color w:val="993300"/>
          <w:spacing w:val="-3"/>
          <w:sz w:val="36"/>
          <w:szCs w:val="36"/>
        </w:rPr>
        <w:t>S</w:t>
      </w:r>
      <w:r>
        <w:rPr>
          <w:rFonts w:ascii="Arial" w:eastAsia="Arial" w:hAnsi="Arial" w:cs="Arial"/>
          <w:color w:val="993300"/>
          <w:sz w:val="36"/>
          <w:szCs w:val="36"/>
        </w:rPr>
        <w:t>S</w:t>
      </w:r>
      <w:r>
        <w:rPr>
          <w:rFonts w:ascii="Arial" w:eastAsia="Arial" w:hAnsi="Arial" w:cs="Arial"/>
          <w:color w:val="993300"/>
          <w:spacing w:val="-3"/>
          <w:sz w:val="36"/>
          <w:szCs w:val="36"/>
        </w:rPr>
        <w:t>A</w:t>
      </w:r>
      <w:r>
        <w:rPr>
          <w:rFonts w:ascii="Arial" w:eastAsia="Arial" w:hAnsi="Arial" w:cs="Arial"/>
          <w:color w:val="993300"/>
          <w:sz w:val="36"/>
          <w:szCs w:val="36"/>
        </w:rPr>
        <w:t>IN</w:t>
      </w:r>
    </w:p>
    <w:p w:rsidR="00292240" w:rsidRDefault="00E92AF4">
      <w:pPr>
        <w:spacing w:before="82"/>
        <w:ind w:left="28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hyperlink r:id="rId7">
        <w:r>
          <w:rPr>
            <w:rFonts w:ascii="Arial" w:eastAsia="Arial" w:hAnsi="Arial" w:cs="Arial"/>
            <w:sz w:val="24"/>
            <w:szCs w:val="24"/>
          </w:rPr>
          <w:t>sc</w:t>
        </w:r>
        <w:r>
          <w:rPr>
            <w:rFonts w:ascii="Arial" w:eastAsia="Arial" w:hAnsi="Arial" w:cs="Arial"/>
            <w:spacing w:val="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rpio</w:t>
        </w:r>
        <w:r>
          <w:rPr>
            <w:rFonts w:ascii="Arial" w:eastAsia="Arial" w:hAnsi="Arial" w:cs="Arial"/>
            <w:spacing w:val="-1"/>
            <w:sz w:val="24"/>
            <w:szCs w:val="24"/>
          </w:rPr>
          <w:t>n</w:t>
        </w:r>
        <w:r>
          <w:rPr>
            <w:rFonts w:ascii="Arial" w:eastAsia="Arial" w:hAnsi="Arial" w:cs="Arial"/>
            <w:spacing w:val="1"/>
            <w:sz w:val="24"/>
            <w:szCs w:val="24"/>
          </w:rPr>
          <w:t>pe</w:t>
        </w:r>
        <w:r>
          <w:rPr>
            <w:rFonts w:ascii="Arial" w:eastAsia="Arial" w:hAnsi="Arial" w:cs="Arial"/>
            <w:sz w:val="24"/>
            <w:szCs w:val="24"/>
          </w:rPr>
          <w:t>rso</w:t>
        </w:r>
        <w:r>
          <w:rPr>
            <w:rFonts w:ascii="Arial" w:eastAsia="Arial" w:hAnsi="Arial" w:cs="Arial"/>
            <w:spacing w:val="-1"/>
            <w:sz w:val="24"/>
            <w:szCs w:val="24"/>
          </w:rPr>
          <w:t>n</w:t>
        </w:r>
        <w:r>
          <w:rPr>
            <w:rFonts w:ascii="Arial" w:eastAsia="Arial" w:hAnsi="Arial" w:cs="Arial"/>
            <w:spacing w:val="1"/>
            <w:sz w:val="24"/>
            <w:szCs w:val="24"/>
          </w:rPr>
          <w:t>2</w:t>
        </w:r>
        <w:r>
          <w:rPr>
            <w:rFonts w:ascii="Arial" w:eastAsia="Arial" w:hAnsi="Arial" w:cs="Arial"/>
            <w:spacing w:val="-1"/>
            <w:sz w:val="24"/>
            <w:szCs w:val="24"/>
          </w:rPr>
          <w:t>7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1"/>
            <w:sz w:val="24"/>
            <w:szCs w:val="24"/>
          </w:rPr>
          <w:t>g</w:t>
        </w:r>
        <w:r>
          <w:rPr>
            <w:rFonts w:ascii="Arial" w:eastAsia="Arial" w:hAnsi="Arial" w:cs="Arial"/>
            <w:spacing w:val="1"/>
            <w:sz w:val="24"/>
            <w:szCs w:val="24"/>
          </w:rPr>
          <w:t>ma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1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p w:rsidR="00292240" w:rsidRDefault="00292240">
      <w:pPr>
        <w:spacing w:before="2" w:line="120" w:lineRule="exact"/>
        <w:rPr>
          <w:sz w:val="13"/>
          <w:szCs w:val="13"/>
        </w:rPr>
      </w:pPr>
    </w:p>
    <w:p w:rsidR="00292240" w:rsidRDefault="00292240">
      <w:pPr>
        <w:spacing w:line="200" w:lineRule="exact"/>
      </w:pPr>
    </w:p>
    <w:p w:rsidR="00292240" w:rsidRDefault="00E92AF4">
      <w:pPr>
        <w:spacing w:line="260" w:lineRule="exact"/>
        <w:ind w:left="28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i/>
          <w:spacing w:val="-1"/>
          <w:position w:val="-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i/>
          <w:spacing w:val="-2"/>
          <w:position w:val="-1"/>
          <w:sz w:val="24"/>
          <w:szCs w:val="24"/>
          <w:u w:val="thick" w:color="000000"/>
        </w:rPr>
        <w:t>li</w:t>
      </w:r>
      <w:r>
        <w:rPr>
          <w:rFonts w:ascii="Arial" w:eastAsia="Arial" w:hAnsi="Arial" w:cs="Arial"/>
          <w:b/>
          <w:i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>d</w:t>
      </w:r>
      <w:r>
        <w:rPr>
          <w:rFonts w:ascii="Arial" w:eastAsia="Arial" w:hAnsi="Arial" w:cs="Arial"/>
          <w:b/>
          <w:i/>
          <w:spacing w:val="-5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i/>
          <w:spacing w:val="1"/>
          <w:position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i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 xml:space="preserve">a </w:t>
      </w:r>
      <w:r>
        <w:rPr>
          <w:rFonts w:ascii="Arial" w:eastAsia="Arial" w:hAnsi="Arial" w:cs="Arial"/>
          <w:b/>
          <w:i/>
          <w:spacing w:val="-2"/>
          <w:position w:val="-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>h</w:t>
      </w:r>
      <w:r>
        <w:rPr>
          <w:rFonts w:ascii="Arial" w:eastAsia="Arial" w:hAnsi="Arial" w:cs="Arial"/>
          <w:b/>
          <w:i/>
          <w:spacing w:val="-2"/>
          <w:position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i/>
          <w:spacing w:val="-2"/>
          <w:position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i/>
          <w:spacing w:val="-1"/>
          <w:position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i/>
          <w:spacing w:val="1"/>
          <w:position w:val="-1"/>
          <w:sz w:val="24"/>
          <w:szCs w:val="24"/>
          <w:u w:val="thick" w:color="000000"/>
        </w:rPr>
        <w:t>c</w:t>
      </w:r>
      <w:r>
        <w:rPr>
          <w:rFonts w:ascii="Arial" w:eastAsia="Arial" w:hAnsi="Arial" w:cs="Arial"/>
          <w:b/>
          <w:i/>
          <w:spacing w:val="-2"/>
          <w:position w:val="-1"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i/>
          <w:spacing w:val="1"/>
          <w:position w:val="-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i/>
          <w:position w:val="-1"/>
          <w:sz w:val="24"/>
          <w:szCs w:val="24"/>
          <w:u w:val="thick" w:color="000000"/>
        </w:rPr>
        <w:t>t</w:t>
      </w: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before="14" w:line="260" w:lineRule="exact"/>
        <w:rPr>
          <w:sz w:val="26"/>
          <w:szCs w:val="26"/>
        </w:rPr>
        <w:sectPr w:rsidR="00292240">
          <w:type w:val="continuous"/>
          <w:pgSz w:w="11920" w:h="16840"/>
          <w:pgMar w:top="380" w:right="460" w:bottom="280" w:left="540" w:header="720" w:footer="720" w:gutter="0"/>
          <w:cols w:space="720"/>
        </w:sectPr>
      </w:pPr>
    </w:p>
    <w:p w:rsidR="00292240" w:rsidRDefault="00E92AF4">
      <w:pPr>
        <w:spacing w:before="29"/>
        <w:ind w:left="473" w:right="47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lastRenderedPageBreak/>
        <w:t>Ob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je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c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t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i</w:t>
      </w:r>
      <w:r>
        <w:rPr>
          <w:rFonts w:ascii="Arial" w:eastAsia="Arial" w:hAnsi="Arial" w:cs="Arial"/>
          <w:b/>
          <w:color w:val="993300"/>
          <w:spacing w:val="8"/>
          <w:sz w:val="24"/>
          <w:szCs w:val="24"/>
        </w:rPr>
        <w:t>v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z w:val="24"/>
          <w:szCs w:val="24"/>
        </w:rPr>
        <w:t>s</w:t>
      </w:r>
    </w:p>
    <w:p w:rsidR="00292240" w:rsidRDefault="00292240">
      <w:pPr>
        <w:spacing w:before="2" w:line="180" w:lineRule="exact"/>
        <w:rPr>
          <w:sz w:val="18"/>
          <w:szCs w:val="18"/>
        </w:rPr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E92AF4">
      <w:pPr>
        <w:ind w:left="538" w:right="24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Ed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u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c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t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io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n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z w:val="24"/>
          <w:szCs w:val="24"/>
        </w:rPr>
        <w:t>l</w:t>
      </w:r>
    </w:p>
    <w:p w:rsidR="00292240" w:rsidRDefault="00292240">
      <w:pPr>
        <w:spacing w:before="5" w:line="120" w:lineRule="exact"/>
        <w:rPr>
          <w:sz w:val="12"/>
          <w:szCs w:val="12"/>
        </w:rPr>
      </w:pPr>
    </w:p>
    <w:p w:rsidR="00292240" w:rsidRDefault="00E92AF4">
      <w:pPr>
        <w:ind w:left="836" w:right="5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1"/>
          <w:sz w:val="24"/>
          <w:szCs w:val="24"/>
        </w:rPr>
        <w:t>R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c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o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r</w:t>
      </w:r>
      <w:r>
        <w:rPr>
          <w:rFonts w:ascii="Arial" w:eastAsia="Arial" w:hAnsi="Arial" w:cs="Arial"/>
          <w:b/>
          <w:color w:val="993300"/>
          <w:sz w:val="24"/>
          <w:szCs w:val="24"/>
        </w:rPr>
        <w:t>d</w:t>
      </w: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before="5" w:line="280" w:lineRule="exact"/>
        <w:rPr>
          <w:sz w:val="28"/>
          <w:szCs w:val="28"/>
        </w:rPr>
      </w:pPr>
    </w:p>
    <w:p w:rsidR="00292240" w:rsidRDefault="00E92AF4">
      <w:pPr>
        <w:ind w:left="245" w:right="5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1"/>
          <w:sz w:val="24"/>
          <w:szCs w:val="24"/>
        </w:rPr>
        <w:t>C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om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p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u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t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z w:val="24"/>
          <w:szCs w:val="24"/>
        </w:rPr>
        <w:t>r</w:t>
      </w:r>
      <w:r>
        <w:rPr>
          <w:rFonts w:ascii="Arial" w:eastAsia="Arial" w:hAnsi="Arial" w:cs="Arial"/>
          <w:b/>
          <w:color w:val="9933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s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ki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l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l</w:t>
      </w:r>
      <w:r>
        <w:rPr>
          <w:rFonts w:ascii="Arial" w:eastAsia="Arial" w:hAnsi="Arial" w:cs="Arial"/>
          <w:b/>
          <w:color w:val="993300"/>
          <w:sz w:val="24"/>
          <w:szCs w:val="24"/>
        </w:rPr>
        <w:t>s</w:t>
      </w: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before="14" w:line="220" w:lineRule="exact"/>
        <w:rPr>
          <w:sz w:val="22"/>
          <w:szCs w:val="22"/>
        </w:rPr>
      </w:pPr>
    </w:p>
    <w:p w:rsidR="00292240" w:rsidRDefault="00E92AF4">
      <w:pPr>
        <w:ind w:left="65" w:right="-3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In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t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r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n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s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h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i</w:t>
      </w:r>
      <w:r>
        <w:rPr>
          <w:rFonts w:ascii="Arial" w:eastAsia="Arial" w:hAnsi="Arial" w:cs="Arial"/>
          <w:b/>
          <w:color w:val="993300"/>
          <w:sz w:val="24"/>
          <w:szCs w:val="24"/>
        </w:rPr>
        <w:t>p</w:t>
      </w:r>
      <w:r>
        <w:rPr>
          <w:rFonts w:ascii="Arial" w:eastAsia="Arial" w:hAnsi="Arial" w:cs="Arial"/>
          <w:b/>
          <w:color w:val="9933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993300"/>
          <w:spacing w:val="11"/>
          <w:sz w:val="24"/>
          <w:szCs w:val="24"/>
        </w:rPr>
        <w:t>R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ec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or</w:t>
      </w:r>
      <w:r>
        <w:rPr>
          <w:rFonts w:ascii="Arial" w:eastAsia="Arial" w:hAnsi="Arial" w:cs="Arial"/>
          <w:b/>
          <w:color w:val="993300"/>
          <w:sz w:val="24"/>
          <w:szCs w:val="24"/>
        </w:rPr>
        <w:t>d</w:t>
      </w: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before="9" w:line="200" w:lineRule="exact"/>
      </w:pPr>
    </w:p>
    <w:p w:rsidR="00292240" w:rsidRDefault="00E92AF4">
      <w:pPr>
        <w:ind w:left="151" w:right="-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1"/>
          <w:sz w:val="24"/>
          <w:szCs w:val="24"/>
        </w:rPr>
        <w:t>B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s</w:t>
      </w:r>
      <w:r>
        <w:rPr>
          <w:rFonts w:ascii="Arial" w:eastAsia="Arial" w:hAnsi="Arial" w:cs="Arial"/>
          <w:b/>
          <w:color w:val="993300"/>
          <w:sz w:val="24"/>
          <w:szCs w:val="24"/>
        </w:rPr>
        <w:t>t</w:t>
      </w:r>
      <w:r>
        <w:rPr>
          <w:rFonts w:ascii="Arial" w:eastAsia="Arial" w:hAnsi="Arial" w:cs="Arial"/>
          <w:b/>
          <w:color w:val="9933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d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u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c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pacing w:val="11"/>
          <w:sz w:val="24"/>
          <w:szCs w:val="24"/>
        </w:rPr>
        <w:t>t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i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o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n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z w:val="24"/>
          <w:szCs w:val="24"/>
        </w:rPr>
        <w:t>l</w:t>
      </w:r>
    </w:p>
    <w:p w:rsidR="00292240" w:rsidRDefault="00292240">
      <w:pPr>
        <w:spacing w:before="6" w:line="100" w:lineRule="exact"/>
        <w:rPr>
          <w:sz w:val="10"/>
          <w:szCs w:val="10"/>
        </w:rPr>
      </w:pPr>
    </w:p>
    <w:p w:rsidR="00292240" w:rsidRDefault="00E92AF4">
      <w:pPr>
        <w:ind w:left="408" w:right="24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6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c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hi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8"/>
          <w:sz w:val="24"/>
          <w:szCs w:val="24"/>
        </w:rPr>
        <w:t>v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m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n</w:t>
      </w:r>
      <w:r>
        <w:rPr>
          <w:rFonts w:ascii="Arial" w:eastAsia="Arial" w:hAnsi="Arial" w:cs="Arial"/>
          <w:b/>
          <w:color w:val="993300"/>
          <w:sz w:val="24"/>
          <w:szCs w:val="24"/>
        </w:rPr>
        <w:t>t</w:t>
      </w:r>
    </w:p>
    <w:p w:rsidR="00292240" w:rsidRDefault="00E92AF4">
      <w:pPr>
        <w:spacing w:before="48" w:line="288" w:lineRule="auto"/>
        <w:ind w:right="231"/>
        <w:jc w:val="both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5"/>
          <w:sz w:val="24"/>
          <w:szCs w:val="24"/>
        </w:rPr>
        <w:lastRenderedPageBreak/>
        <w:t>S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be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p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Ph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>m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>c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ep</w:t>
      </w:r>
      <w:r>
        <w:rPr>
          <w:rFonts w:ascii="Arial" w:eastAsia="Arial" w:hAnsi="Arial" w:cs="Arial"/>
          <w:spacing w:val="6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d</w:t>
      </w:r>
      <w:proofErr w:type="gramEnd"/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ga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z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th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5"/>
          <w:sz w:val="24"/>
          <w:szCs w:val="24"/>
        </w:rPr>
        <w:t>c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>u</w:t>
      </w:r>
      <w:r>
        <w:rPr>
          <w:rFonts w:ascii="Arial" w:eastAsia="Arial" w:hAnsi="Arial" w:cs="Arial"/>
          <w:spacing w:val="4"/>
          <w:sz w:val="24"/>
          <w:szCs w:val="24"/>
        </w:rPr>
        <w:t>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5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10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z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>c</w:t>
      </w:r>
      <w:r>
        <w:rPr>
          <w:rFonts w:ascii="Arial" w:eastAsia="Arial" w:hAnsi="Arial" w:cs="Arial"/>
          <w:spacing w:val="3"/>
          <w:sz w:val="24"/>
          <w:szCs w:val="24"/>
        </w:rPr>
        <w:t>h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I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u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6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ot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N</w:t>
      </w:r>
      <w:r>
        <w:rPr>
          <w:rFonts w:ascii="Arial" w:eastAsia="Arial" w:hAnsi="Arial" w:cs="Arial"/>
          <w:spacing w:val="6"/>
          <w:sz w:val="24"/>
          <w:szCs w:val="24"/>
        </w:rPr>
        <w:t>ou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is</w:t>
      </w:r>
      <w:r>
        <w:rPr>
          <w:rFonts w:ascii="Arial" w:eastAsia="Arial" w:hAnsi="Arial" w:cs="Arial"/>
          <w:spacing w:val="6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6"/>
          <w:sz w:val="24"/>
          <w:szCs w:val="24"/>
        </w:rPr>
        <w:t>en</w:t>
      </w:r>
      <w:r>
        <w:rPr>
          <w:rFonts w:ascii="Arial" w:eastAsia="Arial" w:hAnsi="Arial" w:cs="Arial"/>
          <w:spacing w:val="2"/>
          <w:sz w:val="24"/>
          <w:szCs w:val="24"/>
        </w:rPr>
        <w:t>v</w:t>
      </w:r>
      <w:r>
        <w:rPr>
          <w:rFonts w:ascii="Arial" w:eastAsia="Arial" w:hAnsi="Arial" w:cs="Arial"/>
          <w:spacing w:val="4"/>
          <w:sz w:val="24"/>
          <w:szCs w:val="24"/>
        </w:rPr>
        <w:t>ir</w:t>
      </w:r>
      <w:r>
        <w:rPr>
          <w:rFonts w:ascii="Arial" w:eastAsia="Arial" w:hAnsi="Arial" w:cs="Arial"/>
          <w:spacing w:val="3"/>
          <w:sz w:val="24"/>
          <w:szCs w:val="24"/>
        </w:rPr>
        <w:t>on</w:t>
      </w:r>
      <w:r>
        <w:rPr>
          <w:rFonts w:ascii="Arial" w:eastAsia="Arial" w:hAnsi="Arial" w:cs="Arial"/>
          <w:spacing w:val="4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c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b</w:t>
      </w:r>
      <w:r>
        <w:rPr>
          <w:rFonts w:ascii="Arial" w:eastAsia="Arial" w:hAnsi="Arial" w:cs="Arial"/>
          <w:spacing w:val="6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5"/>
          <w:sz w:val="24"/>
          <w:szCs w:val="24"/>
        </w:rPr>
        <w:t>B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po</w:t>
      </w:r>
      <w:r>
        <w:rPr>
          <w:rFonts w:ascii="Arial" w:eastAsia="Arial" w:hAnsi="Arial" w:cs="Arial"/>
          <w:spacing w:val="5"/>
          <w:sz w:val="24"/>
          <w:szCs w:val="24"/>
        </w:rPr>
        <w:t>ss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b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>w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f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b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ga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z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.</w:t>
      </w:r>
    </w:p>
    <w:p w:rsidR="00292240" w:rsidRDefault="00292240">
      <w:pPr>
        <w:spacing w:before="3" w:line="120" w:lineRule="exact"/>
        <w:rPr>
          <w:sz w:val="13"/>
          <w:szCs w:val="13"/>
        </w:rPr>
      </w:pPr>
    </w:p>
    <w:p w:rsidR="00292240" w:rsidRDefault="00292240">
      <w:pPr>
        <w:spacing w:line="200" w:lineRule="exact"/>
      </w:pPr>
    </w:p>
    <w:p w:rsidR="00292240" w:rsidRDefault="00E92AF4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h</w:t>
      </w:r>
      <w:r>
        <w:rPr>
          <w:rFonts w:ascii="Arial" w:eastAsia="Arial" w:hAnsi="Arial" w:cs="Arial"/>
          <w:b/>
          <w:i/>
          <w:color w:val="873331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Abd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ul</w:t>
      </w:r>
      <w:r>
        <w:rPr>
          <w:rFonts w:ascii="Arial" w:eastAsia="Arial" w:hAnsi="Arial" w:cs="Arial"/>
          <w:b/>
          <w:i/>
          <w:color w:val="873331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873331"/>
          <w:sz w:val="24"/>
          <w:szCs w:val="24"/>
        </w:rPr>
        <w:t>L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b/>
          <w:i/>
          <w:color w:val="873331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ni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ve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r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si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i/>
          <w:color w:val="873331"/>
          <w:spacing w:val="-3"/>
          <w:sz w:val="24"/>
          <w:szCs w:val="24"/>
        </w:rPr>
        <w:t>y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,</w:t>
      </w:r>
      <w:r>
        <w:rPr>
          <w:rFonts w:ascii="Arial" w:eastAsia="Arial" w:hAnsi="Arial" w:cs="Arial"/>
          <w:b/>
          <w:i/>
          <w:color w:val="873331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K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h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ai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rpu</w:t>
      </w:r>
      <w:r>
        <w:rPr>
          <w:rFonts w:ascii="Arial" w:eastAsia="Arial" w:hAnsi="Arial" w:cs="Arial"/>
          <w:b/>
          <w:i/>
          <w:color w:val="873331"/>
          <w:spacing w:val="-13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b/>
          <w:i/>
          <w:color w:val="873331"/>
          <w:sz w:val="24"/>
          <w:szCs w:val="24"/>
        </w:rPr>
        <w:t>.</w:t>
      </w:r>
      <w:proofErr w:type="gramEnd"/>
    </w:p>
    <w:p w:rsidR="00292240" w:rsidRDefault="00E92AF4">
      <w:pPr>
        <w:spacing w:before="5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5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h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>m</w:t>
      </w:r>
      <w:r>
        <w:rPr>
          <w:rFonts w:ascii="Arial" w:eastAsia="Arial" w:hAnsi="Arial" w:cs="Arial"/>
          <w:spacing w:val="4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(</w:t>
      </w:r>
      <w:r>
        <w:rPr>
          <w:rFonts w:ascii="Arial" w:eastAsia="Arial" w:hAnsi="Arial" w:cs="Arial"/>
          <w:spacing w:val="2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P</w:t>
      </w:r>
      <w:r>
        <w:rPr>
          <w:rFonts w:ascii="Arial" w:eastAsia="Arial" w:hAnsi="Arial" w:cs="Arial"/>
          <w:spacing w:val="6"/>
          <w:sz w:val="24"/>
          <w:szCs w:val="24"/>
        </w:rPr>
        <w:t>ha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w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>1</w:t>
      </w:r>
      <w:proofErr w:type="spellStart"/>
      <w:r>
        <w:rPr>
          <w:rFonts w:ascii="Arial" w:eastAsia="Arial" w:hAnsi="Arial" w:cs="Arial"/>
          <w:spacing w:val="4"/>
          <w:position w:val="8"/>
          <w:sz w:val="16"/>
          <w:szCs w:val="16"/>
        </w:rPr>
        <w:t>s</w:t>
      </w:r>
      <w:r>
        <w:rPr>
          <w:rFonts w:ascii="Arial" w:eastAsia="Arial" w:hAnsi="Arial" w:cs="Arial"/>
          <w:position w:val="8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spacing w:val="3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Di</w:t>
      </w:r>
      <w:r>
        <w:rPr>
          <w:rFonts w:ascii="Arial" w:eastAsia="Arial" w:hAnsi="Arial" w:cs="Arial"/>
          <w:spacing w:val="2"/>
          <w:sz w:val="24"/>
          <w:szCs w:val="24"/>
        </w:rPr>
        <w:t>v</w:t>
      </w:r>
      <w:r>
        <w:rPr>
          <w:rFonts w:ascii="Arial" w:eastAsia="Arial" w:hAnsi="Arial" w:cs="Arial"/>
          <w:spacing w:val="5"/>
          <w:sz w:val="24"/>
          <w:szCs w:val="24"/>
        </w:rPr>
        <w:t>is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</w:t>
      </w:r>
      <w:r>
        <w:rPr>
          <w:rFonts w:ascii="Arial" w:eastAsia="Arial" w:hAnsi="Arial" w:cs="Arial"/>
          <w:spacing w:val="3"/>
          <w:sz w:val="24"/>
          <w:szCs w:val="24"/>
        </w:rPr>
        <w:t>3</w:t>
      </w:r>
      <w:r>
        <w:rPr>
          <w:rFonts w:ascii="Arial" w:eastAsia="Arial" w:hAnsi="Arial" w:cs="Arial"/>
          <w:spacing w:val="5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pacing w:val="5"/>
          <w:sz w:val="24"/>
          <w:szCs w:val="24"/>
        </w:rPr>
        <w:t>.P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201</w:t>
      </w:r>
      <w:r>
        <w:rPr>
          <w:rFonts w:ascii="Arial" w:eastAsia="Arial" w:hAnsi="Arial" w:cs="Arial"/>
          <w:spacing w:val="6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292240" w:rsidRDefault="00292240">
      <w:pPr>
        <w:spacing w:before="7" w:line="180" w:lineRule="exact"/>
        <w:rPr>
          <w:sz w:val="18"/>
          <w:szCs w:val="18"/>
        </w:rPr>
      </w:pPr>
    </w:p>
    <w:p w:rsidR="00292240" w:rsidRDefault="00292240">
      <w:pPr>
        <w:spacing w:line="200" w:lineRule="exact"/>
      </w:pPr>
    </w:p>
    <w:p w:rsidR="00292240" w:rsidRDefault="00E92AF4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v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.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873331"/>
          <w:sz w:val="24"/>
          <w:szCs w:val="24"/>
        </w:rPr>
        <w:t>I</w:t>
      </w:r>
      <w:r>
        <w:rPr>
          <w:rFonts w:ascii="Arial" w:eastAsia="Arial" w:hAnsi="Arial" w:cs="Arial"/>
          <w:b/>
          <w:i/>
          <w:color w:val="873331"/>
          <w:spacing w:val="4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m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ia</w:t>
      </w:r>
      <w:proofErr w:type="spellEnd"/>
      <w:r>
        <w:rPr>
          <w:rFonts w:ascii="Arial" w:eastAsia="Arial" w:hAnsi="Arial" w:cs="Arial"/>
          <w:b/>
          <w:i/>
          <w:color w:val="873331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i</w:t>
      </w:r>
      <w:r>
        <w:rPr>
          <w:rFonts w:ascii="Arial" w:eastAsia="Arial" w:hAnsi="Arial" w:cs="Arial"/>
          <w:b/>
          <w:i/>
          <w:color w:val="873331"/>
          <w:spacing w:val="4"/>
          <w:sz w:val="24"/>
          <w:szCs w:val="24"/>
        </w:rPr>
        <w:t>e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nce</w:t>
      </w:r>
      <w:r>
        <w:rPr>
          <w:rFonts w:ascii="Arial" w:eastAsia="Arial" w:hAnsi="Arial" w:cs="Arial"/>
          <w:b/>
          <w:i/>
          <w:color w:val="873331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Co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l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le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ge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k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k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i/>
          <w:color w:val="873331"/>
          <w:spacing w:val="-4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b/>
          <w:i/>
          <w:color w:val="873331"/>
          <w:sz w:val="24"/>
          <w:szCs w:val="24"/>
        </w:rPr>
        <w:t>.</w:t>
      </w:r>
      <w:proofErr w:type="gramEnd"/>
    </w:p>
    <w:p w:rsidR="00292240" w:rsidRDefault="00E92AF4">
      <w:pPr>
        <w:spacing w:before="5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“</w:t>
      </w:r>
      <w:r>
        <w:rPr>
          <w:rFonts w:ascii="Arial" w:eastAsia="Arial" w:hAnsi="Arial" w:cs="Arial"/>
          <w:spacing w:val="3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3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292240" w:rsidRDefault="00292240">
      <w:pPr>
        <w:spacing w:before="10" w:line="140" w:lineRule="exact"/>
        <w:rPr>
          <w:sz w:val="14"/>
          <w:szCs w:val="14"/>
        </w:rPr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E92AF4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v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.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(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)</w:t>
      </w:r>
      <w:r>
        <w:rPr>
          <w:rFonts w:ascii="Arial" w:eastAsia="Arial" w:hAnsi="Arial" w:cs="Arial"/>
          <w:b/>
          <w:i/>
          <w:color w:val="873331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od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e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rn</w:t>
      </w:r>
      <w:r>
        <w:rPr>
          <w:rFonts w:ascii="Arial" w:eastAsia="Arial" w:hAnsi="Arial" w:cs="Arial"/>
          <w:b/>
          <w:i/>
          <w:color w:val="873331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gh</w:t>
      </w:r>
      <w:r>
        <w:rPr>
          <w:rFonts w:ascii="Arial" w:eastAsia="Arial" w:hAnsi="Arial" w:cs="Arial"/>
          <w:b/>
          <w:i/>
          <w:color w:val="873331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hoo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l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u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kk</w:t>
      </w:r>
      <w:r>
        <w:rPr>
          <w:rFonts w:ascii="Arial" w:eastAsia="Arial" w:hAnsi="Arial" w:cs="Arial"/>
          <w:b/>
          <w:i/>
          <w:color w:val="873331"/>
          <w:spacing w:val="10"/>
          <w:sz w:val="24"/>
          <w:szCs w:val="24"/>
        </w:rPr>
        <w:t>u</w:t>
      </w:r>
      <w:r>
        <w:rPr>
          <w:rFonts w:ascii="Arial" w:eastAsia="Arial" w:hAnsi="Arial" w:cs="Arial"/>
          <w:b/>
          <w:i/>
          <w:color w:val="873331"/>
          <w:spacing w:val="-12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b/>
          <w:i/>
          <w:color w:val="873331"/>
          <w:spacing w:val="-12"/>
          <w:sz w:val="24"/>
          <w:szCs w:val="24"/>
        </w:rPr>
        <w:t>.</w:t>
      </w:r>
      <w:proofErr w:type="gramEnd"/>
    </w:p>
    <w:p w:rsidR="00292240" w:rsidRDefault="00E92AF4">
      <w:pPr>
        <w:spacing w:before="5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at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ic</w:t>
      </w:r>
      <w:r>
        <w:rPr>
          <w:rFonts w:ascii="Arial" w:eastAsia="Arial" w:hAnsi="Arial" w:cs="Arial"/>
          <w:spacing w:val="3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“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3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292240" w:rsidRDefault="00292240">
      <w:pPr>
        <w:spacing w:before="6" w:line="180" w:lineRule="exact"/>
        <w:rPr>
          <w:sz w:val="18"/>
          <w:szCs w:val="18"/>
        </w:rPr>
      </w:pPr>
    </w:p>
    <w:p w:rsidR="00292240" w:rsidRDefault="00292240">
      <w:pPr>
        <w:spacing w:line="200" w:lineRule="exact"/>
      </w:pPr>
    </w:p>
    <w:p w:rsidR="00292240" w:rsidRDefault="00E92AF4">
      <w:pPr>
        <w:spacing w:line="288" w:lineRule="auto"/>
        <w:ind w:right="3179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i/>
          <w:color w:val="873331"/>
          <w:spacing w:val="-12"/>
          <w:sz w:val="24"/>
          <w:szCs w:val="24"/>
        </w:rPr>
        <w:t>r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.</w:t>
      </w:r>
      <w:r>
        <w:rPr>
          <w:rFonts w:ascii="Arial" w:eastAsia="Arial" w:hAnsi="Arial" w:cs="Arial"/>
          <w:b/>
          <w:i/>
          <w:color w:val="873331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M</w:t>
      </w:r>
      <w:r>
        <w:rPr>
          <w:rFonts w:ascii="Arial" w:eastAsia="Arial" w:hAnsi="Arial" w:cs="Arial"/>
          <w:b/>
          <w:i/>
          <w:color w:val="873331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ompu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te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r</w:t>
      </w:r>
      <w:r>
        <w:rPr>
          <w:rFonts w:ascii="Arial" w:eastAsia="Arial" w:hAnsi="Arial" w:cs="Arial"/>
          <w:b/>
          <w:i/>
          <w:color w:val="873331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n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i/>
          <w:color w:val="873331"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i/>
          <w:color w:val="873331"/>
          <w:spacing w:val="1"/>
          <w:sz w:val="24"/>
          <w:szCs w:val="24"/>
        </w:rPr>
        <w:t>te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,</w:t>
      </w:r>
      <w:r>
        <w:rPr>
          <w:rFonts w:ascii="Arial" w:eastAsia="Arial" w:hAnsi="Arial" w:cs="Arial"/>
          <w:b/>
          <w:i/>
          <w:color w:val="873331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i/>
          <w:color w:val="873331"/>
          <w:sz w:val="24"/>
          <w:szCs w:val="24"/>
        </w:rPr>
        <w:t>uk</w:t>
      </w:r>
      <w:r>
        <w:rPr>
          <w:rFonts w:ascii="Arial" w:eastAsia="Arial" w:hAnsi="Arial" w:cs="Arial"/>
          <w:b/>
          <w:i/>
          <w:color w:val="873331"/>
          <w:spacing w:val="3"/>
          <w:sz w:val="24"/>
          <w:szCs w:val="24"/>
        </w:rPr>
        <w:t>ku</w:t>
      </w:r>
      <w:r>
        <w:rPr>
          <w:rFonts w:ascii="Arial" w:eastAsia="Arial" w:hAnsi="Arial" w:cs="Arial"/>
          <w:b/>
          <w:i/>
          <w:color w:val="873331"/>
          <w:spacing w:val="-12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b/>
          <w:i/>
          <w:color w:val="873331"/>
          <w:spacing w:val="-12"/>
          <w:sz w:val="24"/>
          <w:szCs w:val="24"/>
        </w:rPr>
        <w:t>.</w:t>
      </w:r>
      <w:proofErr w:type="gramEnd"/>
      <w:r>
        <w:rPr>
          <w:rFonts w:ascii="Arial" w:eastAsia="Arial" w:hAnsi="Arial" w:cs="Arial"/>
          <w:b/>
          <w:i/>
          <w:color w:val="873331"/>
          <w:spacing w:val="-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fo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rm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at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Be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peed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92240" w:rsidRDefault="00292240">
      <w:pPr>
        <w:spacing w:before="3" w:line="120" w:lineRule="exact"/>
        <w:rPr>
          <w:sz w:val="13"/>
          <w:szCs w:val="13"/>
        </w:rPr>
      </w:pPr>
    </w:p>
    <w:p w:rsidR="00292240" w:rsidRDefault="00292240">
      <w:pPr>
        <w:spacing w:line="200" w:lineRule="exact"/>
      </w:pPr>
    </w:p>
    <w:p w:rsidR="00292240" w:rsidRPr="00E92AF4" w:rsidRDefault="00E92AF4" w:rsidP="00E92AF4">
      <w:pPr>
        <w:pStyle w:val="ListParagraph"/>
        <w:numPr>
          <w:ilvl w:val="0"/>
          <w:numId w:val="2"/>
        </w:numPr>
        <w:spacing w:line="288" w:lineRule="auto"/>
        <w:ind w:right="68"/>
        <w:rPr>
          <w:rFonts w:ascii="Arial" w:eastAsia="Arial" w:hAnsi="Arial" w:cs="Arial"/>
          <w:spacing w:val="19"/>
          <w:sz w:val="24"/>
          <w:szCs w:val="24"/>
        </w:rPr>
      </w:pPr>
      <w:r w:rsidRPr="00E92AF4">
        <w:rPr>
          <w:rFonts w:ascii="Arial" w:eastAsia="Arial" w:hAnsi="Arial" w:cs="Arial"/>
          <w:spacing w:val="4"/>
          <w:sz w:val="24"/>
          <w:szCs w:val="24"/>
        </w:rPr>
        <w:t>T</w:t>
      </w:r>
      <w:r w:rsidRPr="00E92AF4">
        <w:rPr>
          <w:rFonts w:ascii="Arial" w:eastAsia="Arial" w:hAnsi="Arial" w:cs="Arial"/>
          <w:spacing w:val="1"/>
          <w:sz w:val="24"/>
          <w:szCs w:val="24"/>
        </w:rPr>
        <w:t>r</w:t>
      </w:r>
      <w:r w:rsidRPr="00E92AF4">
        <w:rPr>
          <w:rFonts w:ascii="Arial" w:eastAsia="Arial" w:hAnsi="Arial" w:cs="Arial"/>
          <w:spacing w:val="3"/>
          <w:sz w:val="24"/>
          <w:szCs w:val="24"/>
        </w:rPr>
        <w:t>a</w:t>
      </w:r>
      <w:r w:rsidRPr="00E92AF4">
        <w:rPr>
          <w:rFonts w:ascii="Arial" w:eastAsia="Arial" w:hAnsi="Arial" w:cs="Arial"/>
          <w:spacing w:val="2"/>
          <w:sz w:val="24"/>
          <w:szCs w:val="24"/>
        </w:rPr>
        <w:t>i</w:t>
      </w:r>
      <w:r w:rsidRPr="00E92AF4">
        <w:rPr>
          <w:rFonts w:ascii="Arial" w:eastAsia="Arial" w:hAnsi="Arial" w:cs="Arial"/>
          <w:spacing w:val="3"/>
          <w:sz w:val="24"/>
          <w:szCs w:val="24"/>
        </w:rPr>
        <w:t>nee</w:t>
      </w:r>
      <w:r w:rsidRPr="00E92AF4">
        <w:rPr>
          <w:rFonts w:ascii="Arial" w:eastAsia="Arial" w:hAnsi="Arial" w:cs="Arial"/>
          <w:spacing w:val="2"/>
          <w:sz w:val="24"/>
          <w:szCs w:val="24"/>
        </w:rPr>
        <w:t>s</w:t>
      </w:r>
      <w:r w:rsidRPr="00E92AF4">
        <w:rPr>
          <w:rFonts w:ascii="Arial" w:eastAsia="Arial" w:hAnsi="Arial" w:cs="Arial"/>
          <w:spacing w:val="3"/>
          <w:sz w:val="24"/>
          <w:szCs w:val="24"/>
        </w:rPr>
        <w:t>h</w:t>
      </w:r>
      <w:r w:rsidRPr="00E92AF4">
        <w:rPr>
          <w:rFonts w:ascii="Arial" w:eastAsia="Arial" w:hAnsi="Arial" w:cs="Arial"/>
          <w:spacing w:val="2"/>
          <w:sz w:val="24"/>
          <w:szCs w:val="24"/>
        </w:rPr>
        <w:t>i</w:t>
      </w:r>
      <w:r w:rsidRPr="00E92AF4">
        <w:rPr>
          <w:rFonts w:ascii="Arial" w:eastAsia="Arial" w:hAnsi="Arial" w:cs="Arial"/>
          <w:sz w:val="24"/>
          <w:szCs w:val="24"/>
        </w:rPr>
        <w:t>p</w:t>
      </w:r>
      <w:r w:rsidRPr="00E92AF4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3"/>
          <w:sz w:val="24"/>
          <w:szCs w:val="24"/>
        </w:rPr>
        <w:t>e</w:t>
      </w:r>
      <w:r w:rsidRPr="00E92AF4">
        <w:rPr>
          <w:rFonts w:ascii="Arial" w:eastAsia="Arial" w:hAnsi="Arial" w:cs="Arial"/>
          <w:sz w:val="24"/>
          <w:szCs w:val="24"/>
        </w:rPr>
        <w:t>x</w:t>
      </w:r>
      <w:r w:rsidRPr="00E92AF4">
        <w:rPr>
          <w:rFonts w:ascii="Arial" w:eastAsia="Arial" w:hAnsi="Arial" w:cs="Arial"/>
          <w:spacing w:val="3"/>
          <w:sz w:val="24"/>
          <w:szCs w:val="24"/>
        </w:rPr>
        <w:t>p</w:t>
      </w:r>
      <w:r w:rsidRPr="00E92AF4">
        <w:rPr>
          <w:rFonts w:ascii="Arial" w:eastAsia="Arial" w:hAnsi="Arial" w:cs="Arial"/>
          <w:spacing w:val="6"/>
          <w:sz w:val="24"/>
          <w:szCs w:val="24"/>
        </w:rPr>
        <w:t>e</w:t>
      </w:r>
      <w:r w:rsidRPr="00E92AF4">
        <w:rPr>
          <w:rFonts w:ascii="Arial" w:eastAsia="Arial" w:hAnsi="Arial" w:cs="Arial"/>
          <w:spacing w:val="1"/>
          <w:sz w:val="24"/>
          <w:szCs w:val="24"/>
        </w:rPr>
        <w:t>r</w:t>
      </w:r>
      <w:r w:rsidRPr="00E92AF4">
        <w:rPr>
          <w:rFonts w:ascii="Arial" w:eastAsia="Arial" w:hAnsi="Arial" w:cs="Arial"/>
          <w:spacing w:val="2"/>
          <w:sz w:val="24"/>
          <w:szCs w:val="24"/>
        </w:rPr>
        <w:t>i</w:t>
      </w:r>
      <w:r w:rsidRPr="00E92AF4">
        <w:rPr>
          <w:rFonts w:ascii="Arial" w:eastAsia="Arial" w:hAnsi="Arial" w:cs="Arial"/>
          <w:spacing w:val="3"/>
          <w:sz w:val="24"/>
          <w:szCs w:val="24"/>
        </w:rPr>
        <w:t>en</w:t>
      </w:r>
      <w:r w:rsidRPr="00E92AF4">
        <w:rPr>
          <w:rFonts w:ascii="Arial" w:eastAsia="Arial" w:hAnsi="Arial" w:cs="Arial"/>
          <w:spacing w:val="5"/>
          <w:sz w:val="24"/>
          <w:szCs w:val="24"/>
        </w:rPr>
        <w:t>c</w:t>
      </w:r>
      <w:r w:rsidRPr="00E92AF4">
        <w:rPr>
          <w:rFonts w:ascii="Arial" w:eastAsia="Arial" w:hAnsi="Arial" w:cs="Arial"/>
          <w:sz w:val="24"/>
          <w:szCs w:val="24"/>
        </w:rPr>
        <w:t>e</w:t>
      </w:r>
      <w:r w:rsidRPr="00E92AF4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2"/>
          <w:sz w:val="24"/>
          <w:szCs w:val="24"/>
        </w:rPr>
        <w:t>i</w:t>
      </w:r>
      <w:r w:rsidRPr="00E92AF4">
        <w:rPr>
          <w:rFonts w:ascii="Arial" w:eastAsia="Arial" w:hAnsi="Arial" w:cs="Arial"/>
          <w:sz w:val="24"/>
          <w:szCs w:val="24"/>
        </w:rPr>
        <w:t>n</w:t>
      </w:r>
      <w:r w:rsidRPr="00E92AF4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3"/>
          <w:sz w:val="24"/>
          <w:szCs w:val="24"/>
        </w:rPr>
        <w:t>She</w:t>
      </w:r>
      <w:r w:rsidRPr="00E92AF4">
        <w:rPr>
          <w:rFonts w:ascii="Arial" w:eastAsia="Arial" w:hAnsi="Arial" w:cs="Arial"/>
          <w:spacing w:val="2"/>
          <w:sz w:val="24"/>
          <w:szCs w:val="24"/>
        </w:rPr>
        <w:t>ik</w:t>
      </w:r>
      <w:r w:rsidRPr="00E92AF4">
        <w:rPr>
          <w:rFonts w:ascii="Arial" w:eastAsia="Arial" w:hAnsi="Arial" w:cs="Arial"/>
          <w:sz w:val="24"/>
          <w:szCs w:val="24"/>
        </w:rPr>
        <w:t>h</w:t>
      </w:r>
      <w:r w:rsidRPr="00E92AF4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 w:rsidRPr="00E92AF4">
        <w:rPr>
          <w:rFonts w:ascii="Arial" w:eastAsia="Arial" w:hAnsi="Arial" w:cs="Arial"/>
          <w:spacing w:val="2"/>
          <w:sz w:val="24"/>
          <w:szCs w:val="24"/>
        </w:rPr>
        <w:t>Z</w:t>
      </w:r>
      <w:r w:rsidRPr="00E92AF4">
        <w:rPr>
          <w:rFonts w:ascii="Arial" w:eastAsia="Arial" w:hAnsi="Arial" w:cs="Arial"/>
          <w:spacing w:val="6"/>
          <w:sz w:val="24"/>
          <w:szCs w:val="24"/>
        </w:rPr>
        <w:t>a</w:t>
      </w:r>
      <w:r w:rsidRPr="00E92AF4">
        <w:rPr>
          <w:rFonts w:ascii="Arial" w:eastAsia="Arial" w:hAnsi="Arial" w:cs="Arial"/>
          <w:sz w:val="24"/>
          <w:szCs w:val="24"/>
        </w:rPr>
        <w:t>y</w:t>
      </w:r>
      <w:r w:rsidRPr="00E92AF4">
        <w:rPr>
          <w:rFonts w:ascii="Arial" w:eastAsia="Arial" w:hAnsi="Arial" w:cs="Arial"/>
          <w:spacing w:val="3"/>
          <w:sz w:val="24"/>
          <w:szCs w:val="24"/>
        </w:rPr>
        <w:t>e</w:t>
      </w:r>
      <w:r w:rsidRPr="00E92AF4">
        <w:rPr>
          <w:rFonts w:ascii="Arial" w:eastAsia="Arial" w:hAnsi="Arial" w:cs="Arial"/>
          <w:sz w:val="24"/>
          <w:szCs w:val="24"/>
        </w:rPr>
        <w:t>d</w:t>
      </w:r>
      <w:proofErr w:type="spellEnd"/>
      <w:r w:rsidRPr="00E92AF4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2"/>
          <w:sz w:val="24"/>
          <w:szCs w:val="24"/>
        </w:rPr>
        <w:t>H</w:t>
      </w:r>
      <w:r w:rsidRPr="00E92AF4">
        <w:rPr>
          <w:rFonts w:ascii="Arial" w:eastAsia="Arial" w:hAnsi="Arial" w:cs="Arial"/>
          <w:spacing w:val="6"/>
          <w:sz w:val="24"/>
          <w:szCs w:val="24"/>
        </w:rPr>
        <w:t>o</w:t>
      </w:r>
      <w:r w:rsidRPr="00E92AF4">
        <w:rPr>
          <w:rFonts w:ascii="Arial" w:eastAsia="Arial" w:hAnsi="Arial" w:cs="Arial"/>
          <w:spacing w:val="2"/>
          <w:sz w:val="24"/>
          <w:szCs w:val="24"/>
        </w:rPr>
        <w:t>s</w:t>
      </w:r>
      <w:r w:rsidRPr="00E92AF4">
        <w:rPr>
          <w:rFonts w:ascii="Arial" w:eastAsia="Arial" w:hAnsi="Arial" w:cs="Arial"/>
          <w:spacing w:val="3"/>
          <w:sz w:val="24"/>
          <w:szCs w:val="24"/>
        </w:rPr>
        <w:t>p</w:t>
      </w:r>
      <w:r w:rsidRPr="00E92AF4">
        <w:rPr>
          <w:rFonts w:ascii="Arial" w:eastAsia="Arial" w:hAnsi="Arial" w:cs="Arial"/>
          <w:spacing w:val="2"/>
          <w:sz w:val="24"/>
          <w:szCs w:val="24"/>
        </w:rPr>
        <w:t>i</w:t>
      </w:r>
      <w:r w:rsidRPr="00E92AF4">
        <w:rPr>
          <w:rFonts w:ascii="Arial" w:eastAsia="Arial" w:hAnsi="Arial" w:cs="Arial"/>
          <w:spacing w:val="3"/>
          <w:sz w:val="24"/>
          <w:szCs w:val="24"/>
        </w:rPr>
        <w:t>ta</w:t>
      </w:r>
      <w:r w:rsidRPr="00E92AF4">
        <w:rPr>
          <w:rFonts w:ascii="Arial" w:eastAsia="Arial" w:hAnsi="Arial" w:cs="Arial"/>
          <w:spacing w:val="2"/>
          <w:sz w:val="24"/>
          <w:szCs w:val="24"/>
        </w:rPr>
        <w:t>l</w:t>
      </w:r>
      <w:r w:rsidRPr="00E92AF4">
        <w:rPr>
          <w:rFonts w:ascii="Arial" w:eastAsia="Arial" w:hAnsi="Arial" w:cs="Arial"/>
          <w:spacing w:val="5"/>
          <w:sz w:val="24"/>
          <w:szCs w:val="24"/>
        </w:rPr>
        <w:t>/</w:t>
      </w:r>
      <w:r w:rsidRPr="00E92AF4">
        <w:rPr>
          <w:rFonts w:ascii="Arial" w:eastAsia="Arial" w:hAnsi="Arial" w:cs="Arial"/>
          <w:spacing w:val="1"/>
          <w:sz w:val="24"/>
          <w:szCs w:val="24"/>
        </w:rPr>
        <w:t>M</w:t>
      </w:r>
      <w:r w:rsidRPr="00E92AF4">
        <w:rPr>
          <w:rFonts w:ascii="Arial" w:eastAsia="Arial" w:hAnsi="Arial" w:cs="Arial"/>
          <w:spacing w:val="3"/>
          <w:sz w:val="24"/>
          <w:szCs w:val="24"/>
        </w:rPr>
        <w:t>ed</w:t>
      </w:r>
      <w:r w:rsidRPr="00E92AF4">
        <w:rPr>
          <w:rFonts w:ascii="Arial" w:eastAsia="Arial" w:hAnsi="Arial" w:cs="Arial"/>
          <w:spacing w:val="2"/>
          <w:sz w:val="24"/>
          <w:szCs w:val="24"/>
        </w:rPr>
        <w:t>ic</w:t>
      </w:r>
      <w:r w:rsidRPr="00E92AF4">
        <w:rPr>
          <w:rFonts w:ascii="Arial" w:eastAsia="Arial" w:hAnsi="Arial" w:cs="Arial"/>
          <w:spacing w:val="3"/>
          <w:sz w:val="24"/>
          <w:szCs w:val="24"/>
        </w:rPr>
        <w:t>a</w:t>
      </w:r>
      <w:r w:rsidRPr="00E92AF4">
        <w:rPr>
          <w:rFonts w:ascii="Arial" w:eastAsia="Arial" w:hAnsi="Arial" w:cs="Arial"/>
          <w:sz w:val="24"/>
          <w:szCs w:val="24"/>
        </w:rPr>
        <w:t>l</w:t>
      </w:r>
      <w:r w:rsidRPr="00E92AF4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2"/>
          <w:sz w:val="24"/>
          <w:szCs w:val="24"/>
        </w:rPr>
        <w:t>C</w:t>
      </w:r>
      <w:r w:rsidRPr="00E92AF4">
        <w:rPr>
          <w:rFonts w:ascii="Arial" w:eastAsia="Arial" w:hAnsi="Arial" w:cs="Arial"/>
          <w:spacing w:val="3"/>
          <w:sz w:val="24"/>
          <w:szCs w:val="24"/>
        </w:rPr>
        <w:t>o</w:t>
      </w:r>
      <w:r w:rsidRPr="00E92AF4">
        <w:rPr>
          <w:rFonts w:ascii="Arial" w:eastAsia="Arial" w:hAnsi="Arial" w:cs="Arial"/>
          <w:spacing w:val="4"/>
          <w:sz w:val="24"/>
          <w:szCs w:val="24"/>
        </w:rPr>
        <w:t>l</w:t>
      </w:r>
      <w:r w:rsidRPr="00E92AF4">
        <w:rPr>
          <w:rFonts w:ascii="Arial" w:eastAsia="Arial" w:hAnsi="Arial" w:cs="Arial"/>
          <w:spacing w:val="2"/>
          <w:sz w:val="24"/>
          <w:szCs w:val="24"/>
        </w:rPr>
        <w:t>l</w:t>
      </w:r>
      <w:r w:rsidRPr="00E92AF4">
        <w:rPr>
          <w:rFonts w:ascii="Arial" w:eastAsia="Arial" w:hAnsi="Arial" w:cs="Arial"/>
          <w:spacing w:val="3"/>
          <w:sz w:val="24"/>
          <w:szCs w:val="24"/>
        </w:rPr>
        <w:t>e</w:t>
      </w:r>
      <w:r w:rsidRPr="00E92AF4">
        <w:rPr>
          <w:rFonts w:ascii="Arial" w:eastAsia="Arial" w:hAnsi="Arial" w:cs="Arial"/>
          <w:spacing w:val="1"/>
          <w:sz w:val="24"/>
          <w:szCs w:val="24"/>
        </w:rPr>
        <w:t>g</w:t>
      </w:r>
      <w:r w:rsidRPr="00E92AF4">
        <w:rPr>
          <w:rFonts w:ascii="Arial" w:eastAsia="Arial" w:hAnsi="Arial" w:cs="Arial"/>
          <w:sz w:val="24"/>
          <w:szCs w:val="24"/>
        </w:rPr>
        <w:t>e</w:t>
      </w:r>
      <w:r w:rsidRPr="00E92AF4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2"/>
          <w:sz w:val="24"/>
          <w:szCs w:val="24"/>
        </w:rPr>
        <w:t>R</w:t>
      </w:r>
      <w:r w:rsidRPr="00E92AF4">
        <w:rPr>
          <w:rFonts w:ascii="Arial" w:eastAsia="Arial" w:hAnsi="Arial" w:cs="Arial"/>
          <w:spacing w:val="3"/>
          <w:sz w:val="24"/>
          <w:szCs w:val="24"/>
        </w:rPr>
        <w:t>ah</w:t>
      </w:r>
      <w:r w:rsidRPr="00E92AF4">
        <w:rPr>
          <w:rFonts w:ascii="Arial" w:eastAsia="Arial" w:hAnsi="Arial" w:cs="Arial"/>
          <w:spacing w:val="2"/>
          <w:sz w:val="24"/>
          <w:szCs w:val="24"/>
        </w:rPr>
        <w:t>i</w:t>
      </w:r>
      <w:r w:rsidRPr="00E92AF4">
        <w:rPr>
          <w:rFonts w:ascii="Arial" w:eastAsia="Arial" w:hAnsi="Arial" w:cs="Arial"/>
          <w:sz w:val="24"/>
          <w:szCs w:val="24"/>
        </w:rPr>
        <w:t xml:space="preserve">m </w:t>
      </w:r>
      <w:proofErr w:type="spellStart"/>
      <w:r w:rsidRPr="00E92AF4">
        <w:rPr>
          <w:rFonts w:ascii="Arial" w:eastAsia="Arial" w:hAnsi="Arial" w:cs="Arial"/>
          <w:sz w:val="24"/>
          <w:szCs w:val="24"/>
        </w:rPr>
        <w:t>Y</w:t>
      </w:r>
      <w:r w:rsidRPr="00E92AF4">
        <w:rPr>
          <w:rFonts w:ascii="Arial" w:eastAsia="Arial" w:hAnsi="Arial" w:cs="Arial"/>
          <w:spacing w:val="3"/>
          <w:sz w:val="24"/>
          <w:szCs w:val="24"/>
        </w:rPr>
        <w:t>a</w:t>
      </w:r>
      <w:r w:rsidRPr="00E92AF4">
        <w:rPr>
          <w:rFonts w:ascii="Arial" w:eastAsia="Arial" w:hAnsi="Arial" w:cs="Arial"/>
          <w:sz w:val="24"/>
          <w:szCs w:val="24"/>
        </w:rPr>
        <w:t>r</w:t>
      </w:r>
      <w:proofErr w:type="spellEnd"/>
      <w:r w:rsidRPr="00E92AF4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3"/>
          <w:sz w:val="24"/>
          <w:szCs w:val="24"/>
        </w:rPr>
        <w:t>Khan</w:t>
      </w:r>
      <w:r w:rsidRPr="00E92AF4">
        <w:rPr>
          <w:rFonts w:ascii="Arial" w:eastAsia="Arial" w:hAnsi="Arial" w:cs="Arial"/>
          <w:sz w:val="24"/>
          <w:szCs w:val="24"/>
        </w:rPr>
        <w:t>,</w:t>
      </w:r>
      <w:r w:rsidRPr="00E92AF4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3"/>
          <w:sz w:val="24"/>
          <w:szCs w:val="24"/>
        </w:rPr>
        <w:t>Pun</w:t>
      </w:r>
      <w:r w:rsidRPr="00E92AF4">
        <w:rPr>
          <w:rFonts w:ascii="Arial" w:eastAsia="Arial" w:hAnsi="Arial" w:cs="Arial"/>
          <w:spacing w:val="2"/>
          <w:sz w:val="24"/>
          <w:szCs w:val="24"/>
        </w:rPr>
        <w:t>j</w:t>
      </w:r>
      <w:r w:rsidRPr="00E92AF4">
        <w:rPr>
          <w:rFonts w:ascii="Arial" w:eastAsia="Arial" w:hAnsi="Arial" w:cs="Arial"/>
          <w:spacing w:val="3"/>
          <w:sz w:val="24"/>
          <w:szCs w:val="24"/>
        </w:rPr>
        <w:t>a</w:t>
      </w:r>
      <w:r w:rsidRPr="00E92AF4">
        <w:rPr>
          <w:rFonts w:ascii="Arial" w:eastAsia="Arial" w:hAnsi="Arial" w:cs="Arial"/>
          <w:sz w:val="24"/>
          <w:szCs w:val="24"/>
        </w:rPr>
        <w:t>b</w:t>
      </w:r>
      <w:r w:rsidRPr="00E92AF4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3"/>
          <w:sz w:val="24"/>
          <w:szCs w:val="24"/>
        </w:rPr>
        <w:t>a</w:t>
      </w:r>
      <w:r w:rsidRPr="00E92AF4">
        <w:rPr>
          <w:rFonts w:ascii="Arial" w:eastAsia="Arial" w:hAnsi="Arial" w:cs="Arial"/>
          <w:sz w:val="24"/>
          <w:szCs w:val="24"/>
        </w:rPr>
        <w:t>s</w:t>
      </w:r>
      <w:r w:rsidRPr="00E92AF4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z w:val="24"/>
          <w:szCs w:val="24"/>
        </w:rPr>
        <w:t>a</w:t>
      </w:r>
      <w:r w:rsidRPr="00E92AF4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2"/>
          <w:sz w:val="24"/>
          <w:szCs w:val="24"/>
        </w:rPr>
        <w:t>Cli</w:t>
      </w:r>
      <w:r w:rsidRPr="00E92AF4">
        <w:rPr>
          <w:rFonts w:ascii="Arial" w:eastAsia="Arial" w:hAnsi="Arial" w:cs="Arial"/>
          <w:spacing w:val="6"/>
          <w:sz w:val="24"/>
          <w:szCs w:val="24"/>
        </w:rPr>
        <w:t>n</w:t>
      </w:r>
      <w:r w:rsidRPr="00E92AF4">
        <w:rPr>
          <w:rFonts w:ascii="Arial" w:eastAsia="Arial" w:hAnsi="Arial" w:cs="Arial"/>
          <w:spacing w:val="2"/>
          <w:sz w:val="24"/>
          <w:szCs w:val="24"/>
        </w:rPr>
        <w:t>ic</w:t>
      </w:r>
      <w:r w:rsidRPr="00E92AF4">
        <w:rPr>
          <w:rFonts w:ascii="Arial" w:eastAsia="Arial" w:hAnsi="Arial" w:cs="Arial"/>
          <w:spacing w:val="3"/>
          <w:sz w:val="24"/>
          <w:szCs w:val="24"/>
        </w:rPr>
        <w:t>a</w:t>
      </w:r>
      <w:r w:rsidRPr="00E92AF4">
        <w:rPr>
          <w:rFonts w:ascii="Arial" w:eastAsia="Arial" w:hAnsi="Arial" w:cs="Arial"/>
          <w:sz w:val="24"/>
          <w:szCs w:val="24"/>
        </w:rPr>
        <w:t>l</w:t>
      </w:r>
      <w:r w:rsidRPr="00E92AF4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E92AF4">
        <w:rPr>
          <w:rFonts w:ascii="Arial" w:eastAsia="Arial" w:hAnsi="Arial" w:cs="Arial"/>
          <w:spacing w:val="3"/>
          <w:sz w:val="24"/>
          <w:szCs w:val="24"/>
        </w:rPr>
        <w:t>P</w:t>
      </w:r>
      <w:r w:rsidRPr="00E92AF4">
        <w:rPr>
          <w:rFonts w:ascii="Arial" w:eastAsia="Arial" w:hAnsi="Arial" w:cs="Arial"/>
          <w:spacing w:val="3"/>
          <w:sz w:val="24"/>
          <w:szCs w:val="24"/>
        </w:rPr>
        <w:t>h</w:t>
      </w:r>
      <w:r w:rsidRPr="00E92AF4">
        <w:rPr>
          <w:rFonts w:ascii="Arial" w:eastAsia="Arial" w:hAnsi="Arial" w:cs="Arial"/>
          <w:spacing w:val="6"/>
          <w:sz w:val="24"/>
          <w:szCs w:val="24"/>
        </w:rPr>
        <w:t>a</w:t>
      </w:r>
      <w:r w:rsidRPr="00E92AF4">
        <w:rPr>
          <w:rFonts w:ascii="Arial" w:eastAsia="Arial" w:hAnsi="Arial" w:cs="Arial"/>
          <w:spacing w:val="1"/>
          <w:sz w:val="24"/>
          <w:szCs w:val="24"/>
        </w:rPr>
        <w:t>r</w:t>
      </w:r>
      <w:r w:rsidRPr="00E92AF4">
        <w:rPr>
          <w:rFonts w:ascii="Arial" w:eastAsia="Arial" w:hAnsi="Arial" w:cs="Arial"/>
          <w:spacing w:val="4"/>
          <w:sz w:val="24"/>
          <w:szCs w:val="24"/>
        </w:rPr>
        <w:t>m</w:t>
      </w:r>
      <w:r w:rsidRPr="00E92AF4">
        <w:rPr>
          <w:rFonts w:ascii="Arial" w:eastAsia="Arial" w:hAnsi="Arial" w:cs="Arial"/>
          <w:spacing w:val="3"/>
          <w:sz w:val="24"/>
          <w:szCs w:val="24"/>
        </w:rPr>
        <w:t>a</w:t>
      </w:r>
      <w:r w:rsidRPr="00E92AF4">
        <w:rPr>
          <w:rFonts w:ascii="Arial" w:eastAsia="Arial" w:hAnsi="Arial" w:cs="Arial"/>
          <w:spacing w:val="2"/>
          <w:sz w:val="24"/>
          <w:szCs w:val="24"/>
        </w:rPr>
        <w:t>cis</w:t>
      </w:r>
      <w:r w:rsidRPr="00E92AF4">
        <w:rPr>
          <w:rFonts w:ascii="Arial" w:eastAsia="Arial" w:hAnsi="Arial" w:cs="Arial"/>
          <w:spacing w:val="3"/>
          <w:sz w:val="24"/>
          <w:szCs w:val="24"/>
        </w:rPr>
        <w:t>t</w:t>
      </w:r>
      <w:r w:rsidRPr="00E92AF4">
        <w:rPr>
          <w:rFonts w:ascii="Arial" w:eastAsia="Arial" w:hAnsi="Arial" w:cs="Arial"/>
          <w:sz w:val="24"/>
          <w:szCs w:val="24"/>
        </w:rPr>
        <w:t>.</w:t>
      </w:r>
    </w:p>
    <w:p w:rsidR="00E92AF4" w:rsidRPr="00E92AF4" w:rsidRDefault="00E92AF4" w:rsidP="00E92AF4">
      <w:pPr>
        <w:pStyle w:val="ListParagraph"/>
        <w:numPr>
          <w:ilvl w:val="0"/>
          <w:numId w:val="2"/>
        </w:numPr>
        <w:spacing w:line="288" w:lineRule="auto"/>
        <w:ind w:right="68"/>
        <w:rPr>
          <w:rFonts w:ascii="Arial" w:eastAsia="Arial" w:hAnsi="Arial" w:cs="Arial"/>
          <w:spacing w:val="19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Internship Experience in Hilton </w:t>
      </w:r>
      <w:proofErr w:type="spellStart"/>
      <w:r>
        <w:rPr>
          <w:rFonts w:ascii="Arial" w:eastAsia="Arial" w:hAnsi="Arial" w:cs="Arial"/>
          <w:sz w:val="24"/>
          <w:szCs w:val="24"/>
        </w:rPr>
        <w:t>Pharma</w:t>
      </w:r>
      <w:proofErr w:type="spellEnd"/>
      <w:r>
        <w:rPr>
          <w:rFonts w:ascii="Arial" w:eastAsia="Arial" w:hAnsi="Arial" w:cs="Arial"/>
          <w:sz w:val="24"/>
          <w:szCs w:val="24"/>
        </w:rPr>
        <w:t>. Karachi as Industrial Pharmacist.</w:t>
      </w:r>
      <w:bookmarkStart w:id="0" w:name="_GoBack"/>
      <w:bookmarkEnd w:id="0"/>
    </w:p>
    <w:p w:rsidR="00E92AF4" w:rsidRDefault="00E92AF4">
      <w:pPr>
        <w:spacing w:line="288" w:lineRule="auto"/>
        <w:ind w:right="68"/>
        <w:rPr>
          <w:rFonts w:ascii="Arial" w:eastAsia="Arial" w:hAnsi="Arial" w:cs="Arial"/>
          <w:sz w:val="24"/>
          <w:szCs w:val="24"/>
        </w:rPr>
      </w:pPr>
    </w:p>
    <w:p w:rsidR="00292240" w:rsidRDefault="00292240">
      <w:pPr>
        <w:spacing w:before="12" w:line="280" w:lineRule="exact"/>
        <w:rPr>
          <w:sz w:val="28"/>
          <w:szCs w:val="28"/>
        </w:rPr>
      </w:pPr>
    </w:p>
    <w:p w:rsidR="00292240" w:rsidRDefault="00E92AF4">
      <w:pPr>
        <w:spacing w:line="320" w:lineRule="exact"/>
        <w:ind w:right="307"/>
        <w:rPr>
          <w:rFonts w:ascii="Arial" w:eastAsia="Arial" w:hAnsi="Arial" w:cs="Arial"/>
          <w:sz w:val="24"/>
          <w:szCs w:val="24"/>
        </w:rPr>
        <w:sectPr w:rsidR="00292240">
          <w:type w:val="continuous"/>
          <w:pgSz w:w="11920" w:h="16840"/>
          <w:pgMar w:top="380" w:right="460" w:bottom="280" w:left="540" w:header="720" w:footer="720" w:gutter="0"/>
          <w:cols w:num="2" w:space="720" w:equalWidth="0">
            <w:col w:w="2335" w:space="509"/>
            <w:col w:w="8076"/>
          </w:cols>
        </w:sectPr>
      </w:pP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4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nt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wi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m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wo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cl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f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ll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pa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ci</w:t>
      </w:r>
      <w:r>
        <w:rPr>
          <w:rFonts w:ascii="Arial" w:eastAsia="Arial" w:hAnsi="Arial" w:cs="Arial"/>
          <w:spacing w:val="6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at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DUH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>I</w:t>
      </w:r>
      <w:r>
        <w:rPr>
          <w:rFonts w:ascii="Arial" w:eastAsia="Arial" w:hAnsi="Arial" w:cs="Arial"/>
          <w:spacing w:val="5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>ea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6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b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5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ic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5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he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3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3"/>
          <w:sz w:val="24"/>
          <w:szCs w:val="24"/>
        </w:rPr>
        <w:t>ent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Ka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3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2</w:t>
      </w:r>
      <w:r>
        <w:rPr>
          <w:rFonts w:ascii="Arial" w:eastAsia="Arial" w:hAnsi="Arial" w:cs="Arial"/>
          <w:spacing w:val="5"/>
          <w:sz w:val="24"/>
          <w:szCs w:val="24"/>
        </w:rPr>
        <w:t>1</w:t>
      </w:r>
      <w:proofErr w:type="spellStart"/>
      <w:r>
        <w:rPr>
          <w:rFonts w:ascii="Arial" w:eastAsia="Arial" w:hAnsi="Arial" w:cs="Arial"/>
          <w:spacing w:val="4"/>
          <w:position w:val="8"/>
          <w:sz w:val="16"/>
          <w:szCs w:val="16"/>
        </w:rPr>
        <w:t>s</w:t>
      </w:r>
      <w:r>
        <w:rPr>
          <w:rFonts w:ascii="Arial" w:eastAsia="Arial" w:hAnsi="Arial" w:cs="Arial"/>
          <w:position w:val="8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spacing w:val="28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5"/>
          <w:sz w:val="24"/>
          <w:szCs w:val="24"/>
        </w:rPr>
        <w:t>2</w:t>
      </w:r>
      <w:proofErr w:type="spellStart"/>
      <w:r>
        <w:rPr>
          <w:rFonts w:ascii="Arial" w:eastAsia="Arial" w:hAnsi="Arial" w:cs="Arial"/>
          <w:spacing w:val="2"/>
          <w:position w:val="8"/>
          <w:sz w:val="16"/>
          <w:szCs w:val="16"/>
        </w:rPr>
        <w:t>nd</w:t>
      </w:r>
      <w:proofErr w:type="spellEnd"/>
      <w:r>
        <w:rPr>
          <w:rFonts w:ascii="Arial" w:eastAsia="Arial" w:hAnsi="Arial" w:cs="Arial"/>
          <w:spacing w:val="2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Au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3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rr</w:t>
      </w:r>
      <w:r>
        <w:rPr>
          <w:rFonts w:ascii="Arial" w:eastAsia="Arial" w:hAnsi="Arial" w:cs="Arial"/>
          <w:spacing w:val="3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Po</w:t>
      </w:r>
      <w:r>
        <w:rPr>
          <w:rFonts w:ascii="Arial" w:eastAsia="Arial" w:hAnsi="Arial" w:cs="Arial"/>
          <w:spacing w:val="2"/>
          <w:sz w:val="24"/>
          <w:szCs w:val="24"/>
        </w:rPr>
        <w:t>si</w:t>
      </w:r>
      <w:r>
        <w:rPr>
          <w:rFonts w:ascii="Arial" w:eastAsia="Arial" w:hAnsi="Arial" w:cs="Arial"/>
          <w:spacing w:val="5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top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2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>epat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7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-C.</w:t>
      </w:r>
    </w:p>
    <w:p w:rsidR="00292240" w:rsidRDefault="00292240">
      <w:pPr>
        <w:spacing w:before="8" w:line="160" w:lineRule="exact"/>
        <w:rPr>
          <w:sz w:val="17"/>
          <w:szCs w:val="17"/>
        </w:rPr>
      </w:pPr>
    </w:p>
    <w:p w:rsidR="00292240" w:rsidRDefault="00292240">
      <w:pPr>
        <w:spacing w:line="200" w:lineRule="exact"/>
        <w:sectPr w:rsidR="00292240">
          <w:type w:val="continuous"/>
          <w:pgSz w:w="11920" w:h="16840"/>
          <w:pgMar w:top="380" w:right="460" w:bottom="280" w:left="540" w:header="720" w:footer="720" w:gutter="0"/>
          <w:cols w:space="720"/>
        </w:sectPr>
      </w:pPr>
    </w:p>
    <w:p w:rsidR="00292240" w:rsidRDefault="00E92AF4">
      <w:pPr>
        <w:spacing w:before="29"/>
        <w:ind w:left="27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lastRenderedPageBreak/>
        <w:t>P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r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s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o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n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z w:val="24"/>
          <w:szCs w:val="24"/>
        </w:rPr>
        <w:t>l</w:t>
      </w:r>
      <w:r>
        <w:rPr>
          <w:rFonts w:ascii="Arial" w:eastAsia="Arial" w:hAnsi="Arial" w:cs="Arial"/>
          <w:b/>
          <w:color w:val="9933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d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4"/>
          <w:sz w:val="24"/>
          <w:szCs w:val="24"/>
        </w:rPr>
        <w:t>t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ai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l</w:t>
      </w:r>
      <w:r>
        <w:rPr>
          <w:rFonts w:ascii="Arial" w:eastAsia="Arial" w:hAnsi="Arial" w:cs="Arial"/>
          <w:b/>
          <w:color w:val="993300"/>
          <w:sz w:val="24"/>
          <w:szCs w:val="24"/>
        </w:rPr>
        <w:t>s</w:t>
      </w: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292240">
      <w:pPr>
        <w:spacing w:before="11" w:line="200" w:lineRule="exact"/>
      </w:pPr>
    </w:p>
    <w:p w:rsidR="00292240" w:rsidRDefault="00E92AF4">
      <w:pPr>
        <w:ind w:left="7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L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n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g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u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a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g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z w:val="24"/>
          <w:szCs w:val="24"/>
        </w:rPr>
        <w:t>s</w:t>
      </w:r>
    </w:p>
    <w:p w:rsidR="00292240" w:rsidRDefault="00292240">
      <w:pPr>
        <w:spacing w:before="2" w:line="140" w:lineRule="exact"/>
        <w:rPr>
          <w:sz w:val="14"/>
          <w:szCs w:val="14"/>
        </w:rPr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E92AF4">
      <w:pPr>
        <w:ind w:left="69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93300"/>
          <w:spacing w:val="11"/>
          <w:sz w:val="24"/>
          <w:szCs w:val="24"/>
        </w:rPr>
        <w:t>R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9"/>
          <w:sz w:val="24"/>
          <w:szCs w:val="24"/>
        </w:rPr>
        <w:t>f</w:t>
      </w:r>
      <w:r>
        <w:rPr>
          <w:rFonts w:ascii="Arial" w:eastAsia="Arial" w:hAnsi="Arial" w:cs="Arial"/>
          <w:b/>
          <w:color w:val="993300"/>
          <w:spacing w:val="13"/>
          <w:sz w:val="24"/>
          <w:szCs w:val="24"/>
        </w:rPr>
        <w:t>e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re</w:t>
      </w:r>
      <w:r>
        <w:rPr>
          <w:rFonts w:ascii="Arial" w:eastAsia="Arial" w:hAnsi="Arial" w:cs="Arial"/>
          <w:b/>
          <w:color w:val="993300"/>
          <w:spacing w:val="12"/>
          <w:sz w:val="24"/>
          <w:szCs w:val="24"/>
        </w:rPr>
        <w:t>n</w:t>
      </w:r>
      <w:r>
        <w:rPr>
          <w:rFonts w:ascii="Arial" w:eastAsia="Arial" w:hAnsi="Arial" w:cs="Arial"/>
          <w:b/>
          <w:color w:val="993300"/>
          <w:spacing w:val="10"/>
          <w:sz w:val="24"/>
          <w:szCs w:val="24"/>
        </w:rPr>
        <w:t>ce</w:t>
      </w:r>
      <w:r>
        <w:rPr>
          <w:rFonts w:ascii="Arial" w:eastAsia="Arial" w:hAnsi="Arial" w:cs="Arial"/>
          <w:b/>
          <w:color w:val="993300"/>
          <w:sz w:val="24"/>
          <w:szCs w:val="24"/>
        </w:rPr>
        <w:t>s</w:t>
      </w:r>
    </w:p>
    <w:p w:rsidR="00292240" w:rsidRDefault="00E92AF4">
      <w:pPr>
        <w:spacing w:before="3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z w:val="24"/>
          <w:szCs w:val="24"/>
        </w:rPr>
        <w:lastRenderedPageBreak/>
        <w:t>Fat</w:t>
      </w:r>
      <w:r>
        <w:rPr>
          <w:rFonts w:ascii="Arial" w:eastAsia="Arial" w:hAnsi="Arial" w:cs="Arial"/>
          <w:spacing w:val="1"/>
          <w:sz w:val="24"/>
          <w:szCs w:val="24"/>
        </w:rPr>
        <w:t>her</w:t>
      </w:r>
      <w:r>
        <w:rPr>
          <w:rFonts w:ascii="Arial" w:eastAsia="Arial" w:hAnsi="Arial" w:cs="Arial"/>
          <w:sz w:val="24"/>
          <w:szCs w:val="24"/>
        </w:rPr>
        <w:t>’s 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:        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amm</w:t>
      </w:r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</w:t>
      </w:r>
      <w:proofErr w:type="spellEnd"/>
    </w:p>
    <w:p w:rsidR="00292240" w:rsidRDefault="00E92AF4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Cas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          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</w:p>
    <w:p w:rsidR="00292240" w:rsidRDefault="00E92AF4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C.N.I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C No.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45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87</w:t>
      </w:r>
      <w:r>
        <w:rPr>
          <w:rFonts w:ascii="Arial" w:eastAsia="Arial" w:hAnsi="Arial" w:cs="Arial"/>
          <w:spacing w:val="2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7</w:t>
      </w:r>
    </w:p>
    <w:p w:rsidR="00292240" w:rsidRDefault="00E92AF4">
      <w:pPr>
        <w:ind w:right="35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: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 Cell P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:                       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03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33</w:t>
      </w:r>
      <w:r>
        <w:rPr>
          <w:rFonts w:ascii="Arial" w:eastAsia="Arial" w:hAnsi="Arial" w:cs="Arial"/>
          <w:spacing w:val="-1"/>
          <w:sz w:val="24"/>
          <w:szCs w:val="24"/>
        </w:rPr>
        <w:t>7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4</w:t>
      </w:r>
    </w:p>
    <w:p w:rsidR="00292240" w:rsidRDefault="00E92AF4">
      <w:pPr>
        <w:ind w:left="2843" w:right="355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03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33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4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6</w:t>
      </w:r>
    </w:p>
    <w:p w:rsidR="00292240" w:rsidRDefault="00E92AF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sid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ress:       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H.No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/6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37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dh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#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</w:p>
    <w:p w:rsidR="00292240" w:rsidRDefault="00292240">
      <w:pPr>
        <w:spacing w:before="2" w:line="140" w:lineRule="exact"/>
        <w:rPr>
          <w:sz w:val="15"/>
          <w:szCs w:val="15"/>
        </w:rPr>
      </w:pPr>
    </w:p>
    <w:p w:rsidR="00292240" w:rsidRDefault="00292240">
      <w:pPr>
        <w:spacing w:line="200" w:lineRule="exact"/>
      </w:pPr>
    </w:p>
    <w:p w:rsidR="00292240" w:rsidRDefault="00292240">
      <w:pPr>
        <w:spacing w:line="200" w:lineRule="exact"/>
      </w:pPr>
    </w:p>
    <w:p w:rsidR="00292240" w:rsidRDefault="00E92AF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ity:</w:t>
      </w:r>
    </w:p>
    <w:p w:rsidR="00292240" w:rsidRDefault="00E92AF4">
      <w:pPr>
        <w:spacing w:line="480" w:lineRule="auto"/>
        <w:ind w:right="493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Urd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dh</w:t>
      </w:r>
      <w:r>
        <w:rPr>
          <w:rFonts w:ascii="Arial" w:eastAsia="Arial" w:hAnsi="Arial" w:cs="Arial"/>
          <w:spacing w:val="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sectPr w:rsidR="00292240">
      <w:type w:val="continuous"/>
      <w:pgSz w:w="11920" w:h="16840"/>
      <w:pgMar w:top="380" w:right="460" w:bottom="280" w:left="540" w:header="720" w:footer="720" w:gutter="0"/>
      <w:cols w:num="2" w:space="720" w:equalWidth="0">
        <w:col w:w="2269" w:space="616"/>
        <w:col w:w="80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B4D51"/>
    <w:multiLevelType w:val="hybridMultilevel"/>
    <w:tmpl w:val="80B6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004CB"/>
    <w:multiLevelType w:val="multilevel"/>
    <w:tmpl w:val="41BA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2240"/>
    <w:rsid w:val="00292240"/>
    <w:rsid w:val="00E9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2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corpionperson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RAHEEL HUSSAIN</cp:lastModifiedBy>
  <cp:revision>2</cp:revision>
  <dcterms:created xsi:type="dcterms:W3CDTF">2016-04-05T11:39:00Z</dcterms:created>
  <dcterms:modified xsi:type="dcterms:W3CDTF">2016-04-05T11:40:00Z</dcterms:modified>
</cp:coreProperties>
</file>