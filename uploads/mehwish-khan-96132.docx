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A86" w:rsidRPr="00165581" w:rsidRDefault="00262863" w:rsidP="00725858">
      <w:pPr>
        <w:spacing w:after="0" w:line="240" w:lineRule="auto"/>
        <w:jc w:val="center"/>
        <w:rPr>
          <w:rFonts w:eastAsia="Times New Roman" w:cs="Calibri"/>
          <w:b/>
          <w:sz w:val="32"/>
          <w:szCs w:val="32"/>
        </w:rPr>
      </w:pPr>
      <w:r>
        <w:rPr>
          <w:rFonts w:eastAsia="Times New Roman" w:cs="Calibri"/>
          <w:b/>
          <w:sz w:val="32"/>
          <w:szCs w:val="32"/>
        </w:rPr>
        <w:t>Mehwish Khan</w:t>
      </w:r>
    </w:p>
    <w:p w:rsidR="00EA53B5" w:rsidRPr="00020603" w:rsidRDefault="00F064A0" w:rsidP="00262863">
      <w:pPr>
        <w:pStyle w:val="NoSpacing"/>
        <w:jc w:val="center"/>
        <w:rPr>
          <w:rFonts w:eastAsia="Times New Roman" w:cs="Calibri"/>
        </w:rPr>
      </w:pPr>
      <w:r w:rsidRPr="00020603">
        <w:rPr>
          <w:rFonts w:eastAsia="Times New Roman" w:cs="Calibri"/>
          <w:b/>
        </w:rPr>
        <w:t>Address:</w:t>
      </w:r>
      <w:r>
        <w:t xml:space="preserve"> A block </w:t>
      </w:r>
      <w:r w:rsidR="00262863">
        <w:t>Tariq Bin Zayad Housing Society Jinnah Avenue near Malir Halt</w:t>
      </w:r>
      <w:r w:rsidR="00A01505">
        <w:t xml:space="preserve"> </w:t>
      </w:r>
      <w:r w:rsidR="00262863">
        <w:t>Karachi.</w:t>
      </w:r>
      <w:r w:rsidR="007124F4">
        <w:rPr>
          <w:rFonts w:eastAsia="Times New Roman" w:cs="Calibri"/>
        </w:rPr>
        <w:br/>
      </w:r>
      <w:r w:rsidR="00A37B57" w:rsidRPr="00020603">
        <w:rPr>
          <w:rFonts w:cs="Calibri"/>
          <w:b/>
        </w:rPr>
        <w:t>Contact</w:t>
      </w:r>
      <w:r w:rsidRPr="00020603">
        <w:rPr>
          <w:rFonts w:cs="Calibri"/>
          <w:b/>
        </w:rPr>
        <w:t>:</w:t>
      </w:r>
      <w:r w:rsidR="000874B2">
        <w:t>0313-2066595</w:t>
      </w:r>
      <w:r w:rsidR="005B5878">
        <w:t xml:space="preserve"> </w:t>
      </w:r>
      <w:r w:rsidR="005B5878" w:rsidRPr="00020603">
        <w:rPr>
          <w:rFonts w:cs="Calibri"/>
          <w:b/>
        </w:rPr>
        <w:t xml:space="preserve"> </w:t>
      </w:r>
      <w:r w:rsidRPr="00020603">
        <w:rPr>
          <w:rFonts w:cs="Calibri"/>
          <w:b/>
        </w:rPr>
        <w:t>Email</w:t>
      </w:r>
      <w:r w:rsidR="00A327CE" w:rsidRPr="00020603">
        <w:rPr>
          <w:rFonts w:cs="Calibri"/>
          <w:b/>
        </w:rPr>
        <w:t xml:space="preserve"> ID</w:t>
      </w:r>
      <w:r w:rsidR="00D46781" w:rsidRPr="00020603">
        <w:rPr>
          <w:rFonts w:cs="Calibri"/>
          <w:b/>
        </w:rPr>
        <w:t xml:space="preserve">: </w:t>
      </w:r>
      <w:r w:rsidR="000B488C">
        <w:t>mehwish.khan@email.com</w:t>
      </w:r>
    </w:p>
    <w:p w:rsidR="003E626F" w:rsidRPr="00020603" w:rsidRDefault="00442D61" w:rsidP="00725858">
      <w:pPr>
        <w:spacing w:after="0" w:line="240" w:lineRule="auto"/>
        <w:jc w:val="both"/>
        <w:rPr>
          <w:rFonts w:cs="Calibri"/>
          <w:b/>
          <w:sz w:val="20"/>
          <w:szCs w:val="20"/>
        </w:rPr>
      </w:pPr>
      <w:r w:rsidRPr="00442D61">
        <w:rPr>
          <w:rFonts w:cs="Calibri"/>
          <w:b/>
          <w:sz w:val="20"/>
          <w:szCs w:val="20"/>
        </w:rPr>
        <w:pict>
          <v:rect id="_x0000_i1025" style="width:540pt;height:3pt" o:hralign="center" o:hrstd="t" o:hrnoshade="t" o:hr="t" fillcolor="#622423" stroked="f"/>
        </w:pict>
      </w:r>
    </w:p>
    <w:p w:rsidR="006368BB" w:rsidRPr="00020603" w:rsidRDefault="00442D61" w:rsidP="004C08C7">
      <w:pPr>
        <w:spacing w:after="0" w:line="240" w:lineRule="auto"/>
        <w:jc w:val="center"/>
        <w:rPr>
          <w:rFonts w:eastAsia="Arial Unicode MS" w:cs="Calibri"/>
          <w:sz w:val="20"/>
          <w:szCs w:val="20"/>
        </w:rPr>
      </w:pPr>
      <w:r w:rsidRPr="00442D61">
        <w:rPr>
          <w:rFonts w:cs="Calibri"/>
          <w:b/>
          <w:sz w:val="20"/>
          <w:szCs w:val="20"/>
        </w:rPr>
        <w:pict>
          <v:rect id="_x0000_i1026" style="width:540pt;height:3pt" o:hralign="center" o:hrstd="t" o:hrnoshade="t" o:hr="t" fillcolor="#622423" stroked="f"/>
        </w:pict>
      </w:r>
    </w:p>
    <w:tbl>
      <w:tblPr>
        <w:tblW w:w="0" w:type="auto"/>
        <w:tblBorders>
          <w:insideH w:val="single" w:sz="4" w:space="0" w:color="auto"/>
          <w:insideV w:val="dotted" w:sz="4" w:space="0" w:color="auto"/>
        </w:tblBorders>
        <w:tblLook w:val="04A0"/>
      </w:tblPr>
      <w:tblGrid>
        <w:gridCol w:w="2766"/>
        <w:gridCol w:w="7988"/>
      </w:tblGrid>
      <w:tr w:rsidR="008E6E92" w:rsidRPr="00020603" w:rsidTr="00003C50">
        <w:trPr>
          <w:trHeight w:val="2217"/>
        </w:trPr>
        <w:tc>
          <w:tcPr>
            <w:tcW w:w="2808" w:type="dxa"/>
          </w:tcPr>
          <w:p w:rsidR="006E4C5F" w:rsidRPr="00003C50" w:rsidRDefault="006E4C5F" w:rsidP="00003C50">
            <w:pPr>
              <w:pStyle w:val="NoSpacing"/>
              <w:spacing w:line="360" w:lineRule="auto"/>
              <w:jc w:val="both"/>
              <w:rPr>
                <w:rFonts w:cs="Calibri"/>
                <w:b/>
              </w:rPr>
            </w:pPr>
            <w:r w:rsidRPr="00003C50">
              <w:rPr>
                <w:rFonts w:cs="Calibri"/>
                <w:b/>
              </w:rPr>
              <w:t>EXPERTISE</w:t>
            </w:r>
          </w:p>
          <w:p w:rsidR="003A3429" w:rsidRDefault="00003C50" w:rsidP="00003C50">
            <w:pPr>
              <w:pStyle w:val="NoSpacing"/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 xml:space="preserve">Drugs Dispensation </w:t>
            </w:r>
          </w:p>
          <w:p w:rsidR="00003C50" w:rsidRDefault="00003C50" w:rsidP="00003C50">
            <w:pPr>
              <w:pStyle w:val="NoSpacing"/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 xml:space="preserve">Quality Assurance </w:t>
            </w:r>
          </w:p>
          <w:p w:rsidR="00003C50" w:rsidRDefault="00003C50" w:rsidP="00003C50">
            <w:pPr>
              <w:pStyle w:val="NoSpacing"/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Patient Satisfaction</w:t>
            </w:r>
          </w:p>
          <w:p w:rsidR="00003C50" w:rsidRDefault="00003C50" w:rsidP="00003C50">
            <w:pPr>
              <w:pStyle w:val="NoSpacing"/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Storage &amp; Inventory Control</w:t>
            </w:r>
          </w:p>
          <w:p w:rsidR="00003C50" w:rsidRPr="00003C50" w:rsidRDefault="00003C50" w:rsidP="00003C50">
            <w:pPr>
              <w:pStyle w:val="NoSpacing"/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 xml:space="preserve">Documentation </w:t>
            </w:r>
          </w:p>
        </w:tc>
        <w:tc>
          <w:tcPr>
            <w:tcW w:w="8208" w:type="dxa"/>
          </w:tcPr>
          <w:p w:rsidR="006E4C5F" w:rsidRPr="00003C50" w:rsidRDefault="006E4C5F" w:rsidP="00114D92">
            <w:pPr>
              <w:tabs>
                <w:tab w:val="num" w:pos="900"/>
              </w:tabs>
              <w:spacing w:after="0"/>
              <w:jc w:val="both"/>
              <w:rPr>
                <w:rFonts w:cs="Calibri"/>
                <w:b/>
                <w:bCs/>
                <w:sz w:val="20"/>
                <w:szCs w:val="20"/>
                <w:lang w:val="en-GB"/>
              </w:rPr>
            </w:pPr>
            <w:r w:rsidRPr="00003C50">
              <w:rPr>
                <w:rFonts w:cs="Calibri"/>
                <w:b/>
                <w:bCs/>
                <w:sz w:val="20"/>
                <w:szCs w:val="20"/>
                <w:lang w:val="en-GB"/>
              </w:rPr>
              <w:t>PROFILE</w:t>
            </w:r>
          </w:p>
          <w:p w:rsidR="006F04F7" w:rsidRPr="00003C50" w:rsidRDefault="00003C50" w:rsidP="0048399B">
            <w:pPr>
              <w:numPr>
                <w:ilvl w:val="0"/>
                <w:numId w:val="2"/>
              </w:numPr>
              <w:tabs>
                <w:tab w:val="left" w:pos="360"/>
                <w:tab w:val="num" w:pos="900"/>
              </w:tabs>
              <w:spacing w:after="0"/>
              <w:jc w:val="both"/>
              <w:rPr>
                <w:rFonts w:cs="Calibri"/>
                <w:bCs/>
                <w:sz w:val="20"/>
                <w:szCs w:val="20"/>
              </w:rPr>
            </w:pPr>
            <w:r w:rsidRPr="00003C50">
              <w:rPr>
                <w:rFonts w:cs="Calibri"/>
                <w:bCs/>
                <w:sz w:val="20"/>
                <w:szCs w:val="20"/>
              </w:rPr>
              <w:t xml:space="preserve">A dedicated professional </w:t>
            </w:r>
            <w:r w:rsidR="005E2571">
              <w:rPr>
                <w:rFonts w:cs="Calibri"/>
                <w:bCs/>
                <w:sz w:val="20"/>
                <w:szCs w:val="20"/>
              </w:rPr>
              <w:t>Pharmacist</w:t>
            </w:r>
            <w:r w:rsidRPr="00003C50">
              <w:rPr>
                <w:rFonts w:cs="Calibri"/>
                <w:bCs/>
                <w:sz w:val="20"/>
                <w:szCs w:val="20"/>
              </w:rPr>
              <w:t xml:space="preserve"> from </w:t>
            </w:r>
            <w:r w:rsidR="00262863">
              <w:rPr>
                <w:rFonts w:cs="Calibri"/>
                <w:bCs/>
                <w:sz w:val="20"/>
                <w:szCs w:val="20"/>
              </w:rPr>
              <w:t>Jinnah</w:t>
            </w:r>
            <w:r w:rsidRPr="00003C50">
              <w:rPr>
                <w:rFonts w:cs="Calibri"/>
                <w:bCs/>
                <w:sz w:val="20"/>
                <w:szCs w:val="20"/>
              </w:rPr>
              <w:t xml:space="preserve"> university for Women</w:t>
            </w:r>
          </w:p>
          <w:p w:rsidR="00003C50" w:rsidRPr="00003C50" w:rsidRDefault="00003C50" w:rsidP="0048399B">
            <w:pPr>
              <w:numPr>
                <w:ilvl w:val="0"/>
                <w:numId w:val="2"/>
              </w:numPr>
              <w:tabs>
                <w:tab w:val="left" w:pos="360"/>
                <w:tab w:val="num" w:pos="900"/>
              </w:tabs>
              <w:spacing w:after="0"/>
              <w:jc w:val="both"/>
              <w:rPr>
                <w:rFonts w:cs="Calibri"/>
                <w:bCs/>
                <w:sz w:val="20"/>
                <w:szCs w:val="20"/>
              </w:rPr>
            </w:pPr>
            <w:r w:rsidRPr="00003C50">
              <w:rPr>
                <w:rFonts w:cs="Calibri"/>
                <w:bCs/>
                <w:sz w:val="20"/>
                <w:szCs w:val="20"/>
              </w:rPr>
              <w:t>Possess a unique talent for developing successful relationships with patient, staff, physicians, and managed care professionals</w:t>
            </w:r>
          </w:p>
          <w:p w:rsidR="00003C50" w:rsidRPr="00003C50" w:rsidRDefault="00003C50" w:rsidP="0048399B">
            <w:pPr>
              <w:numPr>
                <w:ilvl w:val="0"/>
                <w:numId w:val="2"/>
              </w:numPr>
              <w:tabs>
                <w:tab w:val="left" w:pos="360"/>
                <w:tab w:val="num" w:pos="900"/>
              </w:tabs>
              <w:spacing w:after="0"/>
              <w:jc w:val="both"/>
              <w:rPr>
                <w:rFonts w:cs="Calibri"/>
                <w:bCs/>
                <w:sz w:val="20"/>
                <w:szCs w:val="20"/>
              </w:rPr>
            </w:pPr>
            <w:r w:rsidRPr="00003C50">
              <w:rPr>
                <w:rFonts w:cs="Calibri"/>
                <w:bCs/>
                <w:sz w:val="20"/>
                <w:szCs w:val="20"/>
              </w:rPr>
              <w:t>Proven expertise in handling a diverse range of enquiries and taking split-second decisions</w:t>
            </w:r>
          </w:p>
          <w:p w:rsidR="00003C50" w:rsidRPr="00003C50" w:rsidRDefault="00003C50" w:rsidP="0048399B">
            <w:pPr>
              <w:numPr>
                <w:ilvl w:val="0"/>
                <w:numId w:val="2"/>
              </w:numPr>
              <w:tabs>
                <w:tab w:val="left" w:pos="360"/>
                <w:tab w:val="num" w:pos="900"/>
              </w:tabs>
              <w:spacing w:after="0"/>
              <w:jc w:val="both"/>
              <w:rPr>
                <w:rFonts w:cs="Calibri"/>
                <w:bCs/>
                <w:sz w:val="20"/>
                <w:szCs w:val="20"/>
              </w:rPr>
            </w:pPr>
            <w:r w:rsidRPr="00003C50">
              <w:rPr>
                <w:rFonts w:cs="Calibri"/>
                <w:bCs/>
                <w:sz w:val="20"/>
                <w:szCs w:val="20"/>
              </w:rPr>
              <w:t>Proven people management skills coupled with professional competencies in mobilising and judiciously managing resources</w:t>
            </w:r>
          </w:p>
          <w:p w:rsidR="00003C50" w:rsidRPr="00003C50" w:rsidRDefault="00003C50" w:rsidP="0048399B">
            <w:pPr>
              <w:numPr>
                <w:ilvl w:val="0"/>
                <w:numId w:val="2"/>
              </w:numPr>
              <w:tabs>
                <w:tab w:val="left" w:pos="360"/>
                <w:tab w:val="num" w:pos="900"/>
              </w:tabs>
              <w:spacing w:after="0"/>
              <w:jc w:val="both"/>
              <w:rPr>
                <w:rFonts w:cs="Calibri"/>
                <w:bCs/>
                <w:sz w:val="20"/>
                <w:szCs w:val="20"/>
              </w:rPr>
            </w:pPr>
            <w:r w:rsidRPr="00003C50">
              <w:rPr>
                <w:rFonts w:cs="Calibri"/>
                <w:bCs/>
                <w:sz w:val="20"/>
                <w:szCs w:val="20"/>
              </w:rPr>
              <w:t>Well informed about changes, research and advances in</w:t>
            </w:r>
            <w:r w:rsidRPr="00003C50">
              <w:rPr>
                <w:rFonts w:ascii="Arial" w:hAnsi="Arial" w:cs="Arial"/>
                <w:sz w:val="20"/>
                <w:szCs w:val="20"/>
                <w:lang w:val="en-IE"/>
              </w:rPr>
              <w:t xml:space="preserve"> the field of medicine.</w:t>
            </w:r>
          </w:p>
        </w:tc>
      </w:tr>
    </w:tbl>
    <w:p w:rsidR="00E90B89" w:rsidRPr="00020603" w:rsidRDefault="00442D61" w:rsidP="0090445A">
      <w:pPr>
        <w:spacing w:after="0"/>
        <w:jc w:val="both"/>
        <w:rPr>
          <w:rFonts w:cs="Calibri"/>
          <w:sz w:val="20"/>
          <w:szCs w:val="20"/>
          <w:lang w:val="en-IN"/>
        </w:rPr>
      </w:pPr>
      <w:r w:rsidRPr="00442D61">
        <w:rPr>
          <w:rFonts w:cs="Calibri"/>
          <w:b/>
          <w:sz w:val="20"/>
          <w:szCs w:val="20"/>
        </w:rPr>
        <w:pict>
          <v:rect id="_x0000_i1027" style="width:540pt;height:3pt" o:hralign="center" o:hrstd="t" o:hrnoshade="t" o:hr="t" fillcolor="#622423" stroked="f"/>
        </w:pict>
      </w:r>
    </w:p>
    <w:p w:rsidR="007208EC" w:rsidRPr="00020603" w:rsidRDefault="00EE66E7" w:rsidP="007208EC">
      <w:pPr>
        <w:spacing w:after="0" w:line="240" w:lineRule="auto"/>
        <w:jc w:val="center"/>
        <w:rPr>
          <w:rFonts w:cs="Calibri"/>
          <w:b/>
          <w:sz w:val="20"/>
          <w:szCs w:val="20"/>
        </w:rPr>
      </w:pPr>
      <w:r w:rsidRPr="00020603">
        <w:rPr>
          <w:rFonts w:cs="Calibri"/>
          <w:b/>
          <w:sz w:val="20"/>
          <w:szCs w:val="20"/>
        </w:rPr>
        <w:t>ACADEMIC / PROFESSIONAL HIGHLIGHTS</w:t>
      </w:r>
    </w:p>
    <w:p w:rsidR="007208EC" w:rsidRPr="00020603" w:rsidRDefault="00442D61" w:rsidP="00DD7C9A">
      <w:pPr>
        <w:spacing w:after="0" w:line="240" w:lineRule="auto"/>
        <w:jc w:val="center"/>
        <w:rPr>
          <w:rFonts w:cs="Calibri"/>
          <w:b/>
          <w:sz w:val="20"/>
          <w:szCs w:val="20"/>
        </w:rPr>
      </w:pPr>
      <w:r w:rsidRPr="00442D61">
        <w:rPr>
          <w:rFonts w:cs="Calibri"/>
          <w:b/>
          <w:sz w:val="20"/>
          <w:szCs w:val="20"/>
        </w:rPr>
        <w:pict>
          <v:rect id="_x0000_i1028" style="width:540pt;height:3pt" o:hralign="center" o:hrstd="t" o:hrnoshade="t" o:hr="t" fillcolor="#622423" stroked="f"/>
        </w:pict>
      </w:r>
    </w:p>
    <w:p w:rsidR="00DF6B7B" w:rsidRPr="007F5BAF" w:rsidRDefault="00DF6B7B">
      <w:pPr>
        <w:rPr>
          <w:b/>
          <w:bCs/>
          <w:sz w:val="20"/>
          <w:szCs w:val="20"/>
          <w:u w:val="single"/>
        </w:rPr>
      </w:pPr>
      <w:r w:rsidRPr="007F5BAF">
        <w:rPr>
          <w:b/>
          <w:bCs/>
          <w:sz w:val="20"/>
          <w:szCs w:val="20"/>
          <w:u w:val="single"/>
        </w:rPr>
        <w:t>EFROZE CHEMICAL INDUSTRIES (PVT) LTD</w:t>
      </w:r>
    </w:p>
    <w:p w:rsidR="00DF6B7B" w:rsidRDefault="00DF6B7B" w:rsidP="007F5BA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Production officer                                                                                                                         (</w:t>
      </w:r>
      <w:r w:rsidR="007F5BAF">
        <w:rPr>
          <w:b/>
          <w:bCs/>
          <w:sz w:val="20"/>
          <w:szCs w:val="20"/>
        </w:rPr>
        <w:t>November,2015-</w:t>
      </w:r>
      <w:r>
        <w:rPr>
          <w:b/>
          <w:bCs/>
          <w:sz w:val="20"/>
          <w:szCs w:val="20"/>
        </w:rPr>
        <w:t xml:space="preserve">Present)       </w:t>
      </w:r>
    </w:p>
    <w:p w:rsidR="007F5BAF" w:rsidRPr="007F5BAF" w:rsidRDefault="007F5BAF" w:rsidP="007F5BAF">
      <w:pPr>
        <w:pStyle w:val="ListParagraph"/>
        <w:numPr>
          <w:ilvl w:val="0"/>
          <w:numId w:val="39"/>
        </w:numPr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>Working as a production officer in Efroze Chemical Industries (PVT) Ltd in Non Sterile area</w:t>
      </w:r>
    </w:p>
    <w:p w:rsidR="7518BE69" w:rsidRPr="00ED0E26" w:rsidRDefault="7518BE69">
      <w:pPr>
        <w:rPr>
          <w:sz w:val="20"/>
          <w:szCs w:val="20"/>
        </w:rPr>
      </w:pPr>
      <w:r w:rsidRPr="007F5BAF">
        <w:rPr>
          <w:b/>
          <w:bCs/>
          <w:sz w:val="20"/>
          <w:szCs w:val="20"/>
          <w:u w:val="single"/>
        </w:rPr>
        <w:t>GENIX PHARMA (PVT)</w:t>
      </w:r>
      <w:r w:rsidRPr="007F5BAF">
        <w:rPr>
          <w:b/>
          <w:bCs/>
          <w:sz w:val="20"/>
          <w:szCs w:val="20"/>
        </w:rPr>
        <w:t xml:space="preserve"> </w:t>
      </w:r>
      <w:r w:rsidR="009D302A" w:rsidRPr="007F5BAF">
        <w:rPr>
          <w:b/>
          <w:bCs/>
          <w:sz w:val="20"/>
          <w:szCs w:val="20"/>
        </w:rPr>
        <w:t xml:space="preserve"> </w:t>
      </w:r>
      <w:r w:rsidR="009D302A" w:rsidRPr="007F5BAF">
        <w:rPr>
          <w:b/>
          <w:bCs/>
          <w:sz w:val="20"/>
          <w:szCs w:val="20"/>
          <w:u w:val="single"/>
        </w:rPr>
        <w:t>LTD</w:t>
      </w:r>
      <w:r w:rsidR="00ED0E26" w:rsidRPr="007F5BAF">
        <w:rPr>
          <w:b/>
          <w:bCs/>
          <w:sz w:val="20"/>
          <w:szCs w:val="20"/>
          <w:u w:val="single"/>
        </w:rPr>
        <w:t xml:space="preserve"> </w:t>
      </w:r>
      <w:r w:rsidR="00ED0E26" w:rsidRPr="007F5BAF">
        <w:rPr>
          <w:b/>
          <w:bCs/>
          <w:sz w:val="20"/>
          <w:szCs w:val="20"/>
        </w:rPr>
        <w:t xml:space="preserve">                                                                                                      </w:t>
      </w:r>
      <w:r w:rsidR="00ED0E26">
        <w:rPr>
          <w:b/>
          <w:bCs/>
          <w:sz w:val="20"/>
          <w:szCs w:val="20"/>
        </w:rPr>
        <w:t>(</w:t>
      </w:r>
      <w:r w:rsidR="00ED0E26" w:rsidRPr="00ED0E26">
        <w:rPr>
          <w:b/>
          <w:bCs/>
          <w:sz w:val="20"/>
          <w:szCs w:val="20"/>
        </w:rPr>
        <w:t>0</w:t>
      </w:r>
      <w:r w:rsidR="007F5BAF">
        <w:rPr>
          <w:b/>
          <w:bCs/>
          <w:sz w:val="20"/>
          <w:szCs w:val="20"/>
        </w:rPr>
        <w:t>3</w:t>
      </w:r>
      <w:r w:rsidR="00ED0E26" w:rsidRPr="00ED0E26">
        <w:rPr>
          <w:b/>
          <w:bCs/>
          <w:sz w:val="20"/>
          <w:szCs w:val="20"/>
        </w:rPr>
        <w:t xml:space="preserve"> MONTHS</w:t>
      </w:r>
      <w:r w:rsidR="00ED0E26">
        <w:rPr>
          <w:b/>
          <w:bCs/>
          <w:sz w:val="20"/>
          <w:szCs w:val="20"/>
        </w:rPr>
        <w:t xml:space="preserve"> )</w:t>
      </w:r>
    </w:p>
    <w:p w:rsidR="7518BE69" w:rsidRDefault="7518BE69" w:rsidP="7518BE69">
      <w:pPr>
        <w:spacing w:after="0" w:line="240" w:lineRule="auto"/>
      </w:pPr>
      <w:r w:rsidRPr="7518BE69">
        <w:rPr>
          <w:rFonts w:cs="Calibri"/>
          <w:b/>
          <w:bCs/>
          <w:sz w:val="20"/>
          <w:szCs w:val="20"/>
        </w:rPr>
        <w:t>Production Officer</w:t>
      </w:r>
    </w:p>
    <w:p w:rsidR="7518BE69" w:rsidRDefault="7518BE69" w:rsidP="7518BE69">
      <w:pPr>
        <w:pStyle w:val="ListParagraph"/>
        <w:numPr>
          <w:ilvl w:val="0"/>
          <w:numId w:val="1"/>
        </w:numPr>
        <w:spacing w:after="0" w:line="240" w:lineRule="auto"/>
        <w:rPr>
          <w:rFonts w:cs="Calibri"/>
          <w:sz w:val="20"/>
          <w:szCs w:val="20"/>
        </w:rPr>
      </w:pPr>
      <w:r w:rsidRPr="7518BE69">
        <w:rPr>
          <w:rFonts w:cs="Calibri"/>
          <w:sz w:val="20"/>
          <w:szCs w:val="20"/>
        </w:rPr>
        <w:t xml:space="preserve">Working as a production officer in Genix Pharma (PVT) </w:t>
      </w:r>
      <w:r w:rsidR="007F5BAF">
        <w:rPr>
          <w:rFonts w:cs="Calibri"/>
          <w:sz w:val="20"/>
          <w:szCs w:val="20"/>
        </w:rPr>
        <w:t xml:space="preserve">Ltd </w:t>
      </w:r>
      <w:r w:rsidRPr="7518BE69">
        <w:rPr>
          <w:rFonts w:cs="Calibri"/>
          <w:sz w:val="20"/>
          <w:szCs w:val="20"/>
        </w:rPr>
        <w:t xml:space="preserve">in Sterile Area </w:t>
      </w:r>
    </w:p>
    <w:p w:rsidR="7518BE69" w:rsidRDefault="7518BE69" w:rsidP="7518BE69">
      <w:pPr>
        <w:spacing w:after="0" w:line="240" w:lineRule="auto"/>
        <w:rPr>
          <w:rFonts w:cs="Calibri"/>
          <w:b/>
          <w:bCs/>
          <w:sz w:val="20"/>
          <w:szCs w:val="20"/>
        </w:rPr>
      </w:pPr>
      <w:r w:rsidRPr="00ED0E26">
        <w:rPr>
          <w:rFonts w:cs="Calibri"/>
          <w:b/>
          <w:bCs/>
          <w:sz w:val="20"/>
          <w:szCs w:val="20"/>
        </w:rPr>
        <w:t>Duties and Responsibilities:</w:t>
      </w:r>
    </w:p>
    <w:p w:rsidR="007F5BAF" w:rsidRPr="007F5BAF" w:rsidRDefault="007F5BAF" w:rsidP="007F5BAF">
      <w:pPr>
        <w:pStyle w:val="ListParagraph"/>
        <w:numPr>
          <w:ilvl w:val="0"/>
          <w:numId w:val="39"/>
        </w:numPr>
        <w:spacing w:after="0" w:line="240" w:lineRule="auto"/>
        <w:rPr>
          <w:sz w:val="20"/>
        </w:rPr>
      </w:pPr>
      <w:r w:rsidRPr="007F5BAF">
        <w:rPr>
          <w:sz w:val="20"/>
        </w:rPr>
        <w:t>Mai</w:t>
      </w:r>
      <w:r>
        <w:rPr>
          <w:sz w:val="20"/>
        </w:rPr>
        <w:t>n</w:t>
      </w:r>
      <w:r w:rsidRPr="007F5BAF">
        <w:rPr>
          <w:sz w:val="20"/>
        </w:rPr>
        <w:t xml:space="preserve">tain </w:t>
      </w:r>
      <w:r>
        <w:rPr>
          <w:sz w:val="20"/>
        </w:rPr>
        <w:t>c</w:t>
      </w:r>
      <w:r w:rsidRPr="007F5BAF">
        <w:rPr>
          <w:sz w:val="20"/>
        </w:rPr>
        <w:t>GMP in sterile area by following SOP</w:t>
      </w:r>
    </w:p>
    <w:p w:rsidR="7518BE69" w:rsidRDefault="7518BE69" w:rsidP="7518BE69">
      <w:pPr>
        <w:pStyle w:val="ListParagraph"/>
        <w:numPr>
          <w:ilvl w:val="0"/>
          <w:numId w:val="1"/>
        </w:numPr>
        <w:spacing w:after="0" w:line="240" w:lineRule="auto"/>
        <w:rPr>
          <w:rFonts w:cs="Calibri"/>
          <w:sz w:val="20"/>
          <w:szCs w:val="20"/>
        </w:rPr>
      </w:pPr>
      <w:r w:rsidRPr="7518BE69">
        <w:rPr>
          <w:rFonts w:cs="Calibri"/>
          <w:sz w:val="20"/>
          <w:szCs w:val="20"/>
        </w:rPr>
        <w:t>Maintaining BMR AND BPR</w:t>
      </w:r>
    </w:p>
    <w:p w:rsidR="007F5BAF" w:rsidRDefault="007F5BAF" w:rsidP="7518BE69">
      <w:pPr>
        <w:pStyle w:val="ListParagraph"/>
        <w:numPr>
          <w:ilvl w:val="0"/>
          <w:numId w:val="1"/>
        </w:numPr>
        <w:spacing w:after="0"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Work on ERP system for generating MRN</w:t>
      </w:r>
    </w:p>
    <w:p w:rsidR="007F5BAF" w:rsidRDefault="007F5BAF" w:rsidP="7518BE69">
      <w:pPr>
        <w:pStyle w:val="ListParagraph"/>
        <w:numPr>
          <w:ilvl w:val="0"/>
          <w:numId w:val="1"/>
        </w:numPr>
        <w:spacing w:after="0"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Submitting Monthly production report to Manager production</w:t>
      </w:r>
    </w:p>
    <w:p w:rsidR="7518BE69" w:rsidRDefault="7518BE69" w:rsidP="7518BE69">
      <w:pPr>
        <w:pStyle w:val="ListParagraph"/>
        <w:numPr>
          <w:ilvl w:val="0"/>
          <w:numId w:val="1"/>
        </w:numPr>
        <w:spacing w:after="0" w:line="240" w:lineRule="auto"/>
        <w:rPr>
          <w:rFonts w:cs="Calibri"/>
          <w:sz w:val="20"/>
          <w:szCs w:val="20"/>
        </w:rPr>
      </w:pPr>
      <w:r w:rsidRPr="7518BE69">
        <w:rPr>
          <w:rFonts w:cs="Calibri"/>
          <w:sz w:val="20"/>
          <w:szCs w:val="20"/>
        </w:rPr>
        <w:t>Working as a Packaging incharge in Sterile Area</w:t>
      </w:r>
    </w:p>
    <w:p w:rsidR="7518BE69" w:rsidRDefault="7518BE69" w:rsidP="7518BE69">
      <w:pPr>
        <w:pStyle w:val="ListParagraph"/>
        <w:numPr>
          <w:ilvl w:val="0"/>
          <w:numId w:val="1"/>
        </w:numPr>
        <w:spacing w:after="0" w:line="240" w:lineRule="auto"/>
        <w:rPr>
          <w:rFonts w:cs="Calibri"/>
          <w:sz w:val="20"/>
          <w:szCs w:val="20"/>
        </w:rPr>
      </w:pPr>
      <w:r w:rsidRPr="7518BE69">
        <w:rPr>
          <w:rFonts w:cs="Calibri"/>
          <w:sz w:val="20"/>
          <w:szCs w:val="20"/>
        </w:rPr>
        <w:t>Taking In process in packaging, filling and manufacturing area</w:t>
      </w:r>
    </w:p>
    <w:p w:rsidR="7518BE69" w:rsidRPr="00B81498" w:rsidRDefault="7518BE69" w:rsidP="00B81498">
      <w:pPr>
        <w:pStyle w:val="ListParagraph"/>
        <w:numPr>
          <w:ilvl w:val="0"/>
          <w:numId w:val="1"/>
        </w:numPr>
        <w:spacing w:after="0" w:line="240" w:lineRule="auto"/>
        <w:rPr>
          <w:rFonts w:cs="Calibri"/>
        </w:rPr>
      </w:pPr>
      <w:r w:rsidRPr="7518BE69">
        <w:rPr>
          <w:rFonts w:cs="Calibri"/>
          <w:sz w:val="20"/>
          <w:szCs w:val="20"/>
        </w:rPr>
        <w:t>Maintaining log Sheets</w:t>
      </w:r>
    </w:p>
    <w:p w:rsidR="003B6AC7" w:rsidRPr="00020603" w:rsidRDefault="00D8689D" w:rsidP="003B6AC7">
      <w:pPr>
        <w:spacing w:after="0" w:line="240" w:lineRule="auto"/>
        <w:jc w:val="center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INTERNSHIPS</w:t>
      </w:r>
    </w:p>
    <w:p w:rsidR="003B6AC7" w:rsidRDefault="00AF6998" w:rsidP="00FF7206">
      <w:pPr>
        <w:pStyle w:val="Default"/>
        <w:rPr>
          <w:rFonts w:ascii="Calibri" w:hAnsi="Calibri" w:cs="Calibri"/>
          <w:b/>
          <w:sz w:val="20"/>
          <w:szCs w:val="20"/>
        </w:rPr>
      </w:pPr>
      <w:r w:rsidRPr="00AF6998">
        <w:rPr>
          <w:rFonts w:ascii="Calibri" w:hAnsi="Calibri" w:cs="Calibri"/>
          <w:b/>
          <w:sz w:val="20"/>
          <w:szCs w:val="20"/>
        </w:rPr>
        <w:t>ABBASI SHAHEED HOSPITAL</w:t>
      </w:r>
      <w:r w:rsidR="00731519">
        <w:rPr>
          <w:rFonts w:ascii="Calibri" w:hAnsi="Calibri" w:cs="Calibri"/>
          <w:b/>
          <w:sz w:val="20"/>
          <w:szCs w:val="20"/>
        </w:rPr>
        <w:tab/>
      </w:r>
      <w:r w:rsidR="00731519">
        <w:rPr>
          <w:rFonts w:ascii="Calibri" w:hAnsi="Calibri" w:cs="Calibri"/>
          <w:b/>
          <w:sz w:val="20"/>
          <w:szCs w:val="20"/>
        </w:rPr>
        <w:tab/>
      </w:r>
      <w:r w:rsidR="00731519">
        <w:rPr>
          <w:rFonts w:ascii="Calibri" w:hAnsi="Calibri" w:cs="Calibri"/>
          <w:b/>
          <w:sz w:val="20"/>
          <w:szCs w:val="20"/>
        </w:rPr>
        <w:tab/>
      </w:r>
      <w:r w:rsidR="00731519">
        <w:rPr>
          <w:rFonts w:ascii="Calibri" w:hAnsi="Calibri" w:cs="Calibri"/>
          <w:b/>
          <w:sz w:val="20"/>
          <w:szCs w:val="20"/>
        </w:rPr>
        <w:tab/>
      </w:r>
      <w:r w:rsidR="00731519">
        <w:rPr>
          <w:rFonts w:ascii="Calibri" w:hAnsi="Calibri" w:cs="Calibri"/>
          <w:b/>
          <w:sz w:val="20"/>
          <w:szCs w:val="20"/>
        </w:rPr>
        <w:tab/>
      </w:r>
      <w:r w:rsidR="00731519">
        <w:rPr>
          <w:rFonts w:ascii="Calibri" w:hAnsi="Calibri" w:cs="Calibri"/>
          <w:b/>
          <w:sz w:val="20"/>
          <w:szCs w:val="20"/>
        </w:rPr>
        <w:tab/>
      </w:r>
      <w:r w:rsidR="00731519">
        <w:rPr>
          <w:rFonts w:ascii="Calibri" w:hAnsi="Calibri" w:cs="Calibri"/>
          <w:b/>
          <w:sz w:val="20"/>
          <w:szCs w:val="20"/>
        </w:rPr>
        <w:tab/>
      </w:r>
      <w:r w:rsidR="00731519" w:rsidRPr="00731519">
        <w:rPr>
          <w:rFonts w:ascii="Calibri" w:hAnsi="Calibri" w:cs="Calibri"/>
          <w:b/>
          <w:sz w:val="20"/>
          <w:szCs w:val="20"/>
          <w:highlight w:val="yellow"/>
        </w:rPr>
        <w:t>6 WEEKS</w:t>
      </w:r>
      <w:r w:rsidR="00731519">
        <w:rPr>
          <w:rFonts w:ascii="Calibri" w:hAnsi="Calibri" w:cs="Calibri"/>
          <w:b/>
          <w:sz w:val="20"/>
          <w:szCs w:val="20"/>
        </w:rPr>
        <w:t xml:space="preserve"> 2012</w:t>
      </w:r>
    </w:p>
    <w:p w:rsidR="00BC5B6A" w:rsidRDefault="00BC5B6A" w:rsidP="00FF7206">
      <w:pPr>
        <w:pStyle w:val="Default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Trainee</w:t>
      </w:r>
    </w:p>
    <w:p w:rsidR="00003C50" w:rsidRDefault="00003C50" w:rsidP="00003C50">
      <w:pPr>
        <w:pStyle w:val="Default"/>
        <w:numPr>
          <w:ilvl w:val="0"/>
          <w:numId w:val="33"/>
        </w:numPr>
        <w:rPr>
          <w:rFonts w:ascii="Calibri" w:hAnsi="Calibri" w:cs="Times New Roman"/>
          <w:color w:val="auto"/>
          <w:sz w:val="20"/>
          <w:szCs w:val="20"/>
        </w:rPr>
      </w:pPr>
      <w:r w:rsidRPr="00003C50">
        <w:rPr>
          <w:rFonts w:ascii="Calibri" w:hAnsi="Calibri" w:cs="Times New Roman"/>
          <w:color w:val="auto"/>
          <w:sz w:val="20"/>
          <w:szCs w:val="20"/>
        </w:rPr>
        <w:t>Checking prescriptions to ensure there are no errors and appropriate &amp; safe for individual patients</w:t>
      </w:r>
    </w:p>
    <w:p w:rsidR="00003C50" w:rsidRPr="00003C50" w:rsidRDefault="00003C50" w:rsidP="00003C50">
      <w:pPr>
        <w:pStyle w:val="Default"/>
        <w:numPr>
          <w:ilvl w:val="0"/>
          <w:numId w:val="33"/>
        </w:numPr>
        <w:rPr>
          <w:rFonts w:ascii="Calibri" w:hAnsi="Calibri" w:cs="Times New Roman"/>
          <w:color w:val="auto"/>
          <w:sz w:val="20"/>
          <w:szCs w:val="20"/>
        </w:rPr>
      </w:pPr>
      <w:r w:rsidRPr="00003C50">
        <w:rPr>
          <w:rFonts w:ascii="Calibri" w:hAnsi="Calibri" w:cs="Times New Roman"/>
          <w:sz w:val="20"/>
          <w:szCs w:val="20"/>
        </w:rPr>
        <w:t xml:space="preserve">Receiving, loading, unloading incoming goods from wholesalers, manufacturers and </w:t>
      </w:r>
      <w:r>
        <w:rPr>
          <w:rFonts w:ascii="Calibri" w:hAnsi="Calibri" w:cs="Times New Roman"/>
          <w:sz w:val="20"/>
          <w:szCs w:val="20"/>
        </w:rPr>
        <w:t>other sources</w:t>
      </w:r>
    </w:p>
    <w:p w:rsidR="00003C50" w:rsidRDefault="00003C50" w:rsidP="00003C50">
      <w:pPr>
        <w:pStyle w:val="Default"/>
        <w:numPr>
          <w:ilvl w:val="0"/>
          <w:numId w:val="33"/>
        </w:numPr>
        <w:rPr>
          <w:rFonts w:ascii="Calibri" w:hAnsi="Calibri" w:cs="Times New Roman"/>
          <w:color w:val="auto"/>
          <w:sz w:val="20"/>
          <w:szCs w:val="20"/>
        </w:rPr>
      </w:pPr>
      <w:r w:rsidRPr="00003C50">
        <w:rPr>
          <w:rFonts w:ascii="Calibri" w:hAnsi="Calibri" w:cs="Times New Roman"/>
          <w:color w:val="auto"/>
          <w:sz w:val="20"/>
          <w:szCs w:val="20"/>
        </w:rPr>
        <w:t>Responding to telephone and face to face  of a routine nature from patients, their representatives and members of the public </w:t>
      </w:r>
    </w:p>
    <w:p w:rsidR="00003C50" w:rsidRPr="00003C50" w:rsidRDefault="00003C50" w:rsidP="7518BE69">
      <w:pPr>
        <w:pStyle w:val="Default"/>
        <w:numPr>
          <w:ilvl w:val="0"/>
          <w:numId w:val="33"/>
        </w:numPr>
        <w:rPr>
          <w:rFonts w:ascii="Calibri,Times New Roman" w:eastAsia="Calibri,Times New Roman" w:hAnsi="Calibri,Times New Roman" w:cs="Calibri,Times New Roman"/>
          <w:color w:val="auto"/>
          <w:sz w:val="20"/>
          <w:szCs w:val="20"/>
        </w:rPr>
      </w:pPr>
      <w:r w:rsidRPr="7518BE69">
        <w:rPr>
          <w:rFonts w:ascii="Calibri,Times New Roman" w:eastAsia="Calibri,Times New Roman" w:hAnsi="Calibri,Times New Roman" w:cs="Calibri,Times New Roman"/>
          <w:color w:val="auto"/>
          <w:sz w:val="20"/>
          <w:szCs w:val="20"/>
        </w:rPr>
        <w:t>Visited Pharmacy department, Medical &amp; Surgical wards, Emergency ward, Cardiac Ward, Intensive care unit, psychiatric ward, Nephro- Urology ward and Orthopedic ward (comprises with the study of Therapeutics/medical terminology, disease states)</w:t>
      </w:r>
    </w:p>
    <w:p w:rsidR="004F68E5" w:rsidRDefault="004F68E5" w:rsidP="00FF7206">
      <w:pPr>
        <w:pStyle w:val="Default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BOSCH PHARMACEUTICALS PVT</w:t>
      </w:r>
      <w:r w:rsidRPr="004F68E5">
        <w:rPr>
          <w:rFonts w:ascii="Calibri" w:hAnsi="Calibri" w:cs="Calibri"/>
          <w:b/>
          <w:sz w:val="20"/>
          <w:szCs w:val="20"/>
        </w:rPr>
        <w:t xml:space="preserve"> LTD </w:t>
      </w:r>
      <w:r w:rsidR="00D80B9A">
        <w:rPr>
          <w:rFonts w:ascii="Calibri" w:hAnsi="Calibri" w:cs="Calibri"/>
          <w:b/>
          <w:sz w:val="20"/>
          <w:szCs w:val="20"/>
        </w:rPr>
        <w:tab/>
      </w:r>
      <w:r w:rsidR="00D80B9A">
        <w:rPr>
          <w:rFonts w:ascii="Calibri" w:hAnsi="Calibri" w:cs="Calibri"/>
          <w:b/>
          <w:sz w:val="20"/>
          <w:szCs w:val="20"/>
        </w:rPr>
        <w:tab/>
      </w:r>
      <w:r w:rsidR="00D80B9A">
        <w:rPr>
          <w:rFonts w:ascii="Calibri" w:hAnsi="Calibri" w:cs="Calibri"/>
          <w:b/>
          <w:sz w:val="20"/>
          <w:szCs w:val="20"/>
        </w:rPr>
        <w:tab/>
      </w:r>
      <w:r w:rsidR="00D80B9A">
        <w:rPr>
          <w:rFonts w:ascii="Calibri" w:hAnsi="Calibri" w:cs="Calibri"/>
          <w:b/>
          <w:sz w:val="20"/>
          <w:szCs w:val="20"/>
        </w:rPr>
        <w:tab/>
      </w:r>
      <w:r w:rsidR="00D80B9A">
        <w:rPr>
          <w:rFonts w:ascii="Calibri" w:hAnsi="Calibri" w:cs="Calibri"/>
          <w:b/>
          <w:sz w:val="20"/>
          <w:szCs w:val="20"/>
        </w:rPr>
        <w:tab/>
      </w:r>
      <w:r w:rsidR="00D80B9A">
        <w:rPr>
          <w:rFonts w:ascii="Calibri" w:hAnsi="Calibri" w:cs="Calibri"/>
          <w:b/>
          <w:sz w:val="20"/>
          <w:szCs w:val="20"/>
        </w:rPr>
        <w:tab/>
      </w:r>
      <w:r w:rsidR="003165B6">
        <w:rPr>
          <w:rFonts w:ascii="Calibri" w:hAnsi="Calibri" w:cs="Calibri"/>
          <w:b/>
          <w:sz w:val="20"/>
          <w:szCs w:val="20"/>
        </w:rPr>
        <w:t>JAN-4-</w:t>
      </w:r>
      <w:r w:rsidR="00D80B9A">
        <w:rPr>
          <w:rFonts w:ascii="Calibri" w:hAnsi="Calibri" w:cs="Calibri"/>
          <w:b/>
          <w:sz w:val="20"/>
          <w:szCs w:val="20"/>
        </w:rPr>
        <w:t>201</w:t>
      </w:r>
      <w:r w:rsidR="003165B6">
        <w:rPr>
          <w:rFonts w:ascii="Calibri" w:hAnsi="Calibri" w:cs="Calibri"/>
          <w:b/>
          <w:sz w:val="20"/>
          <w:szCs w:val="20"/>
        </w:rPr>
        <w:t>3</w:t>
      </w:r>
      <w:r w:rsidR="00D80B9A">
        <w:rPr>
          <w:rFonts w:ascii="Calibri" w:hAnsi="Calibri" w:cs="Calibri"/>
          <w:b/>
          <w:sz w:val="20"/>
          <w:szCs w:val="20"/>
        </w:rPr>
        <w:t xml:space="preserve"> – JAN</w:t>
      </w:r>
      <w:r w:rsidR="003165B6">
        <w:rPr>
          <w:rFonts w:ascii="Calibri" w:hAnsi="Calibri" w:cs="Calibri"/>
          <w:b/>
          <w:sz w:val="20"/>
          <w:szCs w:val="20"/>
        </w:rPr>
        <w:t>-30-</w:t>
      </w:r>
      <w:r w:rsidR="00D80B9A">
        <w:rPr>
          <w:rFonts w:ascii="Calibri" w:hAnsi="Calibri" w:cs="Calibri"/>
          <w:b/>
          <w:sz w:val="20"/>
          <w:szCs w:val="20"/>
        </w:rPr>
        <w:t>2013</w:t>
      </w:r>
    </w:p>
    <w:p w:rsidR="005B5CD6" w:rsidRDefault="005B5CD6" w:rsidP="00FF7206">
      <w:pPr>
        <w:pStyle w:val="Default"/>
        <w:rPr>
          <w:rFonts w:ascii="Calibri" w:hAnsi="Calibri" w:cs="Calibri"/>
          <w:b/>
          <w:sz w:val="20"/>
          <w:szCs w:val="20"/>
        </w:rPr>
      </w:pPr>
      <w:r w:rsidRPr="00D049A5">
        <w:rPr>
          <w:rFonts w:ascii="Calibri" w:hAnsi="Calibri" w:cs="Calibri"/>
          <w:b/>
          <w:sz w:val="20"/>
          <w:szCs w:val="20"/>
          <w:highlight w:val="yellow"/>
        </w:rPr>
        <w:t>Trainee</w:t>
      </w:r>
    </w:p>
    <w:p w:rsidR="00003C50" w:rsidRDefault="00003C50" w:rsidP="00003C50">
      <w:pPr>
        <w:pStyle w:val="Default"/>
        <w:numPr>
          <w:ilvl w:val="0"/>
          <w:numId w:val="35"/>
        </w:numPr>
        <w:rPr>
          <w:rFonts w:ascii="Calibri" w:hAnsi="Calibri" w:cs="Times New Roman"/>
          <w:color w:val="auto"/>
          <w:sz w:val="20"/>
          <w:szCs w:val="20"/>
        </w:rPr>
      </w:pPr>
      <w:r w:rsidRPr="00003C50">
        <w:rPr>
          <w:rFonts w:ascii="Calibri" w:hAnsi="Calibri" w:cs="Times New Roman"/>
          <w:color w:val="auto"/>
          <w:sz w:val="20"/>
          <w:szCs w:val="20"/>
        </w:rPr>
        <w:t>Responsible for Quality control</w:t>
      </w:r>
      <w:r>
        <w:rPr>
          <w:rFonts w:ascii="Calibri" w:hAnsi="Calibri" w:cs="Times New Roman"/>
          <w:color w:val="auto"/>
          <w:sz w:val="20"/>
          <w:szCs w:val="20"/>
        </w:rPr>
        <w:t>&amp; assurance, warehouse management, p</w:t>
      </w:r>
      <w:r w:rsidRPr="00003C50">
        <w:rPr>
          <w:rFonts w:ascii="Calibri" w:hAnsi="Calibri" w:cs="Times New Roman"/>
          <w:color w:val="auto"/>
          <w:sz w:val="20"/>
          <w:szCs w:val="20"/>
        </w:rPr>
        <w:t xml:space="preserve">roduction </w:t>
      </w:r>
      <w:r>
        <w:rPr>
          <w:rFonts w:ascii="Calibri" w:hAnsi="Calibri" w:cs="Times New Roman"/>
          <w:color w:val="auto"/>
          <w:sz w:val="20"/>
          <w:szCs w:val="20"/>
        </w:rPr>
        <w:t>(sterile &amp; n</w:t>
      </w:r>
      <w:r w:rsidRPr="00003C50">
        <w:rPr>
          <w:rFonts w:ascii="Calibri" w:hAnsi="Calibri" w:cs="Times New Roman"/>
          <w:color w:val="auto"/>
          <w:sz w:val="20"/>
          <w:szCs w:val="20"/>
        </w:rPr>
        <w:t>on- Sterile</w:t>
      </w:r>
      <w:r>
        <w:rPr>
          <w:rFonts w:ascii="Calibri" w:hAnsi="Calibri" w:cs="Times New Roman"/>
          <w:color w:val="auto"/>
          <w:sz w:val="20"/>
          <w:szCs w:val="20"/>
        </w:rPr>
        <w:t xml:space="preserve"> drugs)and </w:t>
      </w:r>
      <w:r w:rsidRPr="00003C50">
        <w:rPr>
          <w:rFonts w:ascii="Calibri" w:hAnsi="Calibri" w:cs="Times New Roman"/>
          <w:color w:val="auto"/>
          <w:sz w:val="20"/>
          <w:szCs w:val="20"/>
        </w:rPr>
        <w:t xml:space="preserve"> I.T</w:t>
      </w:r>
      <w:r>
        <w:rPr>
          <w:rFonts w:ascii="Calibri" w:hAnsi="Calibri" w:cs="Times New Roman"/>
          <w:color w:val="auto"/>
          <w:sz w:val="20"/>
          <w:szCs w:val="20"/>
        </w:rPr>
        <w:t>. dept</w:t>
      </w:r>
    </w:p>
    <w:p w:rsidR="00003C50" w:rsidRDefault="00003C50" w:rsidP="00003C50">
      <w:pPr>
        <w:pStyle w:val="Default"/>
        <w:numPr>
          <w:ilvl w:val="0"/>
          <w:numId w:val="35"/>
        </w:numPr>
        <w:rPr>
          <w:rFonts w:ascii="Calibri" w:hAnsi="Calibri" w:cs="Times New Roman"/>
          <w:color w:val="auto"/>
          <w:sz w:val="20"/>
          <w:szCs w:val="20"/>
        </w:rPr>
      </w:pPr>
      <w:r w:rsidRPr="00003C50">
        <w:rPr>
          <w:rFonts w:ascii="Calibri" w:hAnsi="Calibri" w:cs="Times New Roman"/>
          <w:color w:val="auto"/>
          <w:sz w:val="20"/>
          <w:szCs w:val="20"/>
        </w:rPr>
        <w:t>Accountable for accurate compounding, packaging, and labeling the pharmaceuticals</w:t>
      </w:r>
    </w:p>
    <w:p w:rsidR="00003C50" w:rsidRPr="00003C50" w:rsidRDefault="00003C50" w:rsidP="00003C50">
      <w:pPr>
        <w:pStyle w:val="Default"/>
        <w:numPr>
          <w:ilvl w:val="0"/>
          <w:numId w:val="35"/>
        </w:numPr>
        <w:rPr>
          <w:rFonts w:ascii="Calibri" w:hAnsi="Calibri" w:cs="Times New Roman"/>
          <w:color w:val="auto"/>
          <w:sz w:val="20"/>
          <w:szCs w:val="20"/>
        </w:rPr>
      </w:pPr>
      <w:r w:rsidRPr="00003C50">
        <w:rPr>
          <w:rFonts w:ascii="Calibri" w:hAnsi="Calibri" w:cs="Times New Roman"/>
          <w:color w:val="auto"/>
          <w:sz w:val="20"/>
          <w:szCs w:val="20"/>
        </w:rPr>
        <w:t>Constantly monitoring day-to-day operations at micro level, maintaining daily checklists and executing the tasks assigned in accordance with organizational standards</w:t>
      </w:r>
    </w:p>
    <w:p w:rsidR="006D23E9" w:rsidRPr="00020603" w:rsidRDefault="00442D61" w:rsidP="0090445A">
      <w:pPr>
        <w:spacing w:after="0" w:line="240" w:lineRule="auto"/>
        <w:jc w:val="both"/>
        <w:rPr>
          <w:rFonts w:cs="Calibri"/>
          <w:b/>
          <w:bCs/>
          <w:caps/>
          <w:sz w:val="20"/>
          <w:szCs w:val="20"/>
        </w:rPr>
      </w:pPr>
      <w:r w:rsidRPr="00442D61">
        <w:rPr>
          <w:rFonts w:cs="Calibri"/>
          <w:b/>
          <w:sz w:val="20"/>
          <w:szCs w:val="20"/>
        </w:rPr>
        <w:pict>
          <v:rect id="_x0000_i1029" style="width:540pt;height:3pt" o:hralign="center" o:hrstd="t" o:hrnoshade="t" o:hr="t" fillcolor="#622423" stroked="f"/>
        </w:pict>
      </w:r>
    </w:p>
    <w:p w:rsidR="007F5BAF" w:rsidRDefault="007F5BAF" w:rsidP="00EE66E7">
      <w:pPr>
        <w:spacing w:after="0"/>
        <w:jc w:val="center"/>
        <w:rPr>
          <w:rFonts w:cs="Calibri"/>
          <w:b/>
          <w:sz w:val="20"/>
          <w:szCs w:val="20"/>
        </w:rPr>
      </w:pPr>
    </w:p>
    <w:p w:rsidR="007F5BAF" w:rsidRDefault="007F5BAF" w:rsidP="00EE66E7">
      <w:pPr>
        <w:spacing w:after="0"/>
        <w:jc w:val="center"/>
        <w:rPr>
          <w:rFonts w:cs="Calibri"/>
          <w:b/>
          <w:sz w:val="20"/>
          <w:szCs w:val="20"/>
        </w:rPr>
      </w:pPr>
    </w:p>
    <w:p w:rsidR="007F5BAF" w:rsidRDefault="007F5BAF" w:rsidP="00EE66E7">
      <w:pPr>
        <w:spacing w:after="0"/>
        <w:jc w:val="center"/>
        <w:rPr>
          <w:rFonts w:cs="Calibri"/>
          <w:b/>
          <w:sz w:val="20"/>
          <w:szCs w:val="20"/>
        </w:rPr>
      </w:pPr>
    </w:p>
    <w:p w:rsidR="007F5BAF" w:rsidRDefault="007F5BAF" w:rsidP="00EE66E7">
      <w:pPr>
        <w:spacing w:after="0"/>
        <w:jc w:val="center"/>
        <w:rPr>
          <w:rFonts w:cs="Calibri"/>
          <w:b/>
          <w:sz w:val="20"/>
          <w:szCs w:val="20"/>
        </w:rPr>
      </w:pPr>
    </w:p>
    <w:p w:rsidR="00EE66E7" w:rsidRDefault="00EE66E7" w:rsidP="00EE66E7">
      <w:pPr>
        <w:spacing w:after="0"/>
        <w:jc w:val="center"/>
        <w:rPr>
          <w:rFonts w:cs="Calibri"/>
          <w:b/>
          <w:sz w:val="20"/>
          <w:szCs w:val="20"/>
        </w:rPr>
      </w:pPr>
      <w:r w:rsidRPr="00020603">
        <w:rPr>
          <w:rFonts w:cs="Calibri"/>
          <w:b/>
          <w:sz w:val="20"/>
          <w:szCs w:val="20"/>
        </w:rPr>
        <w:lastRenderedPageBreak/>
        <w:t>EDUCATION</w:t>
      </w:r>
    </w:p>
    <w:p w:rsidR="00DF6B7B" w:rsidRPr="00DF6B7B" w:rsidRDefault="00DF6B7B" w:rsidP="00DF6B7B">
      <w:pPr>
        <w:pStyle w:val="ListParagraph"/>
        <w:numPr>
          <w:ilvl w:val="0"/>
          <w:numId w:val="37"/>
        </w:numPr>
        <w:spacing w:after="0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Mphil/M.S (Pharmacognosy),</w:t>
      </w:r>
      <w:r w:rsidRPr="00DF6B7B">
        <w:rPr>
          <w:rFonts w:cs="Calibri"/>
          <w:sz w:val="20"/>
          <w:szCs w:val="20"/>
        </w:rPr>
        <w:t>Jinnah university for women (to be enrolled 2016)</w:t>
      </w:r>
    </w:p>
    <w:p w:rsidR="00110FB8" w:rsidRPr="00110FB8" w:rsidRDefault="00110FB8" w:rsidP="00110FB8">
      <w:pPr>
        <w:numPr>
          <w:ilvl w:val="0"/>
          <w:numId w:val="3"/>
        </w:numPr>
        <w:spacing w:after="0"/>
        <w:jc w:val="both"/>
        <w:rPr>
          <w:rFonts w:cs="Calibri"/>
          <w:b/>
          <w:sz w:val="20"/>
          <w:szCs w:val="20"/>
        </w:rPr>
      </w:pPr>
      <w:r w:rsidRPr="00110FB8">
        <w:rPr>
          <w:rFonts w:cs="Calibri"/>
          <w:b/>
          <w:sz w:val="20"/>
          <w:szCs w:val="20"/>
        </w:rPr>
        <w:t>Pharmacy</w:t>
      </w:r>
      <w:r>
        <w:rPr>
          <w:rFonts w:cs="Calibri"/>
          <w:b/>
          <w:sz w:val="20"/>
          <w:szCs w:val="20"/>
        </w:rPr>
        <w:t xml:space="preserve"> – </w:t>
      </w:r>
      <w:r w:rsidR="002207FA">
        <w:rPr>
          <w:rFonts w:cs="Calibri"/>
          <w:b/>
          <w:sz w:val="20"/>
          <w:szCs w:val="20"/>
        </w:rPr>
        <w:t xml:space="preserve">D </w:t>
      </w:r>
      <w:bookmarkStart w:id="0" w:name="_GoBack"/>
      <w:bookmarkEnd w:id="0"/>
      <w:r w:rsidR="006C7BA2">
        <w:rPr>
          <w:rFonts w:cs="Calibri"/>
          <w:sz w:val="20"/>
          <w:szCs w:val="20"/>
        </w:rPr>
        <w:t>Jinnah</w:t>
      </w:r>
      <w:r w:rsidRPr="00EB65AF">
        <w:rPr>
          <w:rFonts w:cs="Calibri"/>
          <w:sz w:val="20"/>
          <w:szCs w:val="20"/>
        </w:rPr>
        <w:t xml:space="preserve"> university for Women</w:t>
      </w:r>
      <w:r w:rsidR="000B488C">
        <w:rPr>
          <w:rFonts w:cs="Calibri"/>
          <w:sz w:val="20"/>
          <w:szCs w:val="20"/>
        </w:rPr>
        <w:t xml:space="preserve"> (C.G.PA 3.</w:t>
      </w:r>
      <w:r w:rsidR="00367942">
        <w:rPr>
          <w:rFonts w:cs="Calibri"/>
          <w:sz w:val="20"/>
          <w:szCs w:val="20"/>
        </w:rPr>
        <w:t>44</w:t>
      </w:r>
      <w:r w:rsidR="000B488C">
        <w:rPr>
          <w:rFonts w:cs="Calibri"/>
          <w:sz w:val="20"/>
          <w:szCs w:val="20"/>
        </w:rPr>
        <w:t>)</w:t>
      </w:r>
    </w:p>
    <w:p w:rsidR="00256A73" w:rsidRDefault="00F27440" w:rsidP="00256A73">
      <w:pPr>
        <w:numPr>
          <w:ilvl w:val="0"/>
          <w:numId w:val="3"/>
        </w:numPr>
        <w:spacing w:after="0"/>
        <w:jc w:val="both"/>
        <w:rPr>
          <w:rFonts w:cs="Calibri"/>
          <w:sz w:val="20"/>
          <w:szCs w:val="20"/>
        </w:rPr>
      </w:pPr>
      <w:r w:rsidRPr="00F27440">
        <w:rPr>
          <w:rFonts w:cs="Calibri"/>
          <w:b/>
          <w:sz w:val="20"/>
          <w:szCs w:val="20"/>
        </w:rPr>
        <w:t>Intermediate in Pre-Medical,</w:t>
      </w:r>
      <w:r w:rsidR="000B488C">
        <w:rPr>
          <w:rFonts w:cs="Calibri"/>
          <w:sz w:val="20"/>
          <w:szCs w:val="20"/>
        </w:rPr>
        <w:t xml:space="preserve">Government Degree </w:t>
      </w:r>
      <w:r w:rsidRPr="00EF31CC">
        <w:rPr>
          <w:rFonts w:cs="Calibri"/>
          <w:sz w:val="20"/>
          <w:szCs w:val="20"/>
        </w:rPr>
        <w:t xml:space="preserve"> Science </w:t>
      </w:r>
      <w:r w:rsidR="000B488C">
        <w:rPr>
          <w:rFonts w:cs="Calibri"/>
          <w:sz w:val="20"/>
          <w:szCs w:val="20"/>
        </w:rPr>
        <w:t xml:space="preserve">Collage Malir Cantt 70% </w:t>
      </w:r>
      <w:r w:rsidRPr="00EF31CC">
        <w:rPr>
          <w:rFonts w:cs="Calibri"/>
          <w:sz w:val="20"/>
          <w:szCs w:val="20"/>
        </w:rPr>
        <w:t>(2009)</w:t>
      </w:r>
    </w:p>
    <w:p w:rsidR="00256A73" w:rsidRDefault="00177D72" w:rsidP="00256A73">
      <w:pPr>
        <w:numPr>
          <w:ilvl w:val="0"/>
          <w:numId w:val="3"/>
        </w:numPr>
        <w:spacing w:after="0"/>
        <w:jc w:val="both"/>
        <w:rPr>
          <w:rFonts w:cs="Calibri"/>
          <w:sz w:val="20"/>
          <w:szCs w:val="20"/>
        </w:rPr>
      </w:pPr>
      <w:r>
        <w:rPr>
          <w:rFonts w:cs="Calibri"/>
          <w:b/>
          <w:sz w:val="20"/>
          <w:szCs w:val="20"/>
        </w:rPr>
        <w:t>Secondary Schoo</w:t>
      </w:r>
      <w:r w:rsidR="00B5159B">
        <w:rPr>
          <w:rFonts w:cs="Calibri"/>
          <w:b/>
          <w:sz w:val="20"/>
          <w:szCs w:val="20"/>
        </w:rPr>
        <w:t>l Certificate</w:t>
      </w:r>
      <w:r w:rsidR="000B488C">
        <w:rPr>
          <w:rFonts w:cs="Calibri"/>
          <w:b/>
          <w:sz w:val="20"/>
          <w:szCs w:val="20"/>
        </w:rPr>
        <w:t>(SSC)</w:t>
      </w:r>
      <w:r w:rsidR="00B5159B">
        <w:rPr>
          <w:rFonts w:cs="Calibri"/>
          <w:b/>
          <w:sz w:val="20"/>
          <w:szCs w:val="20"/>
        </w:rPr>
        <w:t xml:space="preserve">, </w:t>
      </w:r>
      <w:r w:rsidR="00B5159B" w:rsidRPr="00B5159B">
        <w:rPr>
          <w:rFonts w:cs="Calibri"/>
          <w:sz w:val="20"/>
          <w:szCs w:val="20"/>
        </w:rPr>
        <w:t>SOS Hermann Gmeiner School</w:t>
      </w:r>
      <w:r w:rsidR="000B488C">
        <w:rPr>
          <w:rFonts w:cs="Calibri"/>
          <w:sz w:val="20"/>
          <w:szCs w:val="20"/>
        </w:rPr>
        <w:t xml:space="preserve"> 84.42%</w:t>
      </w:r>
      <w:r w:rsidR="000B488C">
        <w:rPr>
          <w:rFonts w:cs="Calibri"/>
          <w:sz w:val="20"/>
          <w:szCs w:val="20"/>
          <w:highlight w:val="yellow"/>
        </w:rPr>
        <w:t>(2007</w:t>
      </w:r>
      <w:r w:rsidR="005E17CE" w:rsidRPr="005E17CE">
        <w:rPr>
          <w:rFonts w:cs="Calibri"/>
          <w:sz w:val="20"/>
          <w:szCs w:val="20"/>
          <w:highlight w:val="yellow"/>
        </w:rPr>
        <w:t>)</w:t>
      </w:r>
    </w:p>
    <w:p w:rsidR="00C47B00" w:rsidRPr="00CB6DE0" w:rsidRDefault="00976D22" w:rsidP="00C47B00">
      <w:pPr>
        <w:numPr>
          <w:ilvl w:val="0"/>
          <w:numId w:val="3"/>
        </w:numPr>
        <w:spacing w:after="0"/>
        <w:jc w:val="both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 xml:space="preserve">Clinical Pharmacy Course, </w:t>
      </w:r>
      <w:r w:rsidR="00DA618A" w:rsidRPr="002F7027">
        <w:rPr>
          <w:rFonts w:cs="Calibri"/>
          <w:sz w:val="20"/>
          <w:szCs w:val="20"/>
        </w:rPr>
        <w:t>National Institute of bone marrow transplantation and Blood diseases (NIBD)</w:t>
      </w:r>
      <w:r w:rsidR="00BC2AE1" w:rsidRPr="002F7027">
        <w:rPr>
          <w:rFonts w:cs="Calibri"/>
          <w:sz w:val="20"/>
          <w:szCs w:val="20"/>
        </w:rPr>
        <w:t xml:space="preserve"> (2 Months)</w:t>
      </w:r>
    </w:p>
    <w:p w:rsidR="00DF6B7B" w:rsidRDefault="00DF6B7B" w:rsidP="00C47B00">
      <w:pPr>
        <w:pStyle w:val="NoSpacing"/>
        <w:jc w:val="center"/>
        <w:rPr>
          <w:b/>
        </w:rPr>
      </w:pPr>
    </w:p>
    <w:p w:rsidR="00DF6B7B" w:rsidRDefault="00DF6B7B" w:rsidP="00C47B00">
      <w:pPr>
        <w:pStyle w:val="NoSpacing"/>
        <w:jc w:val="center"/>
        <w:rPr>
          <w:b/>
        </w:rPr>
      </w:pPr>
    </w:p>
    <w:p w:rsidR="00DF6B7B" w:rsidRDefault="00442D61" w:rsidP="00C47B00">
      <w:pPr>
        <w:pStyle w:val="NoSpacing"/>
        <w:jc w:val="center"/>
        <w:rPr>
          <w:b/>
        </w:rPr>
      </w:pPr>
      <w:r w:rsidRPr="00442D61">
        <w:rPr>
          <w:rFonts w:cs="Calibri"/>
          <w:b/>
        </w:rPr>
        <w:pict>
          <v:rect id="_x0000_i1030" style="width:540pt;height:3pt" o:hralign="center" o:hrstd="t" o:hrnoshade="t" o:hr="t" fillcolor="#622423" stroked="f"/>
        </w:pict>
      </w:r>
    </w:p>
    <w:p w:rsidR="00C47B00" w:rsidRPr="00C47B00" w:rsidRDefault="00C47B00" w:rsidP="00C47B00">
      <w:pPr>
        <w:pStyle w:val="NoSpacing"/>
        <w:jc w:val="center"/>
        <w:rPr>
          <w:b/>
        </w:rPr>
      </w:pPr>
      <w:r w:rsidRPr="00C47B00">
        <w:rPr>
          <w:b/>
        </w:rPr>
        <w:t>ACTIVITIES</w:t>
      </w:r>
    </w:p>
    <w:p w:rsidR="00F769E7" w:rsidRPr="00F769E7" w:rsidRDefault="00F769E7" w:rsidP="00F769E7">
      <w:pPr>
        <w:numPr>
          <w:ilvl w:val="0"/>
          <w:numId w:val="3"/>
        </w:numPr>
        <w:spacing w:after="0"/>
        <w:jc w:val="both"/>
        <w:rPr>
          <w:rFonts w:cs="Calibri"/>
          <w:sz w:val="20"/>
          <w:szCs w:val="20"/>
        </w:rPr>
      </w:pPr>
      <w:r w:rsidRPr="00F769E7">
        <w:rPr>
          <w:rFonts w:cs="Calibri"/>
          <w:b/>
          <w:sz w:val="20"/>
          <w:szCs w:val="20"/>
        </w:rPr>
        <w:t>Participated in 2nd</w:t>
      </w:r>
      <w:r>
        <w:rPr>
          <w:rFonts w:cs="Calibri"/>
          <w:b/>
          <w:sz w:val="20"/>
          <w:szCs w:val="20"/>
        </w:rPr>
        <w:t xml:space="preserve"> National Conference (</w:t>
      </w:r>
      <w:r w:rsidRPr="00F769E7">
        <w:rPr>
          <w:rFonts w:cs="Calibri"/>
          <w:b/>
          <w:sz w:val="20"/>
          <w:szCs w:val="20"/>
        </w:rPr>
        <w:t>Research In pharmacy</w:t>
      </w:r>
      <w:r>
        <w:rPr>
          <w:rFonts w:cs="Calibri"/>
          <w:b/>
          <w:sz w:val="20"/>
          <w:szCs w:val="20"/>
        </w:rPr>
        <w:t>)</w:t>
      </w:r>
      <w:r w:rsidRPr="00F769E7">
        <w:rPr>
          <w:rFonts w:cs="Calibri"/>
          <w:sz w:val="20"/>
          <w:szCs w:val="20"/>
        </w:rPr>
        <w:t>Organized by DOW College of Pharmacy, DUHS, Karachi (2013)</w:t>
      </w:r>
    </w:p>
    <w:p w:rsidR="00087049" w:rsidRPr="00F55378" w:rsidRDefault="00087049" w:rsidP="00087049">
      <w:pPr>
        <w:numPr>
          <w:ilvl w:val="0"/>
          <w:numId w:val="3"/>
        </w:numPr>
        <w:spacing w:after="0"/>
        <w:jc w:val="both"/>
        <w:rPr>
          <w:rFonts w:cs="Calibri"/>
          <w:sz w:val="20"/>
          <w:szCs w:val="20"/>
        </w:rPr>
      </w:pPr>
      <w:r w:rsidRPr="009B10CE">
        <w:rPr>
          <w:rFonts w:cs="Calibri"/>
          <w:b/>
          <w:sz w:val="20"/>
          <w:szCs w:val="20"/>
        </w:rPr>
        <w:t>“Saving Patient Protecting Doctors”</w:t>
      </w:r>
      <w:r>
        <w:rPr>
          <w:rFonts w:cs="Calibri"/>
          <w:b/>
          <w:sz w:val="20"/>
          <w:szCs w:val="20"/>
        </w:rPr>
        <w:t xml:space="preserve">, </w:t>
      </w:r>
      <w:r w:rsidRPr="00F55378">
        <w:rPr>
          <w:rFonts w:cs="Calibri"/>
          <w:sz w:val="20"/>
          <w:szCs w:val="20"/>
        </w:rPr>
        <w:t>7thLiaquat National Hospita</w:t>
      </w:r>
      <w:r>
        <w:rPr>
          <w:rFonts w:cs="Calibri"/>
          <w:sz w:val="20"/>
          <w:szCs w:val="20"/>
        </w:rPr>
        <w:t xml:space="preserve">l And Medical College Symposium </w:t>
      </w:r>
      <w:r w:rsidRPr="00F55378">
        <w:rPr>
          <w:rFonts w:cs="Calibri"/>
          <w:sz w:val="20"/>
          <w:szCs w:val="20"/>
        </w:rPr>
        <w:t>(2012)</w:t>
      </w:r>
    </w:p>
    <w:p w:rsidR="00087049" w:rsidRPr="00A870C2" w:rsidRDefault="00087049" w:rsidP="00087049">
      <w:pPr>
        <w:numPr>
          <w:ilvl w:val="0"/>
          <w:numId w:val="3"/>
        </w:numPr>
        <w:spacing w:after="0"/>
        <w:jc w:val="both"/>
        <w:rPr>
          <w:rFonts w:cs="Calibri"/>
          <w:b/>
          <w:sz w:val="20"/>
          <w:szCs w:val="20"/>
        </w:rPr>
      </w:pPr>
      <w:r w:rsidRPr="00442B37">
        <w:rPr>
          <w:rFonts w:cs="Calibri"/>
          <w:b/>
          <w:sz w:val="20"/>
          <w:szCs w:val="20"/>
        </w:rPr>
        <w:t xml:space="preserve">Workshop on “Hospital Pharmacy” </w:t>
      </w:r>
      <w:r w:rsidRPr="00A870C2">
        <w:rPr>
          <w:rFonts w:cs="Calibri"/>
          <w:sz w:val="20"/>
          <w:szCs w:val="20"/>
        </w:rPr>
        <w:t>organized by “Hussianz Pakistan”, Jinnah University For Women (2012)</w:t>
      </w:r>
    </w:p>
    <w:p w:rsidR="00C9148B" w:rsidRDefault="00C47B00" w:rsidP="007D1F2B">
      <w:pPr>
        <w:numPr>
          <w:ilvl w:val="0"/>
          <w:numId w:val="3"/>
        </w:numPr>
        <w:spacing w:after="0"/>
        <w:jc w:val="both"/>
        <w:rPr>
          <w:rFonts w:cs="Calibri"/>
          <w:sz w:val="20"/>
          <w:szCs w:val="20"/>
        </w:rPr>
      </w:pPr>
      <w:r w:rsidRPr="007D1F2B">
        <w:rPr>
          <w:rFonts w:cs="Calibri"/>
          <w:b/>
          <w:sz w:val="20"/>
          <w:szCs w:val="20"/>
        </w:rPr>
        <w:t xml:space="preserve">Workshop on “Responsibilities Of a Pharmacist In A General Hospital, </w:t>
      </w:r>
      <w:r w:rsidRPr="007D1F2B">
        <w:rPr>
          <w:rFonts w:cs="Calibri"/>
          <w:sz w:val="20"/>
          <w:szCs w:val="20"/>
        </w:rPr>
        <w:t>Abbasi Shaheed Hospital (2011)</w:t>
      </w:r>
    </w:p>
    <w:p w:rsidR="004710F1" w:rsidRPr="00003C50" w:rsidRDefault="004710F1" w:rsidP="004710F1">
      <w:pPr>
        <w:spacing w:after="0"/>
        <w:jc w:val="both"/>
        <w:rPr>
          <w:rFonts w:cs="Calibri"/>
          <w:sz w:val="10"/>
          <w:szCs w:val="10"/>
        </w:rPr>
      </w:pPr>
    </w:p>
    <w:p w:rsidR="004710F1" w:rsidRDefault="004710F1" w:rsidP="004710F1">
      <w:pPr>
        <w:spacing w:after="0"/>
        <w:jc w:val="center"/>
        <w:rPr>
          <w:rFonts w:cs="Calibri"/>
          <w:b/>
          <w:sz w:val="20"/>
          <w:szCs w:val="20"/>
        </w:rPr>
      </w:pPr>
      <w:r w:rsidRPr="004710F1">
        <w:rPr>
          <w:rFonts w:cs="Calibri"/>
          <w:b/>
          <w:sz w:val="20"/>
          <w:szCs w:val="20"/>
        </w:rPr>
        <w:t>COMPUTER SKILLS</w:t>
      </w:r>
    </w:p>
    <w:p w:rsidR="007F5BAF" w:rsidRDefault="007F5BAF" w:rsidP="00014554">
      <w:pPr>
        <w:numPr>
          <w:ilvl w:val="0"/>
          <w:numId w:val="3"/>
        </w:numPr>
        <w:spacing w:after="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ERP Software</w:t>
      </w:r>
    </w:p>
    <w:p w:rsidR="004710F1" w:rsidRPr="00977494" w:rsidRDefault="004710F1" w:rsidP="00014554">
      <w:pPr>
        <w:numPr>
          <w:ilvl w:val="0"/>
          <w:numId w:val="3"/>
        </w:numPr>
        <w:spacing w:after="0"/>
        <w:jc w:val="both"/>
        <w:rPr>
          <w:rFonts w:cs="Calibri"/>
          <w:sz w:val="20"/>
          <w:szCs w:val="20"/>
        </w:rPr>
      </w:pPr>
      <w:r w:rsidRPr="00977494">
        <w:rPr>
          <w:rFonts w:cs="Calibri"/>
          <w:sz w:val="20"/>
          <w:szCs w:val="20"/>
        </w:rPr>
        <w:t>MS Office Suite</w:t>
      </w:r>
      <w:r w:rsidR="00F709D9" w:rsidRPr="00977494">
        <w:rPr>
          <w:rFonts w:cs="Calibri"/>
          <w:sz w:val="20"/>
          <w:szCs w:val="20"/>
        </w:rPr>
        <w:t xml:space="preserve"> (Excel, Word, PowerPoint)</w:t>
      </w:r>
    </w:p>
    <w:p w:rsidR="004710F1" w:rsidRPr="00977494" w:rsidRDefault="004710F1" w:rsidP="00014554">
      <w:pPr>
        <w:numPr>
          <w:ilvl w:val="0"/>
          <w:numId w:val="3"/>
        </w:numPr>
        <w:spacing w:after="0"/>
        <w:jc w:val="both"/>
        <w:rPr>
          <w:rFonts w:cs="Calibri"/>
          <w:sz w:val="20"/>
          <w:szCs w:val="20"/>
        </w:rPr>
      </w:pPr>
      <w:r w:rsidRPr="00977494">
        <w:rPr>
          <w:rFonts w:cs="Calibri"/>
          <w:sz w:val="20"/>
          <w:szCs w:val="20"/>
        </w:rPr>
        <w:t xml:space="preserve">Graphic </w:t>
      </w:r>
      <w:r w:rsidR="00DB39E3" w:rsidRPr="00977494">
        <w:rPr>
          <w:rFonts w:cs="Calibri"/>
          <w:sz w:val="20"/>
          <w:szCs w:val="20"/>
        </w:rPr>
        <w:t>Designing (</w:t>
      </w:r>
      <w:r w:rsidRPr="00977494">
        <w:rPr>
          <w:rFonts w:cs="Calibri"/>
          <w:sz w:val="20"/>
          <w:szCs w:val="20"/>
        </w:rPr>
        <w:t>Adobe Photoshop, In page)</w:t>
      </w:r>
    </w:p>
    <w:p w:rsidR="00817EC3" w:rsidRPr="00817EC3" w:rsidRDefault="00817EC3" w:rsidP="00014554">
      <w:pPr>
        <w:numPr>
          <w:ilvl w:val="0"/>
          <w:numId w:val="3"/>
        </w:numPr>
        <w:spacing w:after="0"/>
        <w:jc w:val="both"/>
        <w:rPr>
          <w:rFonts w:cs="Calibri"/>
          <w:b/>
          <w:sz w:val="20"/>
          <w:szCs w:val="20"/>
        </w:rPr>
      </w:pPr>
      <w:r w:rsidRPr="00977494">
        <w:rPr>
          <w:rFonts w:cs="Calibri"/>
          <w:sz w:val="20"/>
          <w:szCs w:val="20"/>
        </w:rPr>
        <w:t>HTML and Front page</w:t>
      </w:r>
    </w:p>
    <w:p w:rsidR="00142B93" w:rsidRPr="00020603" w:rsidRDefault="00442D61" w:rsidP="00B745D8">
      <w:pPr>
        <w:spacing w:after="0"/>
        <w:jc w:val="center"/>
        <w:rPr>
          <w:rFonts w:cs="Calibri"/>
          <w:b/>
          <w:sz w:val="20"/>
          <w:szCs w:val="20"/>
        </w:rPr>
      </w:pPr>
      <w:r w:rsidRPr="00442D61">
        <w:rPr>
          <w:rFonts w:cs="Calibri"/>
          <w:b/>
          <w:sz w:val="20"/>
          <w:szCs w:val="20"/>
        </w:rPr>
        <w:pict>
          <v:rect id="_x0000_i1031" style="width:540pt;height:3pt" o:hralign="center" o:hrstd="t" o:hrnoshade="t" o:hr="t" fillcolor="#622423" stroked="f"/>
        </w:pict>
      </w:r>
    </w:p>
    <w:p w:rsidR="006368BB" w:rsidRPr="003B6AC7" w:rsidRDefault="006368BB" w:rsidP="00003C50">
      <w:pPr>
        <w:spacing w:after="0"/>
        <w:jc w:val="both"/>
        <w:rPr>
          <w:rFonts w:ascii="Palatino Linotype" w:hAnsi="Palatino Linotype" w:cs="Calibri"/>
          <w:sz w:val="20"/>
          <w:szCs w:val="20"/>
        </w:rPr>
      </w:pPr>
      <w:r w:rsidRPr="00020603">
        <w:rPr>
          <w:rFonts w:cs="Calibri"/>
          <w:b/>
          <w:sz w:val="20"/>
          <w:szCs w:val="20"/>
        </w:rPr>
        <w:t>Languages known</w:t>
      </w:r>
      <w:r w:rsidR="00F064A0" w:rsidRPr="00020603">
        <w:rPr>
          <w:rFonts w:cs="Calibri"/>
          <w:b/>
          <w:sz w:val="20"/>
          <w:szCs w:val="20"/>
        </w:rPr>
        <w:t>:</w:t>
      </w:r>
      <w:r w:rsidR="00F064A0">
        <w:rPr>
          <w:rFonts w:cs="Calibri"/>
          <w:sz w:val="20"/>
          <w:szCs w:val="20"/>
          <w:lang w:val="en-IN"/>
        </w:rPr>
        <w:t xml:space="preserve"> English</w:t>
      </w:r>
      <w:r w:rsidR="00151C80">
        <w:rPr>
          <w:rFonts w:cs="Calibri"/>
          <w:sz w:val="20"/>
          <w:szCs w:val="20"/>
          <w:lang w:val="en-IN"/>
        </w:rPr>
        <w:t xml:space="preserve">, Urdu                                </w:t>
      </w:r>
      <w:r w:rsidRPr="00020603">
        <w:rPr>
          <w:rFonts w:cs="Calibri"/>
          <w:b/>
          <w:sz w:val="20"/>
          <w:szCs w:val="20"/>
        </w:rPr>
        <w:t>References</w:t>
      </w:r>
      <w:r w:rsidR="0088301F" w:rsidRPr="00020603">
        <w:rPr>
          <w:rFonts w:cs="Calibri"/>
          <w:b/>
          <w:sz w:val="20"/>
          <w:szCs w:val="20"/>
        </w:rPr>
        <w:t xml:space="preserve">:  </w:t>
      </w:r>
      <w:r w:rsidR="0088301F" w:rsidRPr="00020603">
        <w:rPr>
          <w:rFonts w:cs="Calibri"/>
          <w:sz w:val="20"/>
          <w:szCs w:val="20"/>
        </w:rPr>
        <w:t>Available on r</w:t>
      </w:r>
      <w:r w:rsidR="004144A4" w:rsidRPr="00020603">
        <w:rPr>
          <w:rFonts w:cs="Calibri"/>
          <w:sz w:val="20"/>
          <w:szCs w:val="20"/>
        </w:rPr>
        <w:t>equest</w:t>
      </w:r>
    </w:p>
    <w:sectPr w:rsidR="006368BB" w:rsidRPr="003B6AC7" w:rsidSect="00610DBF">
      <w:type w:val="continuous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4122" w:rsidRDefault="00424122" w:rsidP="00CB6DE0">
      <w:pPr>
        <w:spacing w:after="0" w:line="240" w:lineRule="auto"/>
      </w:pPr>
      <w:r>
        <w:separator/>
      </w:r>
    </w:p>
  </w:endnote>
  <w:endnote w:type="continuationSeparator" w:id="1">
    <w:p w:rsidR="00424122" w:rsidRDefault="00424122" w:rsidP="00CB6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,Times New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4122" w:rsidRDefault="00424122" w:rsidP="00CB6DE0">
      <w:pPr>
        <w:spacing w:after="0" w:line="240" w:lineRule="auto"/>
      </w:pPr>
      <w:r>
        <w:separator/>
      </w:r>
    </w:p>
  </w:footnote>
  <w:footnote w:type="continuationSeparator" w:id="1">
    <w:p w:rsidR="00424122" w:rsidRDefault="00424122" w:rsidP="00CB6D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singleLevel"/>
    <w:tmpl w:val="00000008"/>
    <w:name w:val="WW8Num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1">
    <w:nsid w:val="00000009"/>
    <w:multiLevelType w:val="singleLevel"/>
    <w:tmpl w:val="00000009"/>
    <w:name w:val="WW8Num11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/>
      </w:rPr>
    </w:lvl>
  </w:abstractNum>
  <w:abstractNum w:abstractNumId="2">
    <w:nsid w:val="0000000A"/>
    <w:multiLevelType w:val="singleLevel"/>
    <w:tmpl w:val="0000000A"/>
    <w:name w:val="WW8Num12"/>
    <w:lvl w:ilvl="0">
      <w:start w:val="1"/>
      <w:numFmt w:val="bullet"/>
      <w:lvlText w:val=""/>
      <w:lvlJc w:val="left"/>
      <w:pPr>
        <w:tabs>
          <w:tab w:val="num" w:pos="790"/>
        </w:tabs>
        <w:ind w:left="790" w:hanging="360"/>
      </w:pPr>
      <w:rPr>
        <w:rFonts w:ascii="Wingdings" w:hAnsi="Wingdings" w:cs="Wingdings"/>
      </w:rPr>
    </w:lvl>
  </w:abstractNum>
  <w:abstractNum w:abstractNumId="3">
    <w:nsid w:val="00000029"/>
    <w:multiLevelType w:val="hybridMultilevel"/>
    <w:tmpl w:val="03BEE944"/>
    <w:lvl w:ilvl="0" w:tplc="40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0006784">
      <w:start w:val="1"/>
      <w:numFmt w:val="bullet"/>
      <w:lvlText w:val="~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72AE"/>
    <w:multiLevelType w:val="hybridMultilevel"/>
    <w:tmpl w:val="00006952"/>
    <w:lvl w:ilvl="0" w:tplc="00005F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1E21A6"/>
    <w:multiLevelType w:val="hybridMultilevel"/>
    <w:tmpl w:val="4D92638A"/>
    <w:lvl w:ilvl="0" w:tplc="AB4AB480">
      <w:start w:val="1"/>
      <w:numFmt w:val="bullet"/>
      <w:lvlText w:val="–"/>
      <w:lvlJc w:val="left"/>
      <w:pPr>
        <w:ind w:left="216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01DE49B6"/>
    <w:multiLevelType w:val="hybridMultilevel"/>
    <w:tmpl w:val="0EC85DE6"/>
    <w:lvl w:ilvl="0" w:tplc="AB4AB480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3F581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0F6F43A6"/>
    <w:multiLevelType w:val="hybridMultilevel"/>
    <w:tmpl w:val="0388E1D2"/>
    <w:lvl w:ilvl="0" w:tplc="5B64654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b/>
        <w:i w:val="0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D04A07"/>
    <w:multiLevelType w:val="hybridMultilevel"/>
    <w:tmpl w:val="69CC32CE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10484DC0"/>
    <w:multiLevelType w:val="hybridMultilevel"/>
    <w:tmpl w:val="08121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F22F23"/>
    <w:multiLevelType w:val="hybridMultilevel"/>
    <w:tmpl w:val="2A4E7016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2">
    <w:nsid w:val="12E515E6"/>
    <w:multiLevelType w:val="hybridMultilevel"/>
    <w:tmpl w:val="9D16E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7793C6A"/>
    <w:multiLevelType w:val="hybridMultilevel"/>
    <w:tmpl w:val="EE501E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01E4C70"/>
    <w:multiLevelType w:val="hybridMultilevel"/>
    <w:tmpl w:val="2974A3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26A9607D"/>
    <w:multiLevelType w:val="hybridMultilevel"/>
    <w:tmpl w:val="ABCC4C10"/>
    <w:lvl w:ilvl="0" w:tplc="5B64654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326041"/>
    <w:multiLevelType w:val="hybridMultilevel"/>
    <w:tmpl w:val="EE909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542D64"/>
    <w:multiLevelType w:val="hybridMultilevel"/>
    <w:tmpl w:val="16040ADC"/>
    <w:lvl w:ilvl="0" w:tplc="5B64654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AF64C6B"/>
    <w:multiLevelType w:val="hybridMultilevel"/>
    <w:tmpl w:val="C5305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C23E20"/>
    <w:multiLevelType w:val="hybridMultilevel"/>
    <w:tmpl w:val="16A64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2372EDD"/>
    <w:multiLevelType w:val="hybridMultilevel"/>
    <w:tmpl w:val="06DEE748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>
    <w:nsid w:val="34752552"/>
    <w:multiLevelType w:val="hybridMultilevel"/>
    <w:tmpl w:val="D6BED19A"/>
    <w:lvl w:ilvl="0" w:tplc="59765E9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63A0605"/>
    <w:multiLevelType w:val="multilevel"/>
    <w:tmpl w:val="74FC4A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>
    <w:nsid w:val="376B4AE1"/>
    <w:multiLevelType w:val="hybridMultilevel"/>
    <w:tmpl w:val="984E531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>
    <w:nsid w:val="37CD044C"/>
    <w:multiLevelType w:val="hybridMultilevel"/>
    <w:tmpl w:val="40045A32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>
    <w:nsid w:val="3D214D10"/>
    <w:multiLevelType w:val="hybridMultilevel"/>
    <w:tmpl w:val="26FA89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3E0D4242"/>
    <w:multiLevelType w:val="hybridMultilevel"/>
    <w:tmpl w:val="4F862068"/>
    <w:lvl w:ilvl="0" w:tplc="04090001">
      <w:start w:val="1"/>
      <w:numFmt w:val="bullet"/>
      <w:lvlText w:val=""/>
      <w:lvlJc w:val="left"/>
      <w:pPr>
        <w:ind w:left="139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</w:abstractNum>
  <w:abstractNum w:abstractNumId="27">
    <w:nsid w:val="46171AC0"/>
    <w:multiLevelType w:val="hybridMultilevel"/>
    <w:tmpl w:val="5E007E38"/>
    <w:lvl w:ilvl="0" w:tplc="59765E9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color w:val="auto"/>
        <w:sz w:val="16"/>
      </w:rPr>
    </w:lvl>
    <w:lvl w:ilvl="1" w:tplc="3AE4A2E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A5E8B4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23A65F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5D60AF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9D60E2A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3BA1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0B49A0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CEC30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A4834DA"/>
    <w:multiLevelType w:val="hybridMultilevel"/>
    <w:tmpl w:val="9ADA4C3E"/>
    <w:lvl w:ilvl="0" w:tplc="9272B3D2">
      <w:start w:val="1"/>
      <w:numFmt w:val="bullet"/>
      <w:lvlText w:val="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A9C4B8B"/>
    <w:multiLevelType w:val="hybridMultilevel"/>
    <w:tmpl w:val="C36461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AFB1CAE"/>
    <w:multiLevelType w:val="hybridMultilevel"/>
    <w:tmpl w:val="BDF6092E"/>
    <w:lvl w:ilvl="0" w:tplc="68B2F40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1">
    <w:nsid w:val="5B5D5046"/>
    <w:multiLevelType w:val="hybridMultilevel"/>
    <w:tmpl w:val="A28662B6"/>
    <w:lvl w:ilvl="0" w:tplc="5B64654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E930A5F"/>
    <w:multiLevelType w:val="hybridMultilevel"/>
    <w:tmpl w:val="0412913C"/>
    <w:lvl w:ilvl="0" w:tplc="C1C057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AE80BFB"/>
    <w:multiLevelType w:val="hybridMultilevel"/>
    <w:tmpl w:val="7B4E016A"/>
    <w:lvl w:ilvl="0" w:tplc="06763F9E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sz w:val="18"/>
        <w:szCs w:val="18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CBB13B7"/>
    <w:multiLevelType w:val="hybridMultilevel"/>
    <w:tmpl w:val="8682B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8379A0"/>
    <w:multiLevelType w:val="hybridMultilevel"/>
    <w:tmpl w:val="74D44B26"/>
    <w:lvl w:ilvl="0" w:tplc="04090001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FD92448"/>
    <w:multiLevelType w:val="hybridMultilevel"/>
    <w:tmpl w:val="1B2A6446"/>
    <w:lvl w:ilvl="0" w:tplc="5B64654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b/>
        <w:i w:val="0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CC1A03"/>
    <w:multiLevelType w:val="hybridMultilevel"/>
    <w:tmpl w:val="33AA6BA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79CC4B18"/>
    <w:multiLevelType w:val="hybridMultilevel"/>
    <w:tmpl w:val="283E5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781BD7"/>
    <w:multiLevelType w:val="hybridMultilevel"/>
    <w:tmpl w:val="8FC6102E"/>
    <w:lvl w:ilvl="0" w:tplc="AB4AB480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816EFD"/>
    <w:multiLevelType w:val="hybridMultilevel"/>
    <w:tmpl w:val="6B3C69E2"/>
    <w:lvl w:ilvl="0" w:tplc="A19669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76CC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42CC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382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E4C1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420A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0222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44E1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6C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6E706E"/>
    <w:multiLevelType w:val="hybridMultilevel"/>
    <w:tmpl w:val="0B1C940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7"/>
  </w:num>
  <w:num w:numId="3">
    <w:abstractNumId w:val="15"/>
  </w:num>
  <w:num w:numId="4">
    <w:abstractNumId w:val="36"/>
  </w:num>
  <w:num w:numId="5">
    <w:abstractNumId w:val="17"/>
  </w:num>
  <w:num w:numId="6">
    <w:abstractNumId w:val="8"/>
  </w:num>
  <w:num w:numId="7">
    <w:abstractNumId w:val="35"/>
  </w:num>
  <w:num w:numId="8">
    <w:abstractNumId w:val="19"/>
  </w:num>
  <w:num w:numId="9">
    <w:abstractNumId w:val="22"/>
  </w:num>
  <w:num w:numId="10">
    <w:abstractNumId w:val="31"/>
  </w:num>
  <w:num w:numId="11">
    <w:abstractNumId w:val="32"/>
  </w:num>
  <w:num w:numId="12">
    <w:abstractNumId w:val="3"/>
  </w:num>
  <w:num w:numId="13">
    <w:abstractNumId w:val="4"/>
  </w:num>
  <w:num w:numId="14">
    <w:abstractNumId w:val="37"/>
  </w:num>
  <w:num w:numId="15">
    <w:abstractNumId w:val="14"/>
  </w:num>
  <w:num w:numId="16">
    <w:abstractNumId w:val="13"/>
  </w:num>
  <w:num w:numId="17">
    <w:abstractNumId w:val="5"/>
  </w:num>
  <w:num w:numId="18">
    <w:abstractNumId w:val="6"/>
  </w:num>
  <w:num w:numId="19">
    <w:abstractNumId w:val="39"/>
  </w:num>
  <w:num w:numId="20">
    <w:abstractNumId w:val="26"/>
  </w:num>
  <w:num w:numId="21">
    <w:abstractNumId w:val="38"/>
  </w:num>
  <w:num w:numId="22">
    <w:abstractNumId w:val="28"/>
  </w:num>
  <w:num w:numId="23">
    <w:abstractNumId w:val="10"/>
  </w:num>
  <w:num w:numId="24">
    <w:abstractNumId w:val="30"/>
  </w:num>
  <w:num w:numId="25">
    <w:abstractNumId w:val="9"/>
  </w:num>
  <w:num w:numId="26">
    <w:abstractNumId w:val="24"/>
  </w:num>
  <w:num w:numId="27">
    <w:abstractNumId w:val="41"/>
  </w:num>
  <w:num w:numId="28">
    <w:abstractNumId w:val="23"/>
  </w:num>
  <w:num w:numId="29">
    <w:abstractNumId w:val="12"/>
  </w:num>
  <w:num w:numId="30">
    <w:abstractNumId w:val="7"/>
  </w:num>
  <w:num w:numId="31">
    <w:abstractNumId w:val="33"/>
  </w:num>
  <w:num w:numId="32">
    <w:abstractNumId w:val="16"/>
  </w:num>
  <w:num w:numId="33">
    <w:abstractNumId w:val="29"/>
  </w:num>
  <w:num w:numId="34">
    <w:abstractNumId w:val="20"/>
  </w:num>
  <w:num w:numId="35">
    <w:abstractNumId w:val="25"/>
  </w:num>
  <w:num w:numId="36">
    <w:abstractNumId w:val="18"/>
  </w:num>
  <w:num w:numId="37">
    <w:abstractNumId w:val="21"/>
  </w:num>
  <w:num w:numId="38">
    <w:abstractNumId w:val="11"/>
  </w:num>
  <w:num w:numId="39">
    <w:abstractNumId w:val="34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68BB"/>
    <w:rsid w:val="0000193A"/>
    <w:rsid w:val="0000355D"/>
    <w:rsid w:val="00003C50"/>
    <w:rsid w:val="000061B5"/>
    <w:rsid w:val="00006747"/>
    <w:rsid w:val="00011640"/>
    <w:rsid w:val="000123E8"/>
    <w:rsid w:val="00014554"/>
    <w:rsid w:val="00020603"/>
    <w:rsid w:val="00023951"/>
    <w:rsid w:val="00030B0D"/>
    <w:rsid w:val="0003599A"/>
    <w:rsid w:val="00036466"/>
    <w:rsid w:val="000416C5"/>
    <w:rsid w:val="00052389"/>
    <w:rsid w:val="0005379B"/>
    <w:rsid w:val="00054956"/>
    <w:rsid w:val="00060FBE"/>
    <w:rsid w:val="00061CF1"/>
    <w:rsid w:val="00062034"/>
    <w:rsid w:val="00062434"/>
    <w:rsid w:val="0006740B"/>
    <w:rsid w:val="00072903"/>
    <w:rsid w:val="000827E2"/>
    <w:rsid w:val="0008558A"/>
    <w:rsid w:val="00087049"/>
    <w:rsid w:val="000874B2"/>
    <w:rsid w:val="00087F57"/>
    <w:rsid w:val="000A11AB"/>
    <w:rsid w:val="000A4EB2"/>
    <w:rsid w:val="000A5228"/>
    <w:rsid w:val="000B16A9"/>
    <w:rsid w:val="000B488C"/>
    <w:rsid w:val="000B69B2"/>
    <w:rsid w:val="000B7BD3"/>
    <w:rsid w:val="000C0B84"/>
    <w:rsid w:val="000C1EFE"/>
    <w:rsid w:val="000C3323"/>
    <w:rsid w:val="000C467D"/>
    <w:rsid w:val="000C528E"/>
    <w:rsid w:val="000C6067"/>
    <w:rsid w:val="000D0917"/>
    <w:rsid w:val="000D1229"/>
    <w:rsid w:val="000D363B"/>
    <w:rsid w:val="000E1A6D"/>
    <w:rsid w:val="000E4E57"/>
    <w:rsid w:val="000F027B"/>
    <w:rsid w:val="000F076A"/>
    <w:rsid w:val="000F171C"/>
    <w:rsid w:val="000F2C22"/>
    <w:rsid w:val="000F5AAC"/>
    <w:rsid w:val="000F5FFE"/>
    <w:rsid w:val="000F7C38"/>
    <w:rsid w:val="00100AB7"/>
    <w:rsid w:val="00100DED"/>
    <w:rsid w:val="00104CA5"/>
    <w:rsid w:val="00110036"/>
    <w:rsid w:val="00110FB8"/>
    <w:rsid w:val="001122DD"/>
    <w:rsid w:val="0011272C"/>
    <w:rsid w:val="00112E37"/>
    <w:rsid w:val="00114D92"/>
    <w:rsid w:val="00117028"/>
    <w:rsid w:val="00117C29"/>
    <w:rsid w:val="00122434"/>
    <w:rsid w:val="001251FC"/>
    <w:rsid w:val="00126CF1"/>
    <w:rsid w:val="00131846"/>
    <w:rsid w:val="001331EF"/>
    <w:rsid w:val="00136002"/>
    <w:rsid w:val="0013604D"/>
    <w:rsid w:val="00137BFF"/>
    <w:rsid w:val="0014212A"/>
    <w:rsid w:val="00142B93"/>
    <w:rsid w:val="00142E29"/>
    <w:rsid w:val="00143FF7"/>
    <w:rsid w:val="0014454F"/>
    <w:rsid w:val="001450F0"/>
    <w:rsid w:val="00146E31"/>
    <w:rsid w:val="0015171B"/>
    <w:rsid w:val="00151C80"/>
    <w:rsid w:val="00152C12"/>
    <w:rsid w:val="00154E9A"/>
    <w:rsid w:val="001550FD"/>
    <w:rsid w:val="00155628"/>
    <w:rsid w:val="00161FA3"/>
    <w:rsid w:val="00163A76"/>
    <w:rsid w:val="00165581"/>
    <w:rsid w:val="00165AA8"/>
    <w:rsid w:val="00174EAF"/>
    <w:rsid w:val="00177D72"/>
    <w:rsid w:val="0018136F"/>
    <w:rsid w:val="00185AC1"/>
    <w:rsid w:val="00187C8A"/>
    <w:rsid w:val="00190C1D"/>
    <w:rsid w:val="00192903"/>
    <w:rsid w:val="001A107D"/>
    <w:rsid w:val="001A2B7A"/>
    <w:rsid w:val="001A32D9"/>
    <w:rsid w:val="001A3D46"/>
    <w:rsid w:val="001A46A7"/>
    <w:rsid w:val="001A59FD"/>
    <w:rsid w:val="001B2350"/>
    <w:rsid w:val="001B60E1"/>
    <w:rsid w:val="001B790E"/>
    <w:rsid w:val="001C320A"/>
    <w:rsid w:val="001D0272"/>
    <w:rsid w:val="001D1D5E"/>
    <w:rsid w:val="001E2CB3"/>
    <w:rsid w:val="001E45BA"/>
    <w:rsid w:val="001E6B28"/>
    <w:rsid w:val="001E76A2"/>
    <w:rsid w:val="001F06AC"/>
    <w:rsid w:val="001F5CA2"/>
    <w:rsid w:val="001F6C73"/>
    <w:rsid w:val="001F7F60"/>
    <w:rsid w:val="00207013"/>
    <w:rsid w:val="00207741"/>
    <w:rsid w:val="0021075B"/>
    <w:rsid w:val="00211A42"/>
    <w:rsid w:val="00211BBB"/>
    <w:rsid w:val="00215069"/>
    <w:rsid w:val="002207FA"/>
    <w:rsid w:val="00222CD4"/>
    <w:rsid w:val="00225C35"/>
    <w:rsid w:val="00225D0D"/>
    <w:rsid w:val="002267FE"/>
    <w:rsid w:val="00240756"/>
    <w:rsid w:val="00240B66"/>
    <w:rsid w:val="00250EFD"/>
    <w:rsid w:val="00253566"/>
    <w:rsid w:val="00253CAA"/>
    <w:rsid w:val="0025419A"/>
    <w:rsid w:val="00256A73"/>
    <w:rsid w:val="00257701"/>
    <w:rsid w:val="00262307"/>
    <w:rsid w:val="00262863"/>
    <w:rsid w:val="0027627A"/>
    <w:rsid w:val="00283B3D"/>
    <w:rsid w:val="00291A12"/>
    <w:rsid w:val="002962DE"/>
    <w:rsid w:val="002A0024"/>
    <w:rsid w:val="002A3CB4"/>
    <w:rsid w:val="002A517F"/>
    <w:rsid w:val="002A5661"/>
    <w:rsid w:val="002A7905"/>
    <w:rsid w:val="002B10A7"/>
    <w:rsid w:val="002B199E"/>
    <w:rsid w:val="002C060E"/>
    <w:rsid w:val="002C35C0"/>
    <w:rsid w:val="002C3AD5"/>
    <w:rsid w:val="002D2FA7"/>
    <w:rsid w:val="002D716A"/>
    <w:rsid w:val="002E1ECD"/>
    <w:rsid w:val="002E2349"/>
    <w:rsid w:val="002E2C8D"/>
    <w:rsid w:val="002F0CD6"/>
    <w:rsid w:val="002F3369"/>
    <w:rsid w:val="002F40F8"/>
    <w:rsid w:val="002F644B"/>
    <w:rsid w:val="002F6D8C"/>
    <w:rsid w:val="002F7027"/>
    <w:rsid w:val="00302755"/>
    <w:rsid w:val="003049D5"/>
    <w:rsid w:val="00304F10"/>
    <w:rsid w:val="003103AB"/>
    <w:rsid w:val="003165B6"/>
    <w:rsid w:val="0033407B"/>
    <w:rsid w:val="00336CBD"/>
    <w:rsid w:val="003443A2"/>
    <w:rsid w:val="00344E5E"/>
    <w:rsid w:val="00352D91"/>
    <w:rsid w:val="0035314A"/>
    <w:rsid w:val="003558CC"/>
    <w:rsid w:val="00356A4D"/>
    <w:rsid w:val="0036226B"/>
    <w:rsid w:val="00362296"/>
    <w:rsid w:val="00367942"/>
    <w:rsid w:val="00367A73"/>
    <w:rsid w:val="003712B6"/>
    <w:rsid w:val="0037398F"/>
    <w:rsid w:val="0038059E"/>
    <w:rsid w:val="00380EC9"/>
    <w:rsid w:val="00384B4F"/>
    <w:rsid w:val="00385425"/>
    <w:rsid w:val="0039409F"/>
    <w:rsid w:val="00397B7A"/>
    <w:rsid w:val="003A1099"/>
    <w:rsid w:val="003A247C"/>
    <w:rsid w:val="003A3429"/>
    <w:rsid w:val="003A66AE"/>
    <w:rsid w:val="003B3EB8"/>
    <w:rsid w:val="003B6AC7"/>
    <w:rsid w:val="003C6815"/>
    <w:rsid w:val="003C715B"/>
    <w:rsid w:val="003C76B3"/>
    <w:rsid w:val="003D21BB"/>
    <w:rsid w:val="003D2857"/>
    <w:rsid w:val="003D71CF"/>
    <w:rsid w:val="003E087C"/>
    <w:rsid w:val="003E33A7"/>
    <w:rsid w:val="003E626F"/>
    <w:rsid w:val="003F0252"/>
    <w:rsid w:val="003F1C38"/>
    <w:rsid w:val="003F20C0"/>
    <w:rsid w:val="003F3377"/>
    <w:rsid w:val="00400F74"/>
    <w:rsid w:val="0040548B"/>
    <w:rsid w:val="004133D0"/>
    <w:rsid w:val="004144A4"/>
    <w:rsid w:val="00415022"/>
    <w:rsid w:val="004169D8"/>
    <w:rsid w:val="0042409B"/>
    <w:rsid w:val="00424122"/>
    <w:rsid w:val="004261A4"/>
    <w:rsid w:val="0042678F"/>
    <w:rsid w:val="00426E57"/>
    <w:rsid w:val="00435C1B"/>
    <w:rsid w:val="00442B37"/>
    <w:rsid w:val="00442D61"/>
    <w:rsid w:val="00446730"/>
    <w:rsid w:val="00450FAE"/>
    <w:rsid w:val="004554FB"/>
    <w:rsid w:val="0045621D"/>
    <w:rsid w:val="00457968"/>
    <w:rsid w:val="0046176B"/>
    <w:rsid w:val="00462595"/>
    <w:rsid w:val="004625B5"/>
    <w:rsid w:val="004710F1"/>
    <w:rsid w:val="00471E90"/>
    <w:rsid w:val="004807F6"/>
    <w:rsid w:val="0048399B"/>
    <w:rsid w:val="00486805"/>
    <w:rsid w:val="00487D97"/>
    <w:rsid w:val="004A69E7"/>
    <w:rsid w:val="004B2ED4"/>
    <w:rsid w:val="004B4D63"/>
    <w:rsid w:val="004B6C02"/>
    <w:rsid w:val="004B7AEC"/>
    <w:rsid w:val="004C08C7"/>
    <w:rsid w:val="004D1908"/>
    <w:rsid w:val="004D3E44"/>
    <w:rsid w:val="004E02BA"/>
    <w:rsid w:val="004E1971"/>
    <w:rsid w:val="004E65C3"/>
    <w:rsid w:val="004E6657"/>
    <w:rsid w:val="004F4383"/>
    <w:rsid w:val="004F62D3"/>
    <w:rsid w:val="004F68E5"/>
    <w:rsid w:val="00504E65"/>
    <w:rsid w:val="00512599"/>
    <w:rsid w:val="00512A52"/>
    <w:rsid w:val="00513A86"/>
    <w:rsid w:val="00521EAA"/>
    <w:rsid w:val="00522F2C"/>
    <w:rsid w:val="00525511"/>
    <w:rsid w:val="005376EA"/>
    <w:rsid w:val="00537FA5"/>
    <w:rsid w:val="00543C29"/>
    <w:rsid w:val="00546696"/>
    <w:rsid w:val="00547FDC"/>
    <w:rsid w:val="00552083"/>
    <w:rsid w:val="0055645E"/>
    <w:rsid w:val="005649FC"/>
    <w:rsid w:val="0056632D"/>
    <w:rsid w:val="00571EA7"/>
    <w:rsid w:val="005740A9"/>
    <w:rsid w:val="00575D3E"/>
    <w:rsid w:val="0057613B"/>
    <w:rsid w:val="0058593C"/>
    <w:rsid w:val="00592ACC"/>
    <w:rsid w:val="005A1924"/>
    <w:rsid w:val="005A479C"/>
    <w:rsid w:val="005A504F"/>
    <w:rsid w:val="005A6214"/>
    <w:rsid w:val="005B0BDC"/>
    <w:rsid w:val="005B0F07"/>
    <w:rsid w:val="005B2B5B"/>
    <w:rsid w:val="005B47EF"/>
    <w:rsid w:val="005B4F47"/>
    <w:rsid w:val="005B5878"/>
    <w:rsid w:val="005B5CD6"/>
    <w:rsid w:val="005C004D"/>
    <w:rsid w:val="005C1EFA"/>
    <w:rsid w:val="005C2520"/>
    <w:rsid w:val="005C5656"/>
    <w:rsid w:val="005D1990"/>
    <w:rsid w:val="005D36CC"/>
    <w:rsid w:val="005E17CE"/>
    <w:rsid w:val="005E1875"/>
    <w:rsid w:val="005E2571"/>
    <w:rsid w:val="005E55A3"/>
    <w:rsid w:val="00603A67"/>
    <w:rsid w:val="00610DBF"/>
    <w:rsid w:val="006170DD"/>
    <w:rsid w:val="00617A05"/>
    <w:rsid w:val="006211DE"/>
    <w:rsid w:val="006236A2"/>
    <w:rsid w:val="0062798C"/>
    <w:rsid w:val="006368BB"/>
    <w:rsid w:val="00642139"/>
    <w:rsid w:val="00653B0D"/>
    <w:rsid w:val="00656876"/>
    <w:rsid w:val="006570AE"/>
    <w:rsid w:val="00661516"/>
    <w:rsid w:val="00662028"/>
    <w:rsid w:val="00675CC4"/>
    <w:rsid w:val="006802BB"/>
    <w:rsid w:val="006820EC"/>
    <w:rsid w:val="00683104"/>
    <w:rsid w:val="006841FE"/>
    <w:rsid w:val="00684626"/>
    <w:rsid w:val="00686DBF"/>
    <w:rsid w:val="006A4740"/>
    <w:rsid w:val="006A61BF"/>
    <w:rsid w:val="006A660E"/>
    <w:rsid w:val="006A74BE"/>
    <w:rsid w:val="006B21F6"/>
    <w:rsid w:val="006B2662"/>
    <w:rsid w:val="006B6157"/>
    <w:rsid w:val="006C7958"/>
    <w:rsid w:val="006C7BA2"/>
    <w:rsid w:val="006D1554"/>
    <w:rsid w:val="006D23E9"/>
    <w:rsid w:val="006E13BD"/>
    <w:rsid w:val="006E37EC"/>
    <w:rsid w:val="006E45E8"/>
    <w:rsid w:val="006E4C5F"/>
    <w:rsid w:val="006E6E4B"/>
    <w:rsid w:val="006F04F7"/>
    <w:rsid w:val="006F3936"/>
    <w:rsid w:val="006F59E4"/>
    <w:rsid w:val="006F6135"/>
    <w:rsid w:val="007048CF"/>
    <w:rsid w:val="00705C18"/>
    <w:rsid w:val="00710E1F"/>
    <w:rsid w:val="007124F4"/>
    <w:rsid w:val="0071383D"/>
    <w:rsid w:val="00717449"/>
    <w:rsid w:val="007208EC"/>
    <w:rsid w:val="00722B70"/>
    <w:rsid w:val="00725858"/>
    <w:rsid w:val="00725AEF"/>
    <w:rsid w:val="0072638B"/>
    <w:rsid w:val="0073058B"/>
    <w:rsid w:val="00731519"/>
    <w:rsid w:val="0073224D"/>
    <w:rsid w:val="0073324F"/>
    <w:rsid w:val="00734F77"/>
    <w:rsid w:val="00736230"/>
    <w:rsid w:val="00736407"/>
    <w:rsid w:val="0074358F"/>
    <w:rsid w:val="00743823"/>
    <w:rsid w:val="00743AEA"/>
    <w:rsid w:val="00754E01"/>
    <w:rsid w:val="00757D8A"/>
    <w:rsid w:val="00762771"/>
    <w:rsid w:val="0076765F"/>
    <w:rsid w:val="00773836"/>
    <w:rsid w:val="007816A0"/>
    <w:rsid w:val="00781725"/>
    <w:rsid w:val="00783776"/>
    <w:rsid w:val="0078670B"/>
    <w:rsid w:val="007916FF"/>
    <w:rsid w:val="0079267C"/>
    <w:rsid w:val="00796314"/>
    <w:rsid w:val="007A22DD"/>
    <w:rsid w:val="007A3AF9"/>
    <w:rsid w:val="007A446A"/>
    <w:rsid w:val="007A5BA5"/>
    <w:rsid w:val="007A5FA2"/>
    <w:rsid w:val="007A749D"/>
    <w:rsid w:val="007A784E"/>
    <w:rsid w:val="007B27EA"/>
    <w:rsid w:val="007B3C44"/>
    <w:rsid w:val="007B6678"/>
    <w:rsid w:val="007B7CE6"/>
    <w:rsid w:val="007C011F"/>
    <w:rsid w:val="007D1F2B"/>
    <w:rsid w:val="007D5209"/>
    <w:rsid w:val="007E0EDC"/>
    <w:rsid w:val="007E61E7"/>
    <w:rsid w:val="007E7B40"/>
    <w:rsid w:val="007F5BAF"/>
    <w:rsid w:val="007F6DCA"/>
    <w:rsid w:val="007F76D0"/>
    <w:rsid w:val="007F7928"/>
    <w:rsid w:val="007F7B7A"/>
    <w:rsid w:val="0080027C"/>
    <w:rsid w:val="00800BBC"/>
    <w:rsid w:val="008010A4"/>
    <w:rsid w:val="008016C0"/>
    <w:rsid w:val="00802FF5"/>
    <w:rsid w:val="0080330B"/>
    <w:rsid w:val="008047B3"/>
    <w:rsid w:val="00812E32"/>
    <w:rsid w:val="00817EC3"/>
    <w:rsid w:val="00820D69"/>
    <w:rsid w:val="00827E64"/>
    <w:rsid w:val="00831EF7"/>
    <w:rsid w:val="00832003"/>
    <w:rsid w:val="008322A2"/>
    <w:rsid w:val="008334EC"/>
    <w:rsid w:val="00840D9F"/>
    <w:rsid w:val="00842A95"/>
    <w:rsid w:val="0085012B"/>
    <w:rsid w:val="00852122"/>
    <w:rsid w:val="008522B4"/>
    <w:rsid w:val="00852B37"/>
    <w:rsid w:val="00853340"/>
    <w:rsid w:val="008624BE"/>
    <w:rsid w:val="00862EE5"/>
    <w:rsid w:val="00864F32"/>
    <w:rsid w:val="0086733C"/>
    <w:rsid w:val="00876529"/>
    <w:rsid w:val="008773B1"/>
    <w:rsid w:val="00881A7B"/>
    <w:rsid w:val="0088301F"/>
    <w:rsid w:val="008844F2"/>
    <w:rsid w:val="00885041"/>
    <w:rsid w:val="00887865"/>
    <w:rsid w:val="00894067"/>
    <w:rsid w:val="008A1FC5"/>
    <w:rsid w:val="008A335C"/>
    <w:rsid w:val="008A4EA6"/>
    <w:rsid w:val="008B1EDD"/>
    <w:rsid w:val="008C32BC"/>
    <w:rsid w:val="008C416E"/>
    <w:rsid w:val="008C7814"/>
    <w:rsid w:val="008D6626"/>
    <w:rsid w:val="008E0116"/>
    <w:rsid w:val="008E1DAB"/>
    <w:rsid w:val="008E6E92"/>
    <w:rsid w:val="008F21C5"/>
    <w:rsid w:val="008F3219"/>
    <w:rsid w:val="008F3A1F"/>
    <w:rsid w:val="008F6F42"/>
    <w:rsid w:val="009001B5"/>
    <w:rsid w:val="009003EE"/>
    <w:rsid w:val="00902119"/>
    <w:rsid w:val="00904220"/>
    <w:rsid w:val="0090445A"/>
    <w:rsid w:val="00904F7C"/>
    <w:rsid w:val="00912B94"/>
    <w:rsid w:val="00913F9C"/>
    <w:rsid w:val="009140E6"/>
    <w:rsid w:val="00923805"/>
    <w:rsid w:val="0092405A"/>
    <w:rsid w:val="0092724E"/>
    <w:rsid w:val="00934E9C"/>
    <w:rsid w:val="009367EC"/>
    <w:rsid w:val="00940988"/>
    <w:rsid w:val="00940EB0"/>
    <w:rsid w:val="00941869"/>
    <w:rsid w:val="00941918"/>
    <w:rsid w:val="00942A84"/>
    <w:rsid w:val="00944D1E"/>
    <w:rsid w:val="00955C79"/>
    <w:rsid w:val="00970BF9"/>
    <w:rsid w:val="00976D22"/>
    <w:rsid w:val="00977494"/>
    <w:rsid w:val="00981A3C"/>
    <w:rsid w:val="00981FF1"/>
    <w:rsid w:val="00982704"/>
    <w:rsid w:val="009A1453"/>
    <w:rsid w:val="009A4A4F"/>
    <w:rsid w:val="009A7A5E"/>
    <w:rsid w:val="009B10CE"/>
    <w:rsid w:val="009B1DAE"/>
    <w:rsid w:val="009B7921"/>
    <w:rsid w:val="009C3206"/>
    <w:rsid w:val="009D14B5"/>
    <w:rsid w:val="009D302A"/>
    <w:rsid w:val="009E3794"/>
    <w:rsid w:val="009E38FA"/>
    <w:rsid w:val="009E4ADF"/>
    <w:rsid w:val="009F03AA"/>
    <w:rsid w:val="009F094F"/>
    <w:rsid w:val="009F554F"/>
    <w:rsid w:val="009F5568"/>
    <w:rsid w:val="00A01505"/>
    <w:rsid w:val="00A01F8A"/>
    <w:rsid w:val="00A160D7"/>
    <w:rsid w:val="00A24817"/>
    <w:rsid w:val="00A25AC0"/>
    <w:rsid w:val="00A26206"/>
    <w:rsid w:val="00A26AE6"/>
    <w:rsid w:val="00A30F7D"/>
    <w:rsid w:val="00A316F4"/>
    <w:rsid w:val="00A320A6"/>
    <w:rsid w:val="00A327CE"/>
    <w:rsid w:val="00A32B7A"/>
    <w:rsid w:val="00A3526C"/>
    <w:rsid w:val="00A37B57"/>
    <w:rsid w:val="00A4667E"/>
    <w:rsid w:val="00A535FB"/>
    <w:rsid w:val="00A5459B"/>
    <w:rsid w:val="00A6149D"/>
    <w:rsid w:val="00A64FBC"/>
    <w:rsid w:val="00A70B26"/>
    <w:rsid w:val="00A81DCA"/>
    <w:rsid w:val="00A84240"/>
    <w:rsid w:val="00A84E42"/>
    <w:rsid w:val="00A870C2"/>
    <w:rsid w:val="00A90046"/>
    <w:rsid w:val="00AA56DB"/>
    <w:rsid w:val="00AA67B1"/>
    <w:rsid w:val="00AB097B"/>
    <w:rsid w:val="00AB2C9A"/>
    <w:rsid w:val="00AB3D5C"/>
    <w:rsid w:val="00AB5441"/>
    <w:rsid w:val="00AC01A2"/>
    <w:rsid w:val="00AC3940"/>
    <w:rsid w:val="00AC3DBD"/>
    <w:rsid w:val="00AC5883"/>
    <w:rsid w:val="00AC73DC"/>
    <w:rsid w:val="00AD0397"/>
    <w:rsid w:val="00AD28B8"/>
    <w:rsid w:val="00AE1E9D"/>
    <w:rsid w:val="00AE2E93"/>
    <w:rsid w:val="00AE4CFE"/>
    <w:rsid w:val="00AE6887"/>
    <w:rsid w:val="00AF0858"/>
    <w:rsid w:val="00AF3546"/>
    <w:rsid w:val="00AF3902"/>
    <w:rsid w:val="00AF6998"/>
    <w:rsid w:val="00B132E1"/>
    <w:rsid w:val="00B16AC4"/>
    <w:rsid w:val="00B2318E"/>
    <w:rsid w:val="00B47DBA"/>
    <w:rsid w:val="00B5050B"/>
    <w:rsid w:val="00B51451"/>
    <w:rsid w:val="00B5159B"/>
    <w:rsid w:val="00B54990"/>
    <w:rsid w:val="00B54E73"/>
    <w:rsid w:val="00B62B5F"/>
    <w:rsid w:val="00B6351C"/>
    <w:rsid w:val="00B639D3"/>
    <w:rsid w:val="00B63E4E"/>
    <w:rsid w:val="00B64246"/>
    <w:rsid w:val="00B73B55"/>
    <w:rsid w:val="00B745D8"/>
    <w:rsid w:val="00B7467B"/>
    <w:rsid w:val="00B76C6C"/>
    <w:rsid w:val="00B81498"/>
    <w:rsid w:val="00B820B3"/>
    <w:rsid w:val="00B82CBD"/>
    <w:rsid w:val="00B94C13"/>
    <w:rsid w:val="00B94F63"/>
    <w:rsid w:val="00B95B20"/>
    <w:rsid w:val="00BB149A"/>
    <w:rsid w:val="00BB5775"/>
    <w:rsid w:val="00BC2AE1"/>
    <w:rsid w:val="00BC325D"/>
    <w:rsid w:val="00BC5B6A"/>
    <w:rsid w:val="00BC5DAC"/>
    <w:rsid w:val="00BD378B"/>
    <w:rsid w:val="00BD3F01"/>
    <w:rsid w:val="00BD63EF"/>
    <w:rsid w:val="00BE27F9"/>
    <w:rsid w:val="00C0104D"/>
    <w:rsid w:val="00C011DF"/>
    <w:rsid w:val="00C03188"/>
    <w:rsid w:val="00C11EB5"/>
    <w:rsid w:val="00C13488"/>
    <w:rsid w:val="00C1482E"/>
    <w:rsid w:val="00C1705E"/>
    <w:rsid w:val="00C221F9"/>
    <w:rsid w:val="00C25B26"/>
    <w:rsid w:val="00C26D9B"/>
    <w:rsid w:val="00C31E26"/>
    <w:rsid w:val="00C33F43"/>
    <w:rsid w:val="00C33F5D"/>
    <w:rsid w:val="00C3535A"/>
    <w:rsid w:val="00C4626D"/>
    <w:rsid w:val="00C4768C"/>
    <w:rsid w:val="00C47A37"/>
    <w:rsid w:val="00C47B00"/>
    <w:rsid w:val="00C52C8A"/>
    <w:rsid w:val="00C56E47"/>
    <w:rsid w:val="00C62360"/>
    <w:rsid w:val="00C65A5A"/>
    <w:rsid w:val="00C7486D"/>
    <w:rsid w:val="00C7586E"/>
    <w:rsid w:val="00C75BFE"/>
    <w:rsid w:val="00C7688D"/>
    <w:rsid w:val="00C76940"/>
    <w:rsid w:val="00C770FB"/>
    <w:rsid w:val="00C8035D"/>
    <w:rsid w:val="00C80602"/>
    <w:rsid w:val="00C84863"/>
    <w:rsid w:val="00C8540C"/>
    <w:rsid w:val="00C872D5"/>
    <w:rsid w:val="00C9148B"/>
    <w:rsid w:val="00CA4628"/>
    <w:rsid w:val="00CA4CD4"/>
    <w:rsid w:val="00CA6657"/>
    <w:rsid w:val="00CB1B6C"/>
    <w:rsid w:val="00CB23E6"/>
    <w:rsid w:val="00CB2671"/>
    <w:rsid w:val="00CB5D36"/>
    <w:rsid w:val="00CB6C67"/>
    <w:rsid w:val="00CB6DE0"/>
    <w:rsid w:val="00CB788C"/>
    <w:rsid w:val="00CC1667"/>
    <w:rsid w:val="00CC4FD6"/>
    <w:rsid w:val="00CC7A08"/>
    <w:rsid w:val="00CD6F8A"/>
    <w:rsid w:val="00CE21EF"/>
    <w:rsid w:val="00CE2377"/>
    <w:rsid w:val="00CE36E9"/>
    <w:rsid w:val="00CE59D9"/>
    <w:rsid w:val="00CE5A01"/>
    <w:rsid w:val="00CF1ADD"/>
    <w:rsid w:val="00CF5B15"/>
    <w:rsid w:val="00CF6006"/>
    <w:rsid w:val="00CF6448"/>
    <w:rsid w:val="00D0042E"/>
    <w:rsid w:val="00D0351A"/>
    <w:rsid w:val="00D049A5"/>
    <w:rsid w:val="00D0743F"/>
    <w:rsid w:val="00D1024F"/>
    <w:rsid w:val="00D12AF3"/>
    <w:rsid w:val="00D16838"/>
    <w:rsid w:val="00D217E9"/>
    <w:rsid w:val="00D21A9B"/>
    <w:rsid w:val="00D23B40"/>
    <w:rsid w:val="00D277DA"/>
    <w:rsid w:val="00D34821"/>
    <w:rsid w:val="00D41DA7"/>
    <w:rsid w:val="00D42F2E"/>
    <w:rsid w:val="00D43A5D"/>
    <w:rsid w:val="00D46781"/>
    <w:rsid w:val="00D51CF7"/>
    <w:rsid w:val="00D52204"/>
    <w:rsid w:val="00D52C98"/>
    <w:rsid w:val="00D56F7B"/>
    <w:rsid w:val="00D57713"/>
    <w:rsid w:val="00D57F1E"/>
    <w:rsid w:val="00D64CD9"/>
    <w:rsid w:val="00D6623E"/>
    <w:rsid w:val="00D74B1B"/>
    <w:rsid w:val="00D80B9A"/>
    <w:rsid w:val="00D81863"/>
    <w:rsid w:val="00D86301"/>
    <w:rsid w:val="00D8689D"/>
    <w:rsid w:val="00D92053"/>
    <w:rsid w:val="00DA618A"/>
    <w:rsid w:val="00DB39E3"/>
    <w:rsid w:val="00DB4245"/>
    <w:rsid w:val="00DC0FB4"/>
    <w:rsid w:val="00DC5C55"/>
    <w:rsid w:val="00DC66D7"/>
    <w:rsid w:val="00DC6989"/>
    <w:rsid w:val="00DD2AB1"/>
    <w:rsid w:val="00DD54BC"/>
    <w:rsid w:val="00DD72F6"/>
    <w:rsid w:val="00DD7C9A"/>
    <w:rsid w:val="00DD7FD7"/>
    <w:rsid w:val="00DE75C0"/>
    <w:rsid w:val="00DF0E80"/>
    <w:rsid w:val="00DF1663"/>
    <w:rsid w:val="00DF2113"/>
    <w:rsid w:val="00DF4143"/>
    <w:rsid w:val="00DF4256"/>
    <w:rsid w:val="00DF5A04"/>
    <w:rsid w:val="00DF6B7B"/>
    <w:rsid w:val="00E00005"/>
    <w:rsid w:val="00E06FBC"/>
    <w:rsid w:val="00E07EAD"/>
    <w:rsid w:val="00E11AA9"/>
    <w:rsid w:val="00E12C9F"/>
    <w:rsid w:val="00E17BB2"/>
    <w:rsid w:val="00E309A6"/>
    <w:rsid w:val="00E31D90"/>
    <w:rsid w:val="00E31E12"/>
    <w:rsid w:val="00E3346D"/>
    <w:rsid w:val="00E35BEF"/>
    <w:rsid w:val="00E4154E"/>
    <w:rsid w:val="00E523D7"/>
    <w:rsid w:val="00E63C16"/>
    <w:rsid w:val="00E724F9"/>
    <w:rsid w:val="00E77195"/>
    <w:rsid w:val="00E86C85"/>
    <w:rsid w:val="00E90B89"/>
    <w:rsid w:val="00E915BE"/>
    <w:rsid w:val="00E9599E"/>
    <w:rsid w:val="00EA3840"/>
    <w:rsid w:val="00EA53B5"/>
    <w:rsid w:val="00EA6CF0"/>
    <w:rsid w:val="00EA7B1F"/>
    <w:rsid w:val="00EB08F2"/>
    <w:rsid w:val="00EB65AF"/>
    <w:rsid w:val="00EC041F"/>
    <w:rsid w:val="00EC0583"/>
    <w:rsid w:val="00EC1BFA"/>
    <w:rsid w:val="00EC555A"/>
    <w:rsid w:val="00EC66A6"/>
    <w:rsid w:val="00EC7279"/>
    <w:rsid w:val="00ED0E26"/>
    <w:rsid w:val="00ED2058"/>
    <w:rsid w:val="00ED2ACD"/>
    <w:rsid w:val="00ED3C53"/>
    <w:rsid w:val="00ED4592"/>
    <w:rsid w:val="00ED45A3"/>
    <w:rsid w:val="00ED60CC"/>
    <w:rsid w:val="00EE1008"/>
    <w:rsid w:val="00EE66E7"/>
    <w:rsid w:val="00EE737F"/>
    <w:rsid w:val="00EF2AFB"/>
    <w:rsid w:val="00EF31CC"/>
    <w:rsid w:val="00EF6FE3"/>
    <w:rsid w:val="00F009A0"/>
    <w:rsid w:val="00F064A0"/>
    <w:rsid w:val="00F1446D"/>
    <w:rsid w:val="00F15F3B"/>
    <w:rsid w:val="00F21AE4"/>
    <w:rsid w:val="00F21D60"/>
    <w:rsid w:val="00F262ED"/>
    <w:rsid w:val="00F27269"/>
    <w:rsid w:val="00F27440"/>
    <w:rsid w:val="00F277DD"/>
    <w:rsid w:val="00F33845"/>
    <w:rsid w:val="00F36FE5"/>
    <w:rsid w:val="00F40B31"/>
    <w:rsid w:val="00F50191"/>
    <w:rsid w:val="00F55378"/>
    <w:rsid w:val="00F5543B"/>
    <w:rsid w:val="00F56CA1"/>
    <w:rsid w:val="00F56F55"/>
    <w:rsid w:val="00F60C10"/>
    <w:rsid w:val="00F63E97"/>
    <w:rsid w:val="00F66538"/>
    <w:rsid w:val="00F709D9"/>
    <w:rsid w:val="00F70F52"/>
    <w:rsid w:val="00F72E27"/>
    <w:rsid w:val="00F73831"/>
    <w:rsid w:val="00F745B3"/>
    <w:rsid w:val="00F75B89"/>
    <w:rsid w:val="00F769E7"/>
    <w:rsid w:val="00F91768"/>
    <w:rsid w:val="00F93F9B"/>
    <w:rsid w:val="00F95BF2"/>
    <w:rsid w:val="00F96C0B"/>
    <w:rsid w:val="00F9700D"/>
    <w:rsid w:val="00FA236C"/>
    <w:rsid w:val="00FA318A"/>
    <w:rsid w:val="00FB302E"/>
    <w:rsid w:val="00FB47C3"/>
    <w:rsid w:val="00FB707B"/>
    <w:rsid w:val="00FC0AD2"/>
    <w:rsid w:val="00FD2466"/>
    <w:rsid w:val="00FD26FD"/>
    <w:rsid w:val="00FD38C5"/>
    <w:rsid w:val="00FD3981"/>
    <w:rsid w:val="00FD3FDD"/>
    <w:rsid w:val="00FD689D"/>
    <w:rsid w:val="00FD6A0A"/>
    <w:rsid w:val="00FE7E95"/>
    <w:rsid w:val="00FF47B6"/>
    <w:rsid w:val="00FF7206"/>
    <w:rsid w:val="7518BE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8BB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883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68BB"/>
    <w:rPr>
      <w:color w:val="0000FF"/>
      <w:u w:val="single"/>
    </w:rPr>
  </w:style>
  <w:style w:type="table" w:styleId="TableGrid">
    <w:name w:val="Table Grid"/>
    <w:basedOn w:val="TableNormal"/>
    <w:uiPriority w:val="59"/>
    <w:rsid w:val="00A70B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bjectiveChar">
    <w:name w:val="Objective Char"/>
    <w:basedOn w:val="Normal"/>
    <w:next w:val="BodyText"/>
    <w:link w:val="ObjectiveCharChar1"/>
    <w:rsid w:val="00D56F7B"/>
    <w:pPr>
      <w:spacing w:before="60" w:after="220" w:line="220" w:lineRule="atLeast"/>
      <w:jc w:val="both"/>
    </w:pPr>
    <w:rPr>
      <w:rFonts w:ascii="Garamond" w:eastAsia="Times New Roman" w:hAnsi="Garamond"/>
      <w:sz w:val="20"/>
      <w:szCs w:val="20"/>
      <w:lang w:val="en-GB"/>
    </w:rPr>
  </w:style>
  <w:style w:type="character" w:customStyle="1" w:styleId="ObjectiveCharChar1">
    <w:name w:val="Objective Char Char1"/>
    <w:link w:val="ObjectiveChar"/>
    <w:rsid w:val="00D56F7B"/>
    <w:rPr>
      <w:rFonts w:ascii="Garamond" w:eastAsia="Times New Roman" w:hAnsi="Garamond" w:cs="Times New Roman"/>
      <w:szCs w:val="20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D56F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56F7B"/>
  </w:style>
  <w:style w:type="paragraph" w:customStyle="1" w:styleId="Details">
    <w:name w:val="Details"/>
    <w:basedOn w:val="Heading2"/>
    <w:link w:val="DetailsChar"/>
    <w:rsid w:val="00AC5883"/>
    <w:pPr>
      <w:spacing w:before="240" w:after="240" w:line="240" w:lineRule="atLeast"/>
    </w:pPr>
    <w:rPr>
      <w:rFonts w:ascii="Garamond" w:hAnsi="Garamond"/>
      <w:b w:val="0"/>
      <w:bCs w:val="0"/>
      <w:color w:val="auto"/>
      <w:spacing w:val="5"/>
      <w:sz w:val="18"/>
      <w:szCs w:val="20"/>
      <w:lang w:val="en-GB"/>
    </w:rPr>
  </w:style>
  <w:style w:type="character" w:customStyle="1" w:styleId="DetailsChar">
    <w:name w:val="Details Char"/>
    <w:link w:val="Details"/>
    <w:rsid w:val="00AC5883"/>
    <w:rPr>
      <w:rFonts w:ascii="Garamond" w:eastAsia="Times New Roman" w:hAnsi="Garamond" w:cs="Times New Roman"/>
      <w:spacing w:val="5"/>
      <w:sz w:val="1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88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2077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7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B7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25AEF"/>
  </w:style>
  <w:style w:type="paragraph" w:customStyle="1" w:styleId="Char">
    <w:name w:val="Char"/>
    <w:basedOn w:val="Normal"/>
    <w:rsid w:val="00725AEF"/>
    <w:pPr>
      <w:spacing w:after="160" w:line="240" w:lineRule="exact"/>
    </w:pPr>
    <w:rPr>
      <w:rFonts w:ascii="Verdana" w:eastAsia="Times New Roman" w:hAnsi="Verdana" w:cs="Arial"/>
      <w:szCs w:val="20"/>
      <w:lang w:val="en-IN"/>
    </w:rPr>
  </w:style>
  <w:style w:type="paragraph" w:customStyle="1" w:styleId="Achievement">
    <w:name w:val="Achievement"/>
    <w:basedOn w:val="BodyText"/>
    <w:rsid w:val="00142E29"/>
    <w:pPr>
      <w:tabs>
        <w:tab w:val="num" w:pos="360"/>
      </w:tabs>
      <w:suppressAutoHyphens/>
      <w:spacing w:after="60" w:line="240" w:lineRule="atLeast"/>
      <w:ind w:left="360" w:hanging="360"/>
      <w:jc w:val="both"/>
    </w:pPr>
    <w:rPr>
      <w:rFonts w:ascii="Garamond" w:eastAsia="Times New Roman" w:hAnsi="Garamond" w:cs="Garamond"/>
      <w:szCs w:val="20"/>
      <w:lang w:eastAsia="zh-CN"/>
    </w:rPr>
  </w:style>
  <w:style w:type="paragraph" w:customStyle="1" w:styleId="CompanyName">
    <w:name w:val="Company Name"/>
    <w:basedOn w:val="Normal"/>
    <w:next w:val="Normal"/>
    <w:rsid w:val="00142E29"/>
    <w:pPr>
      <w:tabs>
        <w:tab w:val="left" w:pos="1440"/>
        <w:tab w:val="right" w:pos="6480"/>
      </w:tabs>
      <w:suppressAutoHyphens/>
      <w:spacing w:before="220" w:after="0" w:line="220" w:lineRule="atLeast"/>
    </w:pPr>
    <w:rPr>
      <w:rFonts w:ascii="Garamond" w:eastAsia="Times New Roman" w:hAnsi="Garamond" w:cs="Garamond"/>
      <w:szCs w:val="20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B73B55"/>
    <w:rPr>
      <w:lang w:val="en-US" w:eastAsia="en-US" w:bidi="ar-SA"/>
    </w:rPr>
  </w:style>
  <w:style w:type="paragraph" w:customStyle="1" w:styleId="CharChar1Char">
    <w:name w:val="Char Char1 Char"/>
    <w:basedOn w:val="Normal"/>
    <w:rsid w:val="00385425"/>
    <w:pPr>
      <w:spacing w:after="160" w:line="240" w:lineRule="exact"/>
    </w:pPr>
    <w:rPr>
      <w:rFonts w:ascii="Verdana" w:eastAsia="Times New Roman" w:hAnsi="Verdana" w:cs="Arial"/>
      <w:sz w:val="20"/>
      <w:szCs w:val="20"/>
    </w:rPr>
  </w:style>
  <w:style w:type="paragraph" w:customStyle="1" w:styleId="CharCharChar1Char">
    <w:name w:val="Char Char Char1 Char"/>
    <w:basedOn w:val="Normal"/>
    <w:rsid w:val="00DD54BC"/>
    <w:pPr>
      <w:spacing w:after="160" w:line="240" w:lineRule="exact"/>
    </w:pPr>
    <w:rPr>
      <w:rFonts w:ascii="Tahoma" w:eastAsia="Times New Roman" w:hAnsi="Tahoma" w:cs="Arial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12A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2A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2A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2A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2A52"/>
    <w:rPr>
      <w:b/>
      <w:bCs/>
      <w:sz w:val="20"/>
      <w:szCs w:val="20"/>
    </w:rPr>
  </w:style>
  <w:style w:type="paragraph" w:customStyle="1" w:styleId="CharCharCharCharChar">
    <w:name w:val="Char Char Char Char Char"/>
    <w:basedOn w:val="Normal"/>
    <w:rsid w:val="00E9599E"/>
    <w:pPr>
      <w:spacing w:after="160" w:line="240" w:lineRule="exact"/>
    </w:pPr>
    <w:rPr>
      <w:rFonts w:ascii="Tahoma" w:eastAsia="Times New Roman" w:hAnsi="Tahoma" w:cs="Arial"/>
      <w:szCs w:val="20"/>
    </w:rPr>
  </w:style>
  <w:style w:type="paragraph" w:customStyle="1" w:styleId="CharCharChar1CharCharCharCharCharCharChar">
    <w:name w:val="Char Char Char1 Char Char Char Char Char Char Char"/>
    <w:basedOn w:val="Normal"/>
    <w:rsid w:val="0090445A"/>
    <w:pPr>
      <w:spacing w:after="160" w:line="240" w:lineRule="exact"/>
    </w:pPr>
    <w:rPr>
      <w:rFonts w:eastAsia="Times New Roman" w:cs="Arial"/>
      <w:szCs w:val="20"/>
    </w:rPr>
  </w:style>
  <w:style w:type="paragraph" w:customStyle="1" w:styleId="CharCharCharCharChar0">
    <w:name w:val="Char Char Char Char Char0"/>
    <w:basedOn w:val="Normal"/>
    <w:rsid w:val="00A90046"/>
    <w:pPr>
      <w:spacing w:after="160" w:line="240" w:lineRule="exact"/>
    </w:pPr>
    <w:rPr>
      <w:rFonts w:ascii="Tahoma" w:eastAsia="Times New Roman" w:hAnsi="Tahoma" w:cs="Arial"/>
      <w:szCs w:val="20"/>
    </w:rPr>
  </w:style>
  <w:style w:type="character" w:customStyle="1" w:styleId="apple-converted-space">
    <w:name w:val="apple-converted-space"/>
    <w:basedOn w:val="DefaultParagraphFont"/>
    <w:rsid w:val="00E309A6"/>
  </w:style>
  <w:style w:type="paragraph" w:customStyle="1" w:styleId="Char0">
    <w:name w:val="Char0"/>
    <w:basedOn w:val="Normal"/>
    <w:rsid w:val="00BD378B"/>
    <w:pPr>
      <w:spacing w:after="160" w:line="240" w:lineRule="exact"/>
    </w:pPr>
    <w:rPr>
      <w:rFonts w:ascii="Verdana" w:eastAsia="Times New Roman" w:hAnsi="Verdana" w:cs="Arial"/>
      <w:szCs w:val="20"/>
    </w:rPr>
  </w:style>
  <w:style w:type="paragraph" w:customStyle="1" w:styleId="Default">
    <w:name w:val="Default"/>
    <w:rsid w:val="00C52C8A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B6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6DE0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CB6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6DE0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8BB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883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68BB"/>
    <w:rPr>
      <w:color w:val="0000FF"/>
      <w:u w:val="single"/>
    </w:rPr>
  </w:style>
  <w:style w:type="table" w:styleId="TableGrid">
    <w:name w:val="Table Grid"/>
    <w:basedOn w:val="TableNormal"/>
    <w:uiPriority w:val="59"/>
    <w:rsid w:val="00A70B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bjectiveChar">
    <w:name w:val="Objective Char"/>
    <w:basedOn w:val="Normal"/>
    <w:next w:val="BodyText"/>
    <w:link w:val="ObjectiveCharChar1"/>
    <w:rsid w:val="00D56F7B"/>
    <w:pPr>
      <w:spacing w:before="60" w:after="220" w:line="220" w:lineRule="atLeast"/>
      <w:jc w:val="both"/>
    </w:pPr>
    <w:rPr>
      <w:rFonts w:ascii="Garamond" w:eastAsia="Times New Roman" w:hAnsi="Garamond"/>
      <w:sz w:val="20"/>
      <w:szCs w:val="20"/>
      <w:lang w:val="en-GB"/>
    </w:rPr>
  </w:style>
  <w:style w:type="character" w:customStyle="1" w:styleId="ObjectiveCharChar1">
    <w:name w:val="Objective Char Char1"/>
    <w:link w:val="ObjectiveChar"/>
    <w:rsid w:val="00D56F7B"/>
    <w:rPr>
      <w:rFonts w:ascii="Garamond" w:eastAsia="Times New Roman" w:hAnsi="Garamond" w:cs="Times New Roman"/>
      <w:szCs w:val="20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D56F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56F7B"/>
  </w:style>
  <w:style w:type="paragraph" w:customStyle="1" w:styleId="Details">
    <w:name w:val="Details"/>
    <w:basedOn w:val="Heading2"/>
    <w:link w:val="DetailsChar"/>
    <w:rsid w:val="00AC5883"/>
    <w:pPr>
      <w:spacing w:before="240" w:after="240" w:line="240" w:lineRule="atLeast"/>
    </w:pPr>
    <w:rPr>
      <w:rFonts w:ascii="Garamond" w:hAnsi="Garamond"/>
      <w:b w:val="0"/>
      <w:bCs w:val="0"/>
      <w:color w:val="auto"/>
      <w:spacing w:val="5"/>
      <w:sz w:val="18"/>
      <w:szCs w:val="20"/>
      <w:lang w:val="en-GB"/>
    </w:rPr>
  </w:style>
  <w:style w:type="character" w:customStyle="1" w:styleId="DetailsChar">
    <w:name w:val="Details Char"/>
    <w:link w:val="Details"/>
    <w:rsid w:val="00AC5883"/>
    <w:rPr>
      <w:rFonts w:ascii="Garamond" w:eastAsia="Times New Roman" w:hAnsi="Garamond" w:cs="Times New Roman"/>
      <w:spacing w:val="5"/>
      <w:sz w:val="1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88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2077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7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B7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25AEF"/>
  </w:style>
  <w:style w:type="paragraph" w:customStyle="1" w:styleId="Char">
    <w:name w:val="Char"/>
    <w:basedOn w:val="Normal"/>
    <w:rsid w:val="00725AEF"/>
    <w:pPr>
      <w:spacing w:after="160" w:line="240" w:lineRule="exact"/>
    </w:pPr>
    <w:rPr>
      <w:rFonts w:ascii="Verdana" w:eastAsia="Times New Roman" w:hAnsi="Verdana" w:cs="Arial"/>
      <w:szCs w:val="20"/>
      <w:lang w:val="en-IN"/>
    </w:rPr>
  </w:style>
  <w:style w:type="paragraph" w:customStyle="1" w:styleId="Achievement">
    <w:name w:val="Achievement"/>
    <w:basedOn w:val="BodyText"/>
    <w:rsid w:val="00142E29"/>
    <w:pPr>
      <w:tabs>
        <w:tab w:val="num" w:pos="360"/>
      </w:tabs>
      <w:suppressAutoHyphens/>
      <w:spacing w:after="60" w:line="240" w:lineRule="atLeast"/>
      <w:ind w:left="360" w:hanging="360"/>
      <w:jc w:val="both"/>
    </w:pPr>
    <w:rPr>
      <w:rFonts w:ascii="Garamond" w:eastAsia="Times New Roman" w:hAnsi="Garamond" w:cs="Garamond"/>
      <w:szCs w:val="20"/>
      <w:lang w:eastAsia="zh-CN"/>
    </w:rPr>
  </w:style>
  <w:style w:type="paragraph" w:customStyle="1" w:styleId="CompanyName">
    <w:name w:val="Company Name"/>
    <w:basedOn w:val="Normal"/>
    <w:next w:val="Normal"/>
    <w:rsid w:val="00142E29"/>
    <w:pPr>
      <w:tabs>
        <w:tab w:val="left" w:pos="1440"/>
        <w:tab w:val="right" w:pos="6480"/>
      </w:tabs>
      <w:suppressAutoHyphens/>
      <w:spacing w:before="220" w:after="0" w:line="220" w:lineRule="atLeast"/>
    </w:pPr>
    <w:rPr>
      <w:rFonts w:ascii="Garamond" w:eastAsia="Times New Roman" w:hAnsi="Garamond" w:cs="Garamond"/>
      <w:szCs w:val="20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B73B55"/>
    <w:rPr>
      <w:lang w:val="en-US" w:eastAsia="en-US" w:bidi="ar-SA"/>
    </w:rPr>
  </w:style>
  <w:style w:type="paragraph" w:customStyle="1" w:styleId="CharChar1Char">
    <w:name w:val="Char Char1 Char"/>
    <w:basedOn w:val="Normal"/>
    <w:rsid w:val="00385425"/>
    <w:pPr>
      <w:spacing w:after="160" w:line="240" w:lineRule="exact"/>
    </w:pPr>
    <w:rPr>
      <w:rFonts w:ascii="Verdana" w:eastAsia="Times New Roman" w:hAnsi="Verdana" w:cs="Arial"/>
      <w:sz w:val="20"/>
      <w:szCs w:val="20"/>
    </w:rPr>
  </w:style>
  <w:style w:type="paragraph" w:customStyle="1" w:styleId="CharCharChar1Char">
    <w:name w:val="Char Char Char1 Char"/>
    <w:basedOn w:val="Normal"/>
    <w:rsid w:val="00DD54BC"/>
    <w:pPr>
      <w:spacing w:after="160" w:line="240" w:lineRule="exact"/>
    </w:pPr>
    <w:rPr>
      <w:rFonts w:ascii="Tahoma" w:eastAsia="Times New Roman" w:hAnsi="Tahoma" w:cs="Arial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CommentReference">
    <w:name w:val="annotation reference"/>
    <w:basedOn w:val="DefaultParagraphFont"/>
    <w:uiPriority w:val="99"/>
    <w:semiHidden/>
    <w:unhideWhenUsed/>
    <w:rsid w:val="00512A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2A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2A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2A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2A52"/>
    <w:rPr>
      <w:b/>
      <w:bCs/>
      <w:sz w:val="20"/>
      <w:szCs w:val="20"/>
    </w:rPr>
  </w:style>
  <w:style w:type="paragraph" w:customStyle="1" w:styleId="CharCharCharCharChar">
    <w:name w:val="Char Char Char Char Char"/>
    <w:basedOn w:val="Normal"/>
    <w:rsid w:val="00E9599E"/>
    <w:pPr>
      <w:spacing w:after="160" w:line="240" w:lineRule="exact"/>
    </w:pPr>
    <w:rPr>
      <w:rFonts w:ascii="Tahoma" w:eastAsia="Times New Roman" w:hAnsi="Tahoma" w:cs="Arial"/>
      <w:szCs w:val="20"/>
    </w:rPr>
  </w:style>
  <w:style w:type="paragraph" w:customStyle="1" w:styleId="CharCharChar1CharCharCharCharCharCharChar">
    <w:name w:val="Char Char Char1 Char Char Char Char Char Char Char"/>
    <w:basedOn w:val="Normal"/>
    <w:rsid w:val="0090445A"/>
    <w:pPr>
      <w:spacing w:after="160" w:line="240" w:lineRule="exact"/>
    </w:pPr>
    <w:rPr>
      <w:rFonts w:eastAsia="Times New Roman" w:cs="Arial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harCharCharCharChar0">
    <w:name w:val="Char Char Char Char Char0"/>
    <w:basedOn w:val="Normal"/>
    <w:rsid w:val="00A90046"/>
    <w:pPr>
      <w:spacing w:after="160" w:line="240" w:lineRule="exact"/>
    </w:pPr>
    <w:rPr>
      <w:rFonts w:ascii="Tahoma" w:eastAsia="Times New Roman" w:hAnsi="Tahoma" w:cs="Arial"/>
      <w:szCs w:val="20"/>
    </w:rPr>
  </w:style>
  <w:style w:type="character" w:customStyle="1" w:styleId="apple-converted-space">
    <w:name w:val="apple-converted-space"/>
    <w:basedOn w:val="DefaultParagraphFont"/>
    <w:rsid w:val="00E309A6"/>
  </w:style>
  <w:style w:type="paragraph" w:customStyle="1" w:styleId="Char0">
    <w:name w:val="Char0"/>
    <w:basedOn w:val="Normal"/>
    <w:rsid w:val="00BD378B"/>
    <w:pPr>
      <w:spacing w:after="160" w:line="240" w:lineRule="exact"/>
    </w:pPr>
    <w:rPr>
      <w:rFonts w:ascii="Verdana" w:eastAsia="Times New Roman" w:hAnsi="Verdana" w:cs="Arial"/>
      <w:szCs w:val="20"/>
    </w:rPr>
  </w:style>
  <w:style w:type="paragraph" w:customStyle="1" w:styleId="Default">
    <w:name w:val="Default"/>
    <w:rsid w:val="00C52C8A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4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EC196F-09A8-4687-9CA4-72D87DFC7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Alankar Karpe</vt:lpstr>
    </vt:vector>
  </TitlesOfParts>
  <Company>Microsoft</Company>
  <LinksUpToDate>false</LinksUpToDate>
  <CharactersWithSpaces>3826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Alankar Karpe</dc:title>
  <dc:creator>Alankar Karpe</dc:creator>
  <cp:lastModifiedBy>khan</cp:lastModifiedBy>
  <cp:revision>16</cp:revision>
  <cp:lastPrinted>2015-11-09T17:00:00Z</cp:lastPrinted>
  <dcterms:created xsi:type="dcterms:W3CDTF">2015-02-02T07:26:00Z</dcterms:created>
  <dcterms:modified xsi:type="dcterms:W3CDTF">2016-01-14T13:49:00Z</dcterms:modified>
</cp:coreProperties>
</file>