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3E44" w:rsidRPr="004B3E44" w:rsidRDefault="00F16A61" w:rsidP="004B3E44">
      <w:pPr>
        <w:shd w:val="clear" w:color="auto" w:fill="D99594"/>
        <w:tabs>
          <w:tab w:val="left" w:pos="5850"/>
        </w:tabs>
        <w:spacing w:line="276" w:lineRule="auto"/>
        <w:ind w:left="5940" w:right="-97"/>
        <w:rPr>
          <w:rFonts w:ascii="Arial Black" w:hAnsi="Arial Black"/>
          <w:bCs/>
          <w:color w:val="000000"/>
          <w:sz w:val="36"/>
          <w:szCs w:val="36"/>
        </w:rPr>
      </w:pPr>
      <w:r>
        <w:rPr>
          <w:rFonts w:ascii="Arial Black" w:hAnsi="Arial Black"/>
          <w:bCs/>
          <w:color w:val="000000"/>
          <w:sz w:val="36"/>
          <w:szCs w:val="36"/>
        </w:rPr>
        <w:pict>
          <v:line id="_x0000_s1027" style="position:absolute;left:0;text-align:left;z-index:251652608" from="-22.45pt,27pt" to="508.5pt,27pt" strokeweight="4.5pt"/>
        </w:pict>
      </w:r>
      <w:r>
        <w:rPr>
          <w:rFonts w:ascii="Arial Black" w:hAnsi="Arial Black"/>
          <w:bCs/>
          <w:color w:val="000000"/>
          <w:sz w:val="36"/>
          <w:szCs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-21.35pt;margin-top:23.25pt;width:7.2pt;height:7.15pt;z-index:251651584" fillcolor="black" strokecolor="#f2f2f2" strokeweight="3pt">
            <v:shadow type="perspective" color="#7f7f7f" opacity=".5" offset="1pt" offset2="-1pt"/>
          </v:shape>
        </w:pict>
      </w:r>
      <w:r>
        <w:rPr>
          <w:rFonts w:ascii="Arial Black" w:hAnsi="Arial Black"/>
          <w:bCs/>
          <w:color w:val="000000"/>
          <w:sz w:val="36"/>
          <w:szCs w:val="36"/>
        </w:rPr>
        <w:pict>
          <v:line id="_x0000_s1028" style="position:absolute;left:0;text-align:left;flip:x;z-index:251653632" from="-24.7pt,27pt" to="-24.65pt,797.25pt" strokeweight="1.5pt"/>
        </w:pict>
      </w:r>
      <w:r>
        <w:rPr>
          <w:rFonts w:ascii="Arial Black" w:hAnsi="Arial Black"/>
          <w:bCs/>
          <w:color w:val="000000"/>
          <w:sz w:val="36"/>
          <w:szCs w:val="36"/>
        </w:rPr>
        <w:pict>
          <v:line id="_x0000_s1029" style="position:absolute;left:0;text-align:left;flip:x;z-index:251654656" from="-17.95pt,27pt" to="-17.9pt,797.25pt" strokeweight="4.5pt">
            <v:stroke startarrow="oval" startarrowwidth="wide" startarrowlength="long"/>
          </v:line>
        </w:pict>
      </w:r>
      <w:r w:rsidR="004B4E8A">
        <w:rPr>
          <w:rFonts w:ascii="Arial Black" w:hAnsi="Arial Black"/>
          <w:bCs/>
          <w:color w:val="000000"/>
          <w:sz w:val="36"/>
          <w:szCs w:val="36"/>
        </w:rPr>
        <w:t>CURRICULUM VITA</w:t>
      </w:r>
      <w:r w:rsidR="004B3E44">
        <w:rPr>
          <w:rFonts w:ascii="Arial Black" w:hAnsi="Arial Black"/>
          <w:bCs/>
          <w:color w:val="000000"/>
          <w:sz w:val="36"/>
          <w:szCs w:val="36"/>
        </w:rPr>
        <w:t>E</w:t>
      </w:r>
    </w:p>
    <w:p w:rsidR="00400BA8" w:rsidRPr="00C47D79" w:rsidRDefault="00B80032" w:rsidP="00B80032">
      <w:pPr>
        <w:spacing w:line="276" w:lineRule="auto"/>
        <w:rPr>
          <w:b/>
          <w:color w:val="3366FF"/>
          <w:sz w:val="60"/>
          <w:szCs w:val="64"/>
        </w:rPr>
      </w:pPr>
      <w:r w:rsidRPr="00C47D79">
        <w:rPr>
          <w:b/>
          <w:color w:val="3366FF"/>
          <w:sz w:val="60"/>
          <w:szCs w:val="64"/>
        </w:rPr>
        <w:t xml:space="preserve">Muhammad </w:t>
      </w:r>
      <w:proofErr w:type="spellStart"/>
      <w:r w:rsidRPr="00C47D79">
        <w:rPr>
          <w:b/>
          <w:color w:val="3366FF"/>
          <w:sz w:val="60"/>
          <w:szCs w:val="64"/>
        </w:rPr>
        <w:t>Yasir</w:t>
      </w:r>
      <w:proofErr w:type="spellEnd"/>
      <w:r w:rsidRPr="00C47D79">
        <w:rPr>
          <w:b/>
          <w:color w:val="3366FF"/>
          <w:sz w:val="60"/>
          <w:szCs w:val="64"/>
        </w:rPr>
        <w:t xml:space="preserve"> </w:t>
      </w:r>
      <w:r w:rsidR="004B3E44">
        <w:rPr>
          <w:b/>
          <w:color w:val="3366FF"/>
          <w:sz w:val="60"/>
          <w:szCs w:val="64"/>
        </w:rPr>
        <w:t xml:space="preserve">                     </w:t>
      </w:r>
      <w:r w:rsidR="004B3E44">
        <w:rPr>
          <w:b/>
          <w:noProof/>
          <w:sz w:val="28"/>
          <w:szCs w:val="28"/>
        </w:rPr>
        <w:drawing>
          <wp:inline distT="0" distB="0" distL="0" distR="0">
            <wp:extent cx="1219200" cy="1219200"/>
            <wp:effectExtent l="19050" t="0" r="0" b="0"/>
            <wp:docPr id="3" name="Picture 1" descr="‪+92 344 3436602‬ 20150602_150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‪+92 344 3436602‬ 20150602_15065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A8" w:rsidRDefault="005973A8" w:rsidP="00B80032">
      <w:pPr>
        <w:spacing w:line="276" w:lineRule="auto"/>
        <w:rPr>
          <w:b/>
        </w:rPr>
      </w:pPr>
      <w:r w:rsidRPr="005973A8">
        <w:rPr>
          <w:b/>
          <w:color w:val="943634" w:themeColor="accent2" w:themeShade="BF"/>
        </w:rPr>
        <w:t>Address:</w:t>
      </w:r>
      <w:r w:rsidR="00B80032">
        <w:rPr>
          <w:b/>
          <w:color w:val="943634" w:themeColor="accent2" w:themeShade="BF"/>
        </w:rPr>
        <w:t xml:space="preserve"> </w:t>
      </w:r>
      <w:r w:rsidR="00B80032">
        <w:rPr>
          <w:b/>
          <w:color w:val="943634" w:themeColor="accent2" w:themeShade="BF"/>
        </w:rPr>
        <w:tab/>
      </w:r>
      <w:proofErr w:type="spellStart"/>
      <w:r w:rsidR="00793AFB">
        <w:rPr>
          <w:b/>
          <w:color w:val="000000" w:themeColor="text1"/>
        </w:rPr>
        <w:t>flate</w:t>
      </w:r>
      <w:proofErr w:type="spellEnd"/>
      <w:r w:rsidR="00793AFB">
        <w:rPr>
          <w:b/>
          <w:color w:val="000000" w:themeColor="text1"/>
        </w:rPr>
        <w:t xml:space="preserve"> 5D fifth floor </w:t>
      </w:r>
      <w:proofErr w:type="spellStart"/>
      <w:r w:rsidR="00793AFB">
        <w:rPr>
          <w:b/>
          <w:color w:val="000000" w:themeColor="text1"/>
        </w:rPr>
        <w:t>mughlia</w:t>
      </w:r>
      <w:proofErr w:type="spellEnd"/>
      <w:r w:rsidR="00793AFB">
        <w:rPr>
          <w:b/>
          <w:color w:val="000000" w:themeColor="text1"/>
        </w:rPr>
        <w:t xml:space="preserve"> arcade near </w:t>
      </w:r>
      <w:proofErr w:type="spellStart"/>
      <w:r w:rsidR="00793AFB">
        <w:rPr>
          <w:b/>
          <w:color w:val="000000" w:themeColor="text1"/>
        </w:rPr>
        <w:t>sm</w:t>
      </w:r>
      <w:proofErr w:type="spellEnd"/>
      <w:r w:rsidR="00793AFB">
        <w:rPr>
          <w:b/>
          <w:color w:val="000000" w:themeColor="text1"/>
        </w:rPr>
        <w:t xml:space="preserve"> public school </w:t>
      </w:r>
      <w:proofErr w:type="spellStart"/>
      <w:r w:rsidR="00793AFB">
        <w:rPr>
          <w:b/>
          <w:color w:val="000000" w:themeColor="text1"/>
        </w:rPr>
        <w:t>nazimabad</w:t>
      </w:r>
      <w:proofErr w:type="spellEnd"/>
      <w:r w:rsidR="00793AFB">
        <w:rPr>
          <w:b/>
          <w:color w:val="000000" w:themeColor="text1"/>
        </w:rPr>
        <w:t xml:space="preserve"> no.3 </w:t>
      </w:r>
      <w:proofErr w:type="spellStart"/>
      <w:r w:rsidR="00793AFB">
        <w:rPr>
          <w:b/>
          <w:color w:val="000000" w:themeColor="text1"/>
        </w:rPr>
        <w:t>karachi</w:t>
      </w:r>
      <w:proofErr w:type="spellEnd"/>
    </w:p>
    <w:p w:rsidR="004B3E44" w:rsidRDefault="002F3A07" w:rsidP="00B80032">
      <w:pPr>
        <w:spacing w:line="276" w:lineRule="auto"/>
        <w:rPr>
          <w:b/>
        </w:rPr>
      </w:pPr>
      <w:r w:rsidRPr="002F3A07">
        <w:rPr>
          <w:b/>
          <w:color w:val="993300"/>
        </w:rPr>
        <w:t>Contact:</w:t>
      </w:r>
      <w:r w:rsidR="0025570B" w:rsidRPr="0025570B">
        <w:rPr>
          <w:b/>
        </w:rPr>
        <w:t xml:space="preserve"> </w:t>
      </w:r>
      <w:r>
        <w:rPr>
          <w:b/>
        </w:rPr>
        <w:t xml:space="preserve"> </w:t>
      </w:r>
      <w:r w:rsidR="00B80032">
        <w:rPr>
          <w:b/>
        </w:rPr>
        <w:tab/>
        <w:t>+92-344-3436602</w:t>
      </w:r>
    </w:p>
    <w:p w:rsidR="00B80032" w:rsidRPr="004B3E44" w:rsidRDefault="00B80032" w:rsidP="00B80032">
      <w:pPr>
        <w:spacing w:line="276" w:lineRule="auto"/>
        <w:rPr>
          <w:b/>
        </w:rPr>
      </w:pPr>
      <w:r>
        <w:rPr>
          <w:b/>
        </w:rPr>
        <w:t xml:space="preserve">Email: </w:t>
      </w:r>
      <w:r>
        <w:rPr>
          <w:b/>
        </w:rPr>
        <w:tab/>
        <w:t xml:space="preserve">yasirawan379@gmail.com </w:t>
      </w:r>
      <w:r w:rsidR="004B3E44">
        <w:rPr>
          <w:b/>
        </w:rPr>
        <w:t xml:space="preserve">                                                                 </w:t>
      </w:r>
    </w:p>
    <w:p w:rsidR="0066685C" w:rsidRDefault="0066685C" w:rsidP="0025570B">
      <w:pPr>
        <w:spacing w:line="276" w:lineRule="auto"/>
        <w:rPr>
          <w:rFonts w:ascii="Arial Black" w:hAnsi="Arial Black"/>
          <w:sz w:val="10"/>
          <w:szCs w:val="10"/>
          <w:u w:val="single"/>
        </w:rPr>
      </w:pPr>
    </w:p>
    <w:p w:rsidR="004B4E8A" w:rsidRDefault="004B4E8A" w:rsidP="0025570B">
      <w:pPr>
        <w:spacing w:line="276" w:lineRule="auto"/>
        <w:ind w:left="612"/>
        <w:rPr>
          <w:rFonts w:ascii="Arial Black" w:hAnsi="Arial Black"/>
          <w:sz w:val="10"/>
          <w:szCs w:val="10"/>
          <w:u w:val="single"/>
        </w:rPr>
      </w:pPr>
    </w:p>
    <w:p w:rsidR="004B4E8A" w:rsidRDefault="00F16A61" w:rsidP="0025570B">
      <w:pPr>
        <w:shd w:val="clear" w:color="auto" w:fill="D99594"/>
        <w:spacing w:line="276" w:lineRule="auto"/>
        <w:rPr>
          <w:rFonts w:ascii="Arial Black" w:hAnsi="Arial Black"/>
          <w:color w:val="000000"/>
          <w:u w:val="single"/>
        </w:rPr>
      </w:pPr>
      <w:r w:rsidRPr="00F16A61">
        <w:rPr>
          <w:rFonts w:ascii="Arial Black" w:hAnsi="Arial Black"/>
          <w:color w:val="933634"/>
          <w:sz w:val="28"/>
        </w:rPr>
        <w:pict>
          <v:line id="_x0000_s1031" style="position:absolute;z-index:251655680" from="-17.95pt,9.15pt" to="-5.2pt,9.15pt" strokeweight="4.5pt">
            <v:stroke startarrow="oval"/>
          </v:line>
        </w:pict>
      </w:r>
      <w:r w:rsidR="004B4E8A">
        <w:rPr>
          <w:rFonts w:ascii="Arial Black" w:hAnsi="Arial Black"/>
          <w:color w:val="933634"/>
          <w:sz w:val="28"/>
        </w:rPr>
        <w:t xml:space="preserve"> </w:t>
      </w:r>
      <w:r w:rsidR="004B4E8A">
        <w:rPr>
          <w:rFonts w:ascii="Arial Black" w:hAnsi="Arial Black"/>
          <w:color w:val="000000"/>
          <w:sz w:val="28"/>
        </w:rPr>
        <w:t>OBJECTIVE</w:t>
      </w:r>
    </w:p>
    <w:p w:rsidR="004B4E8A" w:rsidRDefault="004B4E8A" w:rsidP="0025570B">
      <w:pPr>
        <w:spacing w:line="276" w:lineRule="auto"/>
        <w:jc w:val="both"/>
        <w:rPr>
          <w:sz w:val="10"/>
          <w:szCs w:val="10"/>
        </w:rPr>
      </w:pPr>
    </w:p>
    <w:p w:rsidR="004B4E8A" w:rsidRDefault="004B4E8A" w:rsidP="0025570B">
      <w:pPr>
        <w:tabs>
          <w:tab w:val="left" w:pos="3315"/>
        </w:tabs>
        <w:spacing w:line="276" w:lineRule="auto"/>
        <w:ind w:left="720"/>
        <w:jc w:val="both"/>
      </w:pPr>
      <w:r>
        <w:t>Seeking a challenging opportunity as a contributing member in a reputable organization, where I can utilize my academic knowledge and professional skills to achieve a bright prospect by being an asset for the organization. I believe that dedication and hardworking is the key to success.</w:t>
      </w:r>
    </w:p>
    <w:p w:rsidR="002F3A07" w:rsidRPr="002F3A07" w:rsidRDefault="002F3A07" w:rsidP="0025570B">
      <w:pPr>
        <w:tabs>
          <w:tab w:val="left" w:pos="3315"/>
        </w:tabs>
        <w:spacing w:line="276" w:lineRule="auto"/>
        <w:ind w:left="720"/>
        <w:jc w:val="both"/>
        <w:rPr>
          <w:sz w:val="10"/>
        </w:rPr>
      </w:pPr>
    </w:p>
    <w:p w:rsidR="004B4E8A" w:rsidRDefault="00F16A61" w:rsidP="0025570B">
      <w:pPr>
        <w:shd w:val="clear" w:color="auto" w:fill="D99594"/>
        <w:spacing w:line="276" w:lineRule="auto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pict>
          <v:line id="_x0000_s1032" style="position:absolute;z-index:251656704" from="-17.95pt,9.35pt" to="-5.2pt,9.35pt" strokeweight="4.5pt">
            <v:stroke startarrow="oval"/>
          </v:line>
        </w:pict>
      </w:r>
      <w:r w:rsidR="004B4E8A">
        <w:rPr>
          <w:rFonts w:ascii="Arial Black" w:hAnsi="Arial Black"/>
          <w:sz w:val="28"/>
        </w:rPr>
        <w:t xml:space="preserve"> PERSONAL DETAILS</w:t>
      </w:r>
    </w:p>
    <w:p w:rsidR="004B4E8A" w:rsidRDefault="004B4E8A" w:rsidP="0025570B">
      <w:pPr>
        <w:spacing w:line="276" w:lineRule="auto"/>
        <w:ind w:left="612"/>
        <w:rPr>
          <w:sz w:val="10"/>
          <w:szCs w:val="10"/>
        </w:rPr>
      </w:pPr>
    </w:p>
    <w:p w:rsidR="004B4E8A" w:rsidRDefault="004B4E8A" w:rsidP="00B80032">
      <w:pPr>
        <w:numPr>
          <w:ilvl w:val="0"/>
          <w:numId w:val="1"/>
        </w:numPr>
        <w:spacing w:line="360" w:lineRule="auto"/>
        <w:ind w:left="720"/>
        <w:rPr>
          <w:szCs w:val="22"/>
        </w:rPr>
      </w:pPr>
      <w:r>
        <w:rPr>
          <w:szCs w:val="22"/>
        </w:rPr>
        <w:t>Father’s Name</w:t>
      </w:r>
      <w:r>
        <w:rPr>
          <w:szCs w:val="22"/>
        </w:rPr>
        <w:tab/>
      </w:r>
      <w:r>
        <w:rPr>
          <w:szCs w:val="22"/>
        </w:rPr>
        <w:tab/>
        <w:t xml:space="preserve">: </w:t>
      </w:r>
      <w:r>
        <w:rPr>
          <w:szCs w:val="22"/>
        </w:rPr>
        <w:tab/>
      </w:r>
      <w:r w:rsidR="00B80032">
        <w:rPr>
          <w:szCs w:val="22"/>
        </w:rPr>
        <w:t xml:space="preserve">Dr. Muhammad </w:t>
      </w:r>
      <w:proofErr w:type="spellStart"/>
      <w:r w:rsidR="00B80032">
        <w:rPr>
          <w:szCs w:val="22"/>
        </w:rPr>
        <w:t>Yaseen</w:t>
      </w:r>
      <w:proofErr w:type="spellEnd"/>
      <w:r w:rsidR="00931B83">
        <w:rPr>
          <w:szCs w:val="22"/>
        </w:rPr>
        <w:t xml:space="preserve"> </w:t>
      </w:r>
    </w:p>
    <w:p w:rsidR="002F3A07" w:rsidRPr="001F708C" w:rsidRDefault="002F3A07" w:rsidP="00B80032">
      <w:pPr>
        <w:numPr>
          <w:ilvl w:val="0"/>
          <w:numId w:val="1"/>
        </w:numPr>
        <w:spacing w:line="360" w:lineRule="auto"/>
        <w:ind w:left="720"/>
        <w:rPr>
          <w:szCs w:val="22"/>
        </w:rPr>
      </w:pPr>
      <w:r>
        <w:rPr>
          <w:szCs w:val="22"/>
        </w:rPr>
        <w:t xml:space="preserve">Surname 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</w:r>
      <w:proofErr w:type="spellStart"/>
      <w:r w:rsidR="00B80032">
        <w:rPr>
          <w:szCs w:val="22"/>
        </w:rPr>
        <w:t>Awan</w:t>
      </w:r>
      <w:proofErr w:type="spellEnd"/>
      <w:r w:rsidR="00B80032">
        <w:rPr>
          <w:szCs w:val="22"/>
        </w:rPr>
        <w:t xml:space="preserve"> </w:t>
      </w:r>
    </w:p>
    <w:p w:rsidR="003018E7" w:rsidRDefault="004B4E8A" w:rsidP="00B80032">
      <w:pPr>
        <w:numPr>
          <w:ilvl w:val="0"/>
          <w:numId w:val="1"/>
        </w:numPr>
        <w:spacing w:line="360" w:lineRule="auto"/>
        <w:ind w:left="720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  <w:t xml:space="preserve">: </w:t>
      </w:r>
      <w:r>
        <w:rPr>
          <w:szCs w:val="22"/>
        </w:rPr>
        <w:tab/>
      </w:r>
      <w:r w:rsidR="00B80032">
        <w:rPr>
          <w:szCs w:val="22"/>
        </w:rPr>
        <w:t>20-08-1990</w:t>
      </w:r>
    </w:p>
    <w:p w:rsidR="004B4E8A" w:rsidRPr="001F708C" w:rsidRDefault="001F708C" w:rsidP="00B80032">
      <w:pPr>
        <w:numPr>
          <w:ilvl w:val="0"/>
          <w:numId w:val="1"/>
        </w:numPr>
        <w:spacing w:line="360" w:lineRule="auto"/>
        <w:ind w:left="720"/>
        <w:rPr>
          <w:szCs w:val="22"/>
        </w:rPr>
      </w:pPr>
      <w:r>
        <w:rPr>
          <w:szCs w:val="22"/>
        </w:rPr>
        <w:t>CNIC No.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</w:r>
      <w:r w:rsidR="00B80032">
        <w:rPr>
          <w:szCs w:val="22"/>
        </w:rPr>
        <w:t>41303-1383077-1</w:t>
      </w:r>
    </w:p>
    <w:p w:rsidR="004B4E8A" w:rsidRDefault="004B4E8A" w:rsidP="00B80032">
      <w:pPr>
        <w:numPr>
          <w:ilvl w:val="0"/>
          <w:numId w:val="1"/>
        </w:numPr>
        <w:spacing w:line="360" w:lineRule="auto"/>
        <w:ind w:left="720"/>
        <w:rPr>
          <w:szCs w:val="22"/>
        </w:rPr>
      </w:pPr>
      <w:r>
        <w:rPr>
          <w:szCs w:val="22"/>
        </w:rPr>
        <w:t>Domicile</w:t>
      </w:r>
      <w:r w:rsidR="001F708C">
        <w:rPr>
          <w:szCs w:val="22"/>
        </w:rPr>
        <w:t>/PRC</w:t>
      </w:r>
      <w:r>
        <w:rPr>
          <w:szCs w:val="22"/>
        </w:rPr>
        <w:tab/>
      </w:r>
      <w:r>
        <w:rPr>
          <w:szCs w:val="22"/>
        </w:rPr>
        <w:tab/>
        <w:t xml:space="preserve">: </w:t>
      </w:r>
      <w:r>
        <w:rPr>
          <w:szCs w:val="22"/>
        </w:rPr>
        <w:tab/>
      </w:r>
      <w:r w:rsidR="00B80032">
        <w:rPr>
          <w:szCs w:val="22"/>
        </w:rPr>
        <w:t>Hyderabad (R)</w:t>
      </w:r>
      <w:r w:rsidR="00FD5DE8">
        <w:rPr>
          <w:szCs w:val="22"/>
        </w:rPr>
        <w:t xml:space="preserve"> </w:t>
      </w:r>
    </w:p>
    <w:p w:rsidR="004B4E8A" w:rsidRPr="002F3A07" w:rsidRDefault="004B4E8A" w:rsidP="00D479A6">
      <w:pPr>
        <w:numPr>
          <w:ilvl w:val="0"/>
          <w:numId w:val="1"/>
        </w:numPr>
        <w:spacing w:line="360" w:lineRule="auto"/>
        <w:ind w:left="720"/>
      </w:pPr>
      <w:r>
        <w:rPr>
          <w:szCs w:val="22"/>
        </w:rPr>
        <w:t xml:space="preserve">Religion </w:t>
      </w:r>
      <w:r>
        <w:rPr>
          <w:szCs w:val="22"/>
        </w:rPr>
        <w:tab/>
      </w:r>
      <w:r>
        <w:rPr>
          <w:szCs w:val="22"/>
        </w:rPr>
        <w:tab/>
        <w:t xml:space="preserve">: </w:t>
      </w:r>
      <w:r>
        <w:rPr>
          <w:szCs w:val="22"/>
        </w:rPr>
        <w:tab/>
        <w:t>Islam</w:t>
      </w:r>
    </w:p>
    <w:p w:rsidR="002F3A07" w:rsidRDefault="002F3A07" w:rsidP="00D479A6">
      <w:pPr>
        <w:numPr>
          <w:ilvl w:val="0"/>
          <w:numId w:val="1"/>
        </w:numPr>
        <w:spacing w:line="360" w:lineRule="auto"/>
        <w:ind w:left="720"/>
      </w:pPr>
      <w:r>
        <w:rPr>
          <w:szCs w:val="22"/>
        </w:rPr>
        <w:t>Marital Status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</w:r>
      <w:r w:rsidR="00FD5DE8">
        <w:rPr>
          <w:szCs w:val="22"/>
        </w:rPr>
        <w:t xml:space="preserve">Single </w:t>
      </w:r>
    </w:p>
    <w:p w:rsidR="004B4E8A" w:rsidRPr="002F3A07" w:rsidRDefault="004B4E8A" w:rsidP="002F3A07">
      <w:pPr>
        <w:numPr>
          <w:ilvl w:val="0"/>
          <w:numId w:val="1"/>
        </w:numPr>
        <w:ind w:left="720"/>
      </w:pPr>
      <w:r>
        <w:rPr>
          <w:szCs w:val="22"/>
        </w:rPr>
        <w:t xml:space="preserve">Nationality 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Pakistani</w:t>
      </w:r>
    </w:p>
    <w:p w:rsidR="002F3A07" w:rsidRPr="002F3A07" w:rsidRDefault="002F3A07" w:rsidP="002F3A07">
      <w:pPr>
        <w:ind w:left="972"/>
        <w:rPr>
          <w:sz w:val="16"/>
        </w:rPr>
      </w:pPr>
    </w:p>
    <w:p w:rsidR="004B4E8A" w:rsidRDefault="00F16A61" w:rsidP="0025570B">
      <w:pPr>
        <w:shd w:val="clear" w:color="auto" w:fill="D99594"/>
        <w:spacing w:line="276" w:lineRule="auto"/>
        <w:rPr>
          <w:rFonts w:ascii="Arial Black" w:hAnsi="Arial Black"/>
        </w:rPr>
      </w:pPr>
      <w:r w:rsidRPr="00F16A61">
        <w:rPr>
          <w:rFonts w:ascii="Arial Black" w:hAnsi="Arial Black"/>
          <w:sz w:val="28"/>
        </w:rPr>
        <w:pict>
          <v:line id="_x0000_s1033" style="position:absolute;z-index:251657728" from="-17.95pt,9.65pt" to="-5.2pt,9.65pt" strokeweight="4.5pt">
            <v:stroke startarrow="oval"/>
          </v:line>
        </w:pict>
      </w:r>
      <w:r w:rsidR="004B4E8A">
        <w:rPr>
          <w:rFonts w:ascii="Arial Black" w:hAnsi="Arial Black"/>
          <w:sz w:val="28"/>
        </w:rPr>
        <w:t xml:space="preserve"> ACADEMIC RECORD</w:t>
      </w:r>
    </w:p>
    <w:tbl>
      <w:tblPr>
        <w:tblpPr w:leftFromText="180" w:rightFromText="180" w:vertAnchor="text" w:horzAnchor="margin" w:tblpX="108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00"/>
        <w:gridCol w:w="3780"/>
        <w:gridCol w:w="1530"/>
        <w:gridCol w:w="2070"/>
      </w:tblGrid>
      <w:tr w:rsidR="00915E12" w:rsidTr="00931B83">
        <w:trPr>
          <w:trHeight w:val="201"/>
        </w:trPr>
        <w:tc>
          <w:tcPr>
            <w:tcW w:w="2700" w:type="dxa"/>
            <w:shd w:val="clear" w:color="auto" w:fill="BFBFBF"/>
            <w:vAlign w:val="center"/>
          </w:tcPr>
          <w:p w:rsidR="00915E12" w:rsidRPr="002F3A07" w:rsidRDefault="00915E12" w:rsidP="00931B83">
            <w:pPr>
              <w:spacing w:line="276" w:lineRule="auto"/>
              <w:ind w:hanging="18"/>
              <w:jc w:val="center"/>
              <w:rPr>
                <w:b/>
                <w:color w:val="0000FF"/>
              </w:rPr>
            </w:pPr>
            <w:r w:rsidRPr="002F3A07">
              <w:rPr>
                <w:b/>
                <w:color w:val="0000FF"/>
              </w:rPr>
              <w:t>DEGREE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915E12" w:rsidRPr="002F3A07" w:rsidRDefault="00915E12" w:rsidP="00931B83">
            <w:pPr>
              <w:spacing w:line="276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BOARD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15E12" w:rsidRPr="002F3A07" w:rsidRDefault="00915E12" w:rsidP="00931B83">
            <w:pPr>
              <w:spacing w:line="276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YEAR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15E12" w:rsidRPr="002F3A07" w:rsidRDefault="00915E12" w:rsidP="00931B83">
            <w:pPr>
              <w:spacing w:line="276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Grade / Division</w:t>
            </w:r>
          </w:p>
        </w:tc>
      </w:tr>
      <w:tr w:rsidR="00915E12" w:rsidTr="00931B83">
        <w:trPr>
          <w:trHeight w:val="285"/>
        </w:trPr>
        <w:tc>
          <w:tcPr>
            <w:tcW w:w="2700" w:type="dxa"/>
            <w:vAlign w:val="center"/>
          </w:tcPr>
          <w:p w:rsidR="00915E12" w:rsidRDefault="00931B83" w:rsidP="00931B83">
            <w:pPr>
              <w:spacing w:line="276" w:lineRule="auto"/>
              <w:ind w:hanging="18"/>
              <w:jc w:val="center"/>
              <w:rPr>
                <w:b/>
              </w:rPr>
            </w:pPr>
            <w:r>
              <w:rPr>
                <w:b/>
              </w:rPr>
              <w:t>Pharm-D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vAlign w:val="center"/>
          </w:tcPr>
          <w:p w:rsidR="00915E12" w:rsidRDefault="00931B83" w:rsidP="00931B83">
            <w:pPr>
              <w:spacing w:line="276" w:lineRule="auto"/>
              <w:jc w:val="center"/>
            </w:pPr>
            <w:r>
              <w:t>University of Sindh Jamshoro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5E12" w:rsidRDefault="000A0A6C" w:rsidP="00931B83">
            <w:pPr>
              <w:spacing w:line="276" w:lineRule="auto"/>
            </w:pPr>
            <w:r>
              <w:t xml:space="preserve">       201</w:t>
            </w:r>
            <w:r w:rsidR="00FD5DE8">
              <w:t>4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915E12" w:rsidRDefault="00931B83" w:rsidP="00931B83">
            <w:pPr>
              <w:spacing w:line="276" w:lineRule="auto"/>
              <w:ind w:left="645"/>
              <w:jc w:val="center"/>
            </w:pPr>
            <w:r>
              <w:t>1</w:t>
            </w:r>
            <w:r w:rsidRPr="00931B83">
              <w:rPr>
                <w:vertAlign w:val="superscript"/>
              </w:rPr>
              <w:t>st</w:t>
            </w:r>
            <w:r>
              <w:t xml:space="preserve"> Division</w:t>
            </w:r>
          </w:p>
        </w:tc>
      </w:tr>
      <w:tr w:rsidR="00FD5DE8" w:rsidTr="00931B83">
        <w:trPr>
          <w:trHeight w:val="285"/>
        </w:trPr>
        <w:tc>
          <w:tcPr>
            <w:tcW w:w="2700" w:type="dxa"/>
            <w:vAlign w:val="center"/>
          </w:tcPr>
          <w:p w:rsidR="00FD5DE8" w:rsidRDefault="00FD5DE8" w:rsidP="00931B83">
            <w:pPr>
              <w:spacing w:line="276" w:lineRule="auto"/>
              <w:ind w:hanging="18"/>
              <w:jc w:val="center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vAlign w:val="center"/>
          </w:tcPr>
          <w:p w:rsidR="00FD5DE8" w:rsidRDefault="00FD5DE8" w:rsidP="00B80032">
            <w:pPr>
              <w:spacing w:line="276" w:lineRule="auto"/>
              <w:ind w:left="645"/>
              <w:jc w:val="center"/>
            </w:pPr>
            <w:r>
              <w:t xml:space="preserve">B.I.S.E </w:t>
            </w:r>
            <w:r w:rsidR="00B80032">
              <w:t xml:space="preserve">Hyderabad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DE8" w:rsidRDefault="00931B83" w:rsidP="00931B83">
            <w:pPr>
              <w:spacing w:line="276" w:lineRule="auto"/>
              <w:jc w:val="center"/>
            </w:pPr>
            <w:r>
              <w:t>2009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FD5DE8" w:rsidRDefault="00B80032" w:rsidP="00931B83">
            <w:pPr>
              <w:spacing w:line="276" w:lineRule="auto"/>
              <w:ind w:left="645"/>
              <w:jc w:val="center"/>
            </w:pPr>
            <w:r>
              <w:t>1</w:t>
            </w:r>
            <w:r w:rsidRPr="00B80032">
              <w:rPr>
                <w:vertAlign w:val="superscript"/>
              </w:rPr>
              <w:t>st</w:t>
            </w:r>
            <w:r>
              <w:t xml:space="preserve"> Division </w:t>
            </w:r>
          </w:p>
        </w:tc>
      </w:tr>
      <w:tr w:rsidR="00FD5DE8" w:rsidTr="00931B83">
        <w:trPr>
          <w:trHeight w:val="285"/>
        </w:trPr>
        <w:tc>
          <w:tcPr>
            <w:tcW w:w="2700" w:type="dxa"/>
            <w:vAlign w:val="center"/>
          </w:tcPr>
          <w:p w:rsidR="00FD5DE8" w:rsidRDefault="00FD5DE8" w:rsidP="00931B83">
            <w:pPr>
              <w:spacing w:line="276" w:lineRule="auto"/>
              <w:ind w:hanging="18"/>
              <w:jc w:val="center"/>
              <w:rPr>
                <w:b/>
              </w:rPr>
            </w:pPr>
            <w:r>
              <w:rPr>
                <w:b/>
              </w:rPr>
              <w:t xml:space="preserve">Matriculation 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vAlign w:val="center"/>
          </w:tcPr>
          <w:p w:rsidR="00FD5DE8" w:rsidRDefault="00FD5DE8" w:rsidP="00B80032">
            <w:pPr>
              <w:spacing w:line="276" w:lineRule="auto"/>
              <w:ind w:left="645"/>
              <w:jc w:val="center"/>
            </w:pPr>
            <w:r>
              <w:t xml:space="preserve">B.I.S.E </w:t>
            </w:r>
            <w:r w:rsidR="00B80032">
              <w:t xml:space="preserve">Hyderabad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DE8" w:rsidRDefault="00931B83" w:rsidP="00931B83">
            <w:pPr>
              <w:spacing w:line="276" w:lineRule="auto"/>
              <w:jc w:val="center"/>
            </w:pPr>
            <w:r>
              <w:t>2007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FD5DE8" w:rsidRDefault="00931B83" w:rsidP="00931B83">
            <w:pPr>
              <w:spacing w:line="276" w:lineRule="auto"/>
              <w:ind w:left="645"/>
              <w:jc w:val="center"/>
            </w:pPr>
            <w:r>
              <w:t>1</w:t>
            </w:r>
            <w:r w:rsidRPr="00931B83">
              <w:rPr>
                <w:vertAlign w:val="superscript"/>
              </w:rPr>
              <w:t>st</w:t>
            </w:r>
            <w:r>
              <w:t xml:space="preserve"> Division</w:t>
            </w:r>
          </w:p>
        </w:tc>
      </w:tr>
    </w:tbl>
    <w:p w:rsidR="004306FC" w:rsidRPr="000A0A6C" w:rsidRDefault="004306FC" w:rsidP="0025570B">
      <w:pPr>
        <w:spacing w:line="276" w:lineRule="auto"/>
        <w:rPr>
          <w:sz w:val="16"/>
          <w:szCs w:val="6"/>
        </w:rPr>
      </w:pPr>
    </w:p>
    <w:p w:rsidR="004B4E8A" w:rsidRDefault="00F16A61" w:rsidP="0025570B">
      <w:pPr>
        <w:shd w:val="clear" w:color="auto" w:fill="D99594"/>
        <w:spacing w:line="276" w:lineRule="auto"/>
        <w:rPr>
          <w:rFonts w:ascii="Arial Black" w:hAnsi="Arial Black"/>
        </w:rPr>
      </w:pPr>
      <w:r w:rsidRPr="00F16A61">
        <w:rPr>
          <w:rFonts w:ascii="Arial Black" w:hAnsi="Arial Black"/>
          <w:sz w:val="28"/>
        </w:rPr>
        <w:pict>
          <v:line id="_x0000_s1036" style="position:absolute;z-index:251658752" from="-17.95pt,9.8pt" to="-5.2pt,9.8pt" strokeweight="4.5pt">
            <v:stroke startarrow="oval"/>
          </v:line>
        </w:pict>
      </w:r>
      <w:r w:rsidR="004B4E8A">
        <w:rPr>
          <w:rFonts w:ascii="Arial Black" w:hAnsi="Arial Black"/>
          <w:sz w:val="28"/>
        </w:rPr>
        <w:t xml:space="preserve"> </w:t>
      </w:r>
      <w:r w:rsidRPr="00F16A61">
        <w:rPr>
          <w:rFonts w:ascii="Arial Black" w:hAnsi="Arial Black"/>
          <w:sz w:val="28"/>
        </w:rPr>
        <w:pict>
          <v:line id="_x0000_s1037" style="position:absolute;z-index:251659776;mso-position-horizontal-relative:text;mso-position-vertical-relative:text" from="-17.95pt,9.8pt" to="-5.2pt,9.8pt" strokeweight="4.5pt">
            <v:stroke startarrow="oval"/>
          </v:line>
        </w:pict>
      </w:r>
      <w:r w:rsidR="004B4E8A">
        <w:rPr>
          <w:rFonts w:ascii="Arial Black" w:hAnsi="Arial Black"/>
          <w:sz w:val="28"/>
        </w:rPr>
        <w:t xml:space="preserve"> EXPERINCE</w:t>
      </w:r>
    </w:p>
    <w:p w:rsidR="004B4E8A" w:rsidRPr="00FD5DE8" w:rsidRDefault="004B4E8A" w:rsidP="0025570B">
      <w:pPr>
        <w:spacing w:line="276" w:lineRule="auto"/>
        <w:ind w:firstLine="612"/>
        <w:rPr>
          <w:sz w:val="12"/>
          <w:szCs w:val="10"/>
        </w:rPr>
      </w:pPr>
    </w:p>
    <w:p w:rsidR="00AE5418" w:rsidRDefault="00B80032" w:rsidP="003A5197">
      <w:pPr>
        <w:pStyle w:val="ListParagraph"/>
        <w:numPr>
          <w:ilvl w:val="0"/>
          <w:numId w:val="2"/>
        </w:numPr>
        <w:spacing w:line="276" w:lineRule="auto"/>
      </w:pPr>
      <w:r>
        <w:t>Forty days experience in Civil Hospital Hyderabad as internee</w:t>
      </w:r>
      <w:r w:rsidR="00AE5418">
        <w:t xml:space="preserve"> .</w:t>
      </w:r>
    </w:p>
    <w:p w:rsidR="004963CD" w:rsidRDefault="008534CA" w:rsidP="003A5197">
      <w:pPr>
        <w:pStyle w:val="ListParagraph"/>
        <w:numPr>
          <w:ilvl w:val="0"/>
          <w:numId w:val="2"/>
        </w:numPr>
        <w:spacing w:line="276" w:lineRule="auto"/>
      </w:pPr>
      <w:r>
        <w:t xml:space="preserve">working with </w:t>
      </w:r>
      <w:r w:rsidR="00AE5418">
        <w:t>standard pharmaceutical company as Q.C officer</w:t>
      </w:r>
    </w:p>
    <w:p w:rsidR="004B4E8A" w:rsidRPr="00FD5DE8" w:rsidRDefault="004B4E8A" w:rsidP="0025570B">
      <w:pPr>
        <w:spacing w:line="276" w:lineRule="auto"/>
        <w:rPr>
          <w:sz w:val="2"/>
          <w:szCs w:val="10"/>
        </w:rPr>
      </w:pPr>
    </w:p>
    <w:p w:rsidR="0030445E" w:rsidRDefault="0030445E" w:rsidP="0025570B">
      <w:pPr>
        <w:spacing w:line="276" w:lineRule="auto"/>
        <w:rPr>
          <w:sz w:val="10"/>
          <w:szCs w:val="10"/>
        </w:rPr>
      </w:pPr>
    </w:p>
    <w:p w:rsidR="0030445E" w:rsidRDefault="00F16A61" w:rsidP="0030445E">
      <w:pPr>
        <w:shd w:val="clear" w:color="auto" w:fill="D99594"/>
        <w:spacing w:line="276" w:lineRule="auto"/>
        <w:rPr>
          <w:rFonts w:ascii="Arial Black" w:hAnsi="Arial Black"/>
        </w:rPr>
      </w:pPr>
      <w:r w:rsidRPr="00F16A61">
        <w:rPr>
          <w:rFonts w:ascii="Arial Black" w:hAnsi="Arial Black"/>
          <w:sz w:val="28"/>
        </w:rPr>
        <w:pict>
          <v:line id="_x0000_s1049" style="position:absolute;z-index:251662848" from="-17.95pt,9.6pt" to="-5.2pt,9.6pt" strokeweight="4.5pt">
            <v:stroke startarrow="oval"/>
          </v:line>
        </w:pict>
      </w:r>
      <w:r w:rsidR="0030445E">
        <w:rPr>
          <w:rFonts w:ascii="Arial Black" w:hAnsi="Arial Black"/>
          <w:sz w:val="28"/>
        </w:rPr>
        <w:t xml:space="preserve"> HOBBIES</w:t>
      </w:r>
    </w:p>
    <w:p w:rsidR="0030445E" w:rsidRDefault="0030445E" w:rsidP="0030445E">
      <w:pPr>
        <w:spacing w:line="276" w:lineRule="auto"/>
        <w:ind w:firstLine="612"/>
        <w:rPr>
          <w:sz w:val="10"/>
          <w:szCs w:val="10"/>
        </w:rPr>
      </w:pPr>
    </w:p>
    <w:p w:rsidR="0030445E" w:rsidRDefault="0030445E" w:rsidP="0030445E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Cs w:val="22"/>
        </w:rPr>
        <w:t>Reading Books &amp; News Paper.</w:t>
      </w:r>
    </w:p>
    <w:p w:rsidR="004B4E8A" w:rsidRDefault="004B4E8A" w:rsidP="0025570B">
      <w:pPr>
        <w:spacing w:line="276" w:lineRule="auto"/>
        <w:rPr>
          <w:sz w:val="10"/>
          <w:szCs w:val="10"/>
        </w:rPr>
      </w:pPr>
    </w:p>
    <w:p w:rsidR="0030445E" w:rsidRDefault="00F16A61" w:rsidP="0030445E">
      <w:pPr>
        <w:shd w:val="clear" w:color="auto" w:fill="D99594"/>
        <w:spacing w:line="276" w:lineRule="auto"/>
        <w:rPr>
          <w:rFonts w:ascii="Arial Black" w:hAnsi="Arial Black"/>
        </w:rPr>
      </w:pPr>
      <w:r w:rsidRPr="00F16A61">
        <w:rPr>
          <w:rFonts w:ascii="Arial Black" w:hAnsi="Arial Black"/>
          <w:sz w:val="28"/>
        </w:rPr>
        <w:pict>
          <v:line id="_x0000_s1050" style="position:absolute;z-index:251663872" from="-17.95pt,9.6pt" to="-5.2pt,9.6pt" strokeweight="4.5pt">
            <v:stroke startarrow="oval"/>
          </v:line>
        </w:pict>
      </w:r>
      <w:r w:rsidR="0030445E">
        <w:rPr>
          <w:rFonts w:ascii="Arial Black" w:hAnsi="Arial Black"/>
          <w:sz w:val="28"/>
        </w:rPr>
        <w:t xml:space="preserve"> SKILLS</w:t>
      </w:r>
    </w:p>
    <w:p w:rsidR="0030445E" w:rsidRDefault="0030445E" w:rsidP="0030445E">
      <w:pPr>
        <w:spacing w:line="276" w:lineRule="auto"/>
        <w:ind w:firstLine="612"/>
        <w:rPr>
          <w:sz w:val="10"/>
          <w:szCs w:val="10"/>
        </w:rPr>
      </w:pPr>
    </w:p>
    <w:p w:rsidR="0030445E" w:rsidRDefault="00C47D79" w:rsidP="00C47D79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Cs w:val="22"/>
        </w:rPr>
        <w:t xml:space="preserve">MS Office (MS Word, MS Excel and MS Power Point) </w:t>
      </w:r>
      <w:r w:rsidR="0030445E">
        <w:rPr>
          <w:szCs w:val="22"/>
        </w:rPr>
        <w:t xml:space="preserve">Can be adjustable good team work </w:t>
      </w:r>
    </w:p>
    <w:p w:rsidR="0030445E" w:rsidRDefault="0030445E" w:rsidP="0025570B">
      <w:pPr>
        <w:spacing w:line="276" w:lineRule="auto"/>
        <w:rPr>
          <w:sz w:val="10"/>
          <w:szCs w:val="10"/>
        </w:rPr>
      </w:pPr>
    </w:p>
    <w:p w:rsidR="004B4E8A" w:rsidRDefault="00F16A61" w:rsidP="0025570B">
      <w:pPr>
        <w:shd w:val="clear" w:color="auto" w:fill="D99594"/>
        <w:spacing w:line="276" w:lineRule="auto"/>
        <w:rPr>
          <w:rFonts w:ascii="Arial Black" w:hAnsi="Arial Black"/>
        </w:rPr>
      </w:pPr>
      <w:r w:rsidRPr="00F16A61">
        <w:rPr>
          <w:rFonts w:ascii="Arial Black" w:hAnsi="Arial Black"/>
          <w:sz w:val="28"/>
        </w:rPr>
        <w:pict>
          <v:line id="_x0000_s1038" style="position:absolute;z-index:251660800" from="-17.95pt,9.6pt" to="-5.2pt,9.6pt" strokeweight="4.5pt">
            <v:stroke startarrow="oval"/>
          </v:line>
        </w:pict>
      </w:r>
      <w:r w:rsidR="004B4E8A">
        <w:rPr>
          <w:rFonts w:ascii="Arial Black" w:hAnsi="Arial Black"/>
          <w:sz w:val="28"/>
        </w:rPr>
        <w:t xml:space="preserve"> LANGUAGES</w:t>
      </w:r>
    </w:p>
    <w:p w:rsidR="004B4E8A" w:rsidRDefault="004B4E8A" w:rsidP="0025570B">
      <w:pPr>
        <w:spacing w:line="276" w:lineRule="auto"/>
        <w:ind w:firstLine="612"/>
        <w:rPr>
          <w:sz w:val="10"/>
          <w:szCs w:val="10"/>
        </w:rPr>
      </w:pPr>
    </w:p>
    <w:p w:rsidR="004B4E8A" w:rsidRPr="000A16E3" w:rsidRDefault="004B4E8A" w:rsidP="000A16E3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0A16E3">
        <w:rPr>
          <w:szCs w:val="22"/>
        </w:rPr>
        <w:t>English, Urdu</w:t>
      </w:r>
      <w:r w:rsidR="00C47D79" w:rsidRPr="000A16E3">
        <w:rPr>
          <w:szCs w:val="22"/>
        </w:rPr>
        <w:t>,</w:t>
      </w:r>
      <w:r w:rsidRPr="000A16E3">
        <w:rPr>
          <w:szCs w:val="22"/>
        </w:rPr>
        <w:t xml:space="preserve"> Sindhi</w:t>
      </w:r>
      <w:r w:rsidR="00C47D79" w:rsidRPr="000A16E3">
        <w:rPr>
          <w:szCs w:val="22"/>
        </w:rPr>
        <w:t xml:space="preserve"> and Punjabi </w:t>
      </w:r>
    </w:p>
    <w:p w:rsidR="004B4E8A" w:rsidRDefault="004B4E8A" w:rsidP="0025570B">
      <w:pPr>
        <w:spacing w:line="276" w:lineRule="auto"/>
        <w:rPr>
          <w:sz w:val="10"/>
          <w:szCs w:val="10"/>
        </w:rPr>
      </w:pPr>
    </w:p>
    <w:p w:rsidR="004B4E8A" w:rsidRDefault="00F16A61" w:rsidP="0025570B">
      <w:pPr>
        <w:shd w:val="clear" w:color="auto" w:fill="D99594"/>
        <w:tabs>
          <w:tab w:val="right" w:pos="10080"/>
        </w:tabs>
        <w:spacing w:line="276" w:lineRule="auto"/>
        <w:rPr>
          <w:rFonts w:ascii="Arial Black" w:hAnsi="Arial Black"/>
        </w:rPr>
      </w:pPr>
      <w:r w:rsidRPr="00F16A61">
        <w:rPr>
          <w:rFonts w:ascii="Arial Black" w:hAnsi="Arial Black"/>
          <w:sz w:val="28"/>
        </w:rPr>
        <w:lastRenderedPageBreak/>
        <w:pict>
          <v:line id="_x0000_s1040" style="position:absolute;z-index:251661824" from="-17.95pt,9.35pt" to="-5.2pt,9.35pt" strokeweight="4.5pt">
            <v:stroke startarrow="oval"/>
          </v:line>
        </w:pict>
      </w:r>
      <w:r w:rsidR="004B4E8A">
        <w:rPr>
          <w:rFonts w:ascii="Arial Black" w:hAnsi="Arial Black"/>
          <w:sz w:val="28"/>
        </w:rPr>
        <w:t xml:space="preserve"> REFERENCE</w:t>
      </w:r>
      <w:r w:rsidR="004B4E8A">
        <w:rPr>
          <w:rFonts w:ascii="Arial Black" w:hAnsi="Arial Black"/>
          <w:sz w:val="28"/>
        </w:rPr>
        <w:tab/>
      </w:r>
    </w:p>
    <w:p w:rsidR="004B4E8A" w:rsidRDefault="004B4E8A" w:rsidP="0025570B">
      <w:pPr>
        <w:spacing w:line="276" w:lineRule="auto"/>
        <w:rPr>
          <w:sz w:val="10"/>
          <w:szCs w:val="10"/>
        </w:rPr>
      </w:pPr>
    </w:p>
    <w:p w:rsidR="004B4E8A" w:rsidRPr="00A017AE" w:rsidRDefault="004B4E8A" w:rsidP="00A017AE">
      <w:pPr>
        <w:pStyle w:val="ListParagraph"/>
        <w:numPr>
          <w:ilvl w:val="0"/>
          <w:numId w:val="4"/>
        </w:num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Will be provided on request </w:t>
      </w:r>
      <w:r w:rsidR="00DD4445" w:rsidRPr="00A017AE">
        <w:rPr>
          <w:b/>
        </w:rPr>
        <w:t xml:space="preserve">                                                                                                                              </w:t>
      </w:r>
      <w:r w:rsidR="00400BA8" w:rsidRPr="00A017AE">
        <w:rPr>
          <w:b/>
        </w:rPr>
        <w:t xml:space="preserve">  </w:t>
      </w:r>
    </w:p>
    <w:sectPr w:rsidR="004B4E8A" w:rsidRPr="00A017AE" w:rsidSect="00152A2C">
      <w:pgSz w:w="11909" w:h="16834"/>
      <w:pgMar w:top="180" w:right="929" w:bottom="27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"/>
      <w:lvlJc w:val="left"/>
      <w:pPr>
        <w:ind w:left="1332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0C0C51"/>
    <w:multiLevelType w:val="hybridMultilevel"/>
    <w:tmpl w:val="4724A1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757014"/>
    <w:multiLevelType w:val="hybridMultilevel"/>
    <w:tmpl w:val="F8D822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20"/>
  <w:drawingGridHorizontalSpacing w:val="0"/>
  <w:drawingGridVerticalSpacing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01B27"/>
    <w:rsid w:val="000312EA"/>
    <w:rsid w:val="00033996"/>
    <w:rsid w:val="00063544"/>
    <w:rsid w:val="000A0A6C"/>
    <w:rsid w:val="000A16E3"/>
    <w:rsid w:val="0013170D"/>
    <w:rsid w:val="00152A2C"/>
    <w:rsid w:val="00172A27"/>
    <w:rsid w:val="001D4F1F"/>
    <w:rsid w:val="001F708C"/>
    <w:rsid w:val="00222DDE"/>
    <w:rsid w:val="00251250"/>
    <w:rsid w:val="0025570B"/>
    <w:rsid w:val="00291DAD"/>
    <w:rsid w:val="00297671"/>
    <w:rsid w:val="002F3A07"/>
    <w:rsid w:val="003018E7"/>
    <w:rsid w:val="0030445E"/>
    <w:rsid w:val="00311CFA"/>
    <w:rsid w:val="003401A8"/>
    <w:rsid w:val="003A5197"/>
    <w:rsid w:val="003C7912"/>
    <w:rsid w:val="003F1C9D"/>
    <w:rsid w:val="003F1CCB"/>
    <w:rsid w:val="003F7DC0"/>
    <w:rsid w:val="00400BA8"/>
    <w:rsid w:val="00423061"/>
    <w:rsid w:val="004306FC"/>
    <w:rsid w:val="004441C3"/>
    <w:rsid w:val="004453F9"/>
    <w:rsid w:val="00465531"/>
    <w:rsid w:val="0048243E"/>
    <w:rsid w:val="00485C62"/>
    <w:rsid w:val="004963CD"/>
    <w:rsid w:val="004B3E44"/>
    <w:rsid w:val="004B4E8A"/>
    <w:rsid w:val="004D04A4"/>
    <w:rsid w:val="004D2EB6"/>
    <w:rsid w:val="004E176E"/>
    <w:rsid w:val="005066CB"/>
    <w:rsid w:val="00523824"/>
    <w:rsid w:val="005973A8"/>
    <w:rsid w:val="005D66AD"/>
    <w:rsid w:val="005E454A"/>
    <w:rsid w:val="005F30AF"/>
    <w:rsid w:val="005F6E77"/>
    <w:rsid w:val="0064408F"/>
    <w:rsid w:val="0066685C"/>
    <w:rsid w:val="006B630F"/>
    <w:rsid w:val="006C6DAD"/>
    <w:rsid w:val="006E4741"/>
    <w:rsid w:val="00725FB1"/>
    <w:rsid w:val="00793AFB"/>
    <w:rsid w:val="007C290D"/>
    <w:rsid w:val="007F2B52"/>
    <w:rsid w:val="00833600"/>
    <w:rsid w:val="00842CCE"/>
    <w:rsid w:val="00852D85"/>
    <w:rsid w:val="008534CA"/>
    <w:rsid w:val="00855CCA"/>
    <w:rsid w:val="008863F9"/>
    <w:rsid w:val="00892093"/>
    <w:rsid w:val="008C2F9C"/>
    <w:rsid w:val="008D574E"/>
    <w:rsid w:val="00915E12"/>
    <w:rsid w:val="00931B83"/>
    <w:rsid w:val="0097128B"/>
    <w:rsid w:val="009747B6"/>
    <w:rsid w:val="00984178"/>
    <w:rsid w:val="009F2C9A"/>
    <w:rsid w:val="00A017AE"/>
    <w:rsid w:val="00A91477"/>
    <w:rsid w:val="00AC0931"/>
    <w:rsid w:val="00AC1F18"/>
    <w:rsid w:val="00AD0466"/>
    <w:rsid w:val="00AE5418"/>
    <w:rsid w:val="00B14B79"/>
    <w:rsid w:val="00B158BB"/>
    <w:rsid w:val="00B32F92"/>
    <w:rsid w:val="00B55EB1"/>
    <w:rsid w:val="00B80032"/>
    <w:rsid w:val="00BB133D"/>
    <w:rsid w:val="00BC43B6"/>
    <w:rsid w:val="00BC477F"/>
    <w:rsid w:val="00BE69A9"/>
    <w:rsid w:val="00C16F0B"/>
    <w:rsid w:val="00C25F0C"/>
    <w:rsid w:val="00C47D79"/>
    <w:rsid w:val="00C5672E"/>
    <w:rsid w:val="00C66E5D"/>
    <w:rsid w:val="00D435BF"/>
    <w:rsid w:val="00D479A6"/>
    <w:rsid w:val="00D6413C"/>
    <w:rsid w:val="00D702BA"/>
    <w:rsid w:val="00D70C0D"/>
    <w:rsid w:val="00D72DC0"/>
    <w:rsid w:val="00DD4445"/>
    <w:rsid w:val="00DE527A"/>
    <w:rsid w:val="00E05668"/>
    <w:rsid w:val="00EF04AE"/>
    <w:rsid w:val="00F16A61"/>
    <w:rsid w:val="00FD5DE8"/>
    <w:rsid w:val="00FE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5B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rsid w:val="00D435BF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D435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435BF"/>
    <w:pPr>
      <w:ind w:left="720"/>
    </w:pPr>
  </w:style>
  <w:style w:type="character" w:styleId="Hyperlink">
    <w:name w:val="Hyperlink"/>
    <w:basedOn w:val="DefaultParagraphFont"/>
    <w:rsid w:val="00B800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229</Words>
  <Characters>1307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A MOBILE</vt:lpstr>
    </vt:vector>
  </TitlesOfParts>
  <Manager/>
  <Company>Software Academy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MOBILE</dc:title>
  <dc:subject/>
  <dc:creator>S A MOBILE</dc:creator>
  <cp:keywords/>
  <dc:description/>
  <cp:lastModifiedBy>Microsoft</cp:lastModifiedBy>
  <cp:revision>11</cp:revision>
  <cp:lastPrinted>2015-03-25T03:36:00Z</cp:lastPrinted>
  <dcterms:created xsi:type="dcterms:W3CDTF">2006-11-29T19:04:00Z</dcterms:created>
  <dcterms:modified xsi:type="dcterms:W3CDTF">2015-12-30T16:36:00Z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1033-8.1.0.3018</vt:lpwstr>
  </property>
</Properties>
</file>