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Layout w:type="fixed"/>
        <w:tblLook w:val="0000"/>
      </w:tblPr>
      <w:tblGrid>
        <w:gridCol w:w="10740"/>
      </w:tblGrid>
      <w:tr w:rsidR="00413502">
        <w:tc>
          <w:tcPr>
            <w:tcW w:w="10740" w:type="dxa"/>
            <w:shd w:val="clear" w:color="auto" w:fill="auto"/>
          </w:tcPr>
          <w:p w:rsidR="00413502" w:rsidRDefault="00BB297C">
            <w:pPr>
              <w:spacing w:after="0" w:line="240" w:lineRule="auto"/>
              <w:jc w:val="center"/>
            </w:pPr>
            <w:r>
              <w:rPr>
                <w:b/>
                <w:sz w:val="44"/>
                <w:szCs w:val="44"/>
              </w:rPr>
              <w:t>MUHAMMAD NAVEED SHAHZAD</w:t>
            </w:r>
          </w:p>
          <w:p w:rsidR="00413502" w:rsidRDefault="00413502">
            <w:pPr>
              <w:spacing w:after="0" w:line="240" w:lineRule="auto"/>
            </w:pPr>
          </w:p>
          <w:p w:rsidR="00413502" w:rsidRDefault="00BB297C">
            <w:pPr>
              <w:spacing w:after="0" w:line="240" w:lineRule="auto"/>
              <w:jc w:val="center"/>
            </w:pPr>
            <w:r>
              <w:t>Flat# C-1,247, 3</w:t>
            </w:r>
            <w:r w:rsidRPr="00BB297C">
              <w:rPr>
                <w:vertAlign w:val="superscript"/>
              </w:rPr>
              <w:t>rd</w:t>
            </w:r>
            <w:r>
              <w:t xml:space="preserve"> Floor, </w:t>
            </w:r>
            <w:proofErr w:type="spellStart"/>
            <w:r>
              <w:t>Haroon</w:t>
            </w:r>
            <w:proofErr w:type="spellEnd"/>
            <w:r>
              <w:t xml:space="preserve"> Royal City, Phase 1, </w:t>
            </w:r>
            <w:proofErr w:type="spellStart"/>
            <w:r>
              <w:t>Gulistan</w:t>
            </w:r>
            <w:proofErr w:type="spellEnd"/>
            <w:r>
              <w:t>-e-</w:t>
            </w:r>
            <w:proofErr w:type="spellStart"/>
            <w:r>
              <w:t>Jauhar</w:t>
            </w:r>
            <w:proofErr w:type="spellEnd"/>
            <w:r>
              <w:t>, Block-17, Karachi.</w:t>
            </w:r>
          </w:p>
          <w:p w:rsidR="00413502" w:rsidRDefault="00413502">
            <w:pPr>
              <w:spacing w:after="0" w:line="240" w:lineRule="auto"/>
              <w:jc w:val="center"/>
            </w:pPr>
            <w:r>
              <w:t xml:space="preserve">Mobile # </w:t>
            </w:r>
            <w:r w:rsidR="00BB297C" w:rsidRPr="00A8112C">
              <w:rPr>
                <w:rFonts w:ascii="Verdana" w:hAnsi="Verdana"/>
                <w:sz w:val="18"/>
                <w:szCs w:val="18"/>
              </w:rPr>
              <w:t>0322-3672111/0303-2556592</w:t>
            </w:r>
          </w:p>
          <w:p w:rsidR="00413502" w:rsidRDefault="00413502">
            <w:pPr>
              <w:spacing w:after="0" w:line="240" w:lineRule="auto"/>
              <w:jc w:val="center"/>
            </w:pPr>
            <w:r>
              <w:t xml:space="preserve">Email: </w:t>
            </w:r>
            <w:hyperlink r:id="rId5" w:history="1">
              <w:r w:rsidR="00BB297C" w:rsidRPr="00A8112C">
                <w:rPr>
                  <w:rStyle w:val="Hyperlink"/>
                  <w:rFonts w:ascii="Verdana" w:hAnsi="Verdana"/>
                  <w:sz w:val="18"/>
                  <w:szCs w:val="18"/>
                </w:rPr>
                <w:t>nshahzad18@hotmail.com</w:t>
              </w:r>
            </w:hyperlink>
          </w:p>
          <w:p w:rsidR="00413502" w:rsidRDefault="001B67D9">
            <w:pPr>
              <w:spacing w:after="0" w:line="240" w:lineRule="auto"/>
              <w:ind w:right="-613"/>
              <w:rPr>
                <w:sz w:val="24"/>
                <w:szCs w:val="24"/>
              </w:rPr>
            </w:pPr>
            <w:r w:rsidRPr="001B67D9">
              <w:pict>
                <v:rect id="_x0000_s1035" style="width:2274pt;height:1.5pt;mso-wrap-style:none;mso-position-horizontal-relative:char;mso-position-vertical-relative:line;v-text-anchor:middle" fillcolor="#a0a0a0" stroked="f" strokecolor="gray">
                  <v:fill color2="#5f5f5f"/>
                  <v:stroke color2="#7f7f7f" joinstyle="round"/>
                  <w10:wrap type="none"/>
                  <w10:anchorlock/>
                </v:rect>
              </w:pict>
            </w:r>
          </w:p>
        </w:tc>
      </w:tr>
      <w:tr w:rsidR="00413502">
        <w:tc>
          <w:tcPr>
            <w:tcW w:w="10740" w:type="dxa"/>
            <w:shd w:val="clear" w:color="auto" w:fill="auto"/>
          </w:tcPr>
          <w:p w:rsidR="00413502" w:rsidRDefault="00413502">
            <w:pPr>
              <w:snapToGrid w:val="0"/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413502" w:rsidRDefault="00413502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CAREER OVERVIEW </w:t>
      </w:r>
    </w:p>
    <w:p w:rsidR="00413502" w:rsidRDefault="00413502">
      <w:pPr>
        <w:spacing w:line="240" w:lineRule="auto"/>
        <w:jc w:val="both"/>
        <w:rPr>
          <w:rFonts w:cs="Calibri"/>
          <w:spacing w:val="1"/>
          <w:sz w:val="24"/>
          <w:szCs w:val="24"/>
        </w:rPr>
      </w:pPr>
      <w:r>
        <w:rPr>
          <w:sz w:val="24"/>
          <w:szCs w:val="24"/>
        </w:rPr>
        <w:t xml:space="preserve">I am a passionate, driven and committed person who has a proven record of achieving targets through consistent teamwork and exhibiting a mature attitude. I am a self-motivated and diplomatic Human Resource professional with almost </w:t>
      </w:r>
      <w:r w:rsidR="007559D5">
        <w:rPr>
          <w:sz w:val="24"/>
          <w:szCs w:val="24"/>
        </w:rPr>
        <w:t>5</w:t>
      </w:r>
      <w:r>
        <w:rPr>
          <w:sz w:val="24"/>
          <w:szCs w:val="24"/>
        </w:rPr>
        <w:t xml:space="preserve"> years of practical experience in the field of Administration &amp; HR. I am result focused, enjoy pushing myself outside my comfort zone and believe in continuous professional and personal development.  </w:t>
      </w:r>
    </w:p>
    <w:p w:rsidR="00413502" w:rsidRDefault="0014282B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 xml:space="preserve">Good </w:t>
      </w:r>
      <w:r w:rsidR="00413502">
        <w:rPr>
          <w:rFonts w:cs="Calibri"/>
          <w:spacing w:val="1"/>
          <w:sz w:val="24"/>
          <w:szCs w:val="24"/>
        </w:rPr>
        <w:t>written and verbal communication skills with experience of drafting different official correspondence, appointment letters, contract letters, report writing etc.</w:t>
      </w:r>
    </w:p>
    <w:p w:rsidR="00413502" w:rsidRDefault="00413502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 xml:space="preserve">Good time management, multi-tasking, planning and organizational skills with an eye for detail   </w:t>
      </w:r>
    </w:p>
    <w:p w:rsidR="00413502" w:rsidRDefault="00413502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Ability to handle sensitive, confidential and inter-personal matters adequately</w:t>
      </w:r>
    </w:p>
    <w:p w:rsidR="00413502" w:rsidRDefault="00413502">
      <w:pPr>
        <w:pStyle w:val="ListParagraph"/>
        <w:numPr>
          <w:ilvl w:val="0"/>
          <w:numId w:val="2"/>
        </w:numPr>
        <w:spacing w:line="240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sz w:val="24"/>
          <w:szCs w:val="24"/>
        </w:rPr>
        <w:t xml:space="preserve">Proficient level of computer literacy with experience of working in Windows 98/XP/7, and MS Office suite (Excel, Word &amp; Power Point) </w:t>
      </w:r>
    </w:p>
    <w:p w:rsidR="00413502" w:rsidRDefault="00413502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Motivator, organizer and proven ability to plan strategies and work individually or in teams</w:t>
      </w:r>
    </w:p>
    <w:p w:rsidR="00413502" w:rsidRDefault="00413502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Positive attitude and strong work ethic with a confident approach</w:t>
      </w:r>
    </w:p>
    <w:p w:rsidR="00413502" w:rsidRDefault="00413502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Ability to prioritize workload and meet tight deadlines</w:t>
      </w:r>
    </w:p>
    <w:p w:rsidR="00413502" w:rsidRDefault="00413502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Experience of working in fast paced environments</w:t>
      </w:r>
    </w:p>
    <w:p w:rsidR="00413502" w:rsidRDefault="00413502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Committed team player and strive to maintain good relations within and outside the department</w:t>
      </w:r>
    </w:p>
    <w:p w:rsidR="00413502" w:rsidRDefault="00413502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Maintaining HR paperwork to ensure compliance with relevant legislations</w:t>
      </w:r>
    </w:p>
    <w:p w:rsidR="00413502" w:rsidRDefault="00413502">
      <w:pPr>
        <w:pStyle w:val="ListParagraph"/>
        <w:numPr>
          <w:ilvl w:val="0"/>
          <w:numId w:val="2"/>
        </w:numPr>
        <w:spacing w:line="276" w:lineRule="auto"/>
        <w:ind w:hanging="294"/>
        <w:jc w:val="both"/>
        <w:rPr>
          <w:rFonts w:cs="Calibri"/>
          <w:spacing w:val="1"/>
          <w:sz w:val="24"/>
          <w:szCs w:val="24"/>
        </w:rPr>
      </w:pPr>
      <w:r>
        <w:rPr>
          <w:rFonts w:cs="Calibri"/>
          <w:spacing w:val="1"/>
          <w:sz w:val="24"/>
          <w:szCs w:val="24"/>
        </w:rPr>
        <w:t>Knowledge of HRIS and other automated systems</w:t>
      </w:r>
    </w:p>
    <w:p w:rsidR="00413502" w:rsidRDefault="006E355C">
      <w:pPr>
        <w:pStyle w:val="ListParagraph"/>
        <w:numPr>
          <w:ilvl w:val="0"/>
          <w:numId w:val="8"/>
        </w:numPr>
        <w:spacing w:line="240" w:lineRule="auto"/>
        <w:ind w:left="709" w:hanging="283"/>
        <w:jc w:val="both"/>
        <w:rPr>
          <w:sz w:val="24"/>
          <w:szCs w:val="24"/>
        </w:rPr>
      </w:pPr>
      <w:proofErr w:type="spellStart"/>
      <w:r>
        <w:rPr>
          <w:rFonts w:cs="Calibri"/>
          <w:spacing w:val="1"/>
          <w:sz w:val="24"/>
          <w:szCs w:val="24"/>
        </w:rPr>
        <w:t>Persuing</w:t>
      </w:r>
      <w:proofErr w:type="spellEnd"/>
      <w:r>
        <w:rPr>
          <w:rFonts w:cs="Calibri"/>
          <w:spacing w:val="1"/>
          <w:sz w:val="24"/>
          <w:szCs w:val="24"/>
        </w:rPr>
        <w:t xml:space="preserve"> </w:t>
      </w:r>
      <w:r w:rsidR="00413502">
        <w:rPr>
          <w:rFonts w:cs="Calibri"/>
          <w:spacing w:val="1"/>
          <w:sz w:val="24"/>
          <w:szCs w:val="24"/>
        </w:rPr>
        <w:t xml:space="preserve">Masters in </w:t>
      </w:r>
      <w:r>
        <w:rPr>
          <w:rFonts w:cs="Calibri"/>
          <w:spacing w:val="1"/>
          <w:sz w:val="24"/>
          <w:szCs w:val="24"/>
        </w:rPr>
        <w:t xml:space="preserve">Business Administration </w:t>
      </w:r>
      <w:r w:rsidR="00413502">
        <w:rPr>
          <w:rFonts w:cs="Calibri"/>
          <w:spacing w:val="1"/>
          <w:sz w:val="24"/>
          <w:szCs w:val="24"/>
        </w:rPr>
        <w:t xml:space="preserve">with majors in Human Resource Management </w:t>
      </w:r>
    </w:p>
    <w:p w:rsidR="00413502" w:rsidRDefault="00413502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</w:p>
    <w:p w:rsidR="00413502" w:rsidRDefault="00413502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E355C" w:rsidRDefault="006E355C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E355C" w:rsidRDefault="006E355C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E355C" w:rsidRDefault="006E355C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E355C" w:rsidRDefault="006E355C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E355C" w:rsidRDefault="006E355C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E355C" w:rsidRDefault="006E355C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E355C" w:rsidRDefault="006E355C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E355C" w:rsidRDefault="006E355C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1C61D9" w:rsidRDefault="001C61D9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E355C" w:rsidRDefault="006E355C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413502" w:rsidRDefault="00413502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1C61D9" w:rsidRDefault="001C61D9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413502" w:rsidRDefault="00413502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CAREER EXPERIENCE</w:t>
      </w:r>
    </w:p>
    <w:p w:rsidR="00413502" w:rsidRDefault="00413502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267DD" w:rsidRDefault="006267DD">
      <w:pPr>
        <w:tabs>
          <w:tab w:val="left" w:pos="450"/>
        </w:tabs>
        <w:spacing w:after="0" w:line="240" w:lineRule="auto"/>
        <w:rPr>
          <w:b/>
          <w:sz w:val="24"/>
          <w:szCs w:val="24"/>
          <w:u w:val="single"/>
        </w:rPr>
      </w:pPr>
    </w:p>
    <w:p w:rsidR="006267DD" w:rsidRDefault="006E355C" w:rsidP="006267DD">
      <w:pPr>
        <w:widowControl w:val="0"/>
        <w:tabs>
          <w:tab w:val="left" w:pos="7740"/>
        </w:tabs>
        <w:autoSpaceDE w:val="0"/>
        <w:spacing w:after="0" w:line="240" w:lineRule="auto"/>
        <w:ind w:left="146" w:right="128"/>
        <w:jc w:val="both"/>
      </w:pPr>
      <w:r>
        <w:rPr>
          <w:rFonts w:cs="Calibri"/>
          <w:b/>
          <w:bCs/>
          <w:spacing w:val="1"/>
          <w:sz w:val="24"/>
          <w:szCs w:val="24"/>
        </w:rPr>
        <w:t>Human Resource &amp; Admin Assistant</w:t>
      </w:r>
      <w:r w:rsidR="006267DD">
        <w:rPr>
          <w:rFonts w:cs="Calibri"/>
          <w:b/>
          <w:bCs/>
          <w:spacing w:val="1"/>
          <w:sz w:val="24"/>
          <w:szCs w:val="24"/>
        </w:rPr>
        <w:t xml:space="preserve">   </w:t>
      </w:r>
      <w:r w:rsidR="007559D5">
        <w:rPr>
          <w:rFonts w:cs="Calibri"/>
          <w:b/>
          <w:bCs/>
          <w:spacing w:val="1"/>
          <w:sz w:val="24"/>
          <w:szCs w:val="24"/>
        </w:rPr>
        <w:t>(January 2015 – to present)</w:t>
      </w:r>
      <w:r w:rsidR="006267DD">
        <w:rPr>
          <w:rFonts w:cs="Calibri"/>
          <w:b/>
          <w:bCs/>
          <w:spacing w:val="1"/>
          <w:sz w:val="24"/>
          <w:szCs w:val="24"/>
        </w:rPr>
        <w:t xml:space="preserve">                                                                      </w:t>
      </w:r>
    </w:p>
    <w:p w:rsidR="006267DD" w:rsidRDefault="001B67D9" w:rsidP="006267DD">
      <w:pPr>
        <w:widowControl w:val="0"/>
        <w:pBdr>
          <w:top w:val="single" w:sz="4" w:space="1" w:color="000000"/>
        </w:pBdr>
        <w:tabs>
          <w:tab w:val="left" w:pos="7740"/>
        </w:tabs>
        <w:autoSpaceDE w:val="0"/>
        <w:spacing w:after="0" w:line="240" w:lineRule="auto"/>
        <w:ind w:left="146" w:right="128"/>
        <w:jc w:val="both"/>
        <w:rPr>
          <w:rFonts w:cs="Calibri"/>
          <w:spacing w:val="1"/>
          <w:sz w:val="24"/>
          <w:szCs w:val="24"/>
        </w:rPr>
      </w:pPr>
      <w:r w:rsidRPr="001B67D9">
        <w:pict>
          <v:shape id="_x0000_s1033" style="position:absolute;left:0;text-align:left;margin-left:65.2pt;margin-top:.4pt;width:476.2pt;height:.05pt;z-index:-251658240;mso-wrap-style:none;mso-position-horizontal:absolute;mso-position-horizontal-relative:page;mso-position-vertical:absolute;mso-position-vertical-relative:text;v-text-anchor:middle" coordsize="9524,0" path="m,l9524,e" filled="f" strokeweight=".26mm">
            <w10:wrap anchorx="page"/>
          </v:shape>
        </w:pict>
      </w:r>
      <w:proofErr w:type="spellStart"/>
      <w:r w:rsidR="006E355C">
        <w:rPr>
          <w:rFonts w:cs="Calibri"/>
          <w:b/>
          <w:bCs/>
          <w:spacing w:val="1"/>
          <w:sz w:val="24"/>
          <w:szCs w:val="24"/>
        </w:rPr>
        <w:t>Encom</w:t>
      </w:r>
      <w:proofErr w:type="spellEnd"/>
      <w:r w:rsidR="006267DD">
        <w:rPr>
          <w:rFonts w:cs="Calibri"/>
          <w:b/>
          <w:bCs/>
          <w:spacing w:val="1"/>
          <w:sz w:val="24"/>
          <w:szCs w:val="24"/>
        </w:rPr>
        <w:t xml:space="preserve">                                                                         </w:t>
      </w:r>
    </w:p>
    <w:p w:rsidR="006267DD" w:rsidRDefault="006267DD" w:rsidP="006267DD">
      <w:pPr>
        <w:tabs>
          <w:tab w:val="left" w:pos="450"/>
        </w:tabs>
        <w:spacing w:after="0" w:line="240" w:lineRule="auto"/>
        <w:rPr>
          <w:rFonts w:cs="Calibri"/>
          <w:spacing w:val="1"/>
          <w:sz w:val="24"/>
          <w:szCs w:val="24"/>
        </w:rPr>
      </w:pPr>
    </w:p>
    <w:p w:rsidR="006267DD" w:rsidRDefault="006267DD" w:rsidP="006267DD">
      <w:pPr>
        <w:tabs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</w:rPr>
      </w:pPr>
      <w:r>
        <w:rPr>
          <w:rFonts w:cs="Calibri"/>
          <w:i/>
          <w:spacing w:val="1"/>
          <w:sz w:val="24"/>
          <w:szCs w:val="24"/>
        </w:rPr>
        <w:t xml:space="preserve">Working as </w:t>
      </w:r>
      <w:r w:rsidR="006E355C">
        <w:rPr>
          <w:rFonts w:cs="Calibri"/>
          <w:i/>
          <w:spacing w:val="1"/>
          <w:sz w:val="24"/>
          <w:szCs w:val="24"/>
        </w:rPr>
        <w:t>Human Resource &amp; Admin Assistant</w:t>
      </w:r>
      <w:r>
        <w:rPr>
          <w:rFonts w:cs="Calibri"/>
          <w:i/>
          <w:spacing w:val="1"/>
          <w:sz w:val="24"/>
          <w:szCs w:val="24"/>
        </w:rPr>
        <w:t xml:space="preserve"> with </w:t>
      </w:r>
      <w:proofErr w:type="spellStart"/>
      <w:r w:rsidR="006E355C">
        <w:rPr>
          <w:rFonts w:cs="Calibri"/>
          <w:i/>
          <w:spacing w:val="1"/>
          <w:sz w:val="24"/>
          <w:szCs w:val="24"/>
        </w:rPr>
        <w:t>Encom</w:t>
      </w:r>
      <w:proofErr w:type="spellEnd"/>
      <w:r w:rsidR="006E355C">
        <w:rPr>
          <w:rFonts w:cs="Calibri"/>
          <w:i/>
          <w:spacing w:val="1"/>
          <w:sz w:val="24"/>
          <w:szCs w:val="24"/>
        </w:rPr>
        <w:t>, one of the well-known Engineering service providers in Pakistan,</w:t>
      </w:r>
      <w:r w:rsidR="000A2174">
        <w:rPr>
          <w:rFonts w:cs="Calibri"/>
          <w:i/>
          <w:spacing w:val="1"/>
          <w:sz w:val="24"/>
          <w:szCs w:val="24"/>
        </w:rPr>
        <w:t xml:space="preserve"> with the following job responsibilities:</w:t>
      </w:r>
    </w:p>
    <w:p w:rsidR="006267DD" w:rsidRDefault="006267DD" w:rsidP="006267DD">
      <w:pPr>
        <w:tabs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</w:rPr>
      </w:pPr>
    </w:p>
    <w:p w:rsidR="006267DD" w:rsidRDefault="006267DD" w:rsidP="006267DD">
      <w:pPr>
        <w:tabs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  <w:u w:val="single"/>
        </w:rPr>
      </w:pPr>
      <w:r>
        <w:rPr>
          <w:rFonts w:cs="Calibri"/>
          <w:b/>
          <w:spacing w:val="1"/>
          <w:sz w:val="24"/>
          <w:szCs w:val="24"/>
          <w:u w:val="single"/>
        </w:rPr>
        <w:t>Responsibilities</w:t>
      </w:r>
    </w:p>
    <w:p w:rsidR="006267DD" w:rsidRDefault="006267DD" w:rsidP="006267DD">
      <w:pPr>
        <w:tabs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  <w:u w:val="single"/>
        </w:rPr>
      </w:pPr>
    </w:p>
    <w:p w:rsidR="006E355C" w:rsidRPr="008B625C" w:rsidRDefault="006E355C" w:rsidP="006E355C">
      <w:pPr>
        <w:pStyle w:val="BodyText"/>
        <w:numPr>
          <w:ilvl w:val="0"/>
          <w:numId w:val="16"/>
        </w:numPr>
        <w:spacing w:after="0" w:line="240" w:lineRule="auto"/>
        <w:jc w:val="both"/>
        <w:rPr>
          <w:rFonts w:ascii="Verdana" w:hAnsi="Verdana"/>
          <w:i/>
          <w:sz w:val="20"/>
        </w:rPr>
      </w:pPr>
      <w:r w:rsidRPr="00D923A2">
        <w:rPr>
          <w:rFonts w:ascii="Verdana" w:hAnsi="Verdana"/>
          <w:sz w:val="20"/>
        </w:rPr>
        <w:t xml:space="preserve">Assisting in the process of </w:t>
      </w:r>
      <w:r w:rsidRPr="008B625C">
        <w:rPr>
          <w:rFonts w:ascii="Verdana" w:hAnsi="Verdana"/>
          <w:sz w:val="20"/>
        </w:rPr>
        <w:t xml:space="preserve">Employee Recruitment including placement of advertisement, arranging interviews, making interview calls to candidates, ensuring that the candidates fill out the required Application Form before interviews, making appointment letters, updating Company </w:t>
      </w:r>
      <w:proofErr w:type="spellStart"/>
      <w:r w:rsidRPr="008B625C">
        <w:rPr>
          <w:rFonts w:ascii="Verdana" w:hAnsi="Verdana"/>
          <w:sz w:val="20"/>
        </w:rPr>
        <w:t>Organogram</w:t>
      </w:r>
      <w:proofErr w:type="spellEnd"/>
      <w:r w:rsidRPr="008B625C">
        <w:rPr>
          <w:rFonts w:ascii="Verdana" w:hAnsi="Verdana"/>
          <w:sz w:val="20"/>
        </w:rPr>
        <w:t xml:space="preserve">, etc. </w:t>
      </w:r>
    </w:p>
    <w:p w:rsidR="008B625C" w:rsidRPr="008B625C" w:rsidRDefault="008B625C" w:rsidP="008B625C">
      <w:pPr>
        <w:pStyle w:val="BodyText"/>
        <w:spacing w:after="0" w:line="240" w:lineRule="auto"/>
        <w:ind w:left="720"/>
        <w:jc w:val="both"/>
        <w:rPr>
          <w:rFonts w:ascii="Verdana" w:hAnsi="Verdana"/>
          <w:i/>
          <w:sz w:val="20"/>
        </w:rPr>
      </w:pPr>
    </w:p>
    <w:p w:rsidR="006E355C" w:rsidRPr="008B625C" w:rsidRDefault="006E355C" w:rsidP="006E355C">
      <w:pPr>
        <w:numPr>
          <w:ilvl w:val="0"/>
          <w:numId w:val="16"/>
        </w:numPr>
        <w:tabs>
          <w:tab w:val="num" w:pos="1713"/>
        </w:tabs>
        <w:suppressAutoHyphens w:val="0"/>
        <w:spacing w:line="276" w:lineRule="auto"/>
        <w:jc w:val="both"/>
        <w:rPr>
          <w:rFonts w:ascii="Verdana" w:hAnsi="Verdana"/>
          <w:sz w:val="20"/>
          <w:szCs w:val="20"/>
        </w:rPr>
      </w:pPr>
      <w:r w:rsidRPr="008B625C">
        <w:rPr>
          <w:rFonts w:ascii="Verdana" w:hAnsi="Verdana"/>
          <w:sz w:val="20"/>
          <w:szCs w:val="20"/>
        </w:rPr>
        <w:t xml:space="preserve">Supervising the </w:t>
      </w:r>
      <w:r w:rsidRPr="008B625C">
        <w:rPr>
          <w:rFonts w:ascii="Verdana" w:hAnsi="Verdana"/>
          <w:bCs/>
          <w:sz w:val="20"/>
          <w:szCs w:val="20"/>
        </w:rPr>
        <w:t>joining process</w:t>
      </w:r>
      <w:r w:rsidRPr="008B625C">
        <w:rPr>
          <w:rFonts w:ascii="Verdana" w:hAnsi="Verdana"/>
          <w:sz w:val="20"/>
          <w:szCs w:val="20"/>
        </w:rPr>
        <w:t xml:space="preserve"> of a new employee including screening HR Forms, orientation, opening of salary account, reference checks, allotting employee number and handing over the Employee </w:t>
      </w:r>
      <w:proofErr w:type="gramStart"/>
      <w:r w:rsidRPr="008B625C">
        <w:rPr>
          <w:rFonts w:ascii="Verdana" w:hAnsi="Verdana"/>
          <w:sz w:val="20"/>
          <w:szCs w:val="20"/>
        </w:rPr>
        <w:t>Card .</w:t>
      </w:r>
      <w:proofErr w:type="gramEnd"/>
    </w:p>
    <w:p w:rsidR="008B625C" w:rsidRPr="008B625C" w:rsidRDefault="008B625C" w:rsidP="008B625C">
      <w:pPr>
        <w:numPr>
          <w:ilvl w:val="0"/>
          <w:numId w:val="16"/>
        </w:numPr>
        <w:spacing w:line="276" w:lineRule="auto"/>
        <w:rPr>
          <w:rFonts w:ascii="Verdana" w:hAnsi="Verdana"/>
          <w:sz w:val="20"/>
        </w:rPr>
      </w:pPr>
      <w:r w:rsidRPr="008B625C">
        <w:rPr>
          <w:rFonts w:ascii="Verdana" w:hAnsi="Verdana"/>
          <w:sz w:val="20"/>
        </w:rPr>
        <w:t>Manage, organize and upd</w:t>
      </w:r>
      <w:r>
        <w:rPr>
          <w:rFonts w:ascii="Verdana" w:hAnsi="Verdana"/>
          <w:sz w:val="20"/>
        </w:rPr>
        <w:t>ate</w:t>
      </w:r>
      <w:r w:rsidRPr="008B625C">
        <w:rPr>
          <w:rFonts w:ascii="Verdana" w:hAnsi="Verdana"/>
          <w:sz w:val="20"/>
        </w:rPr>
        <w:t xml:space="preserve"> files, records, correspondence, charts and reports – Perform HR office services such as:  filing documents, printing reports and documents, stocking of equipment and supplies.</w:t>
      </w:r>
    </w:p>
    <w:p w:rsidR="008B625C" w:rsidRPr="008B625C" w:rsidRDefault="008B625C" w:rsidP="008B625C">
      <w:pPr>
        <w:numPr>
          <w:ilvl w:val="0"/>
          <w:numId w:val="16"/>
        </w:numPr>
        <w:spacing w:line="276" w:lineRule="auto"/>
        <w:rPr>
          <w:rFonts w:ascii="Verdana" w:hAnsi="Verdana"/>
          <w:sz w:val="20"/>
        </w:rPr>
      </w:pPr>
      <w:r w:rsidRPr="008B625C">
        <w:rPr>
          <w:rFonts w:ascii="Verdana" w:hAnsi="Verdana"/>
          <w:sz w:val="20"/>
        </w:rPr>
        <w:t>Set up meetings and interview schedules as part of recruitment process – Received applicants and guided them, functioning as company representative.</w:t>
      </w:r>
    </w:p>
    <w:p w:rsidR="008B625C" w:rsidRPr="008B625C" w:rsidRDefault="008B625C" w:rsidP="008B625C">
      <w:pPr>
        <w:numPr>
          <w:ilvl w:val="0"/>
          <w:numId w:val="16"/>
        </w:numPr>
        <w:spacing w:line="276" w:lineRule="auto"/>
        <w:rPr>
          <w:rFonts w:ascii="Verdana" w:hAnsi="Verdana"/>
          <w:sz w:val="20"/>
        </w:rPr>
      </w:pPr>
      <w:r w:rsidRPr="008B625C">
        <w:rPr>
          <w:rFonts w:ascii="Verdana" w:hAnsi="Verdana"/>
          <w:sz w:val="20"/>
        </w:rPr>
        <w:t>Order and manage supplies, order office-staff lunches, handled phone calls and messages, incoming as well as outgoing.</w:t>
      </w:r>
    </w:p>
    <w:p w:rsidR="008B625C" w:rsidRPr="008B625C" w:rsidRDefault="008B625C" w:rsidP="008B625C">
      <w:pPr>
        <w:numPr>
          <w:ilvl w:val="0"/>
          <w:numId w:val="16"/>
        </w:numPr>
        <w:spacing w:line="276" w:lineRule="auto"/>
        <w:rPr>
          <w:rFonts w:ascii="Verdana" w:hAnsi="Verdana"/>
          <w:sz w:val="20"/>
        </w:rPr>
      </w:pPr>
      <w:r w:rsidRPr="008B625C">
        <w:rPr>
          <w:rFonts w:ascii="Verdana" w:hAnsi="Verdana"/>
          <w:sz w:val="20"/>
        </w:rPr>
        <w:t>Making different HR documents including Appointment, Confirmation, Promotion, Termination, Experience, Salary etc. letters</w:t>
      </w:r>
    </w:p>
    <w:p w:rsidR="006E355C" w:rsidRPr="00591340" w:rsidRDefault="00591340" w:rsidP="006E355C">
      <w:pPr>
        <w:numPr>
          <w:ilvl w:val="0"/>
          <w:numId w:val="16"/>
        </w:numPr>
        <w:tabs>
          <w:tab w:val="num" w:pos="1713"/>
        </w:tabs>
        <w:suppressAutoHyphens w:val="0"/>
        <w:spacing w:line="276" w:lineRule="auto"/>
        <w:jc w:val="both"/>
        <w:rPr>
          <w:rFonts w:ascii="Verdana" w:hAnsi="Verdana"/>
          <w:sz w:val="20"/>
        </w:rPr>
      </w:pPr>
      <w:r w:rsidRPr="00591340">
        <w:rPr>
          <w:rFonts w:ascii="Verdana" w:hAnsi="Verdana"/>
          <w:sz w:val="20"/>
        </w:rPr>
        <w:t>Make reservations and coordinate travel schedules for management</w:t>
      </w:r>
      <w:r w:rsidR="006E355C" w:rsidRPr="00591340">
        <w:rPr>
          <w:rFonts w:ascii="Verdana" w:hAnsi="Verdana"/>
          <w:sz w:val="20"/>
        </w:rPr>
        <w:t>.</w:t>
      </w:r>
    </w:p>
    <w:p w:rsidR="00591340" w:rsidRDefault="006E355C" w:rsidP="006E355C">
      <w:pPr>
        <w:numPr>
          <w:ilvl w:val="0"/>
          <w:numId w:val="16"/>
        </w:numPr>
        <w:tabs>
          <w:tab w:val="num" w:pos="1713"/>
        </w:tabs>
        <w:suppressAutoHyphens w:val="0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Effective coordination with international embassies regarding the visa processing of staff members.</w:t>
      </w:r>
      <w:r w:rsidR="00591340">
        <w:rPr>
          <w:rFonts w:ascii="Verdana" w:hAnsi="Verdana"/>
          <w:sz w:val="20"/>
          <w:szCs w:val="20"/>
        </w:rPr>
        <w:t xml:space="preserve"> </w:t>
      </w:r>
    </w:p>
    <w:p w:rsidR="006E355C" w:rsidRDefault="006E355C" w:rsidP="006E355C">
      <w:pPr>
        <w:numPr>
          <w:ilvl w:val="0"/>
          <w:numId w:val="16"/>
        </w:numPr>
        <w:tabs>
          <w:tab w:val="num" w:pos="1713"/>
        </w:tabs>
        <w:suppressAutoHyphens w:val="0"/>
        <w:spacing w:line="276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Make consolidate attendance at the end of the month </w:t>
      </w:r>
      <w:r w:rsidR="001C61D9">
        <w:rPr>
          <w:rFonts w:ascii="Verdana" w:hAnsi="Verdana"/>
          <w:sz w:val="20"/>
          <w:szCs w:val="20"/>
        </w:rPr>
        <w:t>and handover to Accounts Department for payroll processing.</w:t>
      </w:r>
    </w:p>
    <w:p w:rsidR="000A2174" w:rsidRDefault="000A2174">
      <w:pPr>
        <w:widowControl w:val="0"/>
        <w:tabs>
          <w:tab w:val="left" w:pos="7740"/>
        </w:tabs>
        <w:autoSpaceDE w:val="0"/>
        <w:spacing w:after="0" w:line="240" w:lineRule="auto"/>
        <w:ind w:left="146" w:right="128"/>
        <w:jc w:val="both"/>
        <w:rPr>
          <w:rFonts w:cs="Calibri"/>
          <w:b/>
          <w:bCs/>
          <w:spacing w:val="1"/>
          <w:sz w:val="24"/>
          <w:szCs w:val="24"/>
        </w:rPr>
      </w:pPr>
    </w:p>
    <w:p w:rsidR="00413502" w:rsidRDefault="00953E4F">
      <w:pPr>
        <w:widowControl w:val="0"/>
        <w:tabs>
          <w:tab w:val="left" w:pos="7740"/>
        </w:tabs>
        <w:autoSpaceDE w:val="0"/>
        <w:spacing w:after="0" w:line="240" w:lineRule="auto"/>
        <w:ind w:left="146" w:right="128"/>
        <w:jc w:val="both"/>
      </w:pPr>
      <w:r>
        <w:rPr>
          <w:rFonts w:cs="Calibri"/>
          <w:b/>
          <w:bCs/>
          <w:spacing w:val="1"/>
          <w:sz w:val="24"/>
          <w:szCs w:val="24"/>
        </w:rPr>
        <w:t>Human Resource Assistant</w:t>
      </w:r>
      <w:r w:rsidR="00413502">
        <w:rPr>
          <w:rFonts w:cs="Calibri"/>
          <w:b/>
          <w:bCs/>
          <w:spacing w:val="1"/>
          <w:sz w:val="24"/>
          <w:szCs w:val="24"/>
        </w:rPr>
        <w:t xml:space="preserve"> </w:t>
      </w:r>
      <w:r w:rsidR="007559D5">
        <w:rPr>
          <w:rFonts w:cs="Calibri"/>
          <w:b/>
          <w:bCs/>
          <w:spacing w:val="1"/>
          <w:sz w:val="24"/>
          <w:szCs w:val="24"/>
        </w:rPr>
        <w:t>(May 2013 – December 2014)</w:t>
      </w:r>
      <w:r w:rsidR="00413502">
        <w:rPr>
          <w:rFonts w:cs="Calibri"/>
          <w:b/>
          <w:bCs/>
          <w:spacing w:val="1"/>
          <w:sz w:val="24"/>
          <w:szCs w:val="24"/>
        </w:rPr>
        <w:t xml:space="preserve">                                                                         </w:t>
      </w:r>
    </w:p>
    <w:p w:rsidR="00413502" w:rsidRDefault="001B67D9">
      <w:pPr>
        <w:widowControl w:val="0"/>
        <w:pBdr>
          <w:top w:val="single" w:sz="4" w:space="1" w:color="000000"/>
        </w:pBdr>
        <w:tabs>
          <w:tab w:val="left" w:pos="7740"/>
        </w:tabs>
        <w:autoSpaceDE w:val="0"/>
        <w:spacing w:after="0" w:line="240" w:lineRule="auto"/>
        <w:ind w:left="146" w:right="128"/>
        <w:jc w:val="both"/>
        <w:rPr>
          <w:rFonts w:cs="Calibri"/>
          <w:spacing w:val="1"/>
          <w:sz w:val="24"/>
          <w:szCs w:val="24"/>
        </w:rPr>
      </w:pPr>
      <w:r w:rsidRPr="001B67D9">
        <w:pict>
          <v:shape id="_x0000_s1030" style="position:absolute;left:0;text-align:left;margin-left:65.2pt;margin-top:.4pt;width:476.2pt;height:.05pt;z-index:-251661312;mso-wrap-style:none;mso-position-horizontal:absolute;mso-position-horizontal-relative:page;mso-position-vertical:absolute;mso-position-vertical-relative:text;v-text-anchor:middle" coordsize="9524,0" path="m,l9524,e" filled="f" strokeweight=".26mm">
            <w10:wrap anchorx="page"/>
          </v:shape>
        </w:pict>
      </w:r>
      <w:proofErr w:type="spellStart"/>
      <w:r w:rsidR="00953E4F">
        <w:rPr>
          <w:rFonts w:cs="Calibri"/>
          <w:b/>
          <w:bCs/>
          <w:spacing w:val="1"/>
          <w:sz w:val="24"/>
          <w:szCs w:val="24"/>
        </w:rPr>
        <w:t>Macpac</w:t>
      </w:r>
      <w:proofErr w:type="spellEnd"/>
      <w:r w:rsidR="00953E4F">
        <w:rPr>
          <w:rFonts w:cs="Calibri"/>
          <w:b/>
          <w:bCs/>
          <w:spacing w:val="1"/>
          <w:sz w:val="24"/>
          <w:szCs w:val="24"/>
        </w:rPr>
        <w:t xml:space="preserve"> Films Limited</w:t>
      </w:r>
      <w:r w:rsidR="00413502">
        <w:rPr>
          <w:rFonts w:cs="Calibri"/>
          <w:b/>
          <w:bCs/>
          <w:spacing w:val="1"/>
          <w:sz w:val="24"/>
          <w:szCs w:val="24"/>
        </w:rPr>
        <w:t xml:space="preserve">                                               </w:t>
      </w:r>
    </w:p>
    <w:p w:rsidR="00413502" w:rsidRDefault="00413502">
      <w:pPr>
        <w:tabs>
          <w:tab w:val="left" w:pos="450"/>
        </w:tabs>
        <w:spacing w:after="0" w:line="240" w:lineRule="auto"/>
        <w:rPr>
          <w:rFonts w:cs="Calibri"/>
          <w:spacing w:val="1"/>
          <w:sz w:val="24"/>
          <w:szCs w:val="24"/>
        </w:rPr>
      </w:pPr>
    </w:p>
    <w:p w:rsidR="00413502" w:rsidRDefault="00413502">
      <w:pPr>
        <w:tabs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</w:rPr>
      </w:pPr>
      <w:r>
        <w:rPr>
          <w:rFonts w:cs="Calibri"/>
          <w:i/>
          <w:spacing w:val="1"/>
          <w:sz w:val="24"/>
          <w:szCs w:val="24"/>
        </w:rPr>
        <w:t xml:space="preserve">Worked as </w:t>
      </w:r>
      <w:r w:rsidR="00953E4F">
        <w:rPr>
          <w:rFonts w:cs="Calibri"/>
          <w:i/>
          <w:spacing w:val="1"/>
          <w:sz w:val="24"/>
          <w:szCs w:val="24"/>
        </w:rPr>
        <w:t>Human Resource Assistant</w:t>
      </w:r>
      <w:r>
        <w:rPr>
          <w:rFonts w:cs="Calibri"/>
          <w:i/>
          <w:spacing w:val="1"/>
          <w:sz w:val="24"/>
          <w:szCs w:val="24"/>
        </w:rPr>
        <w:t xml:space="preserve"> with </w:t>
      </w:r>
      <w:proofErr w:type="spellStart"/>
      <w:r w:rsidR="00953E4F">
        <w:rPr>
          <w:rFonts w:cs="Calibri"/>
          <w:i/>
          <w:spacing w:val="1"/>
          <w:sz w:val="24"/>
          <w:szCs w:val="24"/>
        </w:rPr>
        <w:t>Macpac</w:t>
      </w:r>
      <w:proofErr w:type="spellEnd"/>
      <w:r w:rsidR="00953E4F">
        <w:rPr>
          <w:rFonts w:cs="Calibri"/>
          <w:i/>
          <w:spacing w:val="1"/>
          <w:sz w:val="24"/>
          <w:szCs w:val="24"/>
        </w:rPr>
        <w:t xml:space="preserve"> Films Limited with the following job responsibilities:</w:t>
      </w:r>
    </w:p>
    <w:p w:rsidR="00413502" w:rsidRDefault="00413502">
      <w:pPr>
        <w:tabs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</w:rPr>
      </w:pPr>
    </w:p>
    <w:p w:rsidR="00413502" w:rsidRDefault="00413502">
      <w:pPr>
        <w:tabs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  <w:u w:val="single"/>
        </w:rPr>
      </w:pPr>
      <w:r>
        <w:rPr>
          <w:rFonts w:cs="Calibri"/>
          <w:b/>
          <w:spacing w:val="1"/>
          <w:sz w:val="24"/>
          <w:szCs w:val="24"/>
          <w:u w:val="single"/>
        </w:rPr>
        <w:t>Responsibilities</w:t>
      </w:r>
    </w:p>
    <w:p w:rsidR="00413502" w:rsidRDefault="00413502">
      <w:pPr>
        <w:tabs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  <w:u w:val="single"/>
        </w:rPr>
      </w:pPr>
    </w:p>
    <w:p w:rsidR="00953E4F" w:rsidRPr="004410C1" w:rsidRDefault="00953E4F" w:rsidP="00953E4F">
      <w:pPr>
        <w:pStyle w:val="BodyText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i/>
          <w:sz w:val="20"/>
        </w:rPr>
      </w:pPr>
      <w:r w:rsidRPr="00D923A2">
        <w:rPr>
          <w:rFonts w:ascii="Verdana" w:hAnsi="Verdana"/>
          <w:sz w:val="20"/>
        </w:rPr>
        <w:t>Assisting in the process of</w:t>
      </w:r>
      <w:r w:rsidRPr="004410C1">
        <w:rPr>
          <w:rFonts w:ascii="Verdana" w:hAnsi="Verdana"/>
          <w:sz w:val="20"/>
        </w:rPr>
        <w:t xml:space="preserve"> Employee Recruitment including arranging interviews, making interview calls to candidates, ensuring that the candidates fill out the required Application Form before interviews, making appointment letters, etc. </w:t>
      </w:r>
    </w:p>
    <w:p w:rsidR="00953E4F" w:rsidRPr="004410C1" w:rsidRDefault="00953E4F" w:rsidP="00953E4F">
      <w:pPr>
        <w:pStyle w:val="BodyText"/>
        <w:spacing w:after="0" w:line="240" w:lineRule="auto"/>
        <w:ind w:left="720"/>
        <w:jc w:val="both"/>
        <w:rPr>
          <w:rFonts w:ascii="Verdana" w:hAnsi="Verdana"/>
          <w:i/>
          <w:sz w:val="20"/>
        </w:rPr>
      </w:pPr>
    </w:p>
    <w:p w:rsidR="00953E4F" w:rsidRPr="004410C1" w:rsidRDefault="00953E4F" w:rsidP="00953E4F">
      <w:pPr>
        <w:pStyle w:val="BodyText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i/>
          <w:sz w:val="20"/>
        </w:rPr>
      </w:pPr>
      <w:r w:rsidRPr="004410C1">
        <w:rPr>
          <w:rFonts w:ascii="Verdana" w:hAnsi="Verdana"/>
          <w:sz w:val="20"/>
        </w:rPr>
        <w:t xml:space="preserve">Assisting in the joining process of new employees including submission of Joining Form, screening HR forms, allotting Employee Numbers etc. </w:t>
      </w:r>
    </w:p>
    <w:p w:rsidR="00953E4F" w:rsidRPr="004410C1" w:rsidRDefault="00953E4F" w:rsidP="00953E4F">
      <w:pPr>
        <w:pStyle w:val="BodyText"/>
        <w:spacing w:after="0" w:line="240" w:lineRule="auto"/>
        <w:jc w:val="both"/>
        <w:rPr>
          <w:rFonts w:ascii="Verdana" w:hAnsi="Verdana"/>
          <w:i/>
          <w:sz w:val="20"/>
        </w:rPr>
      </w:pPr>
    </w:p>
    <w:p w:rsidR="00953E4F" w:rsidRPr="004410C1" w:rsidRDefault="00953E4F" w:rsidP="00953E4F">
      <w:pPr>
        <w:pStyle w:val="BodyText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i/>
          <w:sz w:val="20"/>
        </w:rPr>
      </w:pPr>
      <w:r w:rsidRPr="004410C1">
        <w:rPr>
          <w:rFonts w:ascii="Verdana" w:hAnsi="Verdana"/>
          <w:sz w:val="20"/>
        </w:rPr>
        <w:t>Updating employee details in the Company HRIS as and when required.</w:t>
      </w:r>
    </w:p>
    <w:p w:rsidR="00953E4F" w:rsidRPr="004410C1" w:rsidRDefault="00953E4F" w:rsidP="00953E4F">
      <w:pPr>
        <w:pStyle w:val="ListParagraph"/>
        <w:rPr>
          <w:rFonts w:ascii="Verdana" w:hAnsi="Verdana"/>
          <w:i/>
          <w:sz w:val="20"/>
        </w:rPr>
      </w:pPr>
    </w:p>
    <w:p w:rsidR="00953E4F" w:rsidRPr="004410C1" w:rsidRDefault="00953E4F" w:rsidP="00953E4F">
      <w:pPr>
        <w:pStyle w:val="BodyText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i/>
          <w:sz w:val="20"/>
        </w:rPr>
      </w:pPr>
      <w:r w:rsidRPr="004410C1">
        <w:rPr>
          <w:rFonts w:ascii="Verdana" w:hAnsi="Verdana"/>
          <w:sz w:val="20"/>
        </w:rPr>
        <w:t xml:space="preserve">Maintaining Employee personal files. </w:t>
      </w:r>
    </w:p>
    <w:p w:rsidR="00953E4F" w:rsidRPr="004410C1" w:rsidRDefault="00953E4F" w:rsidP="00953E4F">
      <w:pPr>
        <w:pStyle w:val="BodyText"/>
        <w:spacing w:after="0" w:line="240" w:lineRule="auto"/>
        <w:jc w:val="both"/>
        <w:rPr>
          <w:rFonts w:ascii="Verdana" w:hAnsi="Verdana"/>
          <w:i/>
          <w:sz w:val="20"/>
        </w:rPr>
      </w:pPr>
    </w:p>
    <w:p w:rsidR="00953E4F" w:rsidRPr="00953E4F" w:rsidRDefault="00953E4F" w:rsidP="00953E4F">
      <w:pPr>
        <w:pStyle w:val="BodyText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i/>
          <w:sz w:val="20"/>
        </w:rPr>
      </w:pPr>
      <w:r w:rsidRPr="00D923A2">
        <w:rPr>
          <w:rFonts w:ascii="Verdana" w:hAnsi="Verdana"/>
          <w:sz w:val="20"/>
        </w:rPr>
        <w:t xml:space="preserve">Making Monthly Staff Strength Report, showing the number of additions and deletions in the overall company strength. </w:t>
      </w:r>
    </w:p>
    <w:p w:rsidR="00953E4F" w:rsidRPr="00D923A2" w:rsidRDefault="00953E4F" w:rsidP="00953E4F">
      <w:pPr>
        <w:pStyle w:val="BodyText"/>
        <w:spacing w:after="0" w:line="240" w:lineRule="auto"/>
        <w:jc w:val="both"/>
        <w:rPr>
          <w:rFonts w:ascii="Verdana" w:hAnsi="Verdana"/>
          <w:i/>
          <w:sz w:val="20"/>
        </w:rPr>
      </w:pPr>
    </w:p>
    <w:p w:rsidR="00953E4F" w:rsidRPr="00D923A2" w:rsidRDefault="00953E4F" w:rsidP="00953E4F">
      <w:pPr>
        <w:numPr>
          <w:ilvl w:val="0"/>
          <w:numId w:val="18"/>
        </w:numPr>
        <w:tabs>
          <w:tab w:val="num" w:pos="1803"/>
        </w:tabs>
        <w:suppressAutoHyphens w:val="0"/>
        <w:spacing w:line="276" w:lineRule="auto"/>
        <w:jc w:val="both"/>
        <w:rPr>
          <w:rFonts w:ascii="Verdana" w:hAnsi="Verdana"/>
          <w:spacing w:val="-2"/>
          <w:sz w:val="20"/>
          <w:szCs w:val="20"/>
          <w:lang w:eastAsia="en-US"/>
        </w:rPr>
      </w:pPr>
      <w:r w:rsidRPr="00D923A2">
        <w:rPr>
          <w:rFonts w:ascii="Verdana" w:hAnsi="Verdana"/>
          <w:spacing w:val="-2"/>
          <w:sz w:val="20"/>
          <w:szCs w:val="20"/>
          <w:lang w:eastAsia="en-US"/>
        </w:rPr>
        <w:t>Supervising the preparation, updating and maintenance of various HR documents including Appointment, Confirmation, Promotion, Termination, Experience, Salary etc. letters.</w:t>
      </w:r>
    </w:p>
    <w:p w:rsidR="00953E4F" w:rsidRPr="00953E4F" w:rsidRDefault="00953E4F" w:rsidP="00953E4F">
      <w:pPr>
        <w:pStyle w:val="BodyText"/>
        <w:numPr>
          <w:ilvl w:val="0"/>
          <w:numId w:val="18"/>
        </w:numPr>
        <w:spacing w:after="0" w:line="240" w:lineRule="auto"/>
        <w:jc w:val="both"/>
        <w:rPr>
          <w:rFonts w:ascii="Verdana" w:hAnsi="Verdana"/>
          <w:i/>
          <w:sz w:val="20"/>
        </w:rPr>
      </w:pPr>
      <w:r w:rsidRPr="00D923A2">
        <w:rPr>
          <w:rFonts w:ascii="Verdana" w:hAnsi="Verdana"/>
          <w:sz w:val="20"/>
        </w:rPr>
        <w:t>Maintaining Employee Leave records and Monthly attendance in the HRIS.</w:t>
      </w:r>
    </w:p>
    <w:p w:rsidR="00953E4F" w:rsidRDefault="00953E4F" w:rsidP="00953E4F">
      <w:pPr>
        <w:pStyle w:val="BodyText"/>
        <w:spacing w:after="0" w:line="240" w:lineRule="auto"/>
        <w:jc w:val="both"/>
        <w:rPr>
          <w:rFonts w:ascii="Verdana" w:hAnsi="Verdana"/>
          <w:sz w:val="20"/>
        </w:rPr>
      </w:pPr>
    </w:p>
    <w:p w:rsidR="00413502" w:rsidRPr="00953E4F" w:rsidRDefault="00953E4F" w:rsidP="00953E4F">
      <w:pPr>
        <w:pStyle w:val="ListParagraph"/>
        <w:numPr>
          <w:ilvl w:val="0"/>
          <w:numId w:val="18"/>
        </w:numPr>
        <w:tabs>
          <w:tab w:val="left" w:pos="180"/>
        </w:tabs>
        <w:spacing w:after="0" w:line="276" w:lineRule="auto"/>
        <w:rPr>
          <w:rFonts w:cs="Calibri"/>
          <w:spacing w:val="1"/>
        </w:rPr>
      </w:pPr>
      <w:r w:rsidRPr="00953E4F">
        <w:rPr>
          <w:rFonts w:ascii="Verdana" w:hAnsi="Verdana"/>
          <w:sz w:val="20"/>
        </w:rPr>
        <w:t>Assume any other responsibilities given by the HR Manager</w:t>
      </w:r>
    </w:p>
    <w:p w:rsidR="00413502" w:rsidRDefault="00413502">
      <w:pPr>
        <w:tabs>
          <w:tab w:val="left" w:pos="180"/>
        </w:tabs>
        <w:spacing w:after="0" w:line="276" w:lineRule="auto"/>
        <w:ind w:left="180"/>
        <w:rPr>
          <w:rFonts w:cs="Calibri"/>
          <w:spacing w:val="1"/>
        </w:rPr>
      </w:pPr>
    </w:p>
    <w:p w:rsidR="00413502" w:rsidRDefault="00260F4F">
      <w:pPr>
        <w:widowControl w:val="0"/>
        <w:tabs>
          <w:tab w:val="left" w:pos="7740"/>
        </w:tabs>
        <w:autoSpaceDE w:val="0"/>
        <w:spacing w:after="0" w:line="240" w:lineRule="auto"/>
        <w:ind w:left="146" w:right="128"/>
        <w:jc w:val="both"/>
      </w:pPr>
      <w:r>
        <w:rPr>
          <w:rFonts w:cs="Calibri"/>
          <w:b/>
          <w:bCs/>
          <w:spacing w:val="1"/>
          <w:sz w:val="24"/>
          <w:szCs w:val="24"/>
        </w:rPr>
        <w:t>Human Resource Officer</w:t>
      </w:r>
      <w:r w:rsidR="00413502">
        <w:rPr>
          <w:rFonts w:cs="Calibri"/>
          <w:b/>
          <w:bCs/>
          <w:spacing w:val="1"/>
          <w:sz w:val="24"/>
          <w:szCs w:val="24"/>
        </w:rPr>
        <w:t xml:space="preserve">     </w:t>
      </w:r>
      <w:r w:rsidR="007559D5">
        <w:rPr>
          <w:rFonts w:cs="Calibri"/>
          <w:b/>
          <w:bCs/>
          <w:spacing w:val="1"/>
          <w:sz w:val="24"/>
          <w:szCs w:val="24"/>
        </w:rPr>
        <w:t>(Jan 2009 – Jan 2012)</w:t>
      </w:r>
      <w:r w:rsidR="00413502">
        <w:rPr>
          <w:rFonts w:cs="Calibri"/>
          <w:b/>
          <w:bCs/>
          <w:spacing w:val="1"/>
          <w:sz w:val="24"/>
          <w:szCs w:val="24"/>
        </w:rPr>
        <w:t xml:space="preserve">                                                         </w:t>
      </w:r>
    </w:p>
    <w:p w:rsidR="00413502" w:rsidRDefault="001B67D9">
      <w:pPr>
        <w:widowControl w:val="0"/>
        <w:pBdr>
          <w:top w:val="single" w:sz="4" w:space="1" w:color="000000"/>
        </w:pBdr>
        <w:tabs>
          <w:tab w:val="left" w:pos="7740"/>
        </w:tabs>
        <w:autoSpaceDE w:val="0"/>
        <w:spacing w:after="0" w:line="240" w:lineRule="auto"/>
        <w:ind w:left="146" w:right="128"/>
        <w:jc w:val="both"/>
        <w:rPr>
          <w:rFonts w:cs="Calibri"/>
          <w:spacing w:val="1"/>
          <w:sz w:val="24"/>
          <w:szCs w:val="24"/>
        </w:rPr>
      </w:pPr>
      <w:r w:rsidRPr="001B67D9">
        <w:pict>
          <v:shape id="_x0000_s1032" style="position:absolute;left:0;text-align:left;margin-left:65.2pt;margin-top:.4pt;width:476.2pt;height:.05pt;z-index:-251659264;mso-wrap-style:none;mso-position-horizontal:absolute;mso-position-horizontal-relative:page;mso-position-vertical:absolute;mso-position-vertical-relative:text;v-text-anchor:middle" coordsize="9524,0" path="m,l9524,e" filled="f" strokeweight=".26mm">
            <w10:wrap anchorx="page"/>
          </v:shape>
        </w:pict>
      </w:r>
      <w:r w:rsidR="00260F4F">
        <w:rPr>
          <w:rFonts w:cs="Calibri"/>
          <w:b/>
          <w:bCs/>
          <w:spacing w:val="1"/>
          <w:sz w:val="24"/>
          <w:szCs w:val="24"/>
        </w:rPr>
        <w:t>KUN Advertising</w:t>
      </w:r>
      <w:r w:rsidR="00413502">
        <w:rPr>
          <w:rFonts w:cs="Calibri"/>
          <w:b/>
          <w:bCs/>
          <w:spacing w:val="1"/>
          <w:sz w:val="24"/>
          <w:szCs w:val="24"/>
        </w:rPr>
        <w:t xml:space="preserve">                                                                                     </w:t>
      </w:r>
    </w:p>
    <w:p w:rsidR="00413502" w:rsidRDefault="00413502">
      <w:pPr>
        <w:tabs>
          <w:tab w:val="left" w:pos="450"/>
        </w:tabs>
        <w:spacing w:after="0" w:line="240" w:lineRule="auto"/>
        <w:rPr>
          <w:rFonts w:cs="Calibri"/>
          <w:spacing w:val="1"/>
          <w:sz w:val="24"/>
          <w:szCs w:val="24"/>
        </w:rPr>
      </w:pPr>
    </w:p>
    <w:p w:rsidR="00413502" w:rsidRDefault="00413502">
      <w:pPr>
        <w:tabs>
          <w:tab w:val="left" w:pos="450"/>
        </w:tabs>
        <w:spacing w:after="0" w:line="240" w:lineRule="auto"/>
        <w:rPr>
          <w:rFonts w:cs="Calibri"/>
          <w:i/>
          <w:spacing w:val="1"/>
          <w:sz w:val="24"/>
          <w:szCs w:val="24"/>
        </w:rPr>
      </w:pPr>
      <w:r>
        <w:rPr>
          <w:rFonts w:cs="Calibri"/>
          <w:i/>
          <w:spacing w:val="1"/>
          <w:sz w:val="24"/>
          <w:szCs w:val="24"/>
        </w:rPr>
        <w:t xml:space="preserve">Worked as </w:t>
      </w:r>
      <w:r w:rsidR="00260F4F">
        <w:rPr>
          <w:rFonts w:cs="Calibri"/>
          <w:i/>
          <w:spacing w:val="1"/>
          <w:sz w:val="24"/>
          <w:szCs w:val="24"/>
        </w:rPr>
        <w:t>Human Resource Officer</w:t>
      </w:r>
      <w:r>
        <w:rPr>
          <w:rFonts w:cs="Calibri"/>
          <w:i/>
          <w:spacing w:val="1"/>
          <w:sz w:val="24"/>
          <w:szCs w:val="24"/>
        </w:rPr>
        <w:t xml:space="preserve"> with</w:t>
      </w:r>
      <w:r w:rsidR="00260F4F">
        <w:rPr>
          <w:rFonts w:cs="Calibri"/>
          <w:i/>
          <w:spacing w:val="1"/>
          <w:sz w:val="24"/>
          <w:szCs w:val="24"/>
        </w:rPr>
        <w:t xml:space="preserve"> KUN </w:t>
      </w:r>
      <w:proofErr w:type="gramStart"/>
      <w:r w:rsidR="00260F4F">
        <w:rPr>
          <w:rFonts w:cs="Calibri"/>
          <w:i/>
          <w:spacing w:val="1"/>
          <w:sz w:val="24"/>
          <w:szCs w:val="24"/>
        </w:rPr>
        <w:t>Advertising</w:t>
      </w:r>
      <w:proofErr w:type="gramEnd"/>
      <w:r w:rsidR="00260F4F">
        <w:rPr>
          <w:rFonts w:cs="Calibri"/>
          <w:i/>
          <w:spacing w:val="1"/>
          <w:sz w:val="24"/>
          <w:szCs w:val="24"/>
        </w:rPr>
        <w:t xml:space="preserve"> with the following job responsibilities:</w:t>
      </w:r>
    </w:p>
    <w:p w:rsidR="00413502" w:rsidRDefault="00413502">
      <w:pPr>
        <w:tabs>
          <w:tab w:val="left" w:pos="450"/>
        </w:tabs>
        <w:spacing w:after="0" w:line="240" w:lineRule="auto"/>
        <w:rPr>
          <w:rFonts w:cs="Calibri"/>
          <w:i/>
          <w:spacing w:val="1"/>
          <w:sz w:val="24"/>
          <w:szCs w:val="24"/>
        </w:rPr>
      </w:pPr>
    </w:p>
    <w:p w:rsidR="00413502" w:rsidRDefault="00413502">
      <w:pPr>
        <w:tabs>
          <w:tab w:val="left" w:pos="0"/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  <w:u w:val="single"/>
        </w:rPr>
      </w:pPr>
      <w:r>
        <w:rPr>
          <w:rFonts w:cs="Calibri"/>
          <w:b/>
          <w:spacing w:val="1"/>
          <w:sz w:val="24"/>
          <w:szCs w:val="24"/>
          <w:u w:val="single"/>
        </w:rPr>
        <w:t xml:space="preserve">Responsibilities </w:t>
      </w:r>
    </w:p>
    <w:p w:rsidR="00413502" w:rsidRDefault="00413502">
      <w:pPr>
        <w:tabs>
          <w:tab w:val="left" w:pos="0"/>
          <w:tab w:val="left" w:pos="450"/>
        </w:tabs>
        <w:spacing w:after="0" w:line="240" w:lineRule="auto"/>
        <w:rPr>
          <w:rFonts w:cs="Calibri"/>
          <w:b/>
          <w:spacing w:val="1"/>
          <w:sz w:val="24"/>
          <w:szCs w:val="24"/>
          <w:u w:val="single"/>
        </w:rPr>
      </w:pPr>
    </w:p>
    <w:p w:rsidR="0075146B" w:rsidRPr="0075146B" w:rsidRDefault="0075146B" w:rsidP="0075146B">
      <w:pPr>
        <w:numPr>
          <w:ilvl w:val="0"/>
          <w:numId w:val="5"/>
        </w:numPr>
        <w:spacing w:line="276" w:lineRule="auto"/>
        <w:rPr>
          <w:rFonts w:ascii="Verdana" w:hAnsi="Verdana"/>
          <w:spacing w:val="-2"/>
          <w:sz w:val="20"/>
          <w:szCs w:val="20"/>
          <w:lang w:eastAsia="en-US"/>
        </w:rPr>
      </w:pPr>
      <w:r w:rsidRPr="0075146B">
        <w:rPr>
          <w:rFonts w:ascii="Verdana" w:hAnsi="Verdana"/>
          <w:spacing w:val="-2"/>
          <w:sz w:val="20"/>
          <w:szCs w:val="20"/>
          <w:lang w:eastAsia="en-US"/>
        </w:rPr>
        <w:t>Managed, organized and updated files, records, correspondence, charts and reports – Performed HR office services such as:  filing documents, printing reports and documents, stocking of equipment and supplies.</w:t>
      </w:r>
    </w:p>
    <w:p w:rsidR="0075146B" w:rsidRPr="0075146B" w:rsidRDefault="0075146B" w:rsidP="0075146B">
      <w:pPr>
        <w:numPr>
          <w:ilvl w:val="0"/>
          <w:numId w:val="5"/>
        </w:numPr>
        <w:spacing w:line="276" w:lineRule="auto"/>
        <w:rPr>
          <w:rFonts w:ascii="Verdana" w:hAnsi="Verdana"/>
          <w:spacing w:val="-2"/>
          <w:sz w:val="20"/>
          <w:szCs w:val="20"/>
          <w:lang w:eastAsia="en-US"/>
        </w:rPr>
      </w:pPr>
      <w:r w:rsidRPr="0075146B">
        <w:rPr>
          <w:rFonts w:ascii="Verdana" w:hAnsi="Verdana"/>
          <w:spacing w:val="-2"/>
          <w:sz w:val="20"/>
          <w:szCs w:val="20"/>
          <w:lang w:eastAsia="en-US"/>
        </w:rPr>
        <w:t>Set up meetings and interview schedules as part of recruitment process – Received applicants and guided them, functioning as company representative.</w:t>
      </w:r>
    </w:p>
    <w:p w:rsidR="0075146B" w:rsidRPr="0075146B" w:rsidRDefault="0075146B" w:rsidP="0075146B">
      <w:pPr>
        <w:numPr>
          <w:ilvl w:val="0"/>
          <w:numId w:val="5"/>
        </w:numPr>
        <w:spacing w:line="276" w:lineRule="auto"/>
        <w:rPr>
          <w:rFonts w:ascii="Verdana" w:hAnsi="Verdana"/>
          <w:spacing w:val="-2"/>
          <w:sz w:val="20"/>
          <w:szCs w:val="20"/>
          <w:lang w:eastAsia="en-US"/>
        </w:rPr>
      </w:pPr>
      <w:r w:rsidRPr="0075146B">
        <w:rPr>
          <w:rFonts w:ascii="Verdana" w:hAnsi="Verdana"/>
          <w:spacing w:val="-2"/>
          <w:sz w:val="20"/>
          <w:szCs w:val="20"/>
          <w:lang w:eastAsia="en-US"/>
        </w:rPr>
        <w:t>Ordered and managed supplies, ordered office-staff lunches, handled phone calls and messages, incoming as well as outgoing.</w:t>
      </w:r>
    </w:p>
    <w:p w:rsidR="0075146B" w:rsidRPr="004410C1" w:rsidRDefault="0075146B" w:rsidP="0075146B">
      <w:pPr>
        <w:pStyle w:val="ListParagraph"/>
        <w:numPr>
          <w:ilvl w:val="0"/>
          <w:numId w:val="5"/>
        </w:numPr>
        <w:tabs>
          <w:tab w:val="left" w:pos="180"/>
          <w:tab w:val="left" w:pos="450"/>
        </w:tabs>
        <w:spacing w:after="0" w:line="276" w:lineRule="auto"/>
        <w:rPr>
          <w:rFonts w:ascii="Verdana" w:hAnsi="Verdana"/>
          <w:spacing w:val="-2"/>
          <w:sz w:val="20"/>
          <w:szCs w:val="20"/>
          <w:lang w:eastAsia="en-US"/>
        </w:rPr>
      </w:pPr>
      <w:r w:rsidRPr="004410C1">
        <w:rPr>
          <w:rFonts w:ascii="Verdana" w:hAnsi="Verdana"/>
          <w:spacing w:val="-2"/>
          <w:sz w:val="20"/>
          <w:szCs w:val="20"/>
          <w:lang w:eastAsia="en-US"/>
        </w:rPr>
        <w:t xml:space="preserve">   </w:t>
      </w:r>
      <w:proofErr w:type="spellStart"/>
      <w:r w:rsidRPr="004410C1">
        <w:rPr>
          <w:rFonts w:ascii="Verdana" w:hAnsi="Verdana"/>
          <w:spacing w:val="-2"/>
          <w:sz w:val="20"/>
          <w:szCs w:val="20"/>
          <w:lang w:eastAsia="en-US"/>
        </w:rPr>
        <w:t>Updation</w:t>
      </w:r>
      <w:proofErr w:type="spellEnd"/>
      <w:r w:rsidRPr="004410C1">
        <w:rPr>
          <w:rFonts w:ascii="Verdana" w:hAnsi="Verdana"/>
          <w:spacing w:val="-2"/>
          <w:sz w:val="20"/>
          <w:szCs w:val="20"/>
          <w:lang w:eastAsia="en-US"/>
        </w:rPr>
        <w:t xml:space="preserve"> of   Employee Personal Files with timely filing of different electronic and hardcopy documents.</w:t>
      </w:r>
    </w:p>
    <w:p w:rsidR="0075146B" w:rsidRPr="0075146B" w:rsidRDefault="0075146B" w:rsidP="0075146B">
      <w:pPr>
        <w:numPr>
          <w:ilvl w:val="0"/>
          <w:numId w:val="5"/>
        </w:numPr>
        <w:spacing w:line="276" w:lineRule="auto"/>
        <w:rPr>
          <w:rFonts w:ascii="Verdana" w:hAnsi="Verdana"/>
          <w:spacing w:val="-2"/>
          <w:sz w:val="20"/>
          <w:szCs w:val="20"/>
          <w:lang w:eastAsia="en-US"/>
        </w:rPr>
      </w:pPr>
      <w:r w:rsidRPr="0075146B">
        <w:rPr>
          <w:rFonts w:ascii="Verdana" w:hAnsi="Verdana"/>
          <w:spacing w:val="-2"/>
          <w:sz w:val="20"/>
          <w:szCs w:val="20"/>
          <w:lang w:eastAsia="en-US"/>
        </w:rPr>
        <w:t>Making different HR documents including Appointment, Confirmation, Promotion, Termination, Experience, Salary etc. letters</w:t>
      </w:r>
    </w:p>
    <w:p w:rsidR="0075146B" w:rsidRDefault="0075146B" w:rsidP="0075146B">
      <w:pPr>
        <w:numPr>
          <w:ilvl w:val="0"/>
          <w:numId w:val="5"/>
        </w:numPr>
        <w:spacing w:after="0" w:line="276" w:lineRule="auto"/>
        <w:ind w:left="709" w:hanging="283"/>
        <w:rPr>
          <w:rFonts w:ascii="Verdana" w:hAnsi="Verdana"/>
          <w:spacing w:val="-2"/>
          <w:sz w:val="20"/>
          <w:szCs w:val="20"/>
          <w:lang w:eastAsia="en-US"/>
        </w:rPr>
      </w:pPr>
      <w:r w:rsidRPr="0075146B">
        <w:rPr>
          <w:rFonts w:ascii="Verdana" w:hAnsi="Verdana"/>
          <w:spacing w:val="-2"/>
          <w:sz w:val="20"/>
          <w:szCs w:val="20"/>
          <w:lang w:eastAsia="en-US"/>
        </w:rPr>
        <w:t>Preparing different Departmental Reports as and when required</w:t>
      </w:r>
    </w:p>
    <w:p w:rsidR="00B75041" w:rsidRPr="0075146B" w:rsidRDefault="00B75041" w:rsidP="00B75041">
      <w:pPr>
        <w:spacing w:after="0" w:line="276" w:lineRule="auto"/>
        <w:ind w:left="709"/>
        <w:rPr>
          <w:rFonts w:ascii="Verdana" w:hAnsi="Verdana"/>
          <w:spacing w:val="-2"/>
          <w:sz w:val="20"/>
          <w:szCs w:val="20"/>
          <w:lang w:eastAsia="en-US"/>
        </w:rPr>
      </w:pPr>
    </w:p>
    <w:p w:rsidR="00413502" w:rsidRDefault="0075146B" w:rsidP="0075146B">
      <w:pPr>
        <w:pStyle w:val="ListParagraph"/>
        <w:numPr>
          <w:ilvl w:val="0"/>
          <w:numId w:val="5"/>
        </w:numPr>
        <w:tabs>
          <w:tab w:val="left" w:pos="180"/>
          <w:tab w:val="left" w:pos="450"/>
          <w:tab w:val="left" w:pos="709"/>
          <w:tab w:val="left" w:pos="851"/>
        </w:tabs>
        <w:spacing w:after="0" w:line="276" w:lineRule="auto"/>
        <w:ind w:left="709" w:hanging="283"/>
        <w:rPr>
          <w:rFonts w:ascii="Verdana" w:hAnsi="Verdana"/>
          <w:spacing w:val="-2"/>
          <w:sz w:val="20"/>
          <w:szCs w:val="20"/>
          <w:lang w:eastAsia="en-US"/>
        </w:rPr>
      </w:pPr>
      <w:r w:rsidRPr="0075146B">
        <w:rPr>
          <w:rFonts w:ascii="Verdana" w:hAnsi="Verdana"/>
          <w:spacing w:val="-2"/>
          <w:sz w:val="20"/>
          <w:szCs w:val="20"/>
          <w:lang w:eastAsia="en-US"/>
        </w:rPr>
        <w:t xml:space="preserve">Updating Employee Leave Records and Monthly Attendance for calculation of leave </w:t>
      </w:r>
      <w:proofErr w:type="spellStart"/>
      <w:r w:rsidRPr="0075146B">
        <w:rPr>
          <w:rFonts w:ascii="Verdana" w:hAnsi="Verdana"/>
          <w:spacing w:val="-2"/>
          <w:sz w:val="20"/>
          <w:szCs w:val="20"/>
          <w:lang w:eastAsia="en-US"/>
        </w:rPr>
        <w:t>encashments</w:t>
      </w:r>
      <w:proofErr w:type="spellEnd"/>
    </w:p>
    <w:p w:rsidR="00B75041" w:rsidRPr="00B75041" w:rsidRDefault="00B75041" w:rsidP="00B75041">
      <w:pPr>
        <w:pStyle w:val="ListParagraph"/>
        <w:rPr>
          <w:rFonts w:ascii="Verdana" w:hAnsi="Verdana"/>
          <w:spacing w:val="-2"/>
          <w:sz w:val="20"/>
          <w:szCs w:val="20"/>
          <w:lang w:eastAsia="en-US"/>
        </w:rPr>
      </w:pPr>
    </w:p>
    <w:p w:rsidR="00413502" w:rsidRDefault="004410C1">
      <w:pPr>
        <w:numPr>
          <w:ilvl w:val="0"/>
          <w:numId w:val="5"/>
        </w:numPr>
        <w:tabs>
          <w:tab w:val="left" w:pos="709"/>
          <w:tab w:val="left" w:pos="851"/>
        </w:tabs>
        <w:spacing w:after="0" w:line="276" w:lineRule="auto"/>
        <w:ind w:left="709" w:hanging="283"/>
        <w:jc w:val="both"/>
        <w:rPr>
          <w:rFonts w:ascii="Verdana" w:hAnsi="Verdana"/>
          <w:spacing w:val="-2"/>
          <w:sz w:val="20"/>
          <w:szCs w:val="20"/>
          <w:lang w:eastAsia="en-US"/>
        </w:rPr>
      </w:pPr>
      <w:r>
        <w:rPr>
          <w:rFonts w:ascii="Verdana" w:hAnsi="Verdana"/>
          <w:spacing w:val="-2"/>
          <w:sz w:val="20"/>
          <w:szCs w:val="20"/>
          <w:lang w:eastAsia="en-US"/>
        </w:rPr>
        <w:t>U</w:t>
      </w:r>
      <w:r w:rsidR="00413502" w:rsidRPr="0075146B">
        <w:rPr>
          <w:rFonts w:ascii="Verdana" w:hAnsi="Verdana"/>
          <w:spacing w:val="-2"/>
          <w:sz w:val="20"/>
          <w:szCs w:val="20"/>
          <w:lang w:eastAsia="en-US"/>
        </w:rPr>
        <w:t>pdating and distributing the Job Descriptions</w:t>
      </w:r>
    </w:p>
    <w:p w:rsidR="00B75041" w:rsidRPr="0075146B" w:rsidRDefault="00B75041" w:rsidP="00B75041">
      <w:pPr>
        <w:tabs>
          <w:tab w:val="left" w:pos="709"/>
          <w:tab w:val="left" w:pos="851"/>
        </w:tabs>
        <w:spacing w:after="0" w:line="276" w:lineRule="auto"/>
        <w:ind w:left="709"/>
        <w:jc w:val="both"/>
        <w:rPr>
          <w:rFonts w:ascii="Verdana" w:hAnsi="Verdana"/>
          <w:spacing w:val="-2"/>
          <w:sz w:val="20"/>
          <w:szCs w:val="20"/>
          <w:lang w:eastAsia="en-US"/>
        </w:rPr>
      </w:pPr>
    </w:p>
    <w:p w:rsidR="00413502" w:rsidRPr="0075146B" w:rsidRDefault="00413502">
      <w:pPr>
        <w:numPr>
          <w:ilvl w:val="0"/>
          <w:numId w:val="5"/>
        </w:numPr>
        <w:tabs>
          <w:tab w:val="left" w:pos="709"/>
          <w:tab w:val="left" w:pos="851"/>
        </w:tabs>
        <w:spacing w:after="0" w:line="276" w:lineRule="auto"/>
        <w:ind w:left="709" w:hanging="283"/>
        <w:jc w:val="both"/>
        <w:rPr>
          <w:rFonts w:ascii="Verdana" w:hAnsi="Verdana"/>
          <w:spacing w:val="-2"/>
          <w:sz w:val="20"/>
          <w:szCs w:val="20"/>
          <w:lang w:eastAsia="en-US"/>
        </w:rPr>
      </w:pPr>
      <w:r w:rsidRPr="0075146B">
        <w:rPr>
          <w:rFonts w:ascii="Verdana" w:hAnsi="Verdana"/>
          <w:spacing w:val="-2"/>
          <w:sz w:val="20"/>
          <w:szCs w:val="20"/>
          <w:lang w:eastAsia="en-US"/>
        </w:rPr>
        <w:t xml:space="preserve">Updating departmental / organizational charts of the company </w:t>
      </w:r>
    </w:p>
    <w:p w:rsidR="00413502" w:rsidRDefault="00413502">
      <w:pPr>
        <w:tabs>
          <w:tab w:val="left" w:pos="432"/>
          <w:tab w:val="left" w:pos="612"/>
        </w:tabs>
        <w:spacing w:after="0" w:line="240" w:lineRule="auto"/>
        <w:jc w:val="both"/>
        <w:rPr>
          <w:sz w:val="24"/>
          <w:szCs w:val="24"/>
        </w:rPr>
      </w:pPr>
    </w:p>
    <w:p w:rsidR="00413502" w:rsidRDefault="001B67D9">
      <w:pPr>
        <w:widowControl w:val="0"/>
        <w:tabs>
          <w:tab w:val="left" w:pos="7740"/>
        </w:tabs>
        <w:autoSpaceDE w:val="0"/>
        <w:spacing w:after="0" w:line="240" w:lineRule="auto"/>
        <w:ind w:left="146" w:right="128"/>
        <w:jc w:val="both"/>
        <w:rPr>
          <w:rFonts w:cs="Calibri"/>
          <w:b/>
          <w:bCs/>
          <w:spacing w:val="1"/>
        </w:rPr>
      </w:pPr>
      <w:r w:rsidRPr="001B67D9">
        <w:rPr>
          <w:rFonts w:cs="Calibri"/>
          <w:b/>
          <w:bCs/>
          <w:spacing w:val="1"/>
        </w:rPr>
        <w:pict>
          <v:rect id="_x0000_i1026" style="width:0;height:1.5pt" o:hralign="center" o:hrstd="t" o:hr="t" fillcolor="#a0a0a0" stroked="f"/>
        </w:pict>
      </w:r>
    </w:p>
    <w:p w:rsidR="00413502" w:rsidRDefault="00413502">
      <w:pPr>
        <w:spacing w:after="0" w:line="240" w:lineRule="auto"/>
      </w:pPr>
    </w:p>
    <w:p w:rsidR="00413502" w:rsidRDefault="00413502">
      <w:pPr>
        <w:spacing w:after="0" w:line="240" w:lineRule="auto"/>
      </w:pPr>
    </w:p>
    <w:p w:rsidR="00413502" w:rsidRDefault="00413502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QUALIFICATIONS</w:t>
      </w:r>
    </w:p>
    <w:p w:rsidR="00413502" w:rsidRDefault="00413502">
      <w:pPr>
        <w:spacing w:after="0"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9781" w:type="dxa"/>
        <w:tblInd w:w="250" w:type="dxa"/>
        <w:tblLayout w:type="fixed"/>
        <w:tblLook w:val="04A0"/>
      </w:tblPr>
      <w:tblGrid>
        <w:gridCol w:w="9781"/>
      </w:tblGrid>
      <w:tr w:rsidR="00B75041" w:rsidRPr="00D923A2" w:rsidTr="00221C0F">
        <w:trPr>
          <w:trHeight w:val="340"/>
        </w:trPr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:rsidR="00B75041" w:rsidRPr="004410C1" w:rsidRDefault="00B75041" w:rsidP="00221C0F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4410C1">
              <w:rPr>
                <w:rFonts w:ascii="Verdana" w:hAnsi="Verdana"/>
                <w:b/>
                <w:bCs/>
                <w:sz w:val="20"/>
                <w:szCs w:val="20"/>
              </w:rPr>
              <w:t>Persuing</w:t>
            </w:r>
            <w:proofErr w:type="spellEnd"/>
            <w:r w:rsidRPr="004410C1">
              <w:rPr>
                <w:rFonts w:ascii="Verdana" w:hAnsi="Verdana"/>
                <w:b/>
                <w:bCs/>
                <w:sz w:val="20"/>
                <w:szCs w:val="20"/>
              </w:rPr>
              <w:t xml:space="preserve"> Masters in Business Administration</w:t>
            </w:r>
            <w:r w:rsidRPr="004410C1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4410C1">
              <w:rPr>
                <w:rFonts w:ascii="Verdana" w:hAnsi="Verdana"/>
                <w:b/>
                <w:bCs/>
                <w:sz w:val="20"/>
                <w:szCs w:val="20"/>
              </w:rPr>
              <w:t>(MBA)</w:t>
            </w:r>
            <w:r w:rsidRPr="004410C1">
              <w:rPr>
                <w:rFonts w:ascii="Verdana" w:hAnsi="Verdana"/>
                <w:sz w:val="20"/>
                <w:szCs w:val="20"/>
              </w:rPr>
              <w:t xml:space="preserve"> from PAF </w:t>
            </w:r>
            <w:proofErr w:type="spellStart"/>
            <w:r w:rsidRPr="004410C1">
              <w:rPr>
                <w:rFonts w:ascii="Verdana" w:hAnsi="Verdana"/>
                <w:sz w:val="20"/>
                <w:szCs w:val="20"/>
              </w:rPr>
              <w:t>Kiet</w:t>
            </w:r>
            <w:proofErr w:type="spellEnd"/>
            <w:r w:rsidRPr="004410C1">
              <w:rPr>
                <w:rFonts w:ascii="Verdana" w:hAnsi="Verdana"/>
                <w:sz w:val="20"/>
                <w:szCs w:val="20"/>
              </w:rPr>
              <w:t xml:space="preserve"> with </w:t>
            </w:r>
            <w:r w:rsidRPr="004410C1">
              <w:rPr>
                <w:rFonts w:ascii="Verdana" w:hAnsi="Verdana"/>
                <w:b/>
                <w:bCs/>
                <w:sz w:val="20"/>
                <w:szCs w:val="20"/>
              </w:rPr>
              <w:t>Human Resource Management</w:t>
            </w:r>
            <w:r w:rsidRPr="004410C1">
              <w:rPr>
                <w:rFonts w:ascii="Verdana" w:hAnsi="Verdana"/>
                <w:sz w:val="20"/>
                <w:szCs w:val="20"/>
              </w:rPr>
              <w:t xml:space="preserve"> as my major subject.</w:t>
            </w:r>
          </w:p>
          <w:p w:rsidR="00B75041" w:rsidRPr="00B75041" w:rsidRDefault="00B75041" w:rsidP="00221C0F">
            <w:pPr>
              <w:pStyle w:val="BodyTextIndent"/>
              <w:numPr>
                <w:ilvl w:val="0"/>
                <w:numId w:val="19"/>
              </w:numPr>
              <w:ind w:left="360"/>
              <w:rPr>
                <w:rFonts w:ascii="Verdana" w:hAnsi="Verdana"/>
                <w:bCs/>
                <w:sz w:val="20"/>
                <w:szCs w:val="20"/>
                <w:u w:val="single"/>
              </w:rPr>
            </w:pPr>
            <w:r w:rsidRPr="00B75041">
              <w:rPr>
                <w:rFonts w:ascii="Verdana" w:hAnsi="Verdana"/>
                <w:sz w:val="20"/>
                <w:szCs w:val="20"/>
              </w:rPr>
              <w:t xml:space="preserve">Bachelors in Commerce from University of Karachi with </w:t>
            </w: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t>Business Communication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t>Economic Analysis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t>Management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t>Computers in Business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t>Accounts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 as my major subjects.</w:t>
            </w:r>
          </w:p>
          <w:p w:rsidR="00B75041" w:rsidRPr="00B75041" w:rsidRDefault="00B75041" w:rsidP="00B75041">
            <w:pPr>
              <w:pStyle w:val="ListParagraph"/>
              <w:numPr>
                <w:ilvl w:val="0"/>
                <w:numId w:val="19"/>
              </w:numPr>
              <w:rPr>
                <w:rFonts w:ascii="Verdana" w:hAnsi="Verdana"/>
                <w:sz w:val="20"/>
                <w:szCs w:val="20"/>
              </w:rPr>
            </w:pP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t>Intermediate (Commerce)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 from </w:t>
            </w:r>
            <w:proofErr w:type="spellStart"/>
            <w:r w:rsidRPr="00B75041">
              <w:rPr>
                <w:rFonts w:ascii="Verdana" w:hAnsi="Verdana"/>
                <w:b/>
                <w:sz w:val="20"/>
                <w:szCs w:val="20"/>
              </w:rPr>
              <w:t>Jauhar</w:t>
            </w:r>
            <w:proofErr w:type="spellEnd"/>
            <w:r w:rsidRPr="00B75041">
              <w:rPr>
                <w:rFonts w:ascii="Verdana" w:hAnsi="Verdana"/>
                <w:b/>
                <w:sz w:val="20"/>
                <w:szCs w:val="20"/>
              </w:rPr>
              <w:t xml:space="preserve"> Degree</w:t>
            </w: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t xml:space="preserve"> College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 with </w:t>
            </w: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t>Accounts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>Economic Analysis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 and </w:t>
            </w:r>
            <w:r w:rsidRPr="00B75041">
              <w:rPr>
                <w:rFonts w:ascii="Verdana" w:hAnsi="Verdana"/>
                <w:b/>
                <w:bCs/>
                <w:sz w:val="20"/>
                <w:szCs w:val="20"/>
              </w:rPr>
              <w:t>Principles of Commerce</w:t>
            </w:r>
            <w:r w:rsidRPr="00B75041">
              <w:rPr>
                <w:rFonts w:ascii="Verdana" w:hAnsi="Verdana"/>
                <w:sz w:val="20"/>
                <w:szCs w:val="20"/>
              </w:rPr>
              <w:t xml:space="preserve"> as my major subjects.</w:t>
            </w:r>
          </w:p>
          <w:p w:rsidR="00B75041" w:rsidRPr="00D923A2" w:rsidRDefault="00B75041" w:rsidP="00B75041">
            <w:pPr>
              <w:pStyle w:val="BodyTextIndent"/>
              <w:numPr>
                <w:ilvl w:val="0"/>
                <w:numId w:val="19"/>
              </w:numPr>
              <w:rPr>
                <w:rFonts w:ascii="Verdana" w:hAnsi="Verdana"/>
                <w:sz w:val="20"/>
                <w:szCs w:val="20"/>
              </w:rPr>
            </w:pPr>
            <w:r w:rsidRPr="00D923A2">
              <w:rPr>
                <w:rFonts w:ascii="Verdana" w:hAnsi="Verdana"/>
                <w:b/>
                <w:bCs/>
                <w:sz w:val="20"/>
                <w:szCs w:val="20"/>
              </w:rPr>
              <w:t xml:space="preserve">Matriculation </w:t>
            </w:r>
            <w:r w:rsidRPr="00D923A2">
              <w:rPr>
                <w:rFonts w:ascii="Verdana" w:hAnsi="Verdana"/>
                <w:sz w:val="20"/>
                <w:szCs w:val="20"/>
              </w:rPr>
              <w:t xml:space="preserve">(Computer Science) from </w:t>
            </w:r>
            <w:r w:rsidRPr="00D923A2">
              <w:rPr>
                <w:rFonts w:ascii="Verdana" w:hAnsi="Verdana"/>
                <w:b/>
                <w:sz w:val="20"/>
                <w:szCs w:val="20"/>
              </w:rPr>
              <w:t>C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ivil </w:t>
            </w:r>
            <w:r w:rsidRPr="00D923A2">
              <w:rPr>
                <w:rFonts w:ascii="Verdana" w:hAnsi="Verdana"/>
                <w:b/>
                <w:sz w:val="20"/>
                <w:szCs w:val="20"/>
              </w:rPr>
              <w:t>A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viation </w:t>
            </w:r>
            <w:r w:rsidRPr="00D923A2">
              <w:rPr>
                <w:rFonts w:ascii="Verdana" w:hAnsi="Verdana"/>
                <w:b/>
                <w:sz w:val="20"/>
                <w:szCs w:val="20"/>
              </w:rPr>
              <w:t>A</w:t>
            </w:r>
            <w:r>
              <w:rPr>
                <w:rFonts w:ascii="Verdana" w:hAnsi="Verdana"/>
                <w:b/>
                <w:sz w:val="20"/>
                <w:szCs w:val="20"/>
              </w:rPr>
              <w:t>uthority</w:t>
            </w:r>
            <w:r w:rsidRPr="00D923A2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  <w:szCs w:val="20"/>
              </w:rPr>
              <w:t>M</w:t>
            </w:r>
            <w:r w:rsidRPr="00D923A2">
              <w:rPr>
                <w:rFonts w:ascii="Verdana" w:hAnsi="Verdana"/>
                <w:b/>
                <w:sz w:val="20"/>
                <w:szCs w:val="20"/>
              </w:rPr>
              <w:t>odel</w:t>
            </w:r>
            <w:r w:rsidRPr="00D923A2">
              <w:rPr>
                <w:rFonts w:ascii="Verdana" w:hAnsi="Verdana"/>
                <w:b/>
                <w:bCs/>
                <w:sz w:val="20"/>
                <w:szCs w:val="20"/>
              </w:rPr>
              <w:t xml:space="preserve"> School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B75041" w:rsidRPr="00D923A2" w:rsidTr="00221C0F"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75041" w:rsidRPr="00D923A2" w:rsidRDefault="00B75041" w:rsidP="00221C0F">
            <w:pPr>
              <w:pStyle w:val="BasicParagraph"/>
              <w:rPr>
                <w:rStyle w:val="HelveticaLightNormal10"/>
                <w:rFonts w:ascii="Verdana" w:hAnsi="Verdana"/>
              </w:rPr>
            </w:pPr>
          </w:p>
        </w:tc>
      </w:tr>
    </w:tbl>
    <w:p w:rsidR="00413502" w:rsidRDefault="00413502" w:rsidP="00B75041">
      <w:pPr>
        <w:spacing w:before="240" w:after="0" w:line="240" w:lineRule="auto"/>
      </w:pPr>
    </w:p>
    <w:sectPr w:rsidR="00413502" w:rsidSect="00892028">
      <w:pgSz w:w="11906" w:h="16838"/>
      <w:pgMar w:top="737" w:right="658" w:bottom="737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charset w:val="80"/>
    <w:family w:val="auto"/>
    <w:pitch w:val="default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_Light-Norm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0000003"/>
    <w:multiLevelType w:val="singleLevel"/>
    <w:tmpl w:val="00000003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"/>
      <w:lvlJc w:val="left"/>
      <w:pPr>
        <w:tabs>
          <w:tab w:val="num" w:pos="0"/>
        </w:tabs>
        <w:ind w:left="630" w:hanging="360"/>
      </w:pPr>
      <w:rPr>
        <w:rFonts w:ascii="Wingdings" w:hAnsi="Wingdings" w:cs="Wingdings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1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6">
    <w:nsid w:val="00000007"/>
    <w:multiLevelType w:val="singleLevel"/>
    <w:tmpl w:val="00000007"/>
    <w:name w:val="WW8Num3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</w:abstractNum>
  <w:abstractNum w:abstractNumId="7">
    <w:nsid w:val="00000008"/>
    <w:multiLevelType w:val="singleLevel"/>
    <w:tmpl w:val="00000008"/>
    <w:name w:val="WW8Num33"/>
    <w:lvl w:ilvl="0">
      <w:start w:val="1"/>
      <w:numFmt w:val="bullet"/>
      <w:lvlText w:val=""/>
      <w:lvlJc w:val="left"/>
      <w:pPr>
        <w:tabs>
          <w:tab w:val="num" w:pos="0"/>
        </w:tabs>
        <w:ind w:left="1170" w:hanging="360"/>
      </w:pPr>
      <w:rPr>
        <w:rFonts w:ascii="Wingdings" w:hAnsi="Wingdings" w:cs="Wingdings"/>
      </w:rPr>
    </w:lvl>
  </w:abstractNum>
  <w:abstractNum w:abstractNumId="8">
    <w:nsid w:val="00000009"/>
    <w:multiLevelType w:val="multilevel"/>
    <w:tmpl w:val="00000009"/>
    <w:name w:val="WW8Num36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088F18B6"/>
    <w:multiLevelType w:val="hybridMultilevel"/>
    <w:tmpl w:val="E41A4398"/>
    <w:lvl w:ilvl="0" w:tplc="00000005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DF3749"/>
    <w:multiLevelType w:val="hybridMultilevel"/>
    <w:tmpl w:val="CA12A7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67D3B"/>
    <w:multiLevelType w:val="hybridMultilevel"/>
    <w:tmpl w:val="1BC488B8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CA7857"/>
    <w:multiLevelType w:val="hybridMultilevel"/>
    <w:tmpl w:val="F384BD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C1FA0"/>
    <w:multiLevelType w:val="hybridMultilevel"/>
    <w:tmpl w:val="EF06472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09512C"/>
    <w:multiLevelType w:val="hybridMultilevel"/>
    <w:tmpl w:val="DA5E01E6"/>
    <w:lvl w:ilvl="0" w:tplc="0409000D">
      <w:start w:val="1"/>
      <w:numFmt w:val="bullet"/>
      <w:lvlText w:val=""/>
      <w:lvlJc w:val="left"/>
      <w:pPr>
        <w:ind w:left="17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>
    <w:nsid w:val="36FD33BD"/>
    <w:multiLevelType w:val="hybridMultilevel"/>
    <w:tmpl w:val="E716EEFC"/>
    <w:lvl w:ilvl="0" w:tplc="0642651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70" w:hanging="360"/>
      </w:pPr>
    </w:lvl>
    <w:lvl w:ilvl="2" w:tplc="0C09001B" w:tentative="1">
      <w:start w:val="1"/>
      <w:numFmt w:val="lowerRoman"/>
      <w:lvlText w:val="%3."/>
      <w:lvlJc w:val="right"/>
      <w:pPr>
        <w:ind w:left="1890" w:hanging="180"/>
      </w:pPr>
    </w:lvl>
    <w:lvl w:ilvl="3" w:tplc="0C09000F" w:tentative="1">
      <w:start w:val="1"/>
      <w:numFmt w:val="decimal"/>
      <w:lvlText w:val="%4."/>
      <w:lvlJc w:val="left"/>
      <w:pPr>
        <w:ind w:left="2610" w:hanging="360"/>
      </w:pPr>
    </w:lvl>
    <w:lvl w:ilvl="4" w:tplc="0C090019" w:tentative="1">
      <w:start w:val="1"/>
      <w:numFmt w:val="lowerLetter"/>
      <w:lvlText w:val="%5."/>
      <w:lvlJc w:val="left"/>
      <w:pPr>
        <w:ind w:left="3330" w:hanging="360"/>
      </w:pPr>
    </w:lvl>
    <w:lvl w:ilvl="5" w:tplc="0C09001B" w:tentative="1">
      <w:start w:val="1"/>
      <w:numFmt w:val="lowerRoman"/>
      <w:lvlText w:val="%6."/>
      <w:lvlJc w:val="right"/>
      <w:pPr>
        <w:ind w:left="4050" w:hanging="180"/>
      </w:pPr>
    </w:lvl>
    <w:lvl w:ilvl="6" w:tplc="0C09000F" w:tentative="1">
      <w:start w:val="1"/>
      <w:numFmt w:val="decimal"/>
      <w:lvlText w:val="%7."/>
      <w:lvlJc w:val="left"/>
      <w:pPr>
        <w:ind w:left="4770" w:hanging="360"/>
      </w:pPr>
    </w:lvl>
    <w:lvl w:ilvl="7" w:tplc="0C090019" w:tentative="1">
      <w:start w:val="1"/>
      <w:numFmt w:val="lowerLetter"/>
      <w:lvlText w:val="%8."/>
      <w:lvlJc w:val="left"/>
      <w:pPr>
        <w:ind w:left="5490" w:hanging="360"/>
      </w:pPr>
    </w:lvl>
    <w:lvl w:ilvl="8" w:tplc="0C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4602040B"/>
    <w:multiLevelType w:val="hybridMultilevel"/>
    <w:tmpl w:val="9F561DAC"/>
    <w:lvl w:ilvl="0" w:tplc="0409000B">
      <w:start w:val="1"/>
      <w:numFmt w:val="bullet"/>
      <w:lvlText w:val=""/>
      <w:lvlJc w:val="left"/>
      <w:pPr>
        <w:ind w:left="2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7">
    <w:nsid w:val="4E427FE8"/>
    <w:multiLevelType w:val="hybridMultilevel"/>
    <w:tmpl w:val="9D10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5"/>
  </w:num>
  <w:num w:numId="11">
    <w:abstractNumId w:val="17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  <w:num w:numId="17">
    <w:abstractNumId w:val="16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1E77FD"/>
    <w:rsid w:val="0003359B"/>
    <w:rsid w:val="000A2174"/>
    <w:rsid w:val="000B0C02"/>
    <w:rsid w:val="0014282B"/>
    <w:rsid w:val="001B67D9"/>
    <w:rsid w:val="001C61D9"/>
    <w:rsid w:val="001E77FD"/>
    <w:rsid w:val="00260F4F"/>
    <w:rsid w:val="002B032F"/>
    <w:rsid w:val="00413502"/>
    <w:rsid w:val="004410C1"/>
    <w:rsid w:val="00591340"/>
    <w:rsid w:val="005E2530"/>
    <w:rsid w:val="006267DD"/>
    <w:rsid w:val="006C53BF"/>
    <w:rsid w:val="006E355C"/>
    <w:rsid w:val="007159E3"/>
    <w:rsid w:val="0075146B"/>
    <w:rsid w:val="007559D5"/>
    <w:rsid w:val="00850EE1"/>
    <w:rsid w:val="00892028"/>
    <w:rsid w:val="008B625C"/>
    <w:rsid w:val="00953E4F"/>
    <w:rsid w:val="00B75041"/>
    <w:rsid w:val="00BB297C"/>
    <w:rsid w:val="00BB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92028"/>
    <w:pPr>
      <w:suppressAutoHyphens/>
      <w:spacing w:after="200" w:line="252" w:lineRule="auto"/>
    </w:pPr>
    <w:rPr>
      <w:rFonts w:ascii="Cambria" w:hAnsi="Cambria"/>
      <w:sz w:val="22"/>
      <w:szCs w:val="22"/>
      <w:lang w:val="en-US" w:eastAsia="zh-CN" w:bidi="en-US"/>
    </w:rPr>
  </w:style>
  <w:style w:type="paragraph" w:styleId="Heading1">
    <w:name w:val="heading 1"/>
    <w:basedOn w:val="Normal"/>
    <w:next w:val="Normal"/>
    <w:qFormat/>
    <w:rsid w:val="00892028"/>
    <w:pPr>
      <w:numPr>
        <w:numId w:val="1"/>
      </w:numPr>
      <w:pBdr>
        <w:bottom w:val="thinThickSmallGap" w:sz="12" w:space="1" w:color="FFFF00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qFormat/>
    <w:rsid w:val="00892028"/>
    <w:pPr>
      <w:numPr>
        <w:ilvl w:val="1"/>
        <w:numId w:val="1"/>
      </w:numPr>
      <w:pBdr>
        <w:bottom w:val="single" w:sz="4" w:space="1" w:color="FFFF00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qFormat/>
    <w:rsid w:val="00892028"/>
    <w:pPr>
      <w:numPr>
        <w:ilvl w:val="2"/>
        <w:numId w:val="1"/>
      </w:numPr>
      <w:pBdr>
        <w:top w:val="dotted" w:sz="4" w:space="1" w:color="FFFF00"/>
        <w:bottom w:val="dotted" w:sz="4" w:space="1" w:color="FFFF00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qFormat/>
    <w:rsid w:val="00892028"/>
    <w:pPr>
      <w:numPr>
        <w:ilvl w:val="3"/>
        <w:numId w:val="1"/>
      </w:numPr>
      <w:pBdr>
        <w:bottom w:val="dotted" w:sz="4" w:space="1" w:color="FFFF00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qFormat/>
    <w:rsid w:val="00892028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qFormat/>
    <w:rsid w:val="00892028"/>
    <w:pPr>
      <w:numPr>
        <w:ilvl w:val="5"/>
        <w:numId w:val="1"/>
      </w:num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qFormat/>
    <w:rsid w:val="00892028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qFormat/>
    <w:rsid w:val="00892028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qFormat/>
    <w:rsid w:val="00892028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892028"/>
    <w:rPr>
      <w:rFonts w:ascii="Wingdings" w:hAnsi="Wingdings" w:cs="Wingdings"/>
    </w:rPr>
  </w:style>
  <w:style w:type="character" w:customStyle="1" w:styleId="WW8Num1z1">
    <w:name w:val="WW8Num1z1"/>
    <w:rsid w:val="00892028"/>
    <w:rPr>
      <w:rFonts w:ascii="Courier New" w:hAnsi="Courier New" w:cs="Courier New"/>
    </w:rPr>
  </w:style>
  <w:style w:type="character" w:customStyle="1" w:styleId="WW8Num1z3">
    <w:name w:val="WW8Num1z3"/>
    <w:rsid w:val="00892028"/>
    <w:rPr>
      <w:rFonts w:ascii="Symbol" w:hAnsi="Symbol" w:cs="Symbol"/>
    </w:rPr>
  </w:style>
  <w:style w:type="character" w:customStyle="1" w:styleId="WW8Num2z0">
    <w:name w:val="WW8Num2z0"/>
    <w:rsid w:val="00892028"/>
    <w:rPr>
      <w:rFonts w:ascii="Symbol" w:hAnsi="Symbol" w:cs="Symbol"/>
      <w:sz w:val="20"/>
    </w:rPr>
  </w:style>
  <w:style w:type="character" w:customStyle="1" w:styleId="WW8Num2z1">
    <w:name w:val="WW8Num2z1"/>
    <w:rsid w:val="00892028"/>
    <w:rPr>
      <w:rFonts w:ascii="Courier New" w:hAnsi="Courier New" w:cs="Courier New"/>
      <w:sz w:val="20"/>
    </w:rPr>
  </w:style>
  <w:style w:type="character" w:customStyle="1" w:styleId="WW8Num2z2">
    <w:name w:val="WW8Num2z2"/>
    <w:rsid w:val="00892028"/>
    <w:rPr>
      <w:rFonts w:ascii="Wingdings" w:hAnsi="Wingdings" w:cs="Wingdings"/>
      <w:sz w:val="20"/>
    </w:rPr>
  </w:style>
  <w:style w:type="character" w:customStyle="1" w:styleId="WW8Num3z0">
    <w:name w:val="WW8Num3z0"/>
    <w:rsid w:val="00892028"/>
    <w:rPr>
      <w:rFonts w:ascii="Symbol" w:hAnsi="Symbol" w:cs="Symbol"/>
    </w:rPr>
  </w:style>
  <w:style w:type="character" w:customStyle="1" w:styleId="WW8Num3z1">
    <w:name w:val="WW8Num3z1"/>
    <w:rsid w:val="00892028"/>
    <w:rPr>
      <w:rFonts w:ascii="Courier New" w:hAnsi="Courier New" w:cs="Courier New"/>
    </w:rPr>
  </w:style>
  <w:style w:type="character" w:customStyle="1" w:styleId="WW8Num3z2">
    <w:name w:val="WW8Num3z2"/>
    <w:rsid w:val="00892028"/>
    <w:rPr>
      <w:rFonts w:ascii="Wingdings" w:hAnsi="Wingdings" w:cs="Wingdings"/>
    </w:rPr>
  </w:style>
  <w:style w:type="character" w:customStyle="1" w:styleId="WW8Num4z0">
    <w:name w:val="WW8Num4z0"/>
    <w:rsid w:val="00892028"/>
    <w:rPr>
      <w:rFonts w:ascii="Courier New" w:hAnsi="Courier New" w:cs="Courier New"/>
    </w:rPr>
  </w:style>
  <w:style w:type="character" w:customStyle="1" w:styleId="WW8Num4z2">
    <w:name w:val="WW8Num4z2"/>
    <w:rsid w:val="00892028"/>
    <w:rPr>
      <w:rFonts w:ascii="Wingdings" w:hAnsi="Wingdings" w:cs="Wingdings"/>
    </w:rPr>
  </w:style>
  <w:style w:type="character" w:customStyle="1" w:styleId="WW8Num4z3">
    <w:name w:val="WW8Num4z3"/>
    <w:rsid w:val="00892028"/>
    <w:rPr>
      <w:rFonts w:ascii="Symbol" w:hAnsi="Symbol" w:cs="Symbol"/>
    </w:rPr>
  </w:style>
  <w:style w:type="character" w:customStyle="1" w:styleId="WW8Num5z0">
    <w:name w:val="WW8Num5z0"/>
    <w:rsid w:val="00892028"/>
    <w:rPr>
      <w:rFonts w:ascii="Wingdings" w:hAnsi="Wingdings" w:cs="Wingdings"/>
    </w:rPr>
  </w:style>
  <w:style w:type="character" w:customStyle="1" w:styleId="WW8Num5z1">
    <w:name w:val="WW8Num5z1"/>
    <w:rsid w:val="00892028"/>
    <w:rPr>
      <w:rFonts w:ascii="Courier New" w:hAnsi="Courier New" w:cs="Courier New"/>
    </w:rPr>
  </w:style>
  <w:style w:type="character" w:customStyle="1" w:styleId="WW8Num5z3">
    <w:name w:val="WW8Num5z3"/>
    <w:rsid w:val="00892028"/>
    <w:rPr>
      <w:rFonts w:ascii="Symbol" w:hAnsi="Symbol" w:cs="Symbol"/>
    </w:rPr>
  </w:style>
  <w:style w:type="character" w:customStyle="1" w:styleId="WW8Num6z0">
    <w:name w:val="WW8Num6z0"/>
    <w:rsid w:val="00892028"/>
    <w:rPr>
      <w:rFonts w:ascii="Symbol" w:hAnsi="Symbol" w:cs="Symbol"/>
    </w:rPr>
  </w:style>
  <w:style w:type="character" w:customStyle="1" w:styleId="WW8Num6z1">
    <w:name w:val="WW8Num6z1"/>
    <w:rsid w:val="00892028"/>
    <w:rPr>
      <w:rFonts w:ascii="Courier New" w:hAnsi="Courier New" w:cs="Courier New"/>
    </w:rPr>
  </w:style>
  <w:style w:type="character" w:customStyle="1" w:styleId="WW8Num6z2">
    <w:name w:val="WW8Num6z2"/>
    <w:rsid w:val="00892028"/>
    <w:rPr>
      <w:rFonts w:ascii="Wingdings" w:hAnsi="Wingdings" w:cs="Wingdings"/>
    </w:rPr>
  </w:style>
  <w:style w:type="character" w:customStyle="1" w:styleId="WW8Num7z0">
    <w:name w:val="WW8Num7z0"/>
    <w:rsid w:val="00892028"/>
    <w:rPr>
      <w:rFonts w:ascii="Symbol" w:hAnsi="Symbol" w:cs="Symbol"/>
    </w:rPr>
  </w:style>
  <w:style w:type="character" w:customStyle="1" w:styleId="WW8Num7z1">
    <w:name w:val="WW8Num7z1"/>
    <w:rsid w:val="00892028"/>
    <w:rPr>
      <w:rFonts w:ascii="Courier New" w:hAnsi="Courier New" w:cs="Courier New"/>
    </w:rPr>
  </w:style>
  <w:style w:type="character" w:customStyle="1" w:styleId="WW8Num7z2">
    <w:name w:val="WW8Num7z2"/>
    <w:rsid w:val="00892028"/>
    <w:rPr>
      <w:rFonts w:ascii="Wingdings" w:hAnsi="Wingdings" w:cs="Wingdings"/>
    </w:rPr>
  </w:style>
  <w:style w:type="character" w:customStyle="1" w:styleId="WW8Num8z0">
    <w:name w:val="WW8Num8z0"/>
    <w:rsid w:val="00892028"/>
    <w:rPr>
      <w:rFonts w:ascii="Symbol" w:hAnsi="Symbol" w:cs="Symbol"/>
    </w:rPr>
  </w:style>
  <w:style w:type="character" w:customStyle="1" w:styleId="WW8Num8z1">
    <w:name w:val="WW8Num8z1"/>
    <w:rsid w:val="00892028"/>
    <w:rPr>
      <w:rFonts w:ascii="Courier New" w:hAnsi="Courier New" w:cs="Courier New"/>
    </w:rPr>
  </w:style>
  <w:style w:type="character" w:customStyle="1" w:styleId="WW8Num8z2">
    <w:name w:val="WW8Num8z2"/>
    <w:rsid w:val="00892028"/>
    <w:rPr>
      <w:rFonts w:ascii="Wingdings" w:hAnsi="Wingdings" w:cs="Wingdings"/>
    </w:rPr>
  </w:style>
  <w:style w:type="character" w:customStyle="1" w:styleId="WW8Num9z0">
    <w:name w:val="WW8Num9z0"/>
    <w:rsid w:val="00892028"/>
    <w:rPr>
      <w:rFonts w:ascii="Symbol" w:hAnsi="Symbol" w:cs="Symbol"/>
    </w:rPr>
  </w:style>
  <w:style w:type="character" w:customStyle="1" w:styleId="WW8Num9z1">
    <w:name w:val="WW8Num9z1"/>
    <w:rsid w:val="00892028"/>
    <w:rPr>
      <w:rFonts w:ascii="Courier New" w:hAnsi="Courier New" w:cs="Courier New"/>
    </w:rPr>
  </w:style>
  <w:style w:type="character" w:customStyle="1" w:styleId="WW8Num9z2">
    <w:name w:val="WW8Num9z2"/>
    <w:rsid w:val="00892028"/>
    <w:rPr>
      <w:rFonts w:ascii="Wingdings" w:hAnsi="Wingdings" w:cs="Wingdings"/>
    </w:rPr>
  </w:style>
  <w:style w:type="character" w:customStyle="1" w:styleId="WW8Num10z0">
    <w:name w:val="WW8Num10z0"/>
    <w:rsid w:val="00892028"/>
    <w:rPr>
      <w:rFonts w:ascii="Wingdings" w:hAnsi="Wingdings" w:cs="Wingdings"/>
    </w:rPr>
  </w:style>
  <w:style w:type="character" w:customStyle="1" w:styleId="WW8Num10z1">
    <w:name w:val="WW8Num10z1"/>
    <w:rsid w:val="00892028"/>
    <w:rPr>
      <w:rFonts w:ascii="Courier New" w:hAnsi="Courier New" w:cs="Courier New"/>
    </w:rPr>
  </w:style>
  <w:style w:type="character" w:customStyle="1" w:styleId="WW8Num10z3">
    <w:name w:val="WW8Num10z3"/>
    <w:rsid w:val="00892028"/>
    <w:rPr>
      <w:rFonts w:ascii="Symbol" w:hAnsi="Symbol" w:cs="Symbol"/>
    </w:rPr>
  </w:style>
  <w:style w:type="character" w:customStyle="1" w:styleId="WW8Num11z0">
    <w:name w:val="WW8Num11z0"/>
    <w:rsid w:val="00892028"/>
    <w:rPr>
      <w:rFonts w:ascii="Wingdings" w:hAnsi="Wingdings" w:cs="Wingdings"/>
    </w:rPr>
  </w:style>
  <w:style w:type="character" w:customStyle="1" w:styleId="WW8Num11z1">
    <w:name w:val="WW8Num11z1"/>
    <w:rsid w:val="00892028"/>
    <w:rPr>
      <w:rFonts w:ascii="Courier New" w:hAnsi="Courier New" w:cs="Courier New"/>
    </w:rPr>
  </w:style>
  <w:style w:type="character" w:customStyle="1" w:styleId="WW8Num11z3">
    <w:name w:val="WW8Num11z3"/>
    <w:rsid w:val="00892028"/>
    <w:rPr>
      <w:rFonts w:ascii="Symbol" w:hAnsi="Symbol" w:cs="Symbol"/>
    </w:rPr>
  </w:style>
  <w:style w:type="character" w:customStyle="1" w:styleId="WW8Num12z0">
    <w:name w:val="WW8Num12z0"/>
    <w:rsid w:val="00892028"/>
    <w:rPr>
      <w:rFonts w:ascii="Courier New" w:hAnsi="Courier New" w:cs="Courier New"/>
    </w:rPr>
  </w:style>
  <w:style w:type="character" w:customStyle="1" w:styleId="WW8Num12z2">
    <w:name w:val="WW8Num12z2"/>
    <w:rsid w:val="00892028"/>
    <w:rPr>
      <w:rFonts w:ascii="Wingdings" w:hAnsi="Wingdings" w:cs="Wingdings"/>
    </w:rPr>
  </w:style>
  <w:style w:type="character" w:customStyle="1" w:styleId="WW8Num12z3">
    <w:name w:val="WW8Num12z3"/>
    <w:rsid w:val="00892028"/>
    <w:rPr>
      <w:rFonts w:ascii="Symbol" w:hAnsi="Symbol" w:cs="Symbol"/>
    </w:rPr>
  </w:style>
  <w:style w:type="character" w:customStyle="1" w:styleId="WW8Num13z0">
    <w:name w:val="WW8Num13z0"/>
    <w:rsid w:val="00892028"/>
    <w:rPr>
      <w:rFonts w:ascii="Symbol" w:hAnsi="Symbol" w:cs="Symbol"/>
      <w:sz w:val="20"/>
    </w:rPr>
  </w:style>
  <w:style w:type="character" w:customStyle="1" w:styleId="WW8Num13z1">
    <w:name w:val="WW8Num13z1"/>
    <w:rsid w:val="00892028"/>
    <w:rPr>
      <w:rFonts w:ascii="Courier New" w:hAnsi="Courier New" w:cs="Courier New"/>
      <w:sz w:val="20"/>
    </w:rPr>
  </w:style>
  <w:style w:type="character" w:customStyle="1" w:styleId="WW8Num13z2">
    <w:name w:val="WW8Num13z2"/>
    <w:rsid w:val="00892028"/>
    <w:rPr>
      <w:rFonts w:ascii="Wingdings" w:hAnsi="Wingdings" w:cs="Wingdings"/>
      <w:sz w:val="20"/>
    </w:rPr>
  </w:style>
  <w:style w:type="character" w:customStyle="1" w:styleId="WW8Num14z0">
    <w:name w:val="WW8Num14z0"/>
    <w:rsid w:val="00892028"/>
    <w:rPr>
      <w:rFonts w:ascii="Wingdings" w:hAnsi="Wingdings" w:cs="Wingdings"/>
    </w:rPr>
  </w:style>
  <w:style w:type="character" w:customStyle="1" w:styleId="WW8Num14z1">
    <w:name w:val="WW8Num14z1"/>
    <w:rsid w:val="00892028"/>
    <w:rPr>
      <w:rFonts w:ascii="Courier New" w:hAnsi="Courier New" w:cs="Courier New"/>
    </w:rPr>
  </w:style>
  <w:style w:type="character" w:customStyle="1" w:styleId="WW8Num14z3">
    <w:name w:val="WW8Num14z3"/>
    <w:rsid w:val="00892028"/>
    <w:rPr>
      <w:rFonts w:ascii="Symbol" w:hAnsi="Symbol" w:cs="Symbol"/>
    </w:rPr>
  </w:style>
  <w:style w:type="character" w:customStyle="1" w:styleId="WW8Num15z0">
    <w:name w:val="WW8Num15z0"/>
    <w:rsid w:val="00892028"/>
    <w:rPr>
      <w:rFonts w:ascii="Courier New" w:hAnsi="Courier New" w:cs="Courier New"/>
    </w:rPr>
  </w:style>
  <w:style w:type="character" w:customStyle="1" w:styleId="WW8Num15z1">
    <w:name w:val="WW8Num15z1"/>
    <w:rsid w:val="00892028"/>
    <w:rPr>
      <w:rFonts w:ascii="Wingdings" w:hAnsi="Wingdings" w:cs="Wingdings"/>
    </w:rPr>
  </w:style>
  <w:style w:type="character" w:customStyle="1" w:styleId="WW8Num15z3">
    <w:name w:val="WW8Num15z3"/>
    <w:rsid w:val="00892028"/>
    <w:rPr>
      <w:rFonts w:ascii="Symbol" w:hAnsi="Symbol" w:cs="Symbol"/>
    </w:rPr>
  </w:style>
  <w:style w:type="character" w:customStyle="1" w:styleId="WW8Num16z0">
    <w:name w:val="WW8Num16z0"/>
    <w:rsid w:val="00892028"/>
    <w:rPr>
      <w:rFonts w:ascii="Courier New" w:hAnsi="Courier New" w:cs="Courier New"/>
    </w:rPr>
  </w:style>
  <w:style w:type="character" w:customStyle="1" w:styleId="WW8Num16z2">
    <w:name w:val="WW8Num16z2"/>
    <w:rsid w:val="00892028"/>
    <w:rPr>
      <w:rFonts w:ascii="Wingdings" w:hAnsi="Wingdings" w:cs="Wingdings"/>
    </w:rPr>
  </w:style>
  <w:style w:type="character" w:customStyle="1" w:styleId="WW8Num16z3">
    <w:name w:val="WW8Num16z3"/>
    <w:rsid w:val="00892028"/>
    <w:rPr>
      <w:rFonts w:ascii="Symbol" w:hAnsi="Symbol" w:cs="Symbol"/>
    </w:rPr>
  </w:style>
  <w:style w:type="character" w:customStyle="1" w:styleId="WW8Num19z0">
    <w:name w:val="WW8Num19z0"/>
    <w:rsid w:val="00892028"/>
    <w:rPr>
      <w:rFonts w:ascii="Wingdings" w:hAnsi="Wingdings" w:cs="Wingdings"/>
    </w:rPr>
  </w:style>
  <w:style w:type="character" w:customStyle="1" w:styleId="WW8Num19z1">
    <w:name w:val="WW8Num19z1"/>
    <w:rsid w:val="00892028"/>
    <w:rPr>
      <w:rFonts w:ascii="Courier New" w:hAnsi="Courier New" w:cs="Courier New"/>
    </w:rPr>
  </w:style>
  <w:style w:type="character" w:customStyle="1" w:styleId="WW8Num19z3">
    <w:name w:val="WW8Num19z3"/>
    <w:rsid w:val="00892028"/>
    <w:rPr>
      <w:rFonts w:ascii="Symbol" w:hAnsi="Symbol" w:cs="Symbol"/>
    </w:rPr>
  </w:style>
  <w:style w:type="character" w:customStyle="1" w:styleId="WW8Num20z0">
    <w:name w:val="WW8Num20z0"/>
    <w:rsid w:val="00892028"/>
    <w:rPr>
      <w:rFonts w:ascii="Symbol" w:hAnsi="Symbol" w:cs="Symbol"/>
    </w:rPr>
  </w:style>
  <w:style w:type="character" w:customStyle="1" w:styleId="WW8Num20z1">
    <w:name w:val="WW8Num20z1"/>
    <w:rsid w:val="00892028"/>
    <w:rPr>
      <w:rFonts w:ascii="Courier New" w:hAnsi="Courier New" w:cs="Courier New"/>
    </w:rPr>
  </w:style>
  <w:style w:type="character" w:customStyle="1" w:styleId="WW8Num20z2">
    <w:name w:val="WW8Num20z2"/>
    <w:rsid w:val="00892028"/>
    <w:rPr>
      <w:rFonts w:ascii="Wingdings" w:hAnsi="Wingdings" w:cs="Wingdings"/>
    </w:rPr>
  </w:style>
  <w:style w:type="character" w:customStyle="1" w:styleId="WW8Num21z0">
    <w:name w:val="WW8Num21z0"/>
    <w:rsid w:val="00892028"/>
    <w:rPr>
      <w:rFonts w:ascii="Symbol" w:hAnsi="Symbol" w:cs="Symbol"/>
    </w:rPr>
  </w:style>
  <w:style w:type="character" w:customStyle="1" w:styleId="WW8Num21z1">
    <w:name w:val="WW8Num21z1"/>
    <w:rsid w:val="00892028"/>
    <w:rPr>
      <w:rFonts w:ascii="Courier New" w:hAnsi="Courier New" w:cs="Courier New"/>
    </w:rPr>
  </w:style>
  <w:style w:type="character" w:customStyle="1" w:styleId="WW8Num21z2">
    <w:name w:val="WW8Num21z2"/>
    <w:rsid w:val="00892028"/>
    <w:rPr>
      <w:rFonts w:ascii="Wingdings" w:hAnsi="Wingdings" w:cs="Wingdings"/>
    </w:rPr>
  </w:style>
  <w:style w:type="character" w:customStyle="1" w:styleId="WW8Num22z0">
    <w:name w:val="WW8Num22z0"/>
    <w:rsid w:val="00892028"/>
    <w:rPr>
      <w:b/>
      <w:sz w:val="28"/>
      <w:u w:val="single"/>
    </w:rPr>
  </w:style>
  <w:style w:type="character" w:customStyle="1" w:styleId="WW8Num23z0">
    <w:name w:val="WW8Num23z0"/>
    <w:rsid w:val="00892028"/>
    <w:rPr>
      <w:rFonts w:ascii="Symbol" w:hAnsi="Symbol" w:cs="Symbol"/>
    </w:rPr>
  </w:style>
  <w:style w:type="character" w:customStyle="1" w:styleId="WW8Num23z1">
    <w:name w:val="WW8Num23z1"/>
    <w:rsid w:val="00892028"/>
    <w:rPr>
      <w:rFonts w:ascii="Courier New" w:hAnsi="Courier New" w:cs="Courier New"/>
    </w:rPr>
  </w:style>
  <w:style w:type="character" w:customStyle="1" w:styleId="WW8Num23z2">
    <w:name w:val="WW8Num23z2"/>
    <w:rsid w:val="00892028"/>
    <w:rPr>
      <w:rFonts w:ascii="Wingdings" w:hAnsi="Wingdings" w:cs="Wingdings"/>
    </w:rPr>
  </w:style>
  <w:style w:type="character" w:customStyle="1" w:styleId="WW8Num24z0">
    <w:name w:val="WW8Num24z0"/>
    <w:rsid w:val="00892028"/>
    <w:rPr>
      <w:rFonts w:ascii="Symbol" w:hAnsi="Symbol" w:cs="Symbol"/>
    </w:rPr>
  </w:style>
  <w:style w:type="character" w:customStyle="1" w:styleId="WW8Num24z1">
    <w:name w:val="WW8Num24z1"/>
    <w:rsid w:val="00892028"/>
    <w:rPr>
      <w:rFonts w:ascii="Courier New" w:hAnsi="Courier New" w:cs="Courier New"/>
    </w:rPr>
  </w:style>
  <w:style w:type="character" w:customStyle="1" w:styleId="WW8Num24z2">
    <w:name w:val="WW8Num24z2"/>
    <w:rsid w:val="00892028"/>
    <w:rPr>
      <w:rFonts w:ascii="Wingdings" w:hAnsi="Wingdings" w:cs="Wingdings"/>
    </w:rPr>
  </w:style>
  <w:style w:type="character" w:customStyle="1" w:styleId="WW8Num25z0">
    <w:name w:val="WW8Num25z0"/>
    <w:rsid w:val="00892028"/>
    <w:rPr>
      <w:rFonts w:ascii="Courier New" w:hAnsi="Courier New" w:cs="Courier New"/>
    </w:rPr>
  </w:style>
  <w:style w:type="character" w:customStyle="1" w:styleId="WW8Num25z1">
    <w:name w:val="WW8Num25z1"/>
    <w:rsid w:val="00892028"/>
    <w:rPr>
      <w:rFonts w:ascii="Wingdings" w:hAnsi="Wingdings" w:cs="Wingdings"/>
    </w:rPr>
  </w:style>
  <w:style w:type="character" w:customStyle="1" w:styleId="WW8Num25z3">
    <w:name w:val="WW8Num25z3"/>
    <w:rsid w:val="00892028"/>
    <w:rPr>
      <w:rFonts w:ascii="Symbol" w:hAnsi="Symbol" w:cs="Symbol"/>
    </w:rPr>
  </w:style>
  <w:style w:type="character" w:customStyle="1" w:styleId="WW8Num26z0">
    <w:name w:val="WW8Num26z0"/>
    <w:rsid w:val="00892028"/>
    <w:rPr>
      <w:rFonts w:ascii="Courier New" w:hAnsi="Courier New" w:cs="Courier New"/>
    </w:rPr>
  </w:style>
  <w:style w:type="character" w:customStyle="1" w:styleId="WW8Num26z2">
    <w:name w:val="WW8Num26z2"/>
    <w:rsid w:val="00892028"/>
    <w:rPr>
      <w:rFonts w:ascii="Wingdings" w:hAnsi="Wingdings" w:cs="Wingdings"/>
    </w:rPr>
  </w:style>
  <w:style w:type="character" w:customStyle="1" w:styleId="WW8Num26z3">
    <w:name w:val="WW8Num26z3"/>
    <w:rsid w:val="00892028"/>
    <w:rPr>
      <w:rFonts w:ascii="Symbol" w:hAnsi="Symbol" w:cs="Symbol"/>
    </w:rPr>
  </w:style>
  <w:style w:type="character" w:customStyle="1" w:styleId="WW8Num27z0">
    <w:name w:val="WW8Num27z0"/>
    <w:rsid w:val="00892028"/>
    <w:rPr>
      <w:rFonts w:ascii="Wingdings" w:hAnsi="Wingdings" w:cs="Wingdings"/>
    </w:rPr>
  </w:style>
  <w:style w:type="character" w:customStyle="1" w:styleId="WW8Num27z1">
    <w:name w:val="WW8Num27z1"/>
    <w:rsid w:val="00892028"/>
    <w:rPr>
      <w:rFonts w:ascii="Courier New" w:hAnsi="Courier New" w:cs="Courier New"/>
    </w:rPr>
  </w:style>
  <w:style w:type="character" w:customStyle="1" w:styleId="WW8Num27z3">
    <w:name w:val="WW8Num27z3"/>
    <w:rsid w:val="00892028"/>
    <w:rPr>
      <w:rFonts w:ascii="Symbol" w:hAnsi="Symbol" w:cs="Symbol"/>
    </w:rPr>
  </w:style>
  <w:style w:type="character" w:customStyle="1" w:styleId="WW8Num28z0">
    <w:name w:val="WW8Num28z0"/>
    <w:rsid w:val="00892028"/>
    <w:rPr>
      <w:rFonts w:ascii="Courier New" w:hAnsi="Courier New" w:cs="Courier New"/>
    </w:rPr>
  </w:style>
  <w:style w:type="character" w:customStyle="1" w:styleId="WW8Num28z2">
    <w:name w:val="WW8Num28z2"/>
    <w:rsid w:val="00892028"/>
    <w:rPr>
      <w:rFonts w:ascii="Wingdings" w:hAnsi="Wingdings" w:cs="Wingdings"/>
    </w:rPr>
  </w:style>
  <w:style w:type="character" w:customStyle="1" w:styleId="WW8Num28z3">
    <w:name w:val="WW8Num28z3"/>
    <w:rsid w:val="00892028"/>
    <w:rPr>
      <w:rFonts w:ascii="Symbol" w:hAnsi="Symbol" w:cs="Symbol"/>
    </w:rPr>
  </w:style>
  <w:style w:type="character" w:customStyle="1" w:styleId="WW8Num29z0">
    <w:name w:val="WW8Num29z0"/>
    <w:rsid w:val="00892028"/>
    <w:rPr>
      <w:rFonts w:ascii="Wingdings" w:hAnsi="Wingdings" w:cs="Wingdings"/>
    </w:rPr>
  </w:style>
  <w:style w:type="character" w:customStyle="1" w:styleId="WW8Num29z1">
    <w:name w:val="WW8Num29z1"/>
    <w:rsid w:val="00892028"/>
    <w:rPr>
      <w:rFonts w:ascii="Courier New" w:hAnsi="Courier New" w:cs="Courier New"/>
    </w:rPr>
  </w:style>
  <w:style w:type="character" w:customStyle="1" w:styleId="WW8Num29z3">
    <w:name w:val="WW8Num29z3"/>
    <w:rsid w:val="00892028"/>
    <w:rPr>
      <w:rFonts w:ascii="Symbol" w:hAnsi="Symbol" w:cs="Symbol"/>
    </w:rPr>
  </w:style>
  <w:style w:type="character" w:customStyle="1" w:styleId="WW8Num30z0">
    <w:name w:val="WW8Num30z0"/>
    <w:rsid w:val="00892028"/>
    <w:rPr>
      <w:rFonts w:ascii="Courier New" w:hAnsi="Courier New" w:cs="Courier New"/>
    </w:rPr>
  </w:style>
  <w:style w:type="character" w:customStyle="1" w:styleId="WW8Num30z2">
    <w:name w:val="WW8Num30z2"/>
    <w:rsid w:val="00892028"/>
    <w:rPr>
      <w:rFonts w:ascii="Wingdings" w:hAnsi="Wingdings" w:cs="Wingdings"/>
    </w:rPr>
  </w:style>
  <w:style w:type="character" w:customStyle="1" w:styleId="WW8Num30z3">
    <w:name w:val="WW8Num30z3"/>
    <w:rsid w:val="00892028"/>
    <w:rPr>
      <w:rFonts w:ascii="Symbol" w:hAnsi="Symbol" w:cs="Symbol"/>
    </w:rPr>
  </w:style>
  <w:style w:type="character" w:customStyle="1" w:styleId="WW8Num31z0">
    <w:name w:val="WW8Num31z0"/>
    <w:rsid w:val="00892028"/>
    <w:rPr>
      <w:rFonts w:ascii="Wingdings" w:hAnsi="Wingdings" w:cs="Wingdings"/>
    </w:rPr>
  </w:style>
  <w:style w:type="character" w:customStyle="1" w:styleId="WW8Num31z1">
    <w:name w:val="WW8Num31z1"/>
    <w:rsid w:val="00892028"/>
    <w:rPr>
      <w:rFonts w:ascii="Courier New" w:hAnsi="Courier New" w:cs="Courier New"/>
    </w:rPr>
  </w:style>
  <w:style w:type="character" w:customStyle="1" w:styleId="WW8Num31z3">
    <w:name w:val="WW8Num31z3"/>
    <w:rsid w:val="00892028"/>
    <w:rPr>
      <w:rFonts w:ascii="Symbol" w:hAnsi="Symbol" w:cs="Symbol"/>
    </w:rPr>
  </w:style>
  <w:style w:type="character" w:customStyle="1" w:styleId="WW8Num32z0">
    <w:name w:val="WW8Num32z0"/>
    <w:rsid w:val="00892028"/>
    <w:rPr>
      <w:rFonts w:ascii="Wingdings" w:hAnsi="Wingdings" w:cs="Wingdings"/>
    </w:rPr>
  </w:style>
  <w:style w:type="character" w:customStyle="1" w:styleId="WW8Num32z1">
    <w:name w:val="WW8Num32z1"/>
    <w:rsid w:val="00892028"/>
    <w:rPr>
      <w:rFonts w:ascii="Courier New" w:hAnsi="Courier New" w:cs="Courier New"/>
    </w:rPr>
  </w:style>
  <w:style w:type="character" w:customStyle="1" w:styleId="WW8Num32z3">
    <w:name w:val="WW8Num32z3"/>
    <w:rsid w:val="00892028"/>
    <w:rPr>
      <w:rFonts w:ascii="Symbol" w:hAnsi="Symbol" w:cs="Symbol"/>
    </w:rPr>
  </w:style>
  <w:style w:type="character" w:customStyle="1" w:styleId="WW8Num33z0">
    <w:name w:val="WW8Num33z0"/>
    <w:rsid w:val="00892028"/>
    <w:rPr>
      <w:rFonts w:ascii="Wingdings" w:hAnsi="Wingdings" w:cs="Wingdings"/>
    </w:rPr>
  </w:style>
  <w:style w:type="character" w:customStyle="1" w:styleId="WW8Num33z1">
    <w:name w:val="WW8Num33z1"/>
    <w:rsid w:val="00892028"/>
    <w:rPr>
      <w:rFonts w:ascii="Courier New" w:hAnsi="Courier New" w:cs="Courier New"/>
    </w:rPr>
  </w:style>
  <w:style w:type="character" w:customStyle="1" w:styleId="WW8Num33z3">
    <w:name w:val="WW8Num33z3"/>
    <w:rsid w:val="00892028"/>
    <w:rPr>
      <w:rFonts w:ascii="Symbol" w:hAnsi="Symbol" w:cs="Symbol"/>
    </w:rPr>
  </w:style>
  <w:style w:type="character" w:customStyle="1" w:styleId="WW8Num34z0">
    <w:name w:val="WW8Num34z0"/>
    <w:rsid w:val="00892028"/>
    <w:rPr>
      <w:rFonts w:ascii="Symbol" w:hAnsi="Symbol" w:cs="Symbol"/>
    </w:rPr>
  </w:style>
  <w:style w:type="character" w:customStyle="1" w:styleId="WW8Num34z1">
    <w:name w:val="WW8Num34z1"/>
    <w:rsid w:val="00892028"/>
    <w:rPr>
      <w:rFonts w:ascii="Courier New" w:hAnsi="Courier New" w:cs="Courier New"/>
    </w:rPr>
  </w:style>
  <w:style w:type="character" w:customStyle="1" w:styleId="WW8Num34z2">
    <w:name w:val="WW8Num34z2"/>
    <w:rsid w:val="00892028"/>
    <w:rPr>
      <w:rFonts w:ascii="Wingdings" w:hAnsi="Wingdings" w:cs="Wingdings"/>
    </w:rPr>
  </w:style>
  <w:style w:type="character" w:customStyle="1" w:styleId="WW8Num35z0">
    <w:name w:val="WW8Num35z0"/>
    <w:rsid w:val="00892028"/>
    <w:rPr>
      <w:rFonts w:ascii="Courier New" w:hAnsi="Courier New" w:cs="Courier New"/>
    </w:rPr>
  </w:style>
  <w:style w:type="character" w:customStyle="1" w:styleId="WW8Num35z2">
    <w:name w:val="WW8Num35z2"/>
    <w:rsid w:val="00892028"/>
    <w:rPr>
      <w:rFonts w:ascii="Wingdings" w:hAnsi="Wingdings" w:cs="Wingdings"/>
    </w:rPr>
  </w:style>
  <w:style w:type="character" w:customStyle="1" w:styleId="WW8Num35z3">
    <w:name w:val="WW8Num35z3"/>
    <w:rsid w:val="00892028"/>
    <w:rPr>
      <w:rFonts w:ascii="Symbol" w:hAnsi="Symbol" w:cs="Symbol"/>
    </w:rPr>
  </w:style>
  <w:style w:type="character" w:customStyle="1" w:styleId="WW8Num36z0">
    <w:name w:val="WW8Num36z0"/>
    <w:rsid w:val="00892028"/>
    <w:rPr>
      <w:rFonts w:ascii="Courier New" w:hAnsi="Courier New" w:cs="Courier New"/>
    </w:rPr>
  </w:style>
  <w:style w:type="character" w:customStyle="1" w:styleId="WW8Num36z1">
    <w:name w:val="WW8Num36z1"/>
    <w:rsid w:val="00892028"/>
    <w:rPr>
      <w:rFonts w:ascii="Wingdings" w:hAnsi="Wingdings" w:cs="Wingdings"/>
    </w:rPr>
  </w:style>
  <w:style w:type="character" w:customStyle="1" w:styleId="WW8Num36z3">
    <w:name w:val="WW8Num36z3"/>
    <w:rsid w:val="00892028"/>
    <w:rPr>
      <w:rFonts w:ascii="Symbol" w:hAnsi="Symbol" w:cs="Symbol"/>
    </w:rPr>
  </w:style>
  <w:style w:type="character" w:customStyle="1" w:styleId="WW8Num37z0">
    <w:name w:val="WW8Num37z0"/>
    <w:rsid w:val="00892028"/>
    <w:rPr>
      <w:rFonts w:ascii="Symbol" w:hAnsi="Symbol" w:cs="Symbol"/>
    </w:rPr>
  </w:style>
  <w:style w:type="character" w:customStyle="1" w:styleId="WW8Num37z1">
    <w:name w:val="WW8Num37z1"/>
    <w:rsid w:val="00892028"/>
    <w:rPr>
      <w:rFonts w:ascii="Courier New" w:hAnsi="Courier New" w:cs="Courier New"/>
    </w:rPr>
  </w:style>
  <w:style w:type="character" w:customStyle="1" w:styleId="WW8Num37z2">
    <w:name w:val="WW8Num37z2"/>
    <w:rsid w:val="00892028"/>
    <w:rPr>
      <w:rFonts w:ascii="Wingdings" w:hAnsi="Wingdings" w:cs="Wingdings"/>
    </w:rPr>
  </w:style>
  <w:style w:type="character" w:styleId="Hyperlink">
    <w:name w:val="Hyperlink"/>
    <w:uiPriority w:val="99"/>
    <w:rsid w:val="00892028"/>
    <w:rPr>
      <w:strike w:val="0"/>
      <w:dstrike w:val="0"/>
      <w:color w:val="0066CC"/>
      <w:u w:val="none"/>
    </w:rPr>
  </w:style>
  <w:style w:type="character" w:customStyle="1" w:styleId="skypepnhprintcontainer1357349380">
    <w:name w:val="skype_pnh_print_container_1357349380"/>
    <w:basedOn w:val="DefaultParagraphFont"/>
    <w:rsid w:val="00892028"/>
  </w:style>
  <w:style w:type="character" w:customStyle="1" w:styleId="skypepnhcontainer">
    <w:name w:val="skype_pnh_container"/>
    <w:basedOn w:val="DefaultParagraphFont"/>
    <w:rsid w:val="00892028"/>
  </w:style>
  <w:style w:type="character" w:customStyle="1" w:styleId="skypepnhmark">
    <w:name w:val="skype_pnh_mark"/>
    <w:basedOn w:val="DefaultParagraphFont"/>
    <w:rsid w:val="00892028"/>
  </w:style>
  <w:style w:type="character" w:customStyle="1" w:styleId="skypepnhtextspan">
    <w:name w:val="skype_pnh_text_span"/>
    <w:basedOn w:val="DefaultParagraphFont"/>
    <w:rsid w:val="00892028"/>
  </w:style>
  <w:style w:type="character" w:customStyle="1" w:styleId="skypepnhfreetextspan">
    <w:name w:val="skype_pnh_free_text_span"/>
    <w:basedOn w:val="DefaultParagraphFont"/>
    <w:rsid w:val="00892028"/>
  </w:style>
  <w:style w:type="character" w:customStyle="1" w:styleId="Heading1Char">
    <w:name w:val="Heading 1 Char"/>
    <w:rsid w:val="00892028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Heading2Char">
    <w:name w:val="Heading 2 Char"/>
    <w:rsid w:val="00892028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rsid w:val="00892028"/>
    <w:rPr>
      <w:rFonts w:eastAsia="Times New Roman" w:cs="Times New Roman"/>
      <w:caps/>
      <w:color w:val="622423"/>
      <w:sz w:val="24"/>
      <w:szCs w:val="24"/>
    </w:rPr>
  </w:style>
  <w:style w:type="character" w:customStyle="1" w:styleId="Heading4Char">
    <w:name w:val="Heading 4 Char"/>
    <w:rsid w:val="00892028"/>
    <w:rPr>
      <w:rFonts w:eastAsia="Times New Roman" w:cs="Times New Roman"/>
      <w:caps/>
      <w:color w:val="622423"/>
      <w:spacing w:val="10"/>
    </w:rPr>
  </w:style>
  <w:style w:type="character" w:customStyle="1" w:styleId="Heading5Char">
    <w:name w:val="Heading 5 Char"/>
    <w:rsid w:val="00892028"/>
    <w:rPr>
      <w:rFonts w:eastAsia="Times New Roman" w:cs="Times New Roman"/>
      <w:caps/>
      <w:color w:val="622423"/>
      <w:spacing w:val="10"/>
    </w:rPr>
  </w:style>
  <w:style w:type="character" w:customStyle="1" w:styleId="Heading6Char">
    <w:name w:val="Heading 6 Char"/>
    <w:rsid w:val="00892028"/>
    <w:rPr>
      <w:rFonts w:eastAsia="Times New Roman" w:cs="Times New Roman"/>
      <w:caps/>
      <w:color w:val="943634"/>
      <w:spacing w:val="10"/>
    </w:rPr>
  </w:style>
  <w:style w:type="character" w:customStyle="1" w:styleId="Heading7Char">
    <w:name w:val="Heading 7 Char"/>
    <w:rsid w:val="00892028"/>
    <w:rPr>
      <w:rFonts w:eastAsia="Times New Roman" w:cs="Times New Roman"/>
      <w:i/>
      <w:iCs/>
      <w:caps/>
      <w:color w:val="943634"/>
      <w:spacing w:val="10"/>
    </w:rPr>
  </w:style>
  <w:style w:type="character" w:customStyle="1" w:styleId="Heading8Char">
    <w:name w:val="Heading 8 Char"/>
    <w:rsid w:val="00892028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rsid w:val="00892028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itleChar">
    <w:name w:val="Title Char"/>
    <w:rsid w:val="00892028"/>
    <w:rPr>
      <w:rFonts w:eastAsia="Times New Roman" w:cs="Times New Roman"/>
      <w:caps/>
      <w:color w:val="632423"/>
      <w:spacing w:val="50"/>
      <w:sz w:val="44"/>
      <w:szCs w:val="44"/>
    </w:rPr>
  </w:style>
  <w:style w:type="character" w:customStyle="1" w:styleId="SubtitleChar">
    <w:name w:val="Subtitle Char"/>
    <w:rsid w:val="00892028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qFormat/>
    <w:rsid w:val="00892028"/>
    <w:rPr>
      <w:b/>
      <w:bCs/>
      <w:color w:val="943634"/>
      <w:spacing w:val="5"/>
    </w:rPr>
  </w:style>
  <w:style w:type="character" w:styleId="Emphasis">
    <w:name w:val="Emphasis"/>
    <w:qFormat/>
    <w:rsid w:val="0089202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rsid w:val="00892028"/>
  </w:style>
  <w:style w:type="character" w:customStyle="1" w:styleId="QuoteChar">
    <w:name w:val="Quote Char"/>
    <w:rsid w:val="00892028"/>
    <w:rPr>
      <w:rFonts w:eastAsia="Times New Roman" w:cs="Times New Roman"/>
      <w:i/>
      <w:iCs/>
    </w:rPr>
  </w:style>
  <w:style w:type="character" w:customStyle="1" w:styleId="IntenseQuoteChar">
    <w:name w:val="Intense Quote Char"/>
    <w:rsid w:val="00892028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SubtleEmphasis">
    <w:name w:val="Subtle Emphasis"/>
    <w:qFormat/>
    <w:rsid w:val="00892028"/>
    <w:rPr>
      <w:i/>
      <w:iCs/>
    </w:rPr>
  </w:style>
  <w:style w:type="character" w:styleId="IntenseEmphasis">
    <w:name w:val="Intense Emphasis"/>
    <w:qFormat/>
    <w:rsid w:val="00892028"/>
    <w:rPr>
      <w:i/>
      <w:iCs/>
      <w:caps/>
      <w:spacing w:val="10"/>
      <w:sz w:val="20"/>
      <w:szCs w:val="20"/>
    </w:rPr>
  </w:style>
  <w:style w:type="character" w:styleId="SubtleReference">
    <w:name w:val="Subtle Reference"/>
    <w:qFormat/>
    <w:rsid w:val="00892028"/>
    <w:rPr>
      <w:rFonts w:ascii="Calibri" w:eastAsia="Times New Roman" w:hAnsi="Calibri" w:cs="Times New Roman"/>
      <w:i/>
      <w:iCs/>
      <w:color w:val="622423"/>
    </w:rPr>
  </w:style>
  <w:style w:type="character" w:styleId="IntenseReference">
    <w:name w:val="Intense Reference"/>
    <w:qFormat/>
    <w:rsid w:val="00892028"/>
    <w:rPr>
      <w:rFonts w:ascii="Calibri" w:eastAsia="Times New Roman" w:hAnsi="Calibri" w:cs="Times New Roman"/>
      <w:b/>
      <w:bCs/>
      <w:i/>
      <w:iCs/>
      <w:color w:val="622423"/>
    </w:rPr>
  </w:style>
  <w:style w:type="character" w:styleId="BookTitle">
    <w:name w:val="Book Title"/>
    <w:qFormat/>
    <w:rsid w:val="00892028"/>
    <w:rPr>
      <w:caps/>
      <w:color w:val="622423"/>
      <w:spacing w:val="5"/>
    </w:rPr>
  </w:style>
  <w:style w:type="character" w:customStyle="1" w:styleId="HeaderChar">
    <w:name w:val="Header Char"/>
    <w:rsid w:val="00892028"/>
    <w:rPr>
      <w:sz w:val="22"/>
      <w:szCs w:val="22"/>
      <w:lang w:bidi="en-US"/>
    </w:rPr>
  </w:style>
  <w:style w:type="character" w:customStyle="1" w:styleId="FooterChar">
    <w:name w:val="Footer Char"/>
    <w:rsid w:val="00892028"/>
    <w:rPr>
      <w:sz w:val="22"/>
      <w:szCs w:val="22"/>
      <w:lang w:bidi="en-US"/>
    </w:rPr>
  </w:style>
  <w:style w:type="paragraph" w:customStyle="1" w:styleId="Heading">
    <w:name w:val="Heading"/>
    <w:basedOn w:val="Normal"/>
    <w:next w:val="Normal"/>
    <w:rsid w:val="00892028"/>
    <w:pPr>
      <w:pBdr>
        <w:top w:val="dotted" w:sz="2" w:space="1" w:color="FFFF00"/>
        <w:bottom w:val="dotted" w:sz="2" w:space="6" w:color="FFFF00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paragraph" w:styleId="BodyText">
    <w:name w:val="Body Text"/>
    <w:basedOn w:val="Normal"/>
    <w:rsid w:val="00892028"/>
    <w:pPr>
      <w:spacing w:after="120"/>
    </w:pPr>
  </w:style>
  <w:style w:type="paragraph" w:styleId="List">
    <w:name w:val="List"/>
    <w:basedOn w:val="BodyText"/>
    <w:rsid w:val="00892028"/>
    <w:rPr>
      <w:rFonts w:cs="Lohit Hindi"/>
    </w:rPr>
  </w:style>
  <w:style w:type="paragraph" w:styleId="Caption">
    <w:name w:val="caption"/>
    <w:basedOn w:val="Normal"/>
    <w:next w:val="Normal"/>
    <w:qFormat/>
    <w:rsid w:val="00892028"/>
    <w:rPr>
      <w:caps/>
      <w:spacing w:val="10"/>
      <w:sz w:val="18"/>
      <w:szCs w:val="18"/>
    </w:rPr>
  </w:style>
  <w:style w:type="paragraph" w:customStyle="1" w:styleId="Index">
    <w:name w:val="Index"/>
    <w:basedOn w:val="Normal"/>
    <w:rsid w:val="00892028"/>
    <w:pPr>
      <w:suppressLineNumbers/>
    </w:pPr>
    <w:rPr>
      <w:rFonts w:cs="Lohit Hindi"/>
    </w:rPr>
  </w:style>
  <w:style w:type="paragraph" w:styleId="ListParagraph">
    <w:name w:val="List Paragraph"/>
    <w:basedOn w:val="Normal"/>
    <w:qFormat/>
    <w:rsid w:val="00892028"/>
    <w:pPr>
      <w:ind w:left="720"/>
    </w:pPr>
  </w:style>
  <w:style w:type="paragraph" w:customStyle="1" w:styleId="ecxmsonormal">
    <w:name w:val="ecxmsonormal"/>
    <w:basedOn w:val="Normal"/>
    <w:rsid w:val="00892028"/>
    <w:pPr>
      <w:spacing w:after="324" w:line="240" w:lineRule="auto"/>
    </w:pPr>
    <w:rPr>
      <w:rFonts w:ascii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/>
    <w:rsid w:val="00892028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uiPriority w:val="1"/>
    <w:qFormat/>
    <w:rsid w:val="00892028"/>
    <w:pPr>
      <w:spacing w:after="0" w:line="240" w:lineRule="auto"/>
    </w:pPr>
  </w:style>
  <w:style w:type="paragraph" w:styleId="Quote">
    <w:name w:val="Quote"/>
    <w:basedOn w:val="Normal"/>
    <w:next w:val="Normal"/>
    <w:qFormat/>
    <w:rsid w:val="00892028"/>
    <w:rPr>
      <w:i/>
      <w:iCs/>
    </w:rPr>
  </w:style>
  <w:style w:type="paragraph" w:styleId="IntenseQuote">
    <w:name w:val="Intense Quote"/>
    <w:basedOn w:val="Normal"/>
    <w:next w:val="Normal"/>
    <w:qFormat/>
    <w:rsid w:val="00892028"/>
    <w:pPr>
      <w:pBdr>
        <w:top w:val="dotted" w:sz="2" w:space="10" w:color="FFFF00"/>
        <w:bottom w:val="dotted" w:sz="2" w:space="4" w:color="FFFF00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styleId="TOCHeading">
    <w:name w:val="TOC Heading"/>
    <w:basedOn w:val="Heading1"/>
    <w:next w:val="Normal"/>
    <w:qFormat/>
    <w:rsid w:val="00892028"/>
    <w:pPr>
      <w:numPr>
        <w:numId w:val="0"/>
      </w:numPr>
      <w:outlineLvl w:val="9"/>
    </w:pPr>
  </w:style>
  <w:style w:type="paragraph" w:styleId="Header">
    <w:name w:val="header"/>
    <w:basedOn w:val="Normal"/>
    <w:rsid w:val="0089202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892028"/>
    <w:pPr>
      <w:tabs>
        <w:tab w:val="center" w:pos="4680"/>
        <w:tab w:val="right" w:pos="9360"/>
      </w:tabs>
    </w:pPr>
  </w:style>
  <w:style w:type="paragraph" w:customStyle="1" w:styleId="Achievement">
    <w:name w:val="Achievement"/>
    <w:next w:val="Header"/>
    <w:rsid w:val="00892028"/>
    <w:pPr>
      <w:widowControl w:val="0"/>
      <w:suppressAutoHyphens/>
      <w:spacing w:line="276" w:lineRule="auto"/>
    </w:pPr>
    <w:rPr>
      <w:rFonts w:ascii="Calibri" w:eastAsia="WenQuanYi Micro Hei" w:hAnsi="Calibri" w:cs="Calibri"/>
      <w:sz w:val="24"/>
      <w:szCs w:val="24"/>
      <w:lang w:val="en-US" w:eastAsia="zh-CN"/>
    </w:rPr>
  </w:style>
  <w:style w:type="paragraph" w:customStyle="1" w:styleId="CompanyName">
    <w:name w:val="Company Name"/>
    <w:basedOn w:val="Normal"/>
    <w:next w:val="JobTitle"/>
    <w:rsid w:val="00892028"/>
    <w:pPr>
      <w:tabs>
        <w:tab w:val="left" w:pos="1440"/>
        <w:tab w:val="right" w:pos="6480"/>
      </w:tabs>
      <w:spacing w:before="220" w:after="0" w:line="220" w:lineRule="atLeast"/>
    </w:pPr>
    <w:rPr>
      <w:rFonts w:ascii="Garamond" w:hAnsi="Garamond" w:cs="Garamond"/>
      <w:szCs w:val="20"/>
      <w:lang w:bidi="ar-SA"/>
    </w:rPr>
  </w:style>
  <w:style w:type="paragraph" w:customStyle="1" w:styleId="JobTitle">
    <w:name w:val="Job Title"/>
    <w:next w:val="Achievement"/>
    <w:rsid w:val="00892028"/>
    <w:pPr>
      <w:suppressAutoHyphens/>
      <w:spacing w:before="40" w:after="40" w:line="220" w:lineRule="atLeast"/>
    </w:pPr>
    <w:rPr>
      <w:rFonts w:ascii="Garamond" w:hAnsi="Garamond" w:cs="Garamond"/>
      <w:i/>
      <w:spacing w:val="5"/>
      <w:sz w:val="23"/>
      <w:lang w:val="en-US" w:eastAsia="zh-CN"/>
    </w:rPr>
  </w:style>
  <w:style w:type="paragraph" w:customStyle="1" w:styleId="TableContents">
    <w:name w:val="Table Contents"/>
    <w:basedOn w:val="Normal"/>
    <w:rsid w:val="00892028"/>
    <w:pPr>
      <w:suppressLineNumbers/>
    </w:pPr>
  </w:style>
  <w:style w:type="paragraph" w:customStyle="1" w:styleId="TableHeading">
    <w:name w:val="Table Heading"/>
    <w:basedOn w:val="TableContents"/>
    <w:rsid w:val="00892028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75041"/>
    <w:rPr>
      <w:rFonts w:asciiTheme="minorHAnsi" w:eastAsiaTheme="minorEastAsia" w:hAnsiTheme="minorHAnsi" w:cstheme="minorBidi"/>
      <w:sz w:val="22"/>
      <w:szCs w:val="22"/>
      <w:lang w:val="da-DK"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B75041"/>
    <w:pPr>
      <w:suppressAutoHyphens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/>
      <w:color w:val="000000"/>
      <w:sz w:val="24"/>
      <w:szCs w:val="24"/>
      <w:lang w:eastAsia="da-DK" w:bidi="ar-SA"/>
    </w:rPr>
  </w:style>
  <w:style w:type="character" w:customStyle="1" w:styleId="HelveticaLightNormal10">
    <w:name w:val="Helvetica Light Normal 10"/>
    <w:uiPriority w:val="99"/>
    <w:rsid w:val="00B75041"/>
    <w:rPr>
      <w:rFonts w:ascii="Helvetica_Light-Normal" w:hAnsi="Helvetica_Light-Normal" w:cs="Helvetica_Light-Normal"/>
      <w:color w:val="000000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B75041"/>
    <w:pPr>
      <w:suppressAutoHyphens w:val="0"/>
      <w:spacing w:after="120" w:line="276" w:lineRule="auto"/>
      <w:ind w:left="360"/>
    </w:pPr>
    <w:rPr>
      <w:rFonts w:asciiTheme="minorHAnsi" w:eastAsiaTheme="minorEastAsia" w:hAnsiTheme="minorHAnsi" w:cstheme="minorBidi"/>
      <w:lang w:val="da-DK" w:eastAsia="da-DK"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75041"/>
    <w:rPr>
      <w:rFonts w:asciiTheme="minorHAnsi" w:eastAsiaTheme="minorEastAsia" w:hAnsiTheme="minorHAnsi" w:cstheme="minorBidi"/>
      <w:sz w:val="22"/>
      <w:szCs w:val="22"/>
      <w:lang w:val="da-DK"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2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shahzad18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985</Words>
  <Characters>5617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6589</CharactersWithSpaces>
  <SharedDoc>false</SharedDoc>
  <HLinks>
    <vt:vector size="24" baseType="variant">
      <vt:variant>
        <vt:i4>6815756</vt:i4>
      </vt:variant>
      <vt:variant>
        <vt:i4>15</vt:i4>
      </vt:variant>
      <vt:variant>
        <vt:i4>0</vt:i4>
      </vt:variant>
      <vt:variant>
        <vt:i4>5</vt:i4>
      </vt:variant>
      <vt:variant>
        <vt:lpwstr>mailto:amir.salim@acte.sa.edu.au</vt:lpwstr>
      </vt:variant>
      <vt:variant>
        <vt:lpwstr/>
      </vt:variant>
      <vt:variant>
        <vt:i4>983145</vt:i4>
      </vt:variant>
      <vt:variant>
        <vt:i4>12</vt:i4>
      </vt:variant>
      <vt:variant>
        <vt:i4>0</vt:i4>
      </vt:variant>
      <vt:variant>
        <vt:i4>5</vt:i4>
      </vt:variant>
      <vt:variant>
        <vt:lpwstr>mailto:kunal@acte.edu.au</vt:lpwstr>
      </vt:variant>
      <vt:variant>
        <vt:lpwstr/>
      </vt:variant>
      <vt:variant>
        <vt:i4>5046392</vt:i4>
      </vt:variant>
      <vt:variant>
        <vt:i4>9</vt:i4>
      </vt:variant>
      <vt:variant>
        <vt:i4>0</vt:i4>
      </vt:variant>
      <vt:variant>
        <vt:i4>5</vt:i4>
      </vt:variant>
      <vt:variant>
        <vt:lpwstr>mailto:guna.hewa@unisa.edu.au</vt:lpwstr>
      </vt:variant>
      <vt:variant>
        <vt:lpwstr/>
      </vt:variant>
      <vt:variant>
        <vt:i4>5767271</vt:i4>
      </vt:variant>
      <vt:variant>
        <vt:i4>0</vt:i4>
      </vt:variant>
      <vt:variant>
        <vt:i4>0</vt:i4>
      </vt:variant>
      <vt:variant>
        <vt:i4>5</vt:i4>
      </vt:variant>
      <vt:variant>
        <vt:lpwstr>mailto:malihakhan30@hotmail.com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maliha</dc:creator>
  <cp:lastModifiedBy>pk</cp:lastModifiedBy>
  <cp:revision>2</cp:revision>
  <cp:lastPrinted>1601-01-01T00:00:00Z</cp:lastPrinted>
  <dcterms:created xsi:type="dcterms:W3CDTF">2015-11-26T04:02:00Z</dcterms:created>
  <dcterms:modified xsi:type="dcterms:W3CDTF">2015-11-26T04:02:00Z</dcterms:modified>
</cp:coreProperties>
</file>