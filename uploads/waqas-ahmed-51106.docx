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AC6" w:rsidRPr="009857F2" w:rsidRDefault="00100AC6" w:rsidP="00100AC6">
      <w:pPr>
        <w:pStyle w:val="Title"/>
        <w:rPr>
          <w:lang w:val="en-US"/>
        </w:rPr>
      </w:pPr>
      <w:r w:rsidRPr="005228CF">
        <w:rPr>
          <w:lang w:val="en-US"/>
        </w:rPr>
        <w:t>WAQAS AHMED</w:t>
      </w:r>
    </w:p>
    <w:p w:rsidR="00EB2BFC" w:rsidRPr="00882CA0" w:rsidRDefault="00EB2BFC" w:rsidP="00100AC6">
      <w:pPr>
        <w:rPr>
          <w:b/>
          <w:u w:val="single"/>
        </w:rPr>
      </w:pPr>
      <w:r w:rsidRPr="00882CA0">
        <w:rPr>
          <w:b/>
          <w:u w:val="single"/>
        </w:rPr>
        <w:t>Address 1.</w:t>
      </w:r>
    </w:p>
    <w:p w:rsidR="00100AC6" w:rsidRDefault="00100AC6" w:rsidP="00100AC6">
      <w:r w:rsidRPr="009857F2">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126365</wp:posOffset>
            </wp:positionV>
            <wp:extent cx="948690" cy="1206500"/>
            <wp:effectExtent l="0" t="0" r="381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49169" cy="1206500"/>
                    </a:xfrm>
                    <a:prstGeom prst="rect">
                      <a:avLst/>
                    </a:prstGeom>
                  </pic:spPr>
                </pic:pic>
              </a:graphicData>
            </a:graphic>
          </wp:anchor>
        </w:drawing>
      </w:r>
      <w:r w:rsidR="00EB2BFC">
        <w:t xml:space="preserve">House #2750 </w:t>
      </w:r>
      <w:proofErr w:type="gramStart"/>
      <w:r w:rsidR="00EB2BFC">
        <w:t>block</w:t>
      </w:r>
      <w:proofErr w:type="gramEnd"/>
      <w:r w:rsidR="00EB2BFC">
        <w:t xml:space="preserve"> A,</w:t>
      </w:r>
    </w:p>
    <w:p w:rsidR="00EB2BFC" w:rsidRDefault="00EB2BFC" w:rsidP="00100AC6">
      <w:proofErr w:type="spellStart"/>
      <w:r>
        <w:t>Abidabad</w:t>
      </w:r>
      <w:proofErr w:type="spellEnd"/>
      <w:r>
        <w:t xml:space="preserve"> </w:t>
      </w:r>
      <w:proofErr w:type="spellStart"/>
      <w:r>
        <w:t>Baldia</w:t>
      </w:r>
      <w:proofErr w:type="spellEnd"/>
      <w:r>
        <w:t xml:space="preserve"> town </w:t>
      </w:r>
    </w:p>
    <w:p w:rsidR="00EB2BFC" w:rsidRDefault="00EB2BFC" w:rsidP="00100AC6">
      <w:proofErr w:type="spellStart"/>
      <w:proofErr w:type="gramStart"/>
      <w:r>
        <w:t>Khi</w:t>
      </w:r>
      <w:proofErr w:type="spellEnd"/>
      <w:r>
        <w:t>.</w:t>
      </w:r>
      <w:proofErr w:type="gramEnd"/>
    </w:p>
    <w:p w:rsidR="00EB2BFC" w:rsidRPr="00882CA0" w:rsidRDefault="00EB2BFC" w:rsidP="00100AC6">
      <w:pPr>
        <w:rPr>
          <w:b/>
          <w:u w:val="single"/>
        </w:rPr>
      </w:pPr>
      <w:r w:rsidRPr="00882CA0">
        <w:rPr>
          <w:b/>
          <w:u w:val="single"/>
        </w:rPr>
        <w:t>Address 2.</w:t>
      </w:r>
    </w:p>
    <w:p w:rsidR="00100AC6" w:rsidRDefault="00100AC6" w:rsidP="00100AC6">
      <w:r>
        <w:t>House # 35,</w:t>
      </w:r>
    </w:p>
    <w:p w:rsidR="00100AC6" w:rsidRDefault="00100AC6" w:rsidP="00100AC6">
      <w:r>
        <w:t xml:space="preserve">St# 14, </w:t>
      </w:r>
      <w:r w:rsidR="002933B8">
        <w:t>Sector A</w:t>
      </w:r>
      <w:r>
        <w:t>,</w:t>
      </w:r>
    </w:p>
    <w:p w:rsidR="00100AC6" w:rsidRDefault="00100AC6" w:rsidP="00100AC6">
      <w:proofErr w:type="spellStart"/>
      <w:r>
        <w:t>Quyumabad</w:t>
      </w:r>
      <w:proofErr w:type="spellEnd"/>
      <w:r>
        <w:t xml:space="preserve"> </w:t>
      </w:r>
      <w:proofErr w:type="spellStart"/>
      <w:r>
        <w:t>korangi</w:t>
      </w:r>
      <w:proofErr w:type="spellEnd"/>
      <w:r w:rsidR="00AE7439">
        <w:t>,</w:t>
      </w:r>
      <w:r>
        <w:t xml:space="preserve"> </w:t>
      </w:r>
    </w:p>
    <w:p w:rsidR="00100AC6" w:rsidRDefault="002933B8" w:rsidP="00100AC6">
      <w:r>
        <w:t>Road.</w:t>
      </w:r>
    </w:p>
    <w:p w:rsidR="00100AC6" w:rsidRDefault="00100AC6" w:rsidP="00100AC6">
      <w:r>
        <w:t>Karachi-75760</w:t>
      </w:r>
    </w:p>
    <w:p w:rsidR="002933B8" w:rsidRDefault="002933B8" w:rsidP="00100AC6">
      <w:r>
        <w:t>Cell #</w:t>
      </w:r>
      <w:r w:rsidR="00887946">
        <w:t xml:space="preserve"> (+92)</w:t>
      </w:r>
      <w:r w:rsidR="00E757D1">
        <w:t>0333-3940213</w:t>
      </w:r>
      <w:r w:rsidR="00B2075C">
        <w:t>, 0336</w:t>
      </w:r>
      <w:r w:rsidR="003F3CF6">
        <w:t>-3901514</w:t>
      </w:r>
    </w:p>
    <w:p w:rsidR="00100AC6" w:rsidRDefault="00100AC6" w:rsidP="00100AC6">
      <w:r>
        <w:t xml:space="preserve">E-mail: </w:t>
      </w:r>
      <w:hyperlink r:id="rId8" w:history="1">
        <w:r w:rsidRPr="00435177">
          <w:rPr>
            <w:rStyle w:val="Hyperlink"/>
          </w:rPr>
          <w:t>waqasgemeni@yahoo.com</w:t>
        </w:r>
      </w:hyperlink>
    </w:p>
    <w:p w:rsidR="00100AC6" w:rsidRDefault="00100AC6" w:rsidP="00100AC6"/>
    <w:p w:rsidR="00100AC6" w:rsidRPr="009857F2" w:rsidRDefault="00100AC6" w:rsidP="00100AC6"/>
    <w:p w:rsidR="00100AC6" w:rsidRPr="009857F2" w:rsidRDefault="00100AC6" w:rsidP="00FA208C">
      <w:pPr>
        <w:spacing w:line="360" w:lineRule="auto"/>
      </w:pPr>
      <w:r>
        <w:t>Competitive financial</w:t>
      </w:r>
      <w:r w:rsidRPr="007C379D">
        <w:t xml:space="preserve"> professional, having over </w:t>
      </w:r>
      <w:r w:rsidR="00132E87">
        <w:t>03</w:t>
      </w:r>
      <w:r w:rsidRPr="007C379D">
        <w:t xml:space="preserve"> years of experience in managing financial reporting, consolidation and financial analysis process of firms, known for his commitment to achieving high level of accuracy using ethical work standards, as well as strong organizational, analytical and interpersonal skills.</w:t>
      </w:r>
      <w:r w:rsidRPr="009857F2">
        <w:t>.</w:t>
      </w:r>
    </w:p>
    <w:p w:rsidR="00100AC6" w:rsidRPr="009857F2" w:rsidRDefault="00100AC6" w:rsidP="00FA208C">
      <w:pPr>
        <w:tabs>
          <w:tab w:val="left" w:pos="3544"/>
          <w:tab w:val="left" w:pos="7088"/>
        </w:tabs>
        <w:autoSpaceDE w:val="0"/>
        <w:autoSpaceDN w:val="0"/>
        <w:spacing w:after="120" w:line="360" w:lineRule="auto"/>
        <w:rPr>
          <w:rFonts w:eastAsia="Times New Roman" w:cs="Arial"/>
          <w:lang w:eastAsia="de-DE"/>
        </w:rPr>
      </w:pPr>
    </w:p>
    <w:p w:rsidR="00100AC6" w:rsidRPr="009857F2" w:rsidRDefault="00100AC6" w:rsidP="00FA208C">
      <w:pPr>
        <w:pStyle w:val="Heading1"/>
        <w:spacing w:line="360" w:lineRule="auto"/>
        <w:rPr>
          <w:caps w:val="0"/>
          <w:lang w:val="en-US"/>
        </w:rPr>
      </w:pPr>
      <w:r w:rsidRPr="009857F2">
        <w:rPr>
          <w:caps w:val="0"/>
          <w:lang w:val="en-US"/>
        </w:rPr>
        <w:t>PERSONAL INFORMATION</w:t>
      </w:r>
    </w:p>
    <w:p w:rsidR="00100AC6" w:rsidRPr="009857F2" w:rsidRDefault="00100AC6" w:rsidP="00FA208C">
      <w:pPr>
        <w:tabs>
          <w:tab w:val="left" w:pos="4820"/>
        </w:tabs>
        <w:autoSpaceDE w:val="0"/>
        <w:autoSpaceDN w:val="0"/>
        <w:spacing w:line="360" w:lineRule="auto"/>
        <w:rPr>
          <w:rFonts w:eastAsia="Times New Roman" w:cs="Arial"/>
          <w:lang w:eastAsia="de-DE"/>
        </w:rPr>
      </w:pPr>
    </w:p>
    <w:p w:rsidR="00100AC6" w:rsidRPr="009857F2" w:rsidRDefault="001B5360" w:rsidP="00FA208C">
      <w:pPr>
        <w:spacing w:line="360" w:lineRule="auto"/>
        <w:rPr>
          <w:lang w:eastAsia="de-DE"/>
        </w:rPr>
      </w:pPr>
      <w:r>
        <w:rPr>
          <w:lang w:eastAsia="de-DE"/>
        </w:rPr>
        <w:t xml:space="preserve">Born </w:t>
      </w:r>
      <w:r w:rsidRPr="009857F2">
        <w:rPr>
          <w:lang w:eastAsia="de-DE"/>
        </w:rPr>
        <w:t>June</w:t>
      </w:r>
      <w:r w:rsidR="00100AC6" w:rsidRPr="00C45116">
        <w:rPr>
          <w:lang w:eastAsia="de-DE"/>
        </w:rPr>
        <w:t xml:space="preserve"> 15, 1986</w:t>
      </w:r>
    </w:p>
    <w:p w:rsidR="00100AC6" w:rsidRPr="009857F2" w:rsidRDefault="00100AC6" w:rsidP="00FA208C">
      <w:pPr>
        <w:spacing w:line="360" w:lineRule="auto"/>
        <w:rPr>
          <w:lang w:eastAsia="de-DE"/>
        </w:rPr>
      </w:pPr>
      <w:r w:rsidRPr="009857F2">
        <w:rPr>
          <w:lang w:eastAsia="de-DE"/>
        </w:rPr>
        <w:t xml:space="preserve">Marital status: </w:t>
      </w:r>
      <w:r>
        <w:rPr>
          <w:lang w:eastAsia="de-DE"/>
        </w:rPr>
        <w:t>Single</w:t>
      </w:r>
    </w:p>
    <w:p w:rsidR="00100AC6" w:rsidRPr="009857F2" w:rsidRDefault="00100AC6" w:rsidP="00FA208C">
      <w:pPr>
        <w:keepNext/>
        <w:tabs>
          <w:tab w:val="left" w:pos="2410"/>
        </w:tabs>
        <w:spacing w:line="360" w:lineRule="auto"/>
        <w:ind w:left="2410" w:hanging="2410"/>
        <w:outlineLvl w:val="7"/>
        <w:rPr>
          <w:rFonts w:eastAsia="Times New Roman" w:cs="Arial"/>
          <w:b/>
          <w:bCs/>
          <w:u w:val="single"/>
        </w:rPr>
      </w:pPr>
    </w:p>
    <w:p w:rsidR="00100AC6" w:rsidRPr="009857F2" w:rsidRDefault="00100AC6" w:rsidP="00FA208C">
      <w:pPr>
        <w:pStyle w:val="Heading1"/>
        <w:spacing w:line="360" w:lineRule="auto"/>
        <w:rPr>
          <w:lang w:val="en-US"/>
        </w:rPr>
      </w:pPr>
      <w:r w:rsidRPr="009857F2">
        <w:rPr>
          <w:lang w:val="en-US"/>
        </w:rPr>
        <w:t>WORK HISTORY</w:t>
      </w:r>
      <w:r w:rsidRPr="009857F2">
        <w:rPr>
          <w:lang w:val="en-US"/>
        </w:rPr>
        <w:tab/>
      </w:r>
    </w:p>
    <w:p w:rsidR="00100AC6" w:rsidRPr="009857F2" w:rsidRDefault="00100AC6" w:rsidP="00FA208C">
      <w:pPr>
        <w:tabs>
          <w:tab w:val="left" w:pos="2410"/>
        </w:tabs>
        <w:autoSpaceDE w:val="0"/>
        <w:autoSpaceDN w:val="0"/>
        <w:spacing w:line="360" w:lineRule="auto"/>
        <w:ind w:left="2410" w:hanging="2410"/>
        <w:rPr>
          <w:rFonts w:eastAsia="Times New Roman" w:cs="Arial"/>
          <w:lang w:eastAsia="de-DE"/>
        </w:rPr>
      </w:pPr>
    </w:p>
    <w:p w:rsidR="00100AC6" w:rsidRPr="009857F2" w:rsidRDefault="00100AC6" w:rsidP="00FA208C">
      <w:pPr>
        <w:tabs>
          <w:tab w:val="left" w:pos="2410"/>
        </w:tabs>
        <w:autoSpaceDE w:val="0"/>
        <w:autoSpaceDN w:val="0"/>
        <w:spacing w:line="360" w:lineRule="auto"/>
        <w:ind w:left="2410" w:hanging="2410"/>
        <w:rPr>
          <w:rFonts w:eastAsia="Times New Roman" w:cs="Arial"/>
          <w:b/>
          <w:lang w:eastAsia="de-DE"/>
        </w:rPr>
      </w:pPr>
      <w:r w:rsidRPr="009857F2">
        <w:rPr>
          <w:rStyle w:val="DatesChar"/>
          <w:rFonts w:eastAsiaTheme="minorHAnsi"/>
          <w:lang w:val="en-US"/>
        </w:rPr>
        <w:t>05. 2013 - present</w:t>
      </w:r>
      <w:r w:rsidRPr="009857F2">
        <w:rPr>
          <w:rFonts w:eastAsia="Times New Roman" w:cs="Arial"/>
          <w:lang w:eastAsia="de-DE"/>
        </w:rPr>
        <w:tab/>
      </w:r>
      <w:r w:rsidRPr="00C45116">
        <w:rPr>
          <w:rStyle w:val="CompanyChar"/>
          <w:rFonts w:eastAsiaTheme="minorHAnsi"/>
        </w:rPr>
        <w:t>MAKDA Industries</w:t>
      </w:r>
      <w:r w:rsidRPr="009857F2">
        <w:rPr>
          <w:rStyle w:val="CompanyChar"/>
          <w:rFonts w:eastAsiaTheme="minorHAnsi"/>
        </w:rPr>
        <w:t xml:space="preserve">, </w:t>
      </w:r>
      <w:r>
        <w:rPr>
          <w:rStyle w:val="CompanyChar"/>
          <w:rFonts w:eastAsiaTheme="minorHAnsi"/>
        </w:rPr>
        <w:t>Karachi</w:t>
      </w:r>
    </w:p>
    <w:p w:rsidR="00100AC6" w:rsidRPr="009857F2" w:rsidRDefault="00100AC6" w:rsidP="00FA208C">
      <w:pPr>
        <w:pStyle w:val="Position"/>
        <w:spacing w:line="360" w:lineRule="auto"/>
        <w:rPr>
          <w:lang w:val="en-US"/>
        </w:rPr>
      </w:pPr>
      <w:r w:rsidRPr="009857F2">
        <w:rPr>
          <w:lang w:val="en-US"/>
        </w:rPr>
        <w:tab/>
      </w:r>
      <w:r w:rsidR="00102515">
        <w:rPr>
          <w:lang w:val="en-US"/>
        </w:rPr>
        <w:t>Head of</w:t>
      </w:r>
      <w:r w:rsidR="00A53AA8">
        <w:rPr>
          <w:lang w:val="en-US"/>
        </w:rPr>
        <w:t xml:space="preserve"> Business </w:t>
      </w:r>
      <w:r w:rsidR="002963FF">
        <w:rPr>
          <w:lang w:val="en-US"/>
        </w:rPr>
        <w:t>of Finance</w:t>
      </w:r>
      <w:r w:rsidR="002A73A7">
        <w:rPr>
          <w:lang w:val="en-US"/>
        </w:rPr>
        <w:t xml:space="preserve"> and Supply chain</w:t>
      </w:r>
      <w:bookmarkStart w:id="0" w:name="_GoBack"/>
      <w:bookmarkEnd w:id="0"/>
      <w:r w:rsidR="002A73A7">
        <w:rPr>
          <w:lang w:val="en-US"/>
        </w:rPr>
        <w:t>.</w:t>
      </w:r>
    </w:p>
    <w:p w:rsidR="00100AC6" w:rsidRDefault="00A134FC" w:rsidP="00FA208C">
      <w:pPr>
        <w:pStyle w:val="ListParagraph"/>
        <w:spacing w:line="360" w:lineRule="auto"/>
        <w:rPr>
          <w:lang w:val="en-US"/>
        </w:rPr>
      </w:pPr>
      <w:r>
        <w:rPr>
          <w:lang w:val="en-US"/>
        </w:rPr>
        <w:t>Looking after the business</w:t>
      </w:r>
      <w:r w:rsidR="002A73A7">
        <w:rPr>
          <w:lang w:val="en-US"/>
        </w:rPr>
        <w:t xml:space="preserve"> activities</w:t>
      </w:r>
      <w:r>
        <w:rPr>
          <w:lang w:val="en-US"/>
        </w:rPr>
        <w:t xml:space="preserve"> of the company </w:t>
      </w:r>
      <w:r w:rsidR="00C310DB">
        <w:rPr>
          <w:lang w:val="en-US"/>
        </w:rPr>
        <w:t>and assist to MD of the company.</w:t>
      </w:r>
    </w:p>
    <w:p w:rsidR="00C310DB" w:rsidRDefault="00C310DB" w:rsidP="00FA208C">
      <w:pPr>
        <w:pStyle w:val="ListParagraph"/>
        <w:spacing w:line="360" w:lineRule="auto"/>
        <w:rPr>
          <w:lang w:val="en-US"/>
        </w:rPr>
      </w:pPr>
      <w:r>
        <w:rPr>
          <w:lang w:val="en-US"/>
        </w:rPr>
        <w:t>Handling the work of Executive</w:t>
      </w:r>
      <w:r w:rsidR="00FC7C19" w:rsidRPr="00FC7C19">
        <w:rPr>
          <w:lang w:val="en-US"/>
        </w:rPr>
        <w:t xml:space="preserve"> </w:t>
      </w:r>
      <w:r w:rsidR="00FC7C19">
        <w:rPr>
          <w:lang w:val="en-US"/>
        </w:rPr>
        <w:t>Secretary.</w:t>
      </w:r>
    </w:p>
    <w:p w:rsidR="00102515" w:rsidRDefault="00102515" w:rsidP="00FA208C">
      <w:pPr>
        <w:pStyle w:val="ListParagraph"/>
        <w:spacing w:line="360" w:lineRule="auto"/>
        <w:rPr>
          <w:lang w:val="en-US"/>
        </w:rPr>
      </w:pPr>
      <w:r>
        <w:rPr>
          <w:lang w:val="en-US"/>
        </w:rPr>
        <w:t>Looking after all the purchasing of yarn, accessories and others.</w:t>
      </w:r>
    </w:p>
    <w:p w:rsidR="00DD671F" w:rsidRDefault="00DD671F" w:rsidP="00FA208C">
      <w:pPr>
        <w:pStyle w:val="ListParagraph"/>
        <w:spacing w:line="360" w:lineRule="auto"/>
        <w:rPr>
          <w:lang w:val="en-US"/>
        </w:rPr>
      </w:pPr>
      <w:r>
        <w:rPr>
          <w:lang w:val="en-US"/>
        </w:rPr>
        <w:t>Looking after the whole work of textile i.e. Local, CMT, and Export.</w:t>
      </w:r>
    </w:p>
    <w:p w:rsidR="00C07B43" w:rsidRDefault="00C07B43" w:rsidP="00FA208C">
      <w:pPr>
        <w:pStyle w:val="ListParagraph"/>
        <w:spacing w:line="360" w:lineRule="auto"/>
        <w:rPr>
          <w:lang w:val="en-US"/>
        </w:rPr>
      </w:pPr>
      <w:r>
        <w:rPr>
          <w:lang w:val="en-US"/>
        </w:rPr>
        <w:t>Looking after all the hiring process in the organization.</w:t>
      </w:r>
    </w:p>
    <w:p w:rsidR="003E4AC0" w:rsidRDefault="003E4AC0" w:rsidP="00FA208C">
      <w:pPr>
        <w:pStyle w:val="ListParagraph"/>
        <w:spacing w:line="360" w:lineRule="auto"/>
        <w:rPr>
          <w:lang w:val="en-US"/>
        </w:rPr>
      </w:pPr>
      <w:r>
        <w:rPr>
          <w:lang w:val="en-US"/>
        </w:rPr>
        <w:t>Looking the Payroll section.</w:t>
      </w:r>
    </w:p>
    <w:p w:rsidR="00A134FC" w:rsidRPr="00A134FC" w:rsidRDefault="00A134FC" w:rsidP="00FA208C">
      <w:pPr>
        <w:pStyle w:val="ListParagraph"/>
        <w:spacing w:line="360" w:lineRule="auto"/>
        <w:rPr>
          <w:lang w:val="en-US"/>
        </w:rPr>
      </w:pPr>
      <w:r w:rsidRPr="00C45116">
        <w:rPr>
          <w:lang w:val="en-US"/>
        </w:rPr>
        <w:t>Preparing the final Accounts of the Company.</w:t>
      </w:r>
    </w:p>
    <w:p w:rsidR="00100AC6" w:rsidRPr="00C45116" w:rsidRDefault="00100AC6" w:rsidP="00FA208C">
      <w:pPr>
        <w:pStyle w:val="ListParagraph"/>
        <w:spacing w:line="360" w:lineRule="auto"/>
        <w:rPr>
          <w:lang w:val="en-US"/>
        </w:rPr>
      </w:pPr>
      <w:r w:rsidRPr="00C45116">
        <w:rPr>
          <w:lang w:val="en-US"/>
        </w:rPr>
        <w:t>Making journal entries along with postings in respective ledgers through the customized financial module of ERP system.</w:t>
      </w:r>
    </w:p>
    <w:p w:rsidR="00100AC6" w:rsidRPr="00C45116" w:rsidRDefault="00100AC6" w:rsidP="00FA208C">
      <w:pPr>
        <w:pStyle w:val="ListParagraph"/>
        <w:spacing w:line="360" w:lineRule="auto"/>
        <w:rPr>
          <w:lang w:val="en-US"/>
        </w:rPr>
      </w:pPr>
      <w:r w:rsidRPr="00C45116">
        <w:rPr>
          <w:lang w:val="en-US"/>
        </w:rPr>
        <w:t>Managing parties’ outstanding dues</w:t>
      </w:r>
      <w:r>
        <w:rPr>
          <w:lang w:val="en-US"/>
        </w:rPr>
        <w:t>,</w:t>
      </w:r>
      <w:r w:rsidRPr="00C45116">
        <w:rPr>
          <w:lang w:val="en-US"/>
        </w:rPr>
        <w:t xml:space="preserve"> receivables and payables</w:t>
      </w:r>
    </w:p>
    <w:p w:rsidR="00100AC6" w:rsidRPr="00C45116" w:rsidRDefault="00100AC6" w:rsidP="00FA208C">
      <w:pPr>
        <w:pStyle w:val="ListParagraph"/>
        <w:spacing w:line="360" w:lineRule="auto"/>
        <w:rPr>
          <w:lang w:val="en-US"/>
        </w:rPr>
      </w:pPr>
      <w:r w:rsidRPr="00C45116">
        <w:rPr>
          <w:lang w:val="en-US"/>
        </w:rPr>
        <w:lastRenderedPageBreak/>
        <w:t xml:space="preserve">Issuing </w:t>
      </w:r>
      <w:proofErr w:type="spellStart"/>
      <w:r w:rsidRPr="00C45116">
        <w:rPr>
          <w:lang w:val="en-US"/>
        </w:rPr>
        <w:t>cheques</w:t>
      </w:r>
      <w:proofErr w:type="spellEnd"/>
      <w:r w:rsidRPr="00C45116">
        <w:rPr>
          <w:lang w:val="en-US"/>
        </w:rPr>
        <w:t>, handling payments received from parties</w:t>
      </w:r>
    </w:p>
    <w:p w:rsidR="00100AC6" w:rsidRPr="00C45116" w:rsidRDefault="00100AC6" w:rsidP="00FA208C">
      <w:pPr>
        <w:pStyle w:val="ListParagraph"/>
        <w:spacing w:line="360" w:lineRule="auto"/>
        <w:rPr>
          <w:lang w:val="en-US"/>
        </w:rPr>
      </w:pPr>
      <w:r w:rsidRPr="00C45116">
        <w:rPr>
          <w:lang w:val="en-US"/>
        </w:rPr>
        <w:t>Keeping track of bank accounts of the company</w:t>
      </w:r>
    </w:p>
    <w:p w:rsidR="00100AC6" w:rsidRPr="00C45116" w:rsidRDefault="00100AC6" w:rsidP="00FA208C">
      <w:pPr>
        <w:pStyle w:val="ListParagraph"/>
        <w:spacing w:line="360" w:lineRule="auto"/>
        <w:rPr>
          <w:lang w:val="en-US"/>
        </w:rPr>
      </w:pPr>
      <w:r w:rsidRPr="00C45116">
        <w:rPr>
          <w:lang w:val="en-US"/>
        </w:rPr>
        <w:t>Handling the payments of employees as well as the contractors</w:t>
      </w:r>
    </w:p>
    <w:p w:rsidR="00100AC6" w:rsidRPr="00C45116" w:rsidRDefault="00100AC6" w:rsidP="00FA208C">
      <w:pPr>
        <w:pStyle w:val="ListParagraph"/>
        <w:spacing w:line="360" w:lineRule="auto"/>
        <w:rPr>
          <w:lang w:val="en-US"/>
        </w:rPr>
      </w:pPr>
      <w:r w:rsidRPr="00C45116">
        <w:rPr>
          <w:lang w:val="en-US"/>
        </w:rPr>
        <w:t xml:space="preserve">E-filing of sales tax returns </w:t>
      </w:r>
      <w:proofErr w:type="spellStart"/>
      <w:r w:rsidRPr="00C45116">
        <w:rPr>
          <w:lang w:val="en-US"/>
        </w:rPr>
        <w:t>challan</w:t>
      </w:r>
      <w:proofErr w:type="spellEnd"/>
      <w:r w:rsidRPr="00C45116">
        <w:rPr>
          <w:lang w:val="en-US"/>
        </w:rPr>
        <w:t>, working of sales tax refund claims and   co-ordination with consultants</w:t>
      </w:r>
    </w:p>
    <w:p w:rsidR="00100AC6" w:rsidRPr="00C45116" w:rsidRDefault="00100AC6" w:rsidP="00FA208C">
      <w:pPr>
        <w:pStyle w:val="ListParagraph"/>
        <w:spacing w:line="360" w:lineRule="auto"/>
        <w:rPr>
          <w:lang w:val="en-US"/>
        </w:rPr>
      </w:pPr>
      <w:r w:rsidRPr="00C45116">
        <w:rPr>
          <w:lang w:val="en-US"/>
        </w:rPr>
        <w:t>Income tax return submission workings including trading account, balance sheet, partner’s capital account, wealth reconciliation, depreciation schedule etc.</w:t>
      </w:r>
    </w:p>
    <w:p w:rsidR="00100AC6" w:rsidRPr="009857F2" w:rsidRDefault="00100AC6" w:rsidP="00FA208C">
      <w:pPr>
        <w:tabs>
          <w:tab w:val="left" w:pos="2410"/>
        </w:tabs>
        <w:autoSpaceDE w:val="0"/>
        <w:autoSpaceDN w:val="0"/>
        <w:spacing w:line="360" w:lineRule="auto"/>
        <w:rPr>
          <w:rFonts w:eastAsia="Times New Roman" w:cs="Arial"/>
          <w:lang w:eastAsia="de-DE"/>
        </w:rPr>
      </w:pPr>
    </w:p>
    <w:p w:rsidR="007962F5" w:rsidRDefault="007962F5" w:rsidP="00FA208C">
      <w:pPr>
        <w:tabs>
          <w:tab w:val="left" w:pos="2410"/>
        </w:tabs>
        <w:autoSpaceDE w:val="0"/>
        <w:autoSpaceDN w:val="0"/>
        <w:spacing w:line="360" w:lineRule="auto"/>
        <w:rPr>
          <w:rStyle w:val="DatesChar"/>
          <w:rFonts w:eastAsiaTheme="minorHAnsi"/>
          <w:lang w:val="en-US"/>
        </w:rPr>
      </w:pPr>
    </w:p>
    <w:p w:rsidR="00100AC6" w:rsidRPr="009857F2" w:rsidRDefault="00100AC6" w:rsidP="00FA208C">
      <w:pPr>
        <w:tabs>
          <w:tab w:val="left" w:pos="2410"/>
        </w:tabs>
        <w:autoSpaceDE w:val="0"/>
        <w:autoSpaceDN w:val="0"/>
        <w:spacing w:line="360" w:lineRule="auto"/>
        <w:rPr>
          <w:rFonts w:eastAsia="Times New Roman" w:cs="Arial"/>
          <w:lang w:eastAsia="de-DE"/>
        </w:rPr>
      </w:pPr>
      <w:r w:rsidRPr="009857F2">
        <w:rPr>
          <w:rStyle w:val="DatesChar"/>
          <w:rFonts w:eastAsiaTheme="minorHAnsi"/>
          <w:lang w:val="en-US"/>
        </w:rPr>
        <w:t xml:space="preserve">10. </w:t>
      </w:r>
      <w:r>
        <w:rPr>
          <w:rStyle w:val="DatesChar"/>
          <w:rFonts w:eastAsiaTheme="minorHAnsi"/>
          <w:lang w:val="en-US"/>
        </w:rPr>
        <w:t>2012</w:t>
      </w:r>
      <w:r w:rsidRPr="009857F2">
        <w:rPr>
          <w:rStyle w:val="DatesChar"/>
          <w:rFonts w:eastAsiaTheme="minorHAnsi"/>
          <w:lang w:val="en-US"/>
        </w:rPr>
        <w:t xml:space="preserve"> – 04. 2013</w:t>
      </w:r>
      <w:r w:rsidRPr="009857F2">
        <w:rPr>
          <w:rFonts w:eastAsia="Times New Roman" w:cs="Arial"/>
          <w:lang w:eastAsia="de-DE"/>
        </w:rPr>
        <w:tab/>
      </w:r>
      <w:r w:rsidRPr="00C3783B">
        <w:rPr>
          <w:rStyle w:val="CompanyChar"/>
          <w:rFonts w:eastAsiaTheme="minorHAnsi"/>
        </w:rPr>
        <w:t>Ameer industries (pvt) Ltd</w:t>
      </w:r>
      <w:r w:rsidRPr="009857F2">
        <w:rPr>
          <w:rStyle w:val="CompanyChar"/>
          <w:rFonts w:eastAsiaTheme="minorHAnsi"/>
        </w:rPr>
        <w:t xml:space="preserve">, </w:t>
      </w:r>
      <w:r>
        <w:rPr>
          <w:rStyle w:val="CompanyChar"/>
          <w:rFonts w:eastAsiaTheme="minorHAnsi"/>
        </w:rPr>
        <w:t>karachi</w:t>
      </w:r>
    </w:p>
    <w:p w:rsidR="00100AC6" w:rsidRPr="003B36C9" w:rsidRDefault="00100AC6" w:rsidP="00FA208C">
      <w:pPr>
        <w:pStyle w:val="Position"/>
        <w:spacing w:line="360" w:lineRule="auto"/>
        <w:rPr>
          <w:b w:val="0"/>
          <w:lang w:val="en-US"/>
        </w:rPr>
      </w:pPr>
      <w:r w:rsidRPr="009857F2">
        <w:rPr>
          <w:lang w:val="en-US"/>
        </w:rPr>
        <w:tab/>
      </w:r>
      <w:r w:rsidRPr="003B36C9">
        <w:rPr>
          <w:rStyle w:val="CompanyChar"/>
          <w:rFonts w:eastAsiaTheme="minorHAnsi"/>
          <w:b/>
          <w:caps w:val="0"/>
          <w:lang w:val="en-US"/>
        </w:rPr>
        <w:t>Accounts Executive</w:t>
      </w:r>
      <w:r w:rsidR="00A53AA8">
        <w:rPr>
          <w:rStyle w:val="CompanyChar"/>
          <w:rFonts w:eastAsiaTheme="minorHAnsi"/>
          <w:b/>
          <w:caps w:val="0"/>
          <w:lang w:val="en-US"/>
        </w:rPr>
        <w:t xml:space="preserve"> and Head of Online Business.</w:t>
      </w:r>
    </w:p>
    <w:p w:rsidR="00100AC6" w:rsidRPr="00ED170C" w:rsidRDefault="00100AC6" w:rsidP="00FA208C">
      <w:pPr>
        <w:pStyle w:val="ListParagraph"/>
        <w:spacing w:line="360" w:lineRule="auto"/>
        <w:rPr>
          <w:lang w:val="en-US"/>
        </w:rPr>
      </w:pPr>
      <w:r w:rsidRPr="00ED170C">
        <w:rPr>
          <w:lang w:val="en-US"/>
        </w:rPr>
        <w:t>Working with spreadsheets, sales and purchase ledgers and journals.</w:t>
      </w:r>
    </w:p>
    <w:p w:rsidR="00100AC6" w:rsidRPr="00ED170C" w:rsidRDefault="00100AC6" w:rsidP="00FA208C">
      <w:pPr>
        <w:pStyle w:val="ListParagraph"/>
        <w:spacing w:line="360" w:lineRule="auto"/>
        <w:rPr>
          <w:lang w:val="en-US"/>
        </w:rPr>
      </w:pPr>
      <w:r w:rsidRPr="00ED170C">
        <w:rPr>
          <w:lang w:val="en-US"/>
        </w:rPr>
        <w:t>Preparing statutory accounts.</w:t>
      </w:r>
    </w:p>
    <w:p w:rsidR="00100AC6" w:rsidRPr="00ED170C" w:rsidRDefault="00100AC6" w:rsidP="00FA208C">
      <w:pPr>
        <w:pStyle w:val="ListParagraph"/>
        <w:spacing w:line="360" w:lineRule="auto"/>
        <w:rPr>
          <w:lang w:val="en-US"/>
        </w:rPr>
      </w:pPr>
      <w:r w:rsidRPr="00ED170C">
        <w:rPr>
          <w:lang w:val="en-US"/>
        </w:rPr>
        <w:t>Calculating and checking to make sure payments, amounts and records are correct.</w:t>
      </w:r>
    </w:p>
    <w:p w:rsidR="00100AC6" w:rsidRPr="00ED170C" w:rsidRDefault="00100AC6" w:rsidP="00FA208C">
      <w:pPr>
        <w:pStyle w:val="ListParagraph"/>
        <w:spacing w:line="360" w:lineRule="auto"/>
        <w:rPr>
          <w:lang w:val="en-US"/>
        </w:rPr>
      </w:pPr>
      <w:r w:rsidRPr="00ED170C">
        <w:rPr>
          <w:lang w:val="en-US"/>
        </w:rPr>
        <w:t xml:space="preserve"> Sorting out incoming and outgoing daily post and answering any queries.</w:t>
      </w:r>
    </w:p>
    <w:p w:rsidR="00100AC6" w:rsidRPr="00ED170C" w:rsidRDefault="00100AC6" w:rsidP="00FA208C">
      <w:pPr>
        <w:pStyle w:val="ListParagraph"/>
        <w:spacing w:line="360" w:lineRule="auto"/>
        <w:rPr>
          <w:lang w:val="en-US"/>
        </w:rPr>
      </w:pPr>
      <w:r w:rsidRPr="00ED170C">
        <w:rPr>
          <w:lang w:val="en-US"/>
        </w:rPr>
        <w:t>Managing petty cash transactions.</w:t>
      </w:r>
    </w:p>
    <w:p w:rsidR="00100AC6" w:rsidRPr="009857F2" w:rsidRDefault="00100AC6" w:rsidP="00FA208C">
      <w:pPr>
        <w:pStyle w:val="ListParagraph"/>
        <w:spacing w:line="360" w:lineRule="auto"/>
        <w:rPr>
          <w:rFonts w:eastAsia="Calibri"/>
          <w:lang w:val="en-US"/>
        </w:rPr>
      </w:pPr>
      <w:r w:rsidRPr="00ED170C">
        <w:rPr>
          <w:lang w:val="en-US"/>
        </w:rPr>
        <w:t>Reconciling finance accounts and direct debits.</w:t>
      </w:r>
    </w:p>
    <w:p w:rsidR="00100AC6" w:rsidRPr="009857F2" w:rsidRDefault="00100AC6" w:rsidP="00FA208C">
      <w:pPr>
        <w:tabs>
          <w:tab w:val="left" w:pos="2410"/>
        </w:tabs>
        <w:autoSpaceDE w:val="0"/>
        <w:autoSpaceDN w:val="0"/>
        <w:spacing w:line="360" w:lineRule="auto"/>
        <w:ind w:left="2410" w:hanging="2410"/>
        <w:rPr>
          <w:rFonts w:eastAsia="Times New Roman" w:cs="Arial"/>
          <w:lang w:eastAsia="de-DE"/>
        </w:rPr>
      </w:pPr>
    </w:p>
    <w:p w:rsidR="00100AC6" w:rsidRDefault="00100AC6" w:rsidP="00FA208C">
      <w:pPr>
        <w:tabs>
          <w:tab w:val="left" w:pos="2410"/>
        </w:tabs>
        <w:autoSpaceDE w:val="0"/>
        <w:autoSpaceDN w:val="0"/>
        <w:spacing w:line="360" w:lineRule="auto"/>
        <w:rPr>
          <w:rStyle w:val="CompanyChar"/>
          <w:rFonts w:eastAsiaTheme="minorHAnsi"/>
        </w:rPr>
      </w:pPr>
      <w:r w:rsidRPr="009857F2">
        <w:rPr>
          <w:rStyle w:val="DatesChar"/>
          <w:rFonts w:eastAsiaTheme="minorHAnsi"/>
          <w:lang w:val="en-US"/>
        </w:rPr>
        <w:t>06.20</w:t>
      </w:r>
      <w:r>
        <w:rPr>
          <w:rStyle w:val="DatesChar"/>
          <w:rFonts w:eastAsiaTheme="minorHAnsi"/>
          <w:lang w:val="en-US"/>
        </w:rPr>
        <w:t>12</w:t>
      </w:r>
      <w:r w:rsidRPr="009857F2">
        <w:rPr>
          <w:rStyle w:val="DatesChar"/>
          <w:rFonts w:eastAsiaTheme="minorHAnsi"/>
          <w:lang w:val="en-US"/>
        </w:rPr>
        <w:t xml:space="preserve"> – 09.</w:t>
      </w:r>
      <w:r>
        <w:rPr>
          <w:rStyle w:val="DatesChar"/>
          <w:rFonts w:eastAsiaTheme="minorHAnsi"/>
          <w:lang w:val="en-US"/>
        </w:rPr>
        <w:t>2012</w:t>
      </w:r>
      <w:r w:rsidRPr="009857F2">
        <w:rPr>
          <w:rFonts w:eastAsia="Times New Roman" w:cs="Arial"/>
          <w:lang w:eastAsia="de-DE"/>
        </w:rPr>
        <w:tab/>
      </w:r>
      <w:r>
        <w:rPr>
          <w:rStyle w:val="CompanyChar"/>
          <w:rFonts w:eastAsiaTheme="minorHAnsi"/>
        </w:rPr>
        <w:t>PAKISTAN INTERNATIONAL AIRLINES</w:t>
      </w:r>
      <w:r w:rsidRPr="009857F2">
        <w:rPr>
          <w:rStyle w:val="CompanyChar"/>
          <w:rFonts w:eastAsiaTheme="minorHAnsi"/>
        </w:rPr>
        <w:t xml:space="preserve">, </w:t>
      </w:r>
      <w:r>
        <w:rPr>
          <w:rStyle w:val="CompanyChar"/>
          <w:rFonts w:eastAsiaTheme="minorHAnsi"/>
        </w:rPr>
        <w:t>KARACHI</w:t>
      </w:r>
    </w:p>
    <w:p w:rsidR="00100AC6" w:rsidRDefault="00100AC6" w:rsidP="00FA208C">
      <w:pPr>
        <w:pStyle w:val="Position"/>
        <w:spacing w:line="360" w:lineRule="auto"/>
        <w:rPr>
          <w:lang w:val="en-US"/>
        </w:rPr>
      </w:pPr>
      <w:r w:rsidRPr="009857F2">
        <w:rPr>
          <w:rStyle w:val="CompanyChar"/>
          <w:rFonts w:eastAsiaTheme="minorHAnsi"/>
          <w:lang w:val="en-US"/>
        </w:rPr>
        <w:tab/>
      </w:r>
      <w:r w:rsidRPr="00252636">
        <w:rPr>
          <w:rStyle w:val="CompanyChar"/>
          <w:rFonts w:eastAsiaTheme="minorHAnsi"/>
          <w:b/>
          <w:lang w:val="en-US"/>
        </w:rPr>
        <w:t>c</w:t>
      </w:r>
      <w:r w:rsidRPr="00DE2BA7">
        <w:rPr>
          <w:lang w:val="en-US"/>
        </w:rPr>
        <w:t xml:space="preserve">ustomer </w:t>
      </w:r>
      <w:r>
        <w:rPr>
          <w:lang w:val="en-US"/>
        </w:rPr>
        <w:t>S</w:t>
      </w:r>
      <w:r w:rsidRPr="00DE2BA7">
        <w:rPr>
          <w:lang w:val="en-US"/>
        </w:rPr>
        <w:t>ervice</w:t>
      </w:r>
      <w:r>
        <w:rPr>
          <w:lang w:val="en-US"/>
        </w:rPr>
        <w:t>s Executive (</w:t>
      </w:r>
      <w:r w:rsidRPr="00DE2BA7">
        <w:rPr>
          <w:lang w:val="en-US"/>
        </w:rPr>
        <w:t>Hajj operation</w:t>
      </w:r>
      <w:r>
        <w:rPr>
          <w:lang w:val="en-US"/>
        </w:rPr>
        <w:t>s)</w:t>
      </w:r>
    </w:p>
    <w:p w:rsidR="00350F54" w:rsidRDefault="00350F54" w:rsidP="00FA208C">
      <w:pPr>
        <w:tabs>
          <w:tab w:val="left" w:pos="2410"/>
        </w:tabs>
        <w:autoSpaceDE w:val="0"/>
        <w:autoSpaceDN w:val="0"/>
        <w:spacing w:line="360" w:lineRule="auto"/>
        <w:rPr>
          <w:rStyle w:val="CompanyChar"/>
          <w:rFonts w:eastAsiaTheme="minorHAnsi"/>
        </w:rPr>
      </w:pPr>
      <w:r>
        <w:rPr>
          <w:rStyle w:val="DatesChar"/>
          <w:rFonts w:eastAsiaTheme="minorHAnsi"/>
          <w:lang w:val="en-US"/>
        </w:rPr>
        <w:t>01</w:t>
      </w:r>
      <w:r w:rsidRPr="009857F2">
        <w:rPr>
          <w:rStyle w:val="DatesChar"/>
          <w:rFonts w:eastAsiaTheme="minorHAnsi"/>
          <w:lang w:val="en-US"/>
        </w:rPr>
        <w:t>.20</w:t>
      </w:r>
      <w:r>
        <w:rPr>
          <w:rStyle w:val="DatesChar"/>
          <w:rFonts w:eastAsiaTheme="minorHAnsi"/>
          <w:lang w:val="en-US"/>
        </w:rPr>
        <w:t>09 – 06</w:t>
      </w:r>
      <w:r w:rsidRPr="009857F2">
        <w:rPr>
          <w:rStyle w:val="DatesChar"/>
          <w:rFonts w:eastAsiaTheme="minorHAnsi"/>
          <w:lang w:val="en-US"/>
        </w:rPr>
        <w:t>.</w:t>
      </w:r>
      <w:r>
        <w:rPr>
          <w:rStyle w:val="DatesChar"/>
          <w:rFonts w:eastAsiaTheme="minorHAnsi"/>
          <w:lang w:val="en-US"/>
        </w:rPr>
        <w:t>2012</w:t>
      </w:r>
      <w:r w:rsidRPr="009857F2">
        <w:rPr>
          <w:rFonts w:eastAsia="Times New Roman" w:cs="Arial"/>
          <w:lang w:eastAsia="de-DE"/>
        </w:rPr>
        <w:tab/>
      </w:r>
      <w:r>
        <w:rPr>
          <w:rStyle w:val="CompanyChar"/>
          <w:rFonts w:eastAsiaTheme="minorHAnsi"/>
        </w:rPr>
        <w:t>crescent degree college</w:t>
      </w:r>
    </w:p>
    <w:p w:rsidR="00350F54" w:rsidRPr="00350F54" w:rsidRDefault="00350F54" w:rsidP="00FA208C">
      <w:pPr>
        <w:pStyle w:val="Dates"/>
        <w:spacing w:line="360" w:lineRule="auto"/>
        <w:rPr>
          <w:b/>
          <w:color w:val="808080" w:themeColor="background1" w:themeShade="80"/>
          <w:sz w:val="22"/>
        </w:rPr>
      </w:pPr>
      <w:r w:rsidRPr="009857F2">
        <w:rPr>
          <w:rStyle w:val="CompanyChar"/>
          <w:rFonts w:eastAsiaTheme="minorHAnsi"/>
          <w:lang w:val="en-US"/>
        </w:rPr>
        <w:tab/>
      </w:r>
      <w:proofErr w:type="gramStart"/>
      <w:r>
        <w:rPr>
          <w:rStyle w:val="CompanyChar"/>
          <w:rFonts w:eastAsiaTheme="minorHAnsi"/>
          <w:color w:val="808080" w:themeColor="background1" w:themeShade="80"/>
          <w:sz w:val="22"/>
          <w:lang w:val="en-US"/>
        </w:rPr>
        <w:t xml:space="preserve">Head of </w:t>
      </w:r>
      <w:r w:rsidR="008E76CE">
        <w:rPr>
          <w:rStyle w:val="CompanyChar"/>
          <w:rFonts w:eastAsiaTheme="minorHAnsi"/>
          <w:color w:val="808080" w:themeColor="background1" w:themeShade="80"/>
          <w:sz w:val="22"/>
          <w:lang w:val="en-US"/>
        </w:rPr>
        <w:t>Department</w:t>
      </w:r>
      <w:r>
        <w:rPr>
          <w:rStyle w:val="CompanyChar"/>
          <w:rFonts w:eastAsiaTheme="minorHAnsi"/>
          <w:color w:val="808080" w:themeColor="background1" w:themeShade="80"/>
          <w:sz w:val="22"/>
          <w:lang w:val="en-US"/>
        </w:rPr>
        <w:t xml:space="preserve"> and Lecturer.</w:t>
      </w:r>
      <w:proofErr w:type="gramEnd"/>
    </w:p>
    <w:p w:rsidR="00100AC6" w:rsidRDefault="00350F54" w:rsidP="00FA208C">
      <w:pPr>
        <w:spacing w:line="360" w:lineRule="auto"/>
      </w:pPr>
      <w:r>
        <w:t xml:space="preserve">                  </w:t>
      </w:r>
    </w:p>
    <w:p w:rsidR="00100AC6" w:rsidRPr="009857F2" w:rsidRDefault="00100AC6" w:rsidP="00FA208C">
      <w:pPr>
        <w:spacing w:line="360" w:lineRule="auto"/>
      </w:pPr>
    </w:p>
    <w:p w:rsidR="00100AC6" w:rsidRPr="009857F2" w:rsidRDefault="00100AC6" w:rsidP="00FA208C">
      <w:pPr>
        <w:pStyle w:val="Heading1"/>
        <w:pBdr>
          <w:bottom w:val="single" w:sz="4" w:space="5" w:color="auto"/>
        </w:pBdr>
        <w:tabs>
          <w:tab w:val="clear" w:pos="2410"/>
          <w:tab w:val="left" w:pos="6375"/>
        </w:tabs>
        <w:spacing w:line="360" w:lineRule="auto"/>
        <w:rPr>
          <w:lang w:val="en-US" w:eastAsia="de-DE"/>
        </w:rPr>
      </w:pPr>
      <w:r w:rsidRPr="009857F2">
        <w:rPr>
          <w:lang w:val="en-US" w:eastAsia="de-DE"/>
        </w:rPr>
        <w:t>EDUCATION</w:t>
      </w:r>
      <w:r w:rsidR="008E76CE">
        <w:rPr>
          <w:lang w:val="en-US" w:eastAsia="de-DE"/>
        </w:rPr>
        <w:tab/>
      </w:r>
      <w:r w:rsidR="008E76CE">
        <w:rPr>
          <w:lang w:val="en-US" w:eastAsia="de-DE"/>
        </w:rPr>
        <w:tab/>
      </w:r>
    </w:p>
    <w:p w:rsidR="00100AC6" w:rsidRPr="009857F2" w:rsidRDefault="00100AC6" w:rsidP="00FA208C">
      <w:pPr>
        <w:tabs>
          <w:tab w:val="left" w:pos="2410"/>
        </w:tabs>
        <w:autoSpaceDE w:val="0"/>
        <w:autoSpaceDN w:val="0"/>
        <w:spacing w:line="360" w:lineRule="auto"/>
        <w:rPr>
          <w:rFonts w:eastAsia="Times New Roman" w:cs="Arial"/>
          <w:lang w:eastAsia="de-DE"/>
        </w:rPr>
      </w:pPr>
    </w:p>
    <w:p w:rsidR="00C07B43" w:rsidRDefault="00C07B43" w:rsidP="00FA208C">
      <w:pPr>
        <w:pStyle w:val="Company"/>
        <w:spacing w:line="360" w:lineRule="auto"/>
        <w:rPr>
          <w:lang w:val="en-US"/>
        </w:rPr>
      </w:pPr>
      <w:r>
        <w:rPr>
          <w:rStyle w:val="DatesChar"/>
          <w:rFonts w:eastAsiaTheme="minorHAnsi"/>
          <w:lang w:val="en-US"/>
        </w:rPr>
        <w:t xml:space="preserve">06 JULLY 2015                 </w:t>
      </w:r>
      <w:r>
        <w:rPr>
          <w:lang w:val="en-US"/>
        </w:rPr>
        <w:t xml:space="preserve">institute of business &amp; </w:t>
      </w:r>
      <w:r w:rsidR="002A73A7">
        <w:rPr>
          <w:lang w:val="en-US"/>
        </w:rPr>
        <w:t>TECHNOLOGY (</w:t>
      </w:r>
      <w:r>
        <w:rPr>
          <w:lang w:val="en-US"/>
        </w:rPr>
        <w:t>ibt)</w:t>
      </w:r>
    </w:p>
    <w:p w:rsidR="00C07B43" w:rsidRPr="00C07B43" w:rsidRDefault="00C07B43" w:rsidP="00FA208C">
      <w:pPr>
        <w:pStyle w:val="Company"/>
        <w:spacing w:line="360" w:lineRule="auto"/>
        <w:rPr>
          <w:rStyle w:val="DatesChar"/>
          <w:rFonts w:eastAsiaTheme="minorHAnsi"/>
          <w:color w:val="808080" w:themeColor="background1" w:themeShade="80"/>
          <w:sz w:val="22"/>
          <w:lang w:val="en-US"/>
        </w:rPr>
      </w:pPr>
      <w:r>
        <w:rPr>
          <w:rStyle w:val="DatesChar"/>
          <w:rFonts w:eastAsiaTheme="minorHAnsi"/>
          <w:lang w:val="en-US"/>
        </w:rPr>
        <w:tab/>
      </w:r>
      <w:proofErr w:type="gramStart"/>
      <w:r>
        <w:rPr>
          <w:rStyle w:val="DatesChar"/>
          <w:rFonts w:eastAsiaTheme="minorHAnsi"/>
          <w:color w:val="808080" w:themeColor="background1" w:themeShade="80"/>
          <w:sz w:val="22"/>
          <w:lang w:val="en-US"/>
        </w:rPr>
        <w:t>ENROLLED IN PHD.</w:t>
      </w:r>
      <w:proofErr w:type="gramEnd"/>
    </w:p>
    <w:p w:rsidR="00C07B43" w:rsidRDefault="00C07B43" w:rsidP="00FA208C">
      <w:pPr>
        <w:pStyle w:val="Company"/>
        <w:spacing w:line="360" w:lineRule="auto"/>
        <w:rPr>
          <w:rStyle w:val="DatesChar"/>
          <w:rFonts w:eastAsiaTheme="minorHAnsi"/>
          <w:lang w:val="en-US"/>
        </w:rPr>
      </w:pPr>
    </w:p>
    <w:p w:rsidR="00102515" w:rsidRPr="00102515" w:rsidRDefault="00100AC6" w:rsidP="00FA208C">
      <w:pPr>
        <w:pStyle w:val="Company"/>
        <w:spacing w:line="360" w:lineRule="auto"/>
        <w:rPr>
          <w:lang w:val="en-US"/>
        </w:rPr>
      </w:pPr>
      <w:r>
        <w:rPr>
          <w:rStyle w:val="DatesChar"/>
          <w:rFonts w:eastAsiaTheme="minorHAnsi"/>
          <w:lang w:val="en-US"/>
        </w:rPr>
        <w:t>10 MARCH 2015</w:t>
      </w:r>
      <w:r w:rsidRPr="009857F2">
        <w:rPr>
          <w:lang w:val="en-US"/>
        </w:rPr>
        <w:tab/>
      </w:r>
      <w:r>
        <w:rPr>
          <w:lang w:val="en-US"/>
        </w:rPr>
        <w:t>institute of business &amp; technology (ibt)</w:t>
      </w:r>
    </w:p>
    <w:p w:rsidR="00C07B43" w:rsidRDefault="00100AC6" w:rsidP="00FA208C">
      <w:pPr>
        <w:pStyle w:val="Position"/>
        <w:spacing w:line="360" w:lineRule="auto"/>
        <w:rPr>
          <w:lang w:val="en-US"/>
        </w:rPr>
      </w:pPr>
      <w:r w:rsidRPr="009857F2">
        <w:rPr>
          <w:rStyle w:val="CompanyChar"/>
          <w:rFonts w:eastAsiaTheme="minorHAnsi"/>
          <w:lang w:val="en-US"/>
        </w:rPr>
        <w:tab/>
      </w:r>
      <w:proofErr w:type="gramStart"/>
      <w:r w:rsidRPr="009857F2">
        <w:rPr>
          <w:lang w:val="en-US"/>
        </w:rPr>
        <w:t>MS</w:t>
      </w:r>
      <w:r>
        <w:rPr>
          <w:lang w:val="en-US"/>
        </w:rPr>
        <w:t>/</w:t>
      </w:r>
      <w:proofErr w:type="spellStart"/>
      <w:r w:rsidR="00BF409F">
        <w:rPr>
          <w:lang w:val="en-US"/>
        </w:rPr>
        <w:t>M.Phil.</w:t>
      </w:r>
      <w:proofErr w:type="spellEnd"/>
      <w:proofErr w:type="gramEnd"/>
      <w:r>
        <w:rPr>
          <w:lang w:val="en-US"/>
        </w:rPr>
        <w:t xml:space="preserve"> IN BANKING &amp; FINANCE</w:t>
      </w:r>
      <w:r w:rsidR="002A0454">
        <w:rPr>
          <w:lang w:val="en-US"/>
        </w:rPr>
        <w:t xml:space="preserve"> &amp; SCM</w:t>
      </w:r>
      <w:r>
        <w:rPr>
          <w:lang w:val="en-US"/>
        </w:rPr>
        <w:t xml:space="preserve"> </w:t>
      </w:r>
      <w:bookmarkStart w:id="1" w:name="OLE_LINK1"/>
      <w:bookmarkStart w:id="2" w:name="OLE_LINK2"/>
      <w:bookmarkStart w:id="3" w:name="OLE_LINK3"/>
      <w:r w:rsidRPr="00A9784B">
        <w:rPr>
          <w:sz w:val="28"/>
          <w:szCs w:val="28"/>
          <w:lang w:val="en-US"/>
        </w:rPr>
        <w:t>HEC</w:t>
      </w:r>
      <w:r>
        <w:rPr>
          <w:sz w:val="28"/>
          <w:szCs w:val="28"/>
          <w:lang w:val="en-US"/>
        </w:rPr>
        <w:t xml:space="preserve"> </w:t>
      </w:r>
      <w:r>
        <w:rPr>
          <w:lang w:val="en-US"/>
        </w:rPr>
        <w:t xml:space="preserve">ISSUED </w:t>
      </w:r>
      <w:r w:rsidRPr="00C07B43">
        <w:rPr>
          <w:lang w:val="en-US"/>
        </w:rPr>
        <w:t>EQUIVALENCE</w:t>
      </w:r>
      <w:r>
        <w:rPr>
          <w:lang w:val="en-US"/>
        </w:rPr>
        <w:t xml:space="preserve"> CERTIFICATE.</w:t>
      </w:r>
    </w:p>
    <w:p w:rsidR="00100AC6" w:rsidRPr="00A9784B" w:rsidRDefault="00100AC6" w:rsidP="00FA208C">
      <w:pPr>
        <w:pStyle w:val="Position"/>
        <w:spacing w:line="360" w:lineRule="auto"/>
        <w:rPr>
          <w:lang w:val="en-US"/>
        </w:rPr>
      </w:pPr>
    </w:p>
    <w:bookmarkEnd w:id="1"/>
    <w:bookmarkEnd w:id="2"/>
    <w:bookmarkEnd w:id="3"/>
    <w:p w:rsidR="00FA208C" w:rsidRDefault="00FA208C" w:rsidP="00FA208C">
      <w:pPr>
        <w:pStyle w:val="Company"/>
        <w:spacing w:line="360" w:lineRule="auto"/>
        <w:rPr>
          <w:rStyle w:val="DatesChar"/>
          <w:rFonts w:eastAsiaTheme="minorHAnsi"/>
          <w:lang w:val="en-US"/>
        </w:rPr>
      </w:pPr>
    </w:p>
    <w:p w:rsidR="00100AC6" w:rsidRPr="009857F2" w:rsidRDefault="00100AC6" w:rsidP="00FA208C">
      <w:pPr>
        <w:pStyle w:val="Company"/>
        <w:spacing w:line="360" w:lineRule="auto"/>
        <w:rPr>
          <w:rFonts w:eastAsiaTheme="minorHAnsi"/>
          <w:lang w:val="en-US"/>
        </w:rPr>
      </w:pPr>
      <w:r>
        <w:rPr>
          <w:rStyle w:val="DatesChar"/>
          <w:rFonts w:eastAsiaTheme="minorHAnsi"/>
          <w:lang w:val="en-US"/>
        </w:rPr>
        <w:t>06</w:t>
      </w:r>
      <w:r w:rsidRPr="009857F2">
        <w:rPr>
          <w:rStyle w:val="DatesChar"/>
          <w:rFonts w:eastAsiaTheme="minorHAnsi"/>
          <w:lang w:val="en-US"/>
        </w:rPr>
        <w:t>.</w:t>
      </w:r>
      <w:r>
        <w:rPr>
          <w:rStyle w:val="DatesChar"/>
          <w:rFonts w:eastAsiaTheme="minorHAnsi"/>
          <w:lang w:val="en-US"/>
        </w:rPr>
        <w:t>2012 – 01</w:t>
      </w:r>
      <w:r w:rsidRPr="009857F2">
        <w:rPr>
          <w:rStyle w:val="DatesChar"/>
          <w:rFonts w:eastAsiaTheme="minorHAnsi"/>
          <w:lang w:val="en-US"/>
        </w:rPr>
        <w:t>.20</w:t>
      </w:r>
      <w:r>
        <w:rPr>
          <w:rStyle w:val="DatesChar"/>
          <w:rFonts w:eastAsiaTheme="minorHAnsi"/>
          <w:lang w:val="en-US"/>
        </w:rPr>
        <w:t>14</w:t>
      </w:r>
      <w:r w:rsidRPr="009857F2">
        <w:rPr>
          <w:lang w:val="en-US"/>
        </w:rPr>
        <w:tab/>
      </w:r>
      <w:r>
        <w:rPr>
          <w:lang w:val="en-US"/>
        </w:rPr>
        <w:t>institute of business &amp; technology (ibt)</w:t>
      </w:r>
    </w:p>
    <w:p w:rsidR="00100AC6" w:rsidRPr="009857F2" w:rsidRDefault="00100AC6" w:rsidP="00FA208C">
      <w:pPr>
        <w:pStyle w:val="Position"/>
        <w:spacing w:line="360" w:lineRule="auto"/>
        <w:rPr>
          <w:lang w:val="en-US"/>
        </w:rPr>
      </w:pPr>
      <w:r>
        <w:rPr>
          <w:lang w:val="en-US"/>
        </w:rPr>
        <w:t xml:space="preserve">                                 </w:t>
      </w:r>
      <w:r w:rsidR="00B24AF1">
        <w:rPr>
          <w:lang w:val="en-US"/>
        </w:rPr>
        <w:t xml:space="preserve">      MBA IN BANKING &amp; FINANCE,</w:t>
      </w:r>
      <w:r>
        <w:rPr>
          <w:lang w:val="en-US"/>
        </w:rPr>
        <w:t xml:space="preserve"> </w:t>
      </w:r>
      <w:r w:rsidR="00B24AF1">
        <w:rPr>
          <w:lang w:val="en-US"/>
        </w:rPr>
        <w:t>BI MAJOR IN SCM</w:t>
      </w:r>
      <w:r>
        <w:rPr>
          <w:lang w:val="en-US"/>
        </w:rPr>
        <w:t xml:space="preserve">           </w:t>
      </w:r>
    </w:p>
    <w:p w:rsidR="00100AC6" w:rsidRPr="009857F2" w:rsidRDefault="00100AC6" w:rsidP="00FA208C">
      <w:pPr>
        <w:tabs>
          <w:tab w:val="left" w:pos="2410"/>
        </w:tabs>
        <w:autoSpaceDE w:val="0"/>
        <w:autoSpaceDN w:val="0"/>
        <w:spacing w:line="360" w:lineRule="auto"/>
        <w:ind w:left="2410" w:hanging="2410"/>
        <w:rPr>
          <w:rFonts w:eastAsia="Times New Roman" w:cs="Arial"/>
          <w:lang w:eastAsia="de-DE"/>
        </w:rPr>
      </w:pPr>
    </w:p>
    <w:p w:rsidR="00100AC6" w:rsidRPr="009857F2" w:rsidRDefault="00100AC6" w:rsidP="00FA208C">
      <w:pPr>
        <w:pStyle w:val="Company"/>
        <w:spacing w:line="360" w:lineRule="auto"/>
        <w:rPr>
          <w:lang w:val="en-US"/>
        </w:rPr>
      </w:pPr>
      <w:r>
        <w:rPr>
          <w:rStyle w:val="DatesChar"/>
          <w:rFonts w:eastAsiaTheme="minorHAnsi"/>
          <w:lang w:val="en-US"/>
        </w:rPr>
        <w:t>04.2008</w:t>
      </w:r>
      <w:r w:rsidRPr="009857F2">
        <w:rPr>
          <w:rStyle w:val="DatesChar"/>
          <w:rFonts w:eastAsiaTheme="minorHAnsi"/>
          <w:lang w:val="en-US"/>
        </w:rPr>
        <w:t xml:space="preserve"> –</w:t>
      </w:r>
      <w:r>
        <w:rPr>
          <w:rStyle w:val="DatesChar"/>
          <w:rFonts w:eastAsiaTheme="minorHAnsi"/>
          <w:lang w:val="en-US"/>
        </w:rPr>
        <w:t>05</w:t>
      </w:r>
      <w:r w:rsidRPr="009857F2">
        <w:rPr>
          <w:rStyle w:val="DatesChar"/>
          <w:rFonts w:eastAsiaTheme="minorHAnsi"/>
          <w:lang w:val="en-US"/>
        </w:rPr>
        <w:t>.20</w:t>
      </w:r>
      <w:r>
        <w:rPr>
          <w:rStyle w:val="DatesChar"/>
          <w:rFonts w:eastAsiaTheme="minorHAnsi"/>
          <w:lang w:val="en-US"/>
        </w:rPr>
        <w:t>12</w:t>
      </w:r>
      <w:r w:rsidRPr="009857F2">
        <w:rPr>
          <w:lang w:val="en-US"/>
        </w:rPr>
        <w:tab/>
      </w:r>
      <w:r>
        <w:rPr>
          <w:lang w:val="en-US"/>
        </w:rPr>
        <w:t>institute of business &amp; technology (ibt)</w:t>
      </w:r>
    </w:p>
    <w:p w:rsidR="00100AC6" w:rsidRDefault="00100AC6" w:rsidP="00FA208C">
      <w:pPr>
        <w:pStyle w:val="Position"/>
        <w:spacing w:line="360" w:lineRule="auto"/>
        <w:rPr>
          <w:lang w:val="en-US"/>
        </w:rPr>
      </w:pPr>
      <w:r w:rsidRPr="009857F2">
        <w:rPr>
          <w:lang w:val="en-US"/>
        </w:rPr>
        <w:tab/>
      </w:r>
      <w:r>
        <w:rPr>
          <w:lang w:val="en-US"/>
        </w:rPr>
        <w:t>HONORS IN BUSINESS ADMINISTRATION IN FINANCE &amp;</w:t>
      </w:r>
    </w:p>
    <w:p w:rsidR="00100AC6" w:rsidRDefault="00100AC6" w:rsidP="00FA208C">
      <w:pPr>
        <w:pStyle w:val="Position"/>
        <w:spacing w:line="360" w:lineRule="auto"/>
        <w:rPr>
          <w:lang w:val="en-US"/>
        </w:rPr>
      </w:pPr>
      <w:r>
        <w:rPr>
          <w:lang w:val="en-US"/>
        </w:rPr>
        <w:t xml:space="preserve">                                        SCM </w:t>
      </w:r>
    </w:p>
    <w:p w:rsidR="00100AC6" w:rsidRDefault="00165E97" w:rsidP="00100AC6">
      <w:pPr>
        <w:pStyle w:val="Position"/>
        <w:rPr>
          <w:rStyle w:val="DatesChar"/>
          <w:rFonts w:eastAsiaTheme="minorHAnsi"/>
          <w:color w:val="auto"/>
          <w:lang w:val="en-US"/>
        </w:rPr>
      </w:pPr>
      <w:r>
        <w:rPr>
          <w:rStyle w:val="DatesChar"/>
          <w:rFonts w:eastAsiaTheme="minorHAnsi"/>
          <w:color w:val="auto"/>
          <w:lang w:val="en-US"/>
        </w:rPr>
        <w:t>08</w:t>
      </w:r>
      <w:r w:rsidR="00100AC6">
        <w:rPr>
          <w:rStyle w:val="DatesChar"/>
          <w:rFonts w:eastAsiaTheme="minorHAnsi"/>
          <w:color w:val="auto"/>
          <w:lang w:val="en-US"/>
        </w:rPr>
        <w:t>.2005</w:t>
      </w:r>
      <w:r w:rsidR="00100AC6" w:rsidRPr="00563BF0">
        <w:rPr>
          <w:rStyle w:val="DatesChar"/>
          <w:rFonts w:eastAsiaTheme="minorHAnsi"/>
          <w:color w:val="auto"/>
          <w:lang w:val="en-US"/>
        </w:rPr>
        <w:t xml:space="preserve"> –</w:t>
      </w:r>
      <w:r w:rsidR="00100AC6">
        <w:rPr>
          <w:rStyle w:val="DatesChar"/>
          <w:rFonts w:eastAsiaTheme="minorHAnsi"/>
          <w:color w:val="auto"/>
          <w:lang w:val="en-US"/>
        </w:rPr>
        <w:t>06</w:t>
      </w:r>
      <w:r w:rsidR="00100AC6" w:rsidRPr="00563BF0">
        <w:rPr>
          <w:rStyle w:val="DatesChar"/>
          <w:rFonts w:eastAsiaTheme="minorHAnsi"/>
          <w:color w:val="auto"/>
          <w:lang w:val="en-US"/>
        </w:rPr>
        <w:t>.20</w:t>
      </w:r>
      <w:r w:rsidR="00100AC6">
        <w:rPr>
          <w:rStyle w:val="DatesChar"/>
          <w:rFonts w:eastAsiaTheme="minorHAnsi"/>
          <w:color w:val="auto"/>
          <w:lang w:val="en-US"/>
        </w:rPr>
        <w:t xml:space="preserve">07            </w:t>
      </w:r>
      <w:r w:rsidR="00100AC6" w:rsidRPr="00C07B43">
        <w:rPr>
          <w:rStyle w:val="DatesChar"/>
          <w:rFonts w:eastAsiaTheme="minorHAnsi"/>
          <w:color w:val="auto"/>
          <w:sz w:val="22"/>
          <w:lang w:val="en-US"/>
        </w:rPr>
        <w:t>KARACHI BOARD</w:t>
      </w:r>
    </w:p>
    <w:p w:rsidR="00100AC6" w:rsidRDefault="00100AC6" w:rsidP="00100AC6">
      <w:pPr>
        <w:pStyle w:val="Position"/>
        <w:rPr>
          <w:rStyle w:val="DatesChar"/>
          <w:rFonts w:eastAsiaTheme="minorHAnsi"/>
          <w:b w:val="0"/>
          <w:lang w:val="en-US"/>
        </w:rPr>
      </w:pPr>
      <w:r>
        <w:rPr>
          <w:rStyle w:val="DatesChar"/>
          <w:rFonts w:eastAsiaTheme="minorHAnsi"/>
          <w:color w:val="auto"/>
          <w:lang w:val="en-US"/>
        </w:rPr>
        <w:t xml:space="preserve">                                       </w:t>
      </w:r>
      <w:r>
        <w:rPr>
          <w:lang w:val="en-US"/>
        </w:rPr>
        <w:t>FSC PRE.ENGINEERING FROM GOVT. COLLEGE SRE MAJEED</w:t>
      </w:r>
      <w:r>
        <w:rPr>
          <w:rStyle w:val="DatesChar"/>
          <w:rFonts w:eastAsiaTheme="minorHAnsi"/>
          <w:b w:val="0"/>
          <w:lang w:val="en-US"/>
        </w:rPr>
        <w:t xml:space="preserve"> </w:t>
      </w:r>
    </w:p>
    <w:p w:rsidR="00100AC6" w:rsidRPr="00C07B43" w:rsidRDefault="00100AC6" w:rsidP="00100AC6">
      <w:pPr>
        <w:pStyle w:val="Position"/>
        <w:rPr>
          <w:rStyle w:val="DatesChar"/>
          <w:rFonts w:eastAsiaTheme="minorHAnsi"/>
          <w:color w:val="auto"/>
          <w:sz w:val="22"/>
          <w:lang w:val="en-US"/>
        </w:rPr>
      </w:pPr>
      <w:r w:rsidRPr="00CA6CD5">
        <w:rPr>
          <w:rStyle w:val="DatesChar"/>
          <w:rFonts w:eastAsiaTheme="minorHAnsi"/>
          <w:color w:val="auto"/>
          <w:lang w:val="en-US"/>
        </w:rPr>
        <w:t xml:space="preserve">04.2003 –06.2005            </w:t>
      </w:r>
      <w:r w:rsidRPr="00C07B43">
        <w:rPr>
          <w:rStyle w:val="DatesChar"/>
          <w:rFonts w:eastAsiaTheme="minorHAnsi"/>
          <w:color w:val="auto"/>
          <w:sz w:val="22"/>
          <w:lang w:val="en-US"/>
        </w:rPr>
        <w:t>KARACHI BOARD</w:t>
      </w:r>
    </w:p>
    <w:p w:rsidR="00100AC6" w:rsidRDefault="00100AC6" w:rsidP="000D06A8">
      <w:pPr>
        <w:pStyle w:val="Position"/>
        <w:tabs>
          <w:tab w:val="clear" w:pos="2410"/>
          <w:tab w:val="left" w:pos="2520"/>
          <w:tab w:val="left" w:pos="2700"/>
        </w:tabs>
        <w:rPr>
          <w:rStyle w:val="DatesChar"/>
          <w:rFonts w:eastAsiaTheme="minorHAnsi"/>
          <w:b w:val="0"/>
          <w:lang w:val="en-US"/>
        </w:rPr>
      </w:pPr>
      <w:r>
        <w:rPr>
          <w:rStyle w:val="DatesChar"/>
          <w:rFonts w:eastAsiaTheme="minorHAnsi"/>
          <w:color w:val="auto"/>
          <w:lang w:val="en-US"/>
        </w:rPr>
        <w:t xml:space="preserve">                                      </w:t>
      </w:r>
      <w:r w:rsidR="000D06A8">
        <w:rPr>
          <w:rStyle w:val="DatesChar"/>
          <w:rFonts w:eastAsiaTheme="minorHAnsi"/>
          <w:color w:val="auto"/>
          <w:lang w:val="en-US"/>
        </w:rPr>
        <w:t xml:space="preserve"> </w:t>
      </w:r>
      <w:r>
        <w:rPr>
          <w:lang w:val="en-US"/>
        </w:rPr>
        <w:t>MATRIC SCIENCE FROM PIA MODEL SEC SCHOOL KARACHI</w:t>
      </w:r>
      <w:r>
        <w:rPr>
          <w:rStyle w:val="DatesChar"/>
          <w:rFonts w:eastAsiaTheme="minorHAnsi"/>
          <w:b w:val="0"/>
          <w:lang w:val="en-US"/>
        </w:rPr>
        <w:t xml:space="preserve"> </w:t>
      </w:r>
    </w:p>
    <w:p w:rsidR="00100AC6" w:rsidRPr="00CA6CD5" w:rsidRDefault="00100AC6" w:rsidP="00100AC6">
      <w:pPr>
        <w:pStyle w:val="Position"/>
        <w:rPr>
          <w:color w:val="auto"/>
        </w:rPr>
      </w:pPr>
      <w:r>
        <w:rPr>
          <w:rStyle w:val="DatesChar"/>
          <w:rFonts w:eastAsiaTheme="minorHAnsi"/>
          <w:color w:val="auto"/>
          <w:lang w:val="en-US"/>
        </w:rPr>
        <w:t xml:space="preserve">  </w:t>
      </w:r>
    </w:p>
    <w:p w:rsidR="00100AC6" w:rsidRDefault="00100AC6" w:rsidP="00100AC6">
      <w:pPr>
        <w:pStyle w:val="Heading1"/>
        <w:ind w:left="0" w:firstLine="0"/>
        <w:rPr>
          <w:lang w:val="en-US"/>
        </w:rPr>
      </w:pPr>
      <w:r w:rsidRPr="00BC711F">
        <w:rPr>
          <w:lang w:val="en-US"/>
        </w:rPr>
        <w:t>EXTRA CURRICULUM ACTIVITIES</w:t>
      </w:r>
    </w:p>
    <w:p w:rsidR="003D40C4" w:rsidRDefault="003D40C4" w:rsidP="003D40C4"/>
    <w:p w:rsidR="003D40C4" w:rsidRPr="003D40C4" w:rsidRDefault="003D40C4" w:rsidP="003D40C4">
      <w:pPr>
        <w:rPr>
          <w:b/>
          <w:color w:val="7F7F7F" w:themeColor="text1" w:themeTint="80"/>
        </w:rPr>
      </w:pPr>
      <w:r>
        <w:t xml:space="preserve">  </w:t>
      </w:r>
      <w:r w:rsidR="00937568">
        <w:t xml:space="preserve">                               </w:t>
      </w:r>
      <w:r>
        <w:t xml:space="preserve"> </w:t>
      </w:r>
      <w:r>
        <w:rPr>
          <w:b/>
          <w:color w:val="7F7F7F" w:themeColor="text1" w:themeTint="80"/>
        </w:rPr>
        <w:t>Achievements from Highly Official Authorities of Pakistan.</w:t>
      </w:r>
      <w:r w:rsidRPr="003D40C4">
        <w:rPr>
          <w:b/>
          <w:color w:val="7F7F7F" w:themeColor="text1" w:themeTint="80"/>
        </w:rPr>
        <w:t xml:space="preserve">  </w:t>
      </w:r>
    </w:p>
    <w:p w:rsidR="003D40C4" w:rsidRPr="003D40C4" w:rsidRDefault="003D40C4" w:rsidP="003D40C4">
      <w:pPr>
        <w:rPr>
          <w:b/>
          <w:color w:val="595959" w:themeColor="text1" w:themeTint="A6"/>
        </w:rPr>
      </w:pPr>
    </w:p>
    <w:p w:rsidR="00100AC6" w:rsidRPr="009857F2" w:rsidRDefault="00100AC6" w:rsidP="00100AC6">
      <w:pPr>
        <w:tabs>
          <w:tab w:val="left" w:pos="2410"/>
        </w:tabs>
        <w:autoSpaceDE w:val="0"/>
        <w:autoSpaceDN w:val="0"/>
        <w:ind w:left="2410" w:hanging="2410"/>
        <w:rPr>
          <w:rFonts w:eastAsia="Times New Roman" w:cs="Arial"/>
          <w:lang w:eastAsia="de-DE"/>
        </w:rPr>
      </w:pPr>
    </w:p>
    <w:p w:rsidR="00100AC6" w:rsidRDefault="00100AC6" w:rsidP="003D40C4">
      <w:pPr>
        <w:pStyle w:val="ListParagraph"/>
        <w:numPr>
          <w:ilvl w:val="0"/>
          <w:numId w:val="2"/>
        </w:numPr>
        <w:spacing w:after="200" w:line="276" w:lineRule="auto"/>
        <w:ind w:hanging="450"/>
      </w:pPr>
      <w:r>
        <w:t xml:space="preserve">Awarded Gold Medal in Education. </w:t>
      </w:r>
    </w:p>
    <w:p w:rsidR="00C07B43" w:rsidRDefault="00C07B43" w:rsidP="003D40C4">
      <w:pPr>
        <w:pStyle w:val="ListParagraph"/>
        <w:numPr>
          <w:ilvl w:val="0"/>
          <w:numId w:val="2"/>
        </w:numPr>
        <w:spacing w:after="200" w:line="276" w:lineRule="auto"/>
        <w:ind w:hanging="450"/>
      </w:pPr>
      <w:r>
        <w:t>Awarded Gold Medal in research.</w:t>
      </w:r>
    </w:p>
    <w:p w:rsidR="00100AC6" w:rsidRDefault="00100AC6" w:rsidP="003D40C4">
      <w:pPr>
        <w:pStyle w:val="ListParagraph"/>
        <w:numPr>
          <w:ilvl w:val="0"/>
          <w:numId w:val="2"/>
        </w:numPr>
        <w:spacing w:after="200" w:line="276" w:lineRule="auto"/>
        <w:ind w:hanging="450"/>
      </w:pPr>
      <w:r>
        <w:t xml:space="preserve">President Chief Scout Award in 2003 (President Award). </w:t>
      </w:r>
    </w:p>
    <w:p w:rsidR="00100AC6" w:rsidRDefault="00100AC6" w:rsidP="003D40C4">
      <w:pPr>
        <w:pStyle w:val="ListParagraph"/>
        <w:numPr>
          <w:ilvl w:val="0"/>
          <w:numId w:val="2"/>
        </w:numPr>
        <w:spacing w:after="200" w:line="276" w:lineRule="auto"/>
        <w:ind w:hanging="450"/>
      </w:pPr>
      <w:r>
        <w:t xml:space="preserve">Awarded Quaid-e-Azam Scout Award from NHQ. </w:t>
      </w:r>
    </w:p>
    <w:p w:rsidR="00100AC6" w:rsidRDefault="00100AC6" w:rsidP="003D40C4">
      <w:pPr>
        <w:pStyle w:val="ListParagraph"/>
        <w:numPr>
          <w:ilvl w:val="0"/>
          <w:numId w:val="2"/>
        </w:numPr>
        <w:spacing w:after="200" w:line="276" w:lineRule="auto"/>
        <w:ind w:hanging="450"/>
      </w:pPr>
      <w:r>
        <w:t>Awarded Youth Form Award in Jamboree in Islamabad.</w:t>
      </w:r>
    </w:p>
    <w:p w:rsidR="00100AC6" w:rsidRDefault="00100AC6" w:rsidP="003D40C4">
      <w:pPr>
        <w:pStyle w:val="ListParagraph"/>
        <w:numPr>
          <w:ilvl w:val="0"/>
          <w:numId w:val="2"/>
        </w:numPr>
        <w:spacing w:after="200" w:line="276" w:lineRule="auto"/>
        <w:ind w:hanging="450"/>
      </w:pPr>
      <w:r>
        <w:t>Worked with Karvan-e-Karachi to save old buildings and got Karvan-e-Karachi Award.</w:t>
      </w:r>
    </w:p>
    <w:p w:rsidR="00100AC6" w:rsidRDefault="00100AC6" w:rsidP="003D40C4">
      <w:pPr>
        <w:pStyle w:val="ListParagraph"/>
        <w:numPr>
          <w:ilvl w:val="0"/>
          <w:numId w:val="2"/>
        </w:numPr>
        <w:spacing w:after="200" w:line="276" w:lineRule="auto"/>
        <w:ind w:hanging="450"/>
      </w:pPr>
      <w:r>
        <w:t>Worked to serve for patient in Hospital, awarded Hospital Service Award.</w:t>
      </w:r>
    </w:p>
    <w:p w:rsidR="00100AC6" w:rsidRDefault="00100AC6" w:rsidP="003D40C4">
      <w:pPr>
        <w:pStyle w:val="ListParagraph"/>
        <w:numPr>
          <w:ilvl w:val="0"/>
          <w:numId w:val="2"/>
        </w:numPr>
        <w:spacing w:after="200" w:line="276" w:lineRule="auto"/>
        <w:ind w:hanging="450"/>
      </w:pPr>
      <w:r>
        <w:t>Sirat-e-Mustaqeem Award, Conservation Award in Scouting.</w:t>
      </w:r>
    </w:p>
    <w:p w:rsidR="00100AC6" w:rsidRDefault="00100AC6" w:rsidP="003D40C4">
      <w:pPr>
        <w:pStyle w:val="ListParagraph"/>
        <w:numPr>
          <w:ilvl w:val="0"/>
          <w:numId w:val="2"/>
        </w:numPr>
        <w:spacing w:after="200" w:line="276" w:lineRule="auto"/>
        <w:ind w:hanging="450"/>
      </w:pPr>
      <w:r>
        <w:t>Cycling Award, Camping Award in Scouting.</w:t>
      </w:r>
    </w:p>
    <w:p w:rsidR="00100AC6" w:rsidRDefault="00100AC6" w:rsidP="003D40C4">
      <w:pPr>
        <w:pStyle w:val="ListParagraph"/>
        <w:numPr>
          <w:ilvl w:val="0"/>
          <w:numId w:val="2"/>
        </w:numPr>
        <w:spacing w:after="200" w:line="276" w:lineRule="auto"/>
        <w:ind w:hanging="450"/>
      </w:pPr>
      <w:r>
        <w:t>Active participation in Fatima Jinnah Rally in Islamabad, awarded certificates in different activities.</w:t>
      </w:r>
    </w:p>
    <w:p w:rsidR="00100AC6" w:rsidRDefault="00100AC6" w:rsidP="003D40C4">
      <w:pPr>
        <w:pStyle w:val="ListParagraph"/>
        <w:numPr>
          <w:ilvl w:val="0"/>
          <w:numId w:val="2"/>
        </w:numPr>
        <w:spacing w:after="200" w:line="276" w:lineRule="auto"/>
        <w:ind w:hanging="450"/>
      </w:pPr>
      <w:r>
        <w:t>More then 30 awards from highly official authorities of Pakistan.</w:t>
      </w:r>
    </w:p>
    <w:p w:rsidR="001E388C" w:rsidRDefault="001E388C"/>
    <w:sectPr w:rsidR="001E388C" w:rsidSect="006A7F50">
      <w:headerReference w:type="default" r:id="rId9"/>
      <w:footerReference w:type="default" r:id="rId10"/>
      <w:pgSz w:w="11906" w:h="16838"/>
      <w:pgMar w:top="1138" w:right="1440" w:bottom="1138" w:left="1440" w:header="706" w:footer="288" w:gutter="0"/>
      <w:cols w:space="709"/>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1F66" w:rsidRDefault="006A1F66" w:rsidP="00BA1139">
      <w:r>
        <w:separator/>
      </w:r>
    </w:p>
  </w:endnote>
  <w:endnote w:type="continuationSeparator" w:id="0">
    <w:p w:rsidR="006A1F66" w:rsidRDefault="006A1F66" w:rsidP="00BA113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820" w:rsidRDefault="00903E3B" w:rsidP="006A7F50">
    <w:pPr>
      <w:pStyle w:val="Header"/>
      <w:ind w:right="-514"/>
    </w:pPr>
    <w:r>
      <w:pict>
        <v:rect id="_x0000_i1025" style="width:452.1pt;height:1.5pt" o:hralign="center" o:hrstd="t" o:hr="t" fillcolor="#a0a0a0" stroked="f"/>
      </w:pict>
    </w:r>
  </w:p>
  <w:p w:rsidR="004B6820" w:rsidRPr="004B6820" w:rsidRDefault="006A1F66" w:rsidP="004B6820">
    <w:pPr>
      <w:pStyle w:val="Header"/>
      <w:rPr>
        <w:sz w:val="10"/>
        <w:szCs w:val="10"/>
      </w:rPr>
    </w:pPr>
  </w:p>
  <w:p w:rsidR="004B6820" w:rsidRPr="006A7F50" w:rsidRDefault="00DA77A3" w:rsidP="006A7F50">
    <w:pPr>
      <w:pStyle w:val="Footer"/>
    </w:pPr>
    <w:r w:rsidRPr="006A7F50">
      <w:t>John Hloom– Resume</w:t>
    </w:r>
    <w:r w:rsidRPr="006A7F50">
      <w:tab/>
    </w:r>
    <w:r w:rsidR="00903E3B" w:rsidRPr="006A7F50">
      <w:fldChar w:fldCharType="begin"/>
    </w:r>
    <w:r w:rsidRPr="006A7F50">
      <w:instrText xml:space="preserve"> PAGE   \* MERGEFORMAT </w:instrText>
    </w:r>
    <w:r w:rsidR="00903E3B" w:rsidRPr="006A7F50">
      <w:fldChar w:fldCharType="separate"/>
    </w:r>
    <w:r w:rsidR="001A1112">
      <w:rPr>
        <w:noProof/>
      </w:rPr>
      <w:t>3</w:t>
    </w:r>
    <w:r w:rsidR="00903E3B" w:rsidRPr="006A7F50">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1F66" w:rsidRDefault="006A1F66" w:rsidP="00BA1139">
      <w:r>
        <w:separator/>
      </w:r>
    </w:p>
  </w:footnote>
  <w:footnote w:type="continuationSeparator" w:id="0">
    <w:p w:rsidR="006A1F66" w:rsidRDefault="006A1F66" w:rsidP="00BA11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820" w:rsidRPr="004B6820" w:rsidRDefault="006A1F66" w:rsidP="004B6820">
    <w:pPr>
      <w:pStyle w:val="Header"/>
    </w:pPr>
  </w:p>
  <w:p w:rsidR="00876EFE" w:rsidRPr="0056274A" w:rsidRDefault="006A1F66" w:rsidP="004B68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30C27"/>
    <w:multiLevelType w:val="hybridMultilevel"/>
    <w:tmpl w:val="743229FE"/>
    <w:lvl w:ilvl="0" w:tplc="7AEC1A7E">
      <w:start w:val="1"/>
      <w:numFmt w:val="bullet"/>
      <w:pStyle w:val="ListParagraph"/>
      <w:lvlText w:val=""/>
      <w:lvlJc w:val="left"/>
      <w:pPr>
        <w:tabs>
          <w:tab w:val="num" w:pos="2517"/>
        </w:tabs>
        <w:ind w:left="2784" w:hanging="374"/>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1CBA4093"/>
    <w:multiLevelType w:val="hybridMultilevel"/>
    <w:tmpl w:val="69A433BC"/>
    <w:lvl w:ilvl="0" w:tplc="BC2EB2CA">
      <w:numFmt w:val="bullet"/>
      <w:lvlText w:val=""/>
      <w:lvlJc w:val="left"/>
      <w:pPr>
        <w:ind w:left="216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100AC6"/>
    <w:rsid w:val="000D06A8"/>
    <w:rsid w:val="000F0EB5"/>
    <w:rsid w:val="00100AC6"/>
    <w:rsid w:val="001021CE"/>
    <w:rsid w:val="00102515"/>
    <w:rsid w:val="00132E87"/>
    <w:rsid w:val="0014206A"/>
    <w:rsid w:val="00155B0E"/>
    <w:rsid w:val="00165E97"/>
    <w:rsid w:val="00187B3D"/>
    <w:rsid w:val="00194297"/>
    <w:rsid w:val="001A1112"/>
    <w:rsid w:val="001A5F9B"/>
    <w:rsid w:val="001B5360"/>
    <w:rsid w:val="001E388C"/>
    <w:rsid w:val="00221978"/>
    <w:rsid w:val="0023688C"/>
    <w:rsid w:val="00252636"/>
    <w:rsid w:val="002933B8"/>
    <w:rsid w:val="002963FF"/>
    <w:rsid w:val="002A0454"/>
    <w:rsid w:val="002A73A7"/>
    <w:rsid w:val="002F0C89"/>
    <w:rsid w:val="00303E20"/>
    <w:rsid w:val="00350F54"/>
    <w:rsid w:val="0039264D"/>
    <w:rsid w:val="003B36C9"/>
    <w:rsid w:val="003D40C4"/>
    <w:rsid w:val="003D69C0"/>
    <w:rsid w:val="003E4AC0"/>
    <w:rsid w:val="003F3CF6"/>
    <w:rsid w:val="004352A5"/>
    <w:rsid w:val="0046556D"/>
    <w:rsid w:val="004C44D9"/>
    <w:rsid w:val="004D236E"/>
    <w:rsid w:val="004D2C8C"/>
    <w:rsid w:val="004D7C43"/>
    <w:rsid w:val="00510579"/>
    <w:rsid w:val="00514931"/>
    <w:rsid w:val="00522D6D"/>
    <w:rsid w:val="00595850"/>
    <w:rsid w:val="005C2059"/>
    <w:rsid w:val="00666942"/>
    <w:rsid w:val="00673C49"/>
    <w:rsid w:val="0068114B"/>
    <w:rsid w:val="006A1F66"/>
    <w:rsid w:val="007116FA"/>
    <w:rsid w:val="007612C0"/>
    <w:rsid w:val="007962F5"/>
    <w:rsid w:val="007B6BD0"/>
    <w:rsid w:val="0083348A"/>
    <w:rsid w:val="00867B3A"/>
    <w:rsid w:val="00882CA0"/>
    <w:rsid w:val="00887946"/>
    <w:rsid w:val="008C3C82"/>
    <w:rsid w:val="008E76CE"/>
    <w:rsid w:val="00903E3B"/>
    <w:rsid w:val="009374CD"/>
    <w:rsid w:val="00937568"/>
    <w:rsid w:val="009D4CD2"/>
    <w:rsid w:val="00A134FC"/>
    <w:rsid w:val="00A53AA8"/>
    <w:rsid w:val="00AE7439"/>
    <w:rsid w:val="00B2075C"/>
    <w:rsid w:val="00B24AF1"/>
    <w:rsid w:val="00BA1139"/>
    <w:rsid w:val="00BF409F"/>
    <w:rsid w:val="00C07B43"/>
    <w:rsid w:val="00C310DB"/>
    <w:rsid w:val="00C427F8"/>
    <w:rsid w:val="00C576FF"/>
    <w:rsid w:val="00C66D49"/>
    <w:rsid w:val="00CC5081"/>
    <w:rsid w:val="00CD7761"/>
    <w:rsid w:val="00D15861"/>
    <w:rsid w:val="00D860BC"/>
    <w:rsid w:val="00DA77A3"/>
    <w:rsid w:val="00DC1306"/>
    <w:rsid w:val="00DD671F"/>
    <w:rsid w:val="00DE1395"/>
    <w:rsid w:val="00DE4F76"/>
    <w:rsid w:val="00E757D1"/>
    <w:rsid w:val="00EB2BFC"/>
    <w:rsid w:val="00EC616C"/>
    <w:rsid w:val="00F41876"/>
    <w:rsid w:val="00F829E8"/>
    <w:rsid w:val="00FA208C"/>
    <w:rsid w:val="00FA6607"/>
    <w:rsid w:val="00FC7C19"/>
    <w:rsid w:val="00FE6DDA"/>
    <w:rsid w:val="00FF62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AC6"/>
    <w:pPr>
      <w:spacing w:after="0" w:line="240" w:lineRule="auto"/>
    </w:pPr>
    <w:rPr>
      <w:rFonts w:ascii="Arial" w:hAnsi="Arial"/>
    </w:rPr>
  </w:style>
  <w:style w:type="paragraph" w:styleId="Heading1">
    <w:name w:val="heading 1"/>
    <w:basedOn w:val="Normal"/>
    <w:next w:val="Normal"/>
    <w:link w:val="Heading1Char"/>
    <w:uiPriority w:val="9"/>
    <w:qFormat/>
    <w:rsid w:val="00100AC6"/>
    <w:pPr>
      <w:keepNext/>
      <w:pBdr>
        <w:bottom w:val="single" w:sz="4" w:space="4" w:color="auto"/>
      </w:pBdr>
      <w:tabs>
        <w:tab w:val="left" w:pos="2410"/>
      </w:tabs>
      <w:spacing w:line="220" w:lineRule="atLeast"/>
      <w:ind w:left="2410" w:hanging="2410"/>
      <w:outlineLvl w:val="0"/>
    </w:pPr>
    <w:rPr>
      <w:rFonts w:eastAsia="Times New Roman" w:cs="Arial"/>
      <w:b/>
      <w:bCs/>
      <w:caps/>
      <w:spacing w:val="4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0AC6"/>
    <w:rPr>
      <w:rFonts w:ascii="Tahoma" w:hAnsi="Tahoma" w:cs="Tahoma"/>
      <w:sz w:val="16"/>
      <w:szCs w:val="16"/>
    </w:rPr>
  </w:style>
  <w:style w:type="character" w:customStyle="1" w:styleId="BalloonTextChar">
    <w:name w:val="Balloon Text Char"/>
    <w:basedOn w:val="DefaultParagraphFont"/>
    <w:link w:val="BalloonText"/>
    <w:uiPriority w:val="99"/>
    <w:semiHidden/>
    <w:rsid w:val="00100AC6"/>
    <w:rPr>
      <w:rFonts w:ascii="Tahoma" w:hAnsi="Tahoma" w:cs="Tahoma"/>
      <w:sz w:val="16"/>
      <w:szCs w:val="16"/>
    </w:rPr>
  </w:style>
  <w:style w:type="character" w:customStyle="1" w:styleId="Heading1Char">
    <w:name w:val="Heading 1 Char"/>
    <w:basedOn w:val="DefaultParagraphFont"/>
    <w:link w:val="Heading1"/>
    <w:uiPriority w:val="9"/>
    <w:rsid w:val="00100AC6"/>
    <w:rPr>
      <w:rFonts w:ascii="Arial" w:eastAsia="Times New Roman" w:hAnsi="Arial" w:cs="Arial"/>
      <w:b/>
      <w:bCs/>
      <w:caps/>
      <w:spacing w:val="40"/>
      <w:lang w:val="de-CH"/>
    </w:rPr>
  </w:style>
  <w:style w:type="paragraph" w:styleId="Header">
    <w:name w:val="header"/>
    <w:basedOn w:val="Normal"/>
    <w:link w:val="HeaderChar"/>
    <w:uiPriority w:val="99"/>
    <w:unhideWhenUsed/>
    <w:rsid w:val="00100AC6"/>
    <w:pPr>
      <w:tabs>
        <w:tab w:val="right" w:pos="9540"/>
      </w:tabs>
      <w:ind w:right="-16"/>
    </w:pPr>
    <w:rPr>
      <w:rFonts w:eastAsiaTheme="majorEastAsia" w:cs="Arial"/>
      <w:caps/>
      <w:sz w:val="18"/>
      <w:szCs w:val="20"/>
    </w:rPr>
  </w:style>
  <w:style w:type="character" w:customStyle="1" w:styleId="HeaderChar">
    <w:name w:val="Header Char"/>
    <w:basedOn w:val="DefaultParagraphFont"/>
    <w:link w:val="Header"/>
    <w:uiPriority w:val="99"/>
    <w:rsid w:val="00100AC6"/>
    <w:rPr>
      <w:rFonts w:ascii="Arial" w:eastAsiaTheme="majorEastAsia" w:hAnsi="Arial" w:cs="Arial"/>
      <w:caps/>
      <w:sz w:val="18"/>
      <w:szCs w:val="20"/>
    </w:rPr>
  </w:style>
  <w:style w:type="paragraph" w:styleId="Title">
    <w:name w:val="Title"/>
    <w:basedOn w:val="Normal"/>
    <w:next w:val="Normal"/>
    <w:link w:val="TitleChar"/>
    <w:uiPriority w:val="10"/>
    <w:qFormat/>
    <w:rsid w:val="00100AC6"/>
    <w:pPr>
      <w:pBdr>
        <w:bottom w:val="single" w:sz="4" w:space="4" w:color="auto"/>
      </w:pBdr>
      <w:autoSpaceDE w:val="0"/>
      <w:autoSpaceDN w:val="0"/>
    </w:pPr>
    <w:rPr>
      <w:rFonts w:eastAsia="Times New Roman" w:cs="Arial"/>
      <w:b/>
      <w:bCs/>
      <w:spacing w:val="60"/>
      <w:sz w:val="32"/>
      <w:szCs w:val="32"/>
      <w:lang w:val="de-CH" w:eastAsia="de-DE"/>
    </w:rPr>
  </w:style>
  <w:style w:type="character" w:customStyle="1" w:styleId="TitleChar">
    <w:name w:val="Title Char"/>
    <w:basedOn w:val="DefaultParagraphFont"/>
    <w:link w:val="Title"/>
    <w:uiPriority w:val="10"/>
    <w:rsid w:val="00100AC6"/>
    <w:rPr>
      <w:rFonts w:ascii="Arial" w:eastAsia="Times New Roman" w:hAnsi="Arial" w:cs="Arial"/>
      <w:b/>
      <w:bCs/>
      <w:spacing w:val="60"/>
      <w:sz w:val="32"/>
      <w:szCs w:val="32"/>
      <w:lang w:val="de-CH" w:eastAsia="de-DE"/>
    </w:rPr>
  </w:style>
  <w:style w:type="paragraph" w:styleId="ListParagraph">
    <w:name w:val="List Paragraph"/>
    <w:basedOn w:val="Normal"/>
    <w:uiPriority w:val="34"/>
    <w:qFormat/>
    <w:rsid w:val="00100AC6"/>
    <w:pPr>
      <w:numPr>
        <w:numId w:val="1"/>
      </w:numPr>
      <w:tabs>
        <w:tab w:val="clear" w:pos="2517"/>
        <w:tab w:val="left" w:pos="2410"/>
      </w:tabs>
      <w:autoSpaceDE w:val="0"/>
      <w:autoSpaceDN w:val="0"/>
      <w:ind w:left="2700" w:hanging="264"/>
    </w:pPr>
    <w:rPr>
      <w:rFonts w:eastAsia="Times New Roman" w:cs="Arial"/>
      <w:lang w:val="de-CH" w:eastAsia="de-DE"/>
    </w:rPr>
  </w:style>
  <w:style w:type="paragraph" w:customStyle="1" w:styleId="Dates">
    <w:name w:val="Dates"/>
    <w:basedOn w:val="Normal"/>
    <w:link w:val="DatesChar"/>
    <w:qFormat/>
    <w:rsid w:val="00100AC6"/>
    <w:pPr>
      <w:tabs>
        <w:tab w:val="left" w:pos="2410"/>
      </w:tabs>
      <w:autoSpaceDE w:val="0"/>
      <w:autoSpaceDN w:val="0"/>
      <w:spacing w:line="220" w:lineRule="atLeast"/>
      <w:ind w:left="2410" w:hanging="2410"/>
    </w:pPr>
    <w:rPr>
      <w:rFonts w:eastAsia="Times New Roman" w:cs="Arial"/>
      <w:caps/>
      <w:spacing w:val="10"/>
      <w:sz w:val="18"/>
      <w:lang w:val="de-CH" w:eastAsia="de-DE"/>
    </w:rPr>
  </w:style>
  <w:style w:type="paragraph" w:customStyle="1" w:styleId="Company">
    <w:name w:val="Company"/>
    <w:basedOn w:val="Normal"/>
    <w:link w:val="CompanyChar"/>
    <w:qFormat/>
    <w:rsid w:val="00100AC6"/>
    <w:pPr>
      <w:tabs>
        <w:tab w:val="left" w:pos="2410"/>
      </w:tabs>
      <w:autoSpaceDE w:val="0"/>
      <w:autoSpaceDN w:val="0"/>
      <w:spacing w:line="220" w:lineRule="atLeast"/>
      <w:ind w:left="2410" w:hanging="2410"/>
    </w:pPr>
    <w:rPr>
      <w:rFonts w:eastAsia="Times New Roman" w:cs="Arial"/>
      <w:b/>
      <w:caps/>
      <w:spacing w:val="10"/>
      <w:lang w:val="de-CH" w:eastAsia="de-DE"/>
    </w:rPr>
  </w:style>
  <w:style w:type="character" w:customStyle="1" w:styleId="DatesChar">
    <w:name w:val="Dates Char"/>
    <w:basedOn w:val="DefaultParagraphFont"/>
    <w:link w:val="Dates"/>
    <w:rsid w:val="00100AC6"/>
    <w:rPr>
      <w:rFonts w:ascii="Arial" w:eastAsia="Times New Roman" w:hAnsi="Arial" w:cs="Arial"/>
      <w:caps/>
      <w:spacing w:val="10"/>
      <w:sz w:val="18"/>
      <w:lang w:val="de-CH" w:eastAsia="de-DE"/>
    </w:rPr>
  </w:style>
  <w:style w:type="paragraph" w:customStyle="1" w:styleId="Position">
    <w:name w:val="Position"/>
    <w:basedOn w:val="Normal"/>
    <w:qFormat/>
    <w:rsid w:val="00100AC6"/>
    <w:pPr>
      <w:tabs>
        <w:tab w:val="left" w:pos="2410"/>
      </w:tabs>
      <w:autoSpaceDE w:val="0"/>
      <w:autoSpaceDN w:val="0"/>
      <w:spacing w:after="200" w:line="240" w:lineRule="exact"/>
      <w:ind w:left="2405" w:hanging="2405"/>
    </w:pPr>
    <w:rPr>
      <w:rFonts w:eastAsia="Times New Roman" w:cs="Arial"/>
      <w:b/>
      <w:color w:val="808080" w:themeColor="background1" w:themeShade="80"/>
      <w:lang w:val="de-CH" w:eastAsia="de-DE"/>
    </w:rPr>
  </w:style>
  <w:style w:type="character" w:customStyle="1" w:styleId="CompanyChar">
    <w:name w:val="Company Char"/>
    <w:basedOn w:val="DefaultParagraphFont"/>
    <w:link w:val="Company"/>
    <w:rsid w:val="00100AC6"/>
    <w:rPr>
      <w:rFonts w:ascii="Arial" w:eastAsia="Times New Roman" w:hAnsi="Arial" w:cs="Arial"/>
      <w:b/>
      <w:caps/>
      <w:spacing w:val="10"/>
      <w:lang w:val="de-CH" w:eastAsia="de-DE"/>
    </w:rPr>
  </w:style>
  <w:style w:type="paragraph" w:styleId="Footer">
    <w:name w:val="footer"/>
    <w:basedOn w:val="Header"/>
    <w:link w:val="FooterChar"/>
    <w:uiPriority w:val="99"/>
    <w:unhideWhenUsed/>
    <w:rsid w:val="00100AC6"/>
    <w:pPr>
      <w:ind w:right="-514"/>
    </w:pPr>
  </w:style>
  <w:style w:type="character" w:customStyle="1" w:styleId="FooterChar">
    <w:name w:val="Footer Char"/>
    <w:basedOn w:val="DefaultParagraphFont"/>
    <w:link w:val="Footer"/>
    <w:uiPriority w:val="99"/>
    <w:rsid w:val="00100AC6"/>
    <w:rPr>
      <w:rFonts w:ascii="Arial" w:eastAsiaTheme="majorEastAsia" w:hAnsi="Arial" w:cs="Arial"/>
      <w:caps/>
      <w:sz w:val="18"/>
      <w:szCs w:val="20"/>
    </w:rPr>
  </w:style>
  <w:style w:type="character" w:styleId="Hyperlink">
    <w:name w:val="Hyperlink"/>
    <w:basedOn w:val="DefaultParagraphFont"/>
    <w:uiPriority w:val="99"/>
    <w:unhideWhenUsed/>
    <w:rsid w:val="00100AC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qasgemeni@yahoo.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49</cp:revision>
  <cp:lastPrinted>2015-11-24T07:52:00Z</cp:lastPrinted>
  <dcterms:created xsi:type="dcterms:W3CDTF">2015-04-29T07:11:00Z</dcterms:created>
  <dcterms:modified xsi:type="dcterms:W3CDTF">2016-01-01T12:39:00Z</dcterms:modified>
</cp:coreProperties>
</file>